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1C1F6C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26EE52D2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1FEBFAF0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3B0688F4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04C0C239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71E7C66B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63B3DC2C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06127402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0CF9130C" w14:textId="77777777" w:rsidR="00E078AC" w:rsidRPr="00B37385" w:rsidRDefault="00E078AC" w:rsidP="00E078A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37385">
        <w:rPr>
          <w:rFonts w:ascii="Calibri" w:hAnsi="Calibri" w:cs="Calibri"/>
          <w:b/>
          <w:bCs/>
          <w:sz w:val="40"/>
          <w:szCs w:val="40"/>
        </w:rPr>
        <w:t xml:space="preserve">UE D </w:t>
      </w:r>
      <w:r w:rsidR="00A62CDD">
        <w:rPr>
          <w:rFonts w:ascii="Calibri" w:hAnsi="Calibri" w:cs="Calibri"/>
          <w:b/>
          <w:bCs/>
          <w:sz w:val="40"/>
          <w:szCs w:val="40"/>
        </w:rPr>
        <w:t>–</w:t>
      </w:r>
      <w:r w:rsidRPr="00B37385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62CDD">
        <w:rPr>
          <w:rFonts w:ascii="Calibri" w:hAnsi="Calibri" w:cs="Calibri"/>
          <w:b/>
          <w:bCs/>
          <w:sz w:val="40"/>
          <w:szCs w:val="40"/>
        </w:rPr>
        <w:t>EXPERTISE PROFESSIONNELLE</w:t>
      </w:r>
    </w:p>
    <w:p w14:paraId="4A5C6E2E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56FBA4BD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0EEBD230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07EB21A8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6276CF92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0305EDF5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15868249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6440D96D" w14:textId="77777777" w:rsidR="00E078AC" w:rsidRPr="00B37385" w:rsidRDefault="00E078AC" w:rsidP="00E078AC">
      <w:pPr>
        <w:jc w:val="both"/>
        <w:rPr>
          <w:rFonts w:ascii="Calibri" w:hAnsi="Calibri" w:cs="Calibri"/>
          <w:sz w:val="24"/>
          <w:szCs w:val="24"/>
        </w:rPr>
      </w:pPr>
    </w:p>
    <w:p w14:paraId="26E21034" w14:textId="77777777" w:rsidR="00E078AC" w:rsidRDefault="00C77B8A" w:rsidP="00A62CDD">
      <w:pPr>
        <w:jc w:val="center"/>
        <w:rPr>
          <w:rFonts w:ascii="Calibri" w:hAnsi="Calibri" w:cs="Calibri"/>
          <w:i/>
          <w:sz w:val="36"/>
          <w:szCs w:val="36"/>
          <w:lang w:eastAsia="zh-CN"/>
        </w:rPr>
      </w:pPr>
      <w:r w:rsidRPr="001574CC">
        <w:rPr>
          <w:rFonts w:ascii="Calibri" w:hAnsi="Calibri" w:cs="Calibri"/>
          <w:i/>
          <w:noProof/>
          <w:sz w:val="36"/>
          <w:szCs w:val="36"/>
          <w:lang w:eastAsia="zh-CN"/>
        </w:rPr>
        <w:t>Mastère européen</w:t>
      </w:r>
      <w:r w:rsidR="00D5381E">
        <w:rPr>
          <w:rFonts w:ascii="Calibri" w:hAnsi="Calibri" w:cs="Calibri"/>
          <w:i/>
          <w:sz w:val="36"/>
          <w:szCs w:val="36"/>
          <w:lang w:eastAsia="zh-CN"/>
        </w:rPr>
        <w:t xml:space="preserve"> </w:t>
      </w:r>
      <w:r w:rsidRPr="001574CC">
        <w:rPr>
          <w:rFonts w:ascii="Calibri" w:hAnsi="Calibri" w:cs="Calibri"/>
          <w:i/>
          <w:noProof/>
          <w:sz w:val="36"/>
          <w:szCs w:val="36"/>
          <w:lang w:eastAsia="zh-CN"/>
        </w:rPr>
        <w:t>Manager de projets informatiques</w:t>
      </w:r>
    </w:p>
    <w:p w14:paraId="49945A0E" w14:textId="77777777" w:rsidR="00D5381E" w:rsidRPr="00B37385" w:rsidRDefault="00D5381E" w:rsidP="00A62CDD">
      <w:pPr>
        <w:jc w:val="center"/>
        <w:rPr>
          <w:rFonts w:ascii="Calibri" w:hAnsi="Calibri" w:cs="Calibri"/>
          <w:sz w:val="24"/>
          <w:szCs w:val="24"/>
        </w:rPr>
      </w:pPr>
    </w:p>
    <w:p w14:paraId="5B4FA9A5" w14:textId="77777777" w:rsidR="00E078AC" w:rsidRPr="00B37385" w:rsidRDefault="00E078AC" w:rsidP="00D5381E">
      <w:pPr>
        <w:jc w:val="center"/>
        <w:rPr>
          <w:rFonts w:ascii="Calibri" w:hAnsi="Calibri" w:cs="Calibri"/>
          <w:bCs/>
          <w:i/>
          <w:sz w:val="22"/>
          <w:szCs w:val="22"/>
        </w:rPr>
      </w:pPr>
      <w:bookmarkStart w:id="0" w:name="_Hlk34905626"/>
      <w:r w:rsidRPr="00B37385">
        <w:rPr>
          <w:rFonts w:ascii="Calibri" w:hAnsi="Calibri" w:cs="Calibri"/>
          <w:i/>
          <w:sz w:val="36"/>
          <w:szCs w:val="36"/>
        </w:rPr>
        <w:t xml:space="preserve">UC </w:t>
      </w:r>
      <w:r w:rsidR="00F26103" w:rsidRPr="00F26103">
        <w:rPr>
          <w:rFonts w:ascii="Calibri" w:hAnsi="Calibri" w:cs="Calibri"/>
          <w:i/>
          <w:noProof/>
          <w:sz w:val="36"/>
          <w:szCs w:val="36"/>
        </w:rPr>
        <w:t>D51.1 - Environnement informatique</w:t>
      </w:r>
    </w:p>
    <w:bookmarkEnd w:id="0"/>
    <w:p w14:paraId="1A2C01A0" w14:textId="77777777" w:rsidR="00E078AC" w:rsidRPr="00B37385" w:rsidRDefault="00E078AC" w:rsidP="00E078AC">
      <w:pPr>
        <w:jc w:val="both"/>
        <w:rPr>
          <w:rFonts w:ascii="Calibri" w:hAnsi="Calibri" w:cs="Calibri"/>
          <w:sz w:val="22"/>
          <w:szCs w:val="24"/>
        </w:rPr>
      </w:pPr>
    </w:p>
    <w:p w14:paraId="25471312" w14:textId="77777777" w:rsidR="00E078AC" w:rsidRPr="00B37385" w:rsidRDefault="00E078AC" w:rsidP="00E078AC">
      <w:pPr>
        <w:jc w:val="both"/>
        <w:rPr>
          <w:rFonts w:ascii="Calibri" w:hAnsi="Calibri" w:cs="Calibri"/>
          <w:sz w:val="22"/>
          <w:szCs w:val="24"/>
        </w:rPr>
      </w:pPr>
    </w:p>
    <w:p w14:paraId="32B35901" w14:textId="77777777" w:rsidR="00E078AC" w:rsidRPr="00B37385" w:rsidRDefault="00E078AC" w:rsidP="00E078AC">
      <w:pPr>
        <w:jc w:val="both"/>
        <w:rPr>
          <w:rFonts w:ascii="Calibri" w:hAnsi="Calibri" w:cs="Calibri"/>
          <w:sz w:val="22"/>
          <w:szCs w:val="24"/>
        </w:rPr>
      </w:pPr>
    </w:p>
    <w:p w14:paraId="256A4F6F" w14:textId="77777777" w:rsidR="00E078AC" w:rsidRPr="00B37385" w:rsidRDefault="00E078AC" w:rsidP="00E078AC">
      <w:pPr>
        <w:jc w:val="both"/>
        <w:rPr>
          <w:rFonts w:ascii="Calibri" w:hAnsi="Calibri" w:cs="Calibri"/>
          <w:sz w:val="22"/>
          <w:szCs w:val="24"/>
        </w:rPr>
      </w:pPr>
    </w:p>
    <w:p w14:paraId="7A762784" w14:textId="77777777" w:rsidR="00E078AC" w:rsidRPr="00B37385" w:rsidRDefault="00E078AC" w:rsidP="00E078AC">
      <w:pPr>
        <w:jc w:val="both"/>
        <w:rPr>
          <w:rFonts w:ascii="Calibri" w:hAnsi="Calibri" w:cs="Calibri"/>
          <w:sz w:val="22"/>
          <w:szCs w:val="24"/>
        </w:rPr>
      </w:pPr>
    </w:p>
    <w:p w14:paraId="21D6FD20" w14:textId="77777777" w:rsidR="00E078AC" w:rsidRPr="00B37385" w:rsidRDefault="00E078AC" w:rsidP="00E078AC">
      <w:pPr>
        <w:jc w:val="center"/>
        <w:rPr>
          <w:rFonts w:ascii="Calibri" w:hAnsi="Calibri" w:cs="Calibri"/>
          <w:sz w:val="24"/>
          <w:szCs w:val="24"/>
        </w:rPr>
      </w:pPr>
    </w:p>
    <w:p w14:paraId="4FB96601" w14:textId="77777777" w:rsidR="00E078AC" w:rsidRPr="00B37385" w:rsidRDefault="0067670A" w:rsidP="00E078A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168B02BE" w14:textId="77777777" w:rsidR="00E078AC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6DF4E659" w14:textId="77777777" w:rsidR="00CD5B0C" w:rsidRPr="00CD5B0C" w:rsidRDefault="00CD5B0C" w:rsidP="00CD5B0C">
      <w:pPr>
        <w:suppressAutoHyphens w:val="0"/>
        <w:jc w:val="center"/>
        <w:rPr>
          <w:rFonts w:ascii="Calibri" w:hAnsi="Calibri"/>
          <w:sz w:val="28"/>
          <w:szCs w:val="28"/>
          <w:lang w:eastAsia="fr-FR"/>
        </w:rPr>
      </w:pPr>
      <w:r w:rsidRPr="00CD5B0C">
        <w:rPr>
          <w:rFonts w:ascii="Calibri" w:hAnsi="Calibri"/>
          <w:sz w:val="28"/>
          <w:szCs w:val="28"/>
          <w:lang w:eastAsia="fr-FR"/>
        </w:rPr>
        <w:t xml:space="preserve">Les réponses </w:t>
      </w:r>
      <w:r>
        <w:rPr>
          <w:rFonts w:ascii="Calibri" w:hAnsi="Calibri"/>
          <w:sz w:val="28"/>
          <w:szCs w:val="28"/>
          <w:lang w:eastAsia="fr-FR"/>
        </w:rPr>
        <w:t xml:space="preserve">au QCM </w:t>
      </w:r>
      <w:r w:rsidRPr="00CD5B0C">
        <w:rPr>
          <w:rFonts w:ascii="Calibri" w:hAnsi="Calibri"/>
          <w:sz w:val="28"/>
          <w:szCs w:val="28"/>
          <w:lang w:eastAsia="fr-FR"/>
        </w:rPr>
        <w:t>doivent être reportées sur la fiche optique fournie</w:t>
      </w:r>
    </w:p>
    <w:p w14:paraId="6735CE6E" w14:textId="77777777" w:rsidR="00CD5B0C" w:rsidRPr="00B37385" w:rsidRDefault="00CD5B0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163D3398" w14:textId="77777777" w:rsidR="00E078AC" w:rsidRPr="00B37385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44F11BB2" w14:textId="77777777" w:rsidR="00E078AC" w:rsidRPr="00B37385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70C04E75" w14:textId="77777777" w:rsidR="00E078AC" w:rsidRPr="00B37385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1C8ED3B2" w14:textId="77777777" w:rsidR="00E078AC" w:rsidRPr="00B37385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2E5C0A70" w14:textId="77777777" w:rsidR="00E078AC" w:rsidRPr="00B37385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1C093C10" w14:textId="77777777" w:rsidR="00E078AC" w:rsidRPr="00B37385" w:rsidRDefault="00E078AC" w:rsidP="00E078AC">
      <w:pPr>
        <w:jc w:val="center"/>
        <w:rPr>
          <w:rFonts w:ascii="Calibri" w:hAnsi="Calibri" w:cs="Calibri"/>
          <w:sz w:val="22"/>
          <w:szCs w:val="24"/>
        </w:rPr>
      </w:pPr>
    </w:p>
    <w:p w14:paraId="2951EF55" w14:textId="230BC74C" w:rsidR="008B4246" w:rsidRPr="00B37385" w:rsidRDefault="00B26B8C">
      <w:pPr>
        <w:jc w:val="center"/>
        <w:rPr>
          <w:rFonts w:ascii="Calibri" w:hAnsi="Calibri" w:cs="Calibri"/>
          <w:sz w:val="24"/>
          <w:szCs w:val="24"/>
        </w:rPr>
        <w:sectPr w:rsidR="008B4246" w:rsidRPr="00B37385" w:rsidSect="00B5240F">
          <w:headerReference w:type="default" r:id="rId8"/>
          <w:footerReference w:type="default" r:id="rId9"/>
          <w:pgSz w:w="11906" w:h="16838"/>
          <w:pgMar w:top="776" w:right="1134" w:bottom="1418" w:left="1134" w:header="720" w:footer="397" w:gutter="0"/>
          <w:cols w:space="720"/>
          <w:docGrid w:linePitch="360"/>
        </w:sectPr>
      </w:pPr>
      <w:r w:rsidRPr="00B37385">
        <w:rPr>
          <w:rFonts w:ascii="Calibri" w:hAnsi="Calibri" w:cs="Calibri"/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33034792" wp14:editId="24A9D98D">
                <wp:simplePos x="0" y="0"/>
                <wp:positionH relativeFrom="column">
                  <wp:posOffset>1640205</wp:posOffset>
                </wp:positionH>
                <wp:positionV relativeFrom="paragraph">
                  <wp:posOffset>109855</wp:posOffset>
                </wp:positionV>
                <wp:extent cx="2838450" cy="103060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6A3E" w14:textId="77777777" w:rsidR="00CE4C4D" w:rsidRPr="00B37385" w:rsidRDefault="00CE4C4D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Type d’épreuve</w:t>
                            </w: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QCM + écrit</w:t>
                            </w:r>
                          </w:p>
                          <w:p w14:paraId="5C3D9AD2" w14:textId="77777777" w:rsidR="00CE4C4D" w:rsidRPr="00B37385" w:rsidRDefault="00CE4C4D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2696360" w14:textId="77777777" w:rsidR="00CE4C4D" w:rsidRPr="00B37385" w:rsidRDefault="00CE4C4D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Durée</w:t>
                            </w: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instrText xml:space="preserve"> MERGEFIELD Durée_épreuve </w:instrTex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574CC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4 heures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601621BB" w14:textId="77777777" w:rsidR="00CE4C4D" w:rsidRPr="00B37385" w:rsidRDefault="00CE4C4D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C18E431" w14:textId="77777777" w:rsidR="00CE4C4D" w:rsidRPr="00B37385" w:rsidRDefault="00CE4C4D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Session</w:t>
                            </w:r>
                            <w:r w:rsidRPr="00B3738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6767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347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9.15pt;margin-top:8.65pt;width:223.5pt;height:81.1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" strokeweight=".5pt">
                <v:textbox inset="7.45pt,3.85pt,7.45pt,3.85pt">
                  <w:txbxContent>
                    <w:p w14:paraId="38096A3E" w14:textId="77777777" w:rsidR="00CE4C4D" w:rsidRPr="00B37385" w:rsidRDefault="00CE4C4D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Type d’épreuve</w:t>
                      </w: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QCM + écrit</w:t>
                      </w:r>
                    </w:p>
                    <w:p w14:paraId="5C3D9AD2" w14:textId="77777777" w:rsidR="00CE4C4D" w:rsidRPr="00B37385" w:rsidRDefault="00CE4C4D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2696360" w14:textId="77777777" w:rsidR="00CE4C4D" w:rsidRPr="00B37385" w:rsidRDefault="00CE4C4D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Durée</w:t>
                      </w: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instrText xml:space="preserve"> MERGEFIELD Durée_épreuve </w:instrTex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separate"/>
                      </w:r>
                      <w:r w:rsidRPr="001574CC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4 heures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601621BB" w14:textId="77777777" w:rsidR="00CE4C4D" w:rsidRPr="00B37385" w:rsidRDefault="00CE4C4D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C18E431" w14:textId="77777777" w:rsidR="00CE4C4D" w:rsidRPr="00B37385" w:rsidRDefault="00CE4C4D">
                      <w:pPr>
                        <w:tabs>
                          <w:tab w:val="left" w:pos="2552"/>
                        </w:tabs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Session</w:t>
                      </w:r>
                      <w:r w:rsidRPr="00B3738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 : </w:t>
                      </w:r>
                      <w:r w:rsidR="006767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757483A" w14:textId="77777777" w:rsidR="008B4246" w:rsidRPr="00B37385" w:rsidRDefault="008B4246">
      <w:pPr>
        <w:pageBreakBefore/>
        <w:jc w:val="center"/>
        <w:rPr>
          <w:rFonts w:ascii="Calibri" w:hAnsi="Calibri" w:cs="Calibri"/>
          <w:sz w:val="24"/>
          <w:szCs w:val="24"/>
        </w:rPr>
      </w:pPr>
    </w:p>
    <w:p w14:paraId="7A7AA352" w14:textId="77777777" w:rsidR="008B4246" w:rsidRPr="00B37385" w:rsidRDefault="008B42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4DD88137" w14:textId="77777777" w:rsidR="00C12D3F" w:rsidRDefault="00F261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Cs/>
          <w:i/>
          <w:sz w:val="22"/>
          <w:szCs w:val="22"/>
        </w:rPr>
      </w:pPr>
      <w:r w:rsidRPr="00F26103">
        <w:rPr>
          <w:rFonts w:ascii="Calibri" w:hAnsi="Calibri" w:cs="Calibri"/>
          <w:bCs/>
          <w:i/>
          <w:sz w:val="22"/>
          <w:szCs w:val="22"/>
        </w:rPr>
        <w:t>UC D51.1 - ENVIRONNEMENT INFORMATIQUE</w:t>
      </w:r>
    </w:p>
    <w:p w14:paraId="05E201B6" w14:textId="77777777" w:rsidR="00F26103" w:rsidRPr="00B37385" w:rsidRDefault="00F261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/>
          <w:bCs/>
          <w:caps/>
          <w:sz w:val="22"/>
          <w:szCs w:val="22"/>
        </w:rPr>
      </w:pPr>
    </w:p>
    <w:p w14:paraId="4A6857B7" w14:textId="77777777" w:rsidR="008B4246" w:rsidRPr="00B37385" w:rsidRDefault="008B4246">
      <w:pPr>
        <w:jc w:val="center"/>
        <w:rPr>
          <w:rFonts w:ascii="Calibri" w:hAnsi="Calibri" w:cs="Calibri"/>
          <w:b/>
          <w:bCs/>
          <w:caps/>
          <w:sz w:val="22"/>
          <w:szCs w:val="22"/>
        </w:rPr>
      </w:pPr>
    </w:p>
    <w:p w14:paraId="1FF9F4F4" w14:textId="77777777" w:rsidR="008B4246" w:rsidRPr="00B37385" w:rsidRDefault="008B4246">
      <w:pPr>
        <w:jc w:val="center"/>
        <w:rPr>
          <w:rFonts w:ascii="Calibri" w:hAnsi="Calibri" w:cs="Calibri"/>
          <w:b/>
          <w:bCs/>
          <w:caps/>
          <w:sz w:val="22"/>
          <w:szCs w:val="22"/>
        </w:rPr>
      </w:pPr>
    </w:p>
    <w:p w14:paraId="5336F694" w14:textId="77777777" w:rsidR="00CD5B0C" w:rsidRDefault="00CD5B0C" w:rsidP="00CD5B0C">
      <w:pPr>
        <w:rPr>
          <w:rFonts w:ascii="Calibri" w:hAnsi="Calibri" w:cs="Calibri"/>
          <w:b/>
          <w:bCs/>
          <w:caps/>
          <w:color w:val="000000"/>
          <w:sz w:val="22"/>
          <w:szCs w:val="22"/>
        </w:rPr>
      </w:pPr>
    </w:p>
    <w:p w14:paraId="7E9E5F9B" w14:textId="77777777" w:rsidR="00CD5B0C" w:rsidRPr="00E418C5" w:rsidRDefault="00CD5B0C" w:rsidP="00CD5B0C">
      <w:pPr>
        <w:jc w:val="center"/>
        <w:rPr>
          <w:rFonts w:ascii="Calibri" w:hAnsi="Calibri" w:cs="Calibri"/>
          <w:b/>
          <w:bCs/>
          <w:caps/>
          <w:color w:val="000000"/>
          <w:sz w:val="22"/>
          <w:szCs w:val="22"/>
        </w:rPr>
      </w:pPr>
    </w:p>
    <w:p w14:paraId="1CC6C754" w14:textId="77777777" w:rsidR="00CD5B0C" w:rsidRPr="00E418C5" w:rsidRDefault="00CD5B0C" w:rsidP="00CD5B0C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  <w:sz w:val="24"/>
          <w:szCs w:val="24"/>
        </w:rPr>
      </w:pPr>
      <w:r w:rsidRPr="00E418C5">
        <w:rPr>
          <w:rFonts w:ascii="Calibri" w:hAnsi="Calibri" w:cs="Calibri"/>
          <w:b/>
          <w:bCs/>
          <w:smallCaps/>
          <w:color w:val="000000"/>
          <w:sz w:val="24"/>
          <w:szCs w:val="24"/>
        </w:rPr>
        <w:t xml:space="preserve">Barème de notation </w:t>
      </w:r>
      <w:r w:rsidRPr="00CF4969">
        <w:rPr>
          <w:rFonts w:ascii="Calibri" w:hAnsi="Calibri" w:cs="Calibri"/>
          <w:b/>
          <w:bCs/>
          <w:smallCaps/>
          <w:color w:val="000000"/>
          <w:sz w:val="22"/>
          <w:szCs w:val="22"/>
        </w:rPr>
        <w:t>QCM</w:t>
      </w:r>
    </w:p>
    <w:p w14:paraId="10D9AB79" w14:textId="77777777" w:rsidR="00CD5B0C" w:rsidRPr="00E418C5" w:rsidRDefault="00CD5B0C" w:rsidP="00CD5B0C">
      <w:pPr>
        <w:rPr>
          <w:rFonts w:ascii="Calibri" w:hAnsi="Calibri" w:cs="Calibri"/>
          <w:color w:val="000000"/>
          <w:sz w:val="24"/>
          <w:szCs w:val="24"/>
        </w:rPr>
      </w:pPr>
    </w:p>
    <w:p w14:paraId="0993FF27" w14:textId="77777777" w:rsidR="00CD5B0C" w:rsidRPr="00E418C5" w:rsidRDefault="00CD5B0C" w:rsidP="00CD5B0C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25"/>
        <w:gridCol w:w="1779"/>
      </w:tblGrid>
      <w:tr w:rsidR="00CD5B0C" w:rsidRPr="00E418C5" w14:paraId="202586C4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02581" w14:textId="77777777" w:rsidR="00CD5B0C" w:rsidRPr="00E418C5" w:rsidRDefault="00CD5B0C" w:rsidP="00CD5B0C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Bonne réponse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B9164" w14:textId="77777777" w:rsidR="00CD5B0C" w:rsidRPr="00E418C5" w:rsidRDefault="00CD5B0C" w:rsidP="00CD5B0C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3 points</w:t>
            </w:r>
          </w:p>
        </w:tc>
      </w:tr>
      <w:tr w:rsidR="00CD5B0C" w:rsidRPr="00E418C5" w14:paraId="04226D2D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AFD416" w14:textId="77777777" w:rsidR="00CD5B0C" w:rsidRPr="00E418C5" w:rsidRDefault="00CD5B0C" w:rsidP="00CD5B0C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Absence de </w:t>
            </w: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réponse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82364" w14:textId="77777777" w:rsidR="00CD5B0C" w:rsidRPr="00E418C5" w:rsidRDefault="00CD5B0C" w:rsidP="00CD5B0C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0 point</w:t>
            </w:r>
          </w:p>
        </w:tc>
      </w:tr>
      <w:tr w:rsidR="00CD5B0C" w:rsidRPr="00E418C5" w14:paraId="474ACEDC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C31384" w14:textId="77777777" w:rsidR="00CD5B0C" w:rsidRPr="00E418C5" w:rsidRDefault="00CD5B0C" w:rsidP="00CD5B0C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Réponse erronée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08352" w14:textId="77777777" w:rsidR="00CD5B0C" w:rsidRPr="00E418C5" w:rsidRDefault="00CD5B0C" w:rsidP="00CD5B0C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0 point</w:t>
            </w:r>
          </w:p>
        </w:tc>
      </w:tr>
      <w:tr w:rsidR="00CD5B0C" w:rsidRPr="00E418C5" w14:paraId="75A03F7D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EEA13F" w14:textId="77777777" w:rsidR="00CD5B0C" w:rsidRPr="00E418C5" w:rsidRDefault="00CD5B0C" w:rsidP="00CD5B0C">
            <w:pPr>
              <w:snapToGrid w:val="0"/>
              <w:rPr>
                <w:rFonts w:ascii="Calibri" w:hAnsi="Calibri" w:cs="Calibri"/>
                <w:color w:val="000000"/>
                <w:lang w:eastAsia="fr-FR"/>
              </w:rPr>
            </w:pPr>
            <w:r w:rsidRPr="00E418C5">
              <w:rPr>
                <w:rFonts w:ascii="Calibri" w:hAnsi="Calibri" w:cs="Calibri"/>
                <w:color w:val="000000"/>
                <w:sz w:val="24"/>
                <w:szCs w:val="24"/>
              </w:rPr>
              <w:t>Nombre de points possible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CA0C4" w14:textId="77777777" w:rsidR="00CD5B0C" w:rsidRPr="00E418C5" w:rsidRDefault="00CD5B0C" w:rsidP="00CD5B0C">
            <w:pPr>
              <w:snapToGrid w:val="0"/>
              <w:jc w:val="righ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418C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300 points</w:t>
            </w:r>
          </w:p>
        </w:tc>
      </w:tr>
    </w:tbl>
    <w:p w14:paraId="1FB098C5" w14:textId="77777777" w:rsidR="00CD5B0C" w:rsidRPr="00E418C5" w:rsidRDefault="00CD5B0C" w:rsidP="00CD5B0C">
      <w:pPr>
        <w:rPr>
          <w:rFonts w:ascii="Calibri" w:hAnsi="Calibri" w:cs="Calibri"/>
          <w:b/>
          <w:bCs/>
          <w:caps/>
          <w:color w:val="000000"/>
          <w:sz w:val="22"/>
          <w:szCs w:val="22"/>
        </w:rPr>
      </w:pPr>
    </w:p>
    <w:p w14:paraId="54E188DE" w14:textId="77777777" w:rsidR="00CD5B0C" w:rsidRPr="00CD5B0C" w:rsidRDefault="00CD5B0C" w:rsidP="00CD5B0C">
      <w:pPr>
        <w:suppressAutoHyphens w:val="0"/>
        <w:rPr>
          <w:rFonts w:ascii="Calibri" w:hAnsi="Calibri"/>
          <w:sz w:val="22"/>
          <w:szCs w:val="22"/>
          <w:lang w:eastAsia="fr-FR"/>
        </w:rPr>
      </w:pPr>
    </w:p>
    <w:p w14:paraId="6B4C9B8A" w14:textId="77777777" w:rsidR="00CD5B0C" w:rsidRPr="00CD5B0C" w:rsidRDefault="00CD5B0C" w:rsidP="00CD5B0C">
      <w:pPr>
        <w:suppressAutoHyphens w:val="0"/>
        <w:jc w:val="center"/>
        <w:rPr>
          <w:rFonts w:ascii="Calibri" w:hAnsi="Calibri"/>
          <w:b/>
          <w:sz w:val="28"/>
          <w:szCs w:val="28"/>
          <w:u w:val="single"/>
          <w:lang w:eastAsia="fr-FR"/>
        </w:rPr>
      </w:pPr>
      <w:r w:rsidRPr="00CD5B0C">
        <w:rPr>
          <w:rFonts w:ascii="Calibri" w:hAnsi="Calibri"/>
          <w:b/>
          <w:i/>
          <w:iCs/>
          <w:sz w:val="28"/>
          <w:szCs w:val="28"/>
          <w:u w:val="single"/>
          <w:lang w:eastAsia="fr-FR"/>
        </w:rPr>
        <w:t>Pour chacune des questions une seule réponse est possible</w:t>
      </w:r>
    </w:p>
    <w:p w14:paraId="74F7F6BD" w14:textId="77777777" w:rsidR="00CD5B0C" w:rsidRDefault="00CD5B0C" w:rsidP="00CD5B0C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  <w:sz w:val="22"/>
          <w:szCs w:val="22"/>
        </w:rPr>
      </w:pPr>
    </w:p>
    <w:p w14:paraId="67C1A95E" w14:textId="77777777" w:rsidR="00CD5B0C" w:rsidRPr="00E418C5" w:rsidRDefault="00CD5B0C" w:rsidP="00CD5B0C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  <w:sz w:val="22"/>
          <w:szCs w:val="22"/>
        </w:rPr>
      </w:pPr>
    </w:p>
    <w:p w14:paraId="0B8B6CF8" w14:textId="77777777" w:rsidR="00CD5B0C" w:rsidRPr="00E418C5" w:rsidRDefault="00CD5B0C" w:rsidP="00CD5B0C">
      <w:pPr>
        <w:pBdr>
          <w:bottom w:val="single" w:sz="4" w:space="1" w:color="000000"/>
        </w:pBdr>
        <w:jc w:val="center"/>
        <w:rPr>
          <w:rFonts w:ascii="Calibri" w:hAnsi="Calibri" w:cs="Calibri"/>
          <w:b/>
          <w:bCs/>
          <w:smallCaps/>
          <w:color w:val="000000"/>
          <w:sz w:val="24"/>
          <w:szCs w:val="24"/>
        </w:rPr>
      </w:pPr>
      <w:r w:rsidRPr="00E418C5">
        <w:rPr>
          <w:rFonts w:ascii="Calibri" w:hAnsi="Calibri" w:cs="Calibri"/>
          <w:b/>
          <w:bCs/>
          <w:smallCaps/>
          <w:color w:val="000000"/>
          <w:sz w:val="24"/>
          <w:szCs w:val="24"/>
        </w:rPr>
        <w:t>Barème de notation</w:t>
      </w:r>
      <w:r w:rsidR="00876E31">
        <w:rPr>
          <w:rFonts w:ascii="Calibri" w:hAnsi="Calibri" w:cs="Calibri"/>
          <w:b/>
          <w:bCs/>
          <w:smallCaps/>
          <w:color w:val="000000"/>
          <w:sz w:val="24"/>
          <w:szCs w:val="24"/>
        </w:rPr>
        <w:t xml:space="preserve"> ecrit</w:t>
      </w:r>
    </w:p>
    <w:p w14:paraId="7EE01632" w14:textId="77777777" w:rsidR="00CD5B0C" w:rsidRPr="00E418C5" w:rsidRDefault="00CD5B0C" w:rsidP="00CD5B0C">
      <w:pPr>
        <w:rPr>
          <w:rFonts w:ascii="Calibri" w:hAnsi="Calibri" w:cs="Calibri"/>
          <w:color w:val="000000"/>
          <w:sz w:val="24"/>
          <w:szCs w:val="24"/>
        </w:rPr>
      </w:pPr>
    </w:p>
    <w:p w14:paraId="75C06D87" w14:textId="77777777" w:rsidR="00CD5B0C" w:rsidRPr="00E418C5" w:rsidRDefault="00CD5B0C" w:rsidP="00CD5B0C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25"/>
        <w:gridCol w:w="1779"/>
      </w:tblGrid>
      <w:tr w:rsidR="00CD5B0C" w:rsidRPr="00CF4969" w14:paraId="4ED65B20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6CD80" w14:textId="77777777" w:rsidR="00CD5B0C" w:rsidRPr="00CF4969" w:rsidRDefault="00CD5B0C" w:rsidP="00CD5B0C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Dossier 1</w:t>
            </w:r>
            <w:r w:rsidR="002162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 : </w:t>
            </w:r>
            <w:r w:rsidR="002162CD" w:rsidRPr="002162CD">
              <w:rPr>
                <w:rFonts w:ascii="Calibri" w:hAnsi="Calibri" w:cs="Calibri"/>
                <w:color w:val="000000"/>
                <w:sz w:val="24"/>
                <w:szCs w:val="24"/>
              </w:rPr>
              <w:t>Firewalling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69246" w14:textId="77777777" w:rsidR="00CD5B0C" w:rsidRPr="00CF4969" w:rsidRDefault="00680B3D" w:rsidP="00CD5B0C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60 </w:t>
            </w:r>
            <w:r w:rsidR="00CD5B0C"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CD5B0C" w:rsidRPr="00CF4969" w14:paraId="35C85952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72B059" w14:textId="77777777" w:rsidR="00CD5B0C" w:rsidRPr="00CF4969" w:rsidRDefault="00CD5B0C" w:rsidP="00CD5B0C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Dossier 2</w:t>
            </w:r>
            <w:r w:rsidR="002162CD">
              <w:rPr>
                <w:rFonts w:ascii="Calibri" w:hAnsi="Calibri" w:cs="Calibri"/>
                <w:color w:val="000000"/>
                <w:sz w:val="24"/>
                <w:szCs w:val="24"/>
              </w:rPr>
              <w:t> : Routage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3F205" w14:textId="77777777" w:rsidR="00CD5B0C" w:rsidRPr="00CF4969" w:rsidRDefault="00680B3D" w:rsidP="00CD5B0C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60 </w:t>
            </w:r>
            <w:r w:rsidR="00CD5B0C"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680B3D" w:rsidRPr="00CF4969" w14:paraId="25FE0B52" w14:textId="77777777" w:rsidTr="00F557AF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177EC5" w14:textId="77777777" w:rsidR="00680B3D" w:rsidRPr="00CF4969" w:rsidRDefault="00680B3D" w:rsidP="00F557AF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Dossier 3</w:t>
            </w:r>
            <w:r w:rsidR="002162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 : </w:t>
            </w:r>
            <w:r w:rsidR="002162CD">
              <w:rPr>
                <w:rFonts w:ascii="Calibri" w:hAnsi="Calibri" w:cs="Calibri"/>
                <w:sz w:val="22"/>
                <w:szCs w:val="22"/>
              </w:rPr>
              <w:t xml:space="preserve">Base de Données Relationnel-Objet 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73F8E" w14:textId="77777777" w:rsidR="00680B3D" w:rsidRPr="00CF4969" w:rsidRDefault="002162CD" w:rsidP="00F557AF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5</w:t>
            </w:r>
            <w:r w:rsidR="00680B3D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0 </w:t>
            </w:r>
            <w:r w:rsidR="00680B3D"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680B3D" w:rsidRPr="00CF4969" w14:paraId="78DC4C61" w14:textId="77777777" w:rsidTr="00F557AF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50F60" w14:textId="77777777" w:rsidR="00680B3D" w:rsidRPr="00CF4969" w:rsidRDefault="00680B3D" w:rsidP="00F557AF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Dossier 4</w:t>
            </w:r>
            <w:r w:rsidR="002162CD">
              <w:rPr>
                <w:rFonts w:ascii="Calibri" w:hAnsi="Calibri" w:cs="Calibri"/>
                <w:color w:val="000000"/>
                <w:sz w:val="24"/>
                <w:szCs w:val="24"/>
              </w:rPr>
              <w:t> : Big Datas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B8D66" w14:textId="77777777" w:rsidR="00680B3D" w:rsidRPr="00CF4969" w:rsidRDefault="008F60C8" w:rsidP="00F557AF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6</w:t>
            </w:r>
            <w:r w:rsidR="00680B3D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0 </w:t>
            </w:r>
            <w:r w:rsidR="00680B3D"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680B3D" w:rsidRPr="00CF4969" w14:paraId="2952F4F9" w14:textId="77777777" w:rsidTr="00F557AF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6B2CA2" w14:textId="77777777" w:rsidR="00680B3D" w:rsidRPr="00CF4969" w:rsidRDefault="00680B3D" w:rsidP="00F557AF">
            <w:pPr>
              <w:ind w:right="-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Dossier 5</w:t>
            </w:r>
            <w:r w:rsidR="002162CD">
              <w:rPr>
                <w:rFonts w:ascii="Calibri" w:hAnsi="Calibri" w:cs="Calibri"/>
                <w:color w:val="000000"/>
                <w:sz w:val="24"/>
                <w:szCs w:val="24"/>
              </w:rPr>
              <w:t> :</w:t>
            </w:r>
            <w:r w:rsidR="002162CD">
              <w:rPr>
                <w:rFonts w:ascii="Calibri" w:hAnsi="Calibri" w:cs="Calibri"/>
                <w:sz w:val="22"/>
                <w:szCs w:val="22"/>
              </w:rPr>
              <w:t xml:space="preserve"> Langage </w:t>
            </w:r>
            <w:proofErr w:type="gramStart"/>
            <w:r w:rsidR="002162CD">
              <w:rPr>
                <w:rFonts w:ascii="Calibri" w:hAnsi="Calibri" w:cs="Calibri"/>
                <w:sz w:val="22"/>
                <w:szCs w:val="22"/>
              </w:rPr>
              <w:t>C#  et</w:t>
            </w:r>
            <w:proofErr w:type="gramEnd"/>
            <w:r w:rsidR="002162CD">
              <w:rPr>
                <w:rFonts w:ascii="Calibri" w:hAnsi="Calibri" w:cs="Calibri"/>
                <w:sz w:val="22"/>
                <w:szCs w:val="22"/>
              </w:rPr>
              <w:t xml:space="preserve"> XAMARIN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C2562" w14:textId="77777777" w:rsidR="00680B3D" w:rsidRPr="00CF4969" w:rsidRDefault="008F60C8" w:rsidP="00F557AF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6</w:t>
            </w:r>
            <w:r w:rsidR="00680B3D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 xml:space="preserve">0 </w:t>
            </w:r>
            <w:r w:rsidR="00680B3D" w:rsidRPr="00CF4969">
              <w:rPr>
                <w:rFonts w:ascii="Calibri" w:eastAsia="Lucida Sans Unicode" w:hAnsi="Calibri" w:cs="Calibri"/>
                <w:color w:val="000000"/>
                <w:kern w:val="3"/>
                <w:sz w:val="24"/>
                <w:szCs w:val="24"/>
                <w:lang w:eastAsia="zh-CN" w:bidi="hi-IN"/>
              </w:rPr>
              <w:t>points</w:t>
            </w:r>
          </w:p>
        </w:tc>
      </w:tr>
      <w:tr w:rsidR="00CD5B0C" w:rsidRPr="00CF4969" w14:paraId="3ED48901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CBC29" w14:textId="77777777" w:rsidR="00CD5B0C" w:rsidRPr="00CF4969" w:rsidRDefault="00CD5B0C" w:rsidP="00CD5B0C">
            <w:pPr>
              <w:snapToGri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Présentation et orthographe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B6A94" w14:textId="77777777" w:rsidR="00CD5B0C" w:rsidRPr="00CF4969" w:rsidRDefault="009E107A" w:rsidP="00CD5B0C">
            <w:pPr>
              <w:snapToGrid w:val="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10 </w:t>
            </w:r>
            <w:r w:rsidR="00CD5B0C" w:rsidRPr="00CF4969">
              <w:rPr>
                <w:rFonts w:ascii="Calibri" w:hAnsi="Calibri" w:cs="Calibri"/>
                <w:color w:val="000000"/>
                <w:sz w:val="24"/>
                <w:szCs w:val="24"/>
              </w:rPr>
              <w:t>points</w:t>
            </w:r>
          </w:p>
        </w:tc>
      </w:tr>
      <w:tr w:rsidR="00CD5B0C" w:rsidRPr="00CF4969" w14:paraId="30338215" w14:textId="77777777" w:rsidTr="00CD5B0C">
        <w:trPr>
          <w:trHeight w:val="567"/>
          <w:jc w:val="center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8D203" w14:textId="77777777" w:rsidR="00CD5B0C" w:rsidRPr="00CF4969" w:rsidRDefault="00CD5B0C" w:rsidP="00CD5B0C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DB772" w14:textId="77777777" w:rsidR="00CD5B0C" w:rsidRPr="00CF4969" w:rsidRDefault="00CD5B0C" w:rsidP="00CD5B0C">
            <w:pPr>
              <w:snapToGrid w:val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496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300 points</w:t>
            </w:r>
          </w:p>
        </w:tc>
      </w:tr>
    </w:tbl>
    <w:p w14:paraId="43122829" w14:textId="77777777" w:rsidR="00CD5B0C" w:rsidRDefault="00CD5B0C" w:rsidP="00CD5B0C">
      <w:pPr>
        <w:rPr>
          <w:rFonts w:ascii="Calibri" w:hAnsi="Calibri" w:cs="Calibri"/>
          <w:color w:val="000000"/>
          <w:sz w:val="24"/>
          <w:szCs w:val="24"/>
        </w:rPr>
      </w:pPr>
    </w:p>
    <w:p w14:paraId="2A9B8024" w14:textId="77777777" w:rsidR="00CD5B0C" w:rsidRDefault="00CD5B0C" w:rsidP="00CD5B0C">
      <w:pPr>
        <w:rPr>
          <w:rFonts w:ascii="Calibri" w:hAnsi="Calibri" w:cs="Calibri"/>
          <w:color w:val="000000"/>
          <w:sz w:val="24"/>
          <w:szCs w:val="24"/>
        </w:rPr>
      </w:pPr>
    </w:p>
    <w:p w14:paraId="2A8FB75A" w14:textId="77777777" w:rsidR="008B4246" w:rsidRPr="00B37385" w:rsidRDefault="00680B3D" w:rsidP="008B4246">
      <w:pPr>
        <w:tabs>
          <w:tab w:val="left" w:pos="1276"/>
          <w:tab w:val="right" w:leader="dot" w:pos="9638"/>
        </w:tabs>
        <w:spacing w:line="276" w:lineRule="auto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bCs/>
          <w:smallCaps/>
          <w:sz w:val="24"/>
          <w:szCs w:val="24"/>
        </w:rPr>
        <w:t xml:space="preserve"> </w:t>
      </w:r>
    </w:p>
    <w:p w14:paraId="6679BC1A" w14:textId="77777777" w:rsidR="008B4246" w:rsidRPr="00B37385" w:rsidRDefault="008B4246">
      <w:pPr>
        <w:tabs>
          <w:tab w:val="left" w:pos="1276"/>
          <w:tab w:val="right" w:leader="dot" w:pos="9638"/>
        </w:tabs>
        <w:rPr>
          <w:rFonts w:ascii="Calibri" w:hAnsi="Calibri" w:cs="Calibri"/>
          <w:i/>
          <w:sz w:val="22"/>
          <w:szCs w:val="22"/>
        </w:rPr>
      </w:pPr>
    </w:p>
    <w:p w14:paraId="67322B6D" w14:textId="77777777" w:rsidR="008B4246" w:rsidRPr="00B37385" w:rsidRDefault="008B4246">
      <w:pPr>
        <w:tabs>
          <w:tab w:val="left" w:pos="1276"/>
        </w:tabs>
        <w:jc w:val="center"/>
        <w:rPr>
          <w:rFonts w:ascii="Calibri" w:hAnsi="Calibri" w:cs="Calibri"/>
          <w:sz w:val="22"/>
          <w:szCs w:val="22"/>
        </w:rPr>
      </w:pPr>
    </w:p>
    <w:p w14:paraId="0AB8E9B7" w14:textId="77777777" w:rsidR="008B4246" w:rsidRPr="00B37385" w:rsidRDefault="008B4246">
      <w:pPr>
        <w:jc w:val="center"/>
        <w:rPr>
          <w:rFonts w:ascii="Calibri" w:hAnsi="Calibri" w:cs="Calibri"/>
          <w:sz w:val="24"/>
          <w:szCs w:val="24"/>
        </w:rPr>
      </w:pPr>
    </w:p>
    <w:p w14:paraId="72EAC148" w14:textId="77777777" w:rsidR="00CD5B0C" w:rsidRPr="008F2404" w:rsidRDefault="008B4246" w:rsidP="00CD5B0C">
      <w:pPr>
        <w:pStyle w:val="NormalWeb"/>
        <w:jc w:val="center"/>
        <w:rPr>
          <w:rFonts w:ascii="Calibri" w:hAnsi="Calibri" w:cs="Calibri"/>
          <w:i/>
          <w:iCs/>
          <w:sz w:val="24"/>
          <w:szCs w:val="24"/>
        </w:rPr>
      </w:pPr>
      <w:r w:rsidRPr="00B37385">
        <w:rPr>
          <w:rFonts w:ascii="Calibri" w:hAnsi="Calibri" w:cs="Calibri"/>
          <w:sz w:val="22"/>
          <w:szCs w:val="22"/>
        </w:rPr>
        <w:br w:type="page"/>
      </w:r>
      <w:r w:rsidR="00CD5B0C" w:rsidRPr="008F2404">
        <w:rPr>
          <w:rFonts w:ascii="Calibri" w:hAnsi="Calibri" w:cs="Calibri"/>
          <w:i/>
          <w:iCs/>
          <w:color w:val="000000"/>
          <w:sz w:val="24"/>
          <w:szCs w:val="24"/>
          <w:u w:val="single"/>
        </w:rPr>
        <w:lastRenderedPageBreak/>
        <w:t>1</w:t>
      </w:r>
      <w:r w:rsidR="00CD5B0C" w:rsidRPr="008F2404">
        <w:rPr>
          <w:rFonts w:ascii="Calibri" w:hAnsi="Calibri" w:cs="Calibri"/>
          <w:i/>
          <w:iCs/>
          <w:color w:val="000000"/>
          <w:sz w:val="24"/>
          <w:szCs w:val="24"/>
          <w:u w:val="single"/>
          <w:lang w:eastAsia="fr-FR"/>
        </w:rPr>
        <w:t>/ QCM (1h30)</w:t>
      </w:r>
    </w:p>
    <w:p w14:paraId="3305E304" w14:textId="77777777" w:rsidR="00CD5B0C" w:rsidRDefault="00CD5B0C" w:rsidP="00082F36">
      <w:pPr>
        <w:pStyle w:val="Standard"/>
        <w:rPr>
          <w:rFonts w:ascii="Calibri" w:hAnsi="Calibri" w:cs="Calibri"/>
          <w:sz w:val="22"/>
          <w:szCs w:val="22"/>
        </w:rPr>
      </w:pPr>
    </w:p>
    <w:p w14:paraId="6408EB9A" w14:textId="77777777" w:rsidR="008371F9" w:rsidRDefault="00CD5B0C" w:rsidP="008371F9">
      <w:pPr>
        <w:ind w:left="360"/>
        <w:rPr>
          <w:color w:val="000000"/>
          <w:lang w:eastAsia="en-US"/>
        </w:rPr>
      </w:pPr>
      <w:r w:rsidRPr="00CD5B0C">
        <w:rPr>
          <w:rFonts w:ascii="Calibri" w:eastAsia="Arial Unicode MS" w:hAnsi="Calibri"/>
          <w:b/>
          <w:sz w:val="24"/>
          <w:szCs w:val="24"/>
          <w:u w:color="000000"/>
          <w:bdr w:val="nil"/>
          <w:lang w:eastAsia="fr-FR"/>
        </w:rPr>
        <w:t xml:space="preserve"> </w:t>
      </w:r>
    </w:p>
    <w:p w14:paraId="454364C3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En langage PHP, </w:t>
      </w:r>
      <w:proofErr w:type="gramStart"/>
      <w:r>
        <w:rPr>
          <w:rFonts w:cs="Calibri"/>
          <w:color w:val="000000"/>
        </w:rPr>
        <w:t>La  fonction</w:t>
      </w:r>
      <w:proofErr w:type="gramEnd"/>
      <w:r>
        <w:rPr>
          <w:rFonts w:cs="Calibri"/>
          <w:color w:val="000000"/>
        </w:rPr>
        <w:t xml:space="preserve"> "</w:t>
      </w:r>
      <w:proofErr w:type="spellStart"/>
      <w:r>
        <w:rPr>
          <w:rFonts w:cs="Calibri"/>
          <w:color w:val="000000"/>
        </w:rPr>
        <w:t>var_dump</w:t>
      </w:r>
      <w:proofErr w:type="spellEnd"/>
      <w:r>
        <w:rPr>
          <w:rFonts w:cs="Calibri"/>
          <w:color w:val="000000"/>
        </w:rPr>
        <w:t>()"   :</w:t>
      </w:r>
    </w:p>
    <w:p w14:paraId="457D634F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765798B3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a) </w:t>
      </w:r>
      <w:r>
        <w:rPr>
          <w:rFonts w:cs="Calibri"/>
        </w:rPr>
        <w:t xml:space="preserve">Retourne les informations structurées d'une variable, y compris son type. </w:t>
      </w:r>
    </w:p>
    <w:p w14:paraId="198A046A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b) </w:t>
      </w:r>
      <w:r>
        <w:rPr>
          <w:rFonts w:cs="Calibri"/>
        </w:rPr>
        <w:t>Retourne les informations structurées d'une variable, y compris son type et sa valeur.</w:t>
      </w:r>
    </w:p>
    <w:p w14:paraId="5ED813DF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</w:rPr>
        <w:t>Retourne uniquement le type d’une variable.</w:t>
      </w:r>
    </w:p>
    <w:p w14:paraId="227F4926" w14:textId="77777777" w:rsidR="008371F9" w:rsidRDefault="008371F9" w:rsidP="008371F9">
      <w:pPr>
        <w:ind w:left="360"/>
        <w:rPr>
          <w:rFonts w:cs="Calibri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</w:rPr>
        <w:t>Retourne uniquement la valeur d’une variable.</w:t>
      </w:r>
    </w:p>
    <w:p w14:paraId="0826094E" w14:textId="77777777" w:rsidR="008371F9" w:rsidRDefault="008371F9" w:rsidP="008371F9">
      <w:pPr>
        <w:ind w:left="360"/>
        <w:rPr>
          <w:color w:val="000000"/>
        </w:rPr>
      </w:pPr>
    </w:p>
    <w:p w14:paraId="363FA84A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Pour « </w:t>
      </w:r>
      <w:proofErr w:type="spellStart"/>
      <w:r>
        <w:rPr>
          <w:rFonts w:cs="Calibri"/>
          <w:color w:val="000000"/>
        </w:rPr>
        <w:t>parser</w:t>
      </w:r>
      <w:proofErr w:type="spellEnd"/>
      <w:r>
        <w:rPr>
          <w:rFonts w:cs="Calibri"/>
          <w:color w:val="000000"/>
        </w:rPr>
        <w:t xml:space="preserve"> » un document XML, il existe deux différentes </w:t>
      </w:r>
      <w:proofErr w:type="gramStart"/>
      <w:r>
        <w:rPr>
          <w:rFonts w:cs="Calibri"/>
          <w:color w:val="000000"/>
        </w:rPr>
        <w:t>méthodes  utilisant</w:t>
      </w:r>
      <w:proofErr w:type="gramEnd"/>
      <w:r>
        <w:rPr>
          <w:rFonts w:cs="Calibri"/>
          <w:color w:val="000000"/>
        </w:rPr>
        <w:t> : soit « </w:t>
      </w:r>
      <w:proofErr w:type="spellStart"/>
      <w:r>
        <w:rPr>
          <w:rFonts w:cs="Calibri"/>
          <w:color w:val="000000"/>
        </w:rPr>
        <w:t>SAXParser</w:t>
      </w:r>
      <w:proofErr w:type="spellEnd"/>
      <w:r>
        <w:rPr>
          <w:rFonts w:cs="Calibri"/>
          <w:color w:val="000000"/>
        </w:rPr>
        <w:t> »,</w:t>
      </w:r>
    </w:p>
    <w:p w14:paraId="4327E624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proofErr w:type="gramStart"/>
      <w:r>
        <w:rPr>
          <w:rFonts w:cs="Calibri"/>
          <w:color w:val="000000"/>
        </w:rPr>
        <w:t>soit</w:t>
      </w:r>
      <w:proofErr w:type="gramEnd"/>
      <w:r>
        <w:rPr>
          <w:rFonts w:cs="Calibri"/>
          <w:color w:val="000000"/>
        </w:rPr>
        <w:t xml:space="preserve"> « DOM », pour la première méthode quelle assertion est correcte ?</w:t>
      </w:r>
    </w:p>
    <w:p w14:paraId="6CB4C2F3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6DA7D63E" w14:textId="77777777" w:rsidR="008371F9" w:rsidRDefault="008371F9" w:rsidP="008371F9">
      <w:pPr>
        <w:ind w:left="357"/>
        <w:rPr>
          <w:rFonts w:cs="Calibri"/>
          <w:lang w:eastAsia="fr-FR"/>
        </w:rPr>
      </w:pPr>
      <w:r>
        <w:rPr>
          <w:rFonts w:cs="Calibri"/>
          <w:color w:val="000000"/>
        </w:rPr>
        <w:t>a) Le</w:t>
      </w:r>
      <w:r>
        <w:rPr>
          <w:rFonts w:cs="Calibri"/>
          <w:lang w:eastAsia="fr-FR"/>
        </w:rPr>
        <w:t xml:space="preserve"> principe du « SAX </w:t>
      </w:r>
      <w:proofErr w:type="spellStart"/>
      <w:r>
        <w:rPr>
          <w:rFonts w:cs="Calibri"/>
          <w:lang w:eastAsia="fr-FR"/>
        </w:rPr>
        <w:t>parser</w:t>
      </w:r>
      <w:proofErr w:type="spellEnd"/>
      <w:r>
        <w:rPr>
          <w:rFonts w:cs="Calibri"/>
          <w:lang w:eastAsia="fr-FR"/>
        </w:rPr>
        <w:t xml:space="preserve"> » consiste à parcourir le flux XML du début vers la fin sans s’arrêter.</w:t>
      </w:r>
    </w:p>
    <w:p w14:paraId="5AD2ED00" w14:textId="77777777" w:rsidR="008371F9" w:rsidRDefault="008371F9" w:rsidP="008371F9">
      <w:pPr>
        <w:ind w:left="357"/>
        <w:rPr>
          <w:rFonts w:cs="Calibri"/>
          <w:lang w:eastAsia="fr-FR"/>
        </w:rPr>
      </w:pPr>
      <w:r>
        <w:rPr>
          <w:rFonts w:cs="Calibri"/>
          <w:color w:val="000000"/>
        </w:rPr>
        <w:t>b) Le</w:t>
      </w:r>
      <w:r>
        <w:rPr>
          <w:rFonts w:cs="Calibri"/>
          <w:lang w:eastAsia="fr-FR"/>
        </w:rPr>
        <w:t xml:space="preserve"> principe du « SAX </w:t>
      </w:r>
      <w:proofErr w:type="spellStart"/>
      <w:r>
        <w:rPr>
          <w:rFonts w:cs="Calibri"/>
          <w:lang w:eastAsia="fr-FR"/>
        </w:rPr>
        <w:t>parser</w:t>
      </w:r>
      <w:proofErr w:type="spellEnd"/>
      <w:r>
        <w:rPr>
          <w:rFonts w:cs="Calibri"/>
          <w:lang w:eastAsia="fr-FR"/>
        </w:rPr>
        <w:t xml:space="preserve"> » consiste à parcourir le flux XML (du début vers la fin) et de "s'arrêter" dès qu'un élément particulier est rencontré afin de le traiter.</w:t>
      </w:r>
    </w:p>
    <w:p w14:paraId="68DB092A" w14:textId="77777777" w:rsidR="008371F9" w:rsidRDefault="008371F9" w:rsidP="008371F9">
      <w:pPr>
        <w:ind w:left="357"/>
        <w:rPr>
          <w:rFonts w:eastAsia="Calibri" w:cs="Calibri"/>
          <w:color w:val="000000"/>
          <w:lang w:eastAsia="en-US"/>
        </w:rPr>
      </w:pPr>
      <w:r>
        <w:rPr>
          <w:rFonts w:cs="Calibri"/>
          <w:color w:val="000000"/>
        </w:rPr>
        <w:t>c) Le</w:t>
      </w:r>
      <w:r>
        <w:rPr>
          <w:rFonts w:cs="Calibri"/>
          <w:lang w:eastAsia="fr-FR"/>
        </w:rPr>
        <w:t xml:space="preserve"> principe du « SAX </w:t>
      </w:r>
      <w:proofErr w:type="spellStart"/>
      <w:r>
        <w:rPr>
          <w:rFonts w:cs="Calibri"/>
          <w:lang w:eastAsia="fr-FR"/>
        </w:rPr>
        <w:t>parser</w:t>
      </w:r>
      <w:proofErr w:type="spellEnd"/>
      <w:r>
        <w:rPr>
          <w:rFonts w:cs="Calibri"/>
          <w:lang w:eastAsia="fr-FR"/>
        </w:rPr>
        <w:t xml:space="preserve"> » consiste à charger tout le flux XML sous la forme d'un </w:t>
      </w:r>
      <w:proofErr w:type="gramStart"/>
      <w:r>
        <w:rPr>
          <w:rFonts w:cs="Calibri"/>
          <w:lang w:eastAsia="fr-FR"/>
        </w:rPr>
        <w:t>arbre  (</w:t>
      </w:r>
      <w:proofErr w:type="gramEnd"/>
      <w:r>
        <w:rPr>
          <w:rFonts w:cs="Calibri"/>
          <w:lang w:eastAsia="fr-FR"/>
        </w:rPr>
        <w:t>en mémoire) puis d'aller y piocher l'information qui nous intéresse</w:t>
      </w:r>
      <w:r>
        <w:rPr>
          <w:rFonts w:cs="Calibri"/>
          <w:color w:val="000000"/>
        </w:rPr>
        <w:t>.</w:t>
      </w:r>
    </w:p>
    <w:p w14:paraId="35FB8D3D" w14:textId="77777777" w:rsidR="008371F9" w:rsidRDefault="008371F9" w:rsidP="008371F9">
      <w:pPr>
        <w:ind w:left="357"/>
        <w:rPr>
          <w:rFonts w:cs="Calibri"/>
          <w:lang w:eastAsia="fr-FR"/>
        </w:rPr>
      </w:pPr>
      <w:r>
        <w:rPr>
          <w:rFonts w:cs="Calibri"/>
          <w:color w:val="000000"/>
        </w:rPr>
        <w:t>d) Le</w:t>
      </w:r>
      <w:r>
        <w:rPr>
          <w:rFonts w:cs="Calibri"/>
          <w:lang w:eastAsia="fr-FR"/>
        </w:rPr>
        <w:t xml:space="preserve"> principe du « SAX </w:t>
      </w:r>
      <w:proofErr w:type="spellStart"/>
      <w:r>
        <w:rPr>
          <w:rFonts w:cs="Calibri"/>
          <w:lang w:eastAsia="fr-FR"/>
        </w:rPr>
        <w:t>parser</w:t>
      </w:r>
      <w:proofErr w:type="spellEnd"/>
      <w:r>
        <w:rPr>
          <w:rFonts w:cs="Calibri"/>
          <w:lang w:eastAsia="fr-FR"/>
        </w:rPr>
        <w:t xml:space="preserve"> » consiste à charger tout le flux XML sous la forme d'un </w:t>
      </w:r>
      <w:proofErr w:type="gramStart"/>
      <w:r>
        <w:rPr>
          <w:rFonts w:cs="Calibri"/>
          <w:lang w:eastAsia="fr-FR"/>
        </w:rPr>
        <w:t>tableau  (</w:t>
      </w:r>
      <w:proofErr w:type="gramEnd"/>
      <w:r>
        <w:rPr>
          <w:rFonts w:cs="Calibri"/>
          <w:lang w:eastAsia="fr-FR"/>
        </w:rPr>
        <w:t>en mémoire) puis d'aller y piocher l'information qui nous intéresse.</w:t>
      </w:r>
    </w:p>
    <w:p w14:paraId="0E66361A" w14:textId="77777777" w:rsidR="008371F9" w:rsidRDefault="008371F9" w:rsidP="008371F9">
      <w:pPr>
        <w:spacing w:before="100" w:beforeAutospacing="1" w:after="100" w:afterAutospacing="1"/>
        <w:ind w:left="360"/>
        <w:rPr>
          <w:lang w:eastAsia="fr-FR"/>
        </w:rPr>
      </w:pPr>
    </w:p>
    <w:p w14:paraId="02364E3A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lang w:eastAsia="en-US"/>
        </w:rPr>
      </w:pPr>
      <w:r>
        <w:rPr>
          <w:rFonts w:cs="Calibri"/>
          <w:color w:val="000000"/>
        </w:rPr>
        <w:t>Pour « </w:t>
      </w:r>
      <w:proofErr w:type="spellStart"/>
      <w:r>
        <w:rPr>
          <w:rFonts w:cs="Calibri"/>
          <w:color w:val="000000"/>
        </w:rPr>
        <w:t>parser</w:t>
      </w:r>
      <w:proofErr w:type="spellEnd"/>
      <w:r>
        <w:rPr>
          <w:rFonts w:cs="Calibri"/>
          <w:color w:val="000000"/>
        </w:rPr>
        <w:t> </w:t>
      </w:r>
      <w:proofErr w:type="gramStart"/>
      <w:r>
        <w:rPr>
          <w:rFonts w:cs="Calibri"/>
          <w:color w:val="000000"/>
        </w:rPr>
        <w:t>»  un</w:t>
      </w:r>
      <w:proofErr w:type="gramEnd"/>
      <w:r>
        <w:rPr>
          <w:rFonts w:cs="Calibri"/>
          <w:color w:val="000000"/>
        </w:rPr>
        <w:t xml:space="preserve"> document XML il existe deux différents moyens utilisant : soit « </w:t>
      </w:r>
      <w:proofErr w:type="spellStart"/>
      <w:r>
        <w:rPr>
          <w:rFonts w:cs="Calibri"/>
          <w:color w:val="000000"/>
        </w:rPr>
        <w:t>SAXParser</w:t>
      </w:r>
      <w:proofErr w:type="spellEnd"/>
      <w:r>
        <w:rPr>
          <w:rFonts w:cs="Calibri"/>
          <w:color w:val="000000"/>
        </w:rPr>
        <w:t xml:space="preserve"> » </w:t>
      </w:r>
    </w:p>
    <w:p w14:paraId="7863C52F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soit</w:t>
      </w:r>
      <w:proofErr w:type="gramEnd"/>
      <w:r>
        <w:rPr>
          <w:rFonts w:cs="Calibri"/>
          <w:color w:val="000000"/>
        </w:rPr>
        <w:t xml:space="preserve"> « DOM », pour la seconde méthode quelle assertion est correcte ?</w:t>
      </w:r>
    </w:p>
    <w:p w14:paraId="26908C2C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125E345A" w14:textId="77777777" w:rsidR="008371F9" w:rsidRDefault="008371F9" w:rsidP="008371F9">
      <w:pPr>
        <w:ind w:left="357"/>
        <w:rPr>
          <w:rFonts w:cs="Calibri"/>
          <w:lang w:eastAsia="fr-FR"/>
        </w:rPr>
      </w:pPr>
      <w:r>
        <w:rPr>
          <w:rFonts w:cs="Calibri"/>
          <w:color w:val="000000"/>
        </w:rPr>
        <w:t>a) Le</w:t>
      </w:r>
      <w:r>
        <w:rPr>
          <w:rFonts w:cs="Calibri"/>
          <w:lang w:eastAsia="fr-FR"/>
        </w:rPr>
        <w:t xml:space="preserve"> principe du « DOM » consiste à parcourir le flux XML du début vers la fin sans s’arrêter.</w:t>
      </w:r>
    </w:p>
    <w:p w14:paraId="430B154C" w14:textId="77777777" w:rsidR="008371F9" w:rsidRDefault="008371F9" w:rsidP="008371F9">
      <w:pPr>
        <w:ind w:left="357"/>
        <w:rPr>
          <w:rFonts w:cs="Calibri"/>
          <w:lang w:eastAsia="fr-FR"/>
        </w:rPr>
      </w:pPr>
      <w:r>
        <w:rPr>
          <w:rFonts w:cs="Calibri"/>
          <w:color w:val="000000"/>
        </w:rPr>
        <w:t>b) Le</w:t>
      </w:r>
      <w:r>
        <w:rPr>
          <w:rFonts w:cs="Calibri"/>
          <w:lang w:eastAsia="fr-FR"/>
        </w:rPr>
        <w:t xml:space="preserve"> principe du « DOM » consiste à parcourir le flux XML (du début vers la fin) et de "s'arrêter" dès qu'un élément particulier est rencontré afin de le traiter.</w:t>
      </w:r>
    </w:p>
    <w:p w14:paraId="1B3CCBB8" w14:textId="77777777" w:rsidR="008371F9" w:rsidRDefault="008371F9" w:rsidP="008371F9">
      <w:pPr>
        <w:ind w:left="357"/>
        <w:rPr>
          <w:rFonts w:eastAsia="Calibri" w:cs="Calibri"/>
          <w:color w:val="000000"/>
          <w:lang w:eastAsia="en-US"/>
        </w:rPr>
      </w:pPr>
      <w:r>
        <w:rPr>
          <w:rFonts w:cs="Calibri"/>
          <w:color w:val="000000"/>
        </w:rPr>
        <w:t>c) Le</w:t>
      </w:r>
      <w:r>
        <w:rPr>
          <w:rFonts w:cs="Calibri"/>
          <w:lang w:eastAsia="fr-FR"/>
        </w:rPr>
        <w:t xml:space="preserve"> principe du « DOM » consiste à charger tout le flux XML sous la forme d'un </w:t>
      </w:r>
      <w:proofErr w:type="gramStart"/>
      <w:r>
        <w:rPr>
          <w:rFonts w:cs="Calibri"/>
          <w:lang w:eastAsia="fr-FR"/>
        </w:rPr>
        <w:t>arbre  (</w:t>
      </w:r>
      <w:proofErr w:type="gramEnd"/>
      <w:r>
        <w:rPr>
          <w:rFonts w:cs="Calibri"/>
          <w:lang w:eastAsia="fr-FR"/>
        </w:rPr>
        <w:t>en mémoire) puis d'aller y piocher l'information qui nous intéresse</w:t>
      </w:r>
      <w:r>
        <w:rPr>
          <w:rFonts w:cs="Calibri"/>
          <w:color w:val="000000"/>
        </w:rPr>
        <w:t>.</w:t>
      </w:r>
    </w:p>
    <w:p w14:paraId="066013C9" w14:textId="77777777" w:rsidR="008371F9" w:rsidRDefault="008371F9" w:rsidP="008371F9">
      <w:pPr>
        <w:ind w:left="357"/>
        <w:rPr>
          <w:rFonts w:cs="Calibri"/>
          <w:lang w:eastAsia="fr-FR"/>
        </w:rPr>
      </w:pPr>
      <w:r>
        <w:rPr>
          <w:rFonts w:cs="Calibri"/>
          <w:color w:val="000000"/>
        </w:rPr>
        <w:t>d) Le</w:t>
      </w:r>
      <w:r>
        <w:rPr>
          <w:rFonts w:cs="Calibri"/>
          <w:lang w:eastAsia="fr-FR"/>
        </w:rPr>
        <w:t xml:space="preserve"> principe du « DOM » consiste à charger tout le flux XML sous la forme d'un </w:t>
      </w:r>
      <w:proofErr w:type="gramStart"/>
      <w:r>
        <w:rPr>
          <w:rFonts w:cs="Calibri"/>
          <w:lang w:eastAsia="fr-FR"/>
        </w:rPr>
        <w:t>tableau  (</w:t>
      </w:r>
      <w:proofErr w:type="gramEnd"/>
      <w:r>
        <w:rPr>
          <w:rFonts w:cs="Calibri"/>
          <w:lang w:eastAsia="fr-FR"/>
        </w:rPr>
        <w:t>en mémoire) puis d'aller y piocher l'information qui nous intéresse.</w:t>
      </w:r>
    </w:p>
    <w:p w14:paraId="2EE3B381" w14:textId="77777777" w:rsidR="008371F9" w:rsidRDefault="008371F9" w:rsidP="008371F9">
      <w:pPr>
        <w:ind w:left="357"/>
        <w:rPr>
          <w:rFonts w:cs="Calibri"/>
          <w:lang w:eastAsia="fr-FR"/>
        </w:rPr>
      </w:pPr>
    </w:p>
    <w:p w14:paraId="706A1927" w14:textId="77777777" w:rsidR="008371F9" w:rsidRDefault="008371F9" w:rsidP="008371F9">
      <w:pPr>
        <w:ind w:left="357"/>
        <w:rPr>
          <w:lang w:eastAsia="fr-FR"/>
        </w:rPr>
      </w:pPr>
    </w:p>
    <w:p w14:paraId="3153DD56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Calibri" w:eastAsia="Calibri" w:hAnsi="Calibri" w:cs="Calibri"/>
          <w:bCs/>
          <w:lang w:eastAsia="en-US"/>
        </w:rPr>
      </w:pPr>
      <w:r>
        <w:rPr>
          <w:rFonts w:cs="Calibri"/>
        </w:rPr>
        <w:t>La norme RSS est basée sur le standard XML, La balise racine est une balise :</w:t>
      </w:r>
    </w:p>
    <w:p w14:paraId="795F02EE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00"/>
        </w:rPr>
      </w:pPr>
    </w:p>
    <w:p w14:paraId="4D006ABB" w14:textId="77777777" w:rsidR="008371F9" w:rsidRDefault="008371F9" w:rsidP="008371F9">
      <w:pPr>
        <w:autoSpaceDE w:val="0"/>
        <w:autoSpaceDN w:val="0"/>
        <w:adjustRightInd w:val="0"/>
        <w:ind w:firstLine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a) </w:t>
      </w:r>
      <w:r>
        <w:rPr>
          <w:rFonts w:cs="Calibri"/>
          <w:bCs/>
          <w:lang w:val="en-US"/>
        </w:rPr>
        <w:t>Item.</w:t>
      </w:r>
    </w:p>
    <w:p w14:paraId="240B74F5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b) </w:t>
      </w:r>
      <w:hyperlink r:id="rId10" w:tooltip="Extensible markup language" w:history="1">
        <w:r>
          <w:rPr>
            <w:rStyle w:val="Lienhypertexte"/>
            <w:rFonts w:cs="Calibri"/>
            <w:color w:val="000000"/>
            <w:lang w:val="en-US"/>
          </w:rPr>
          <w:t>XML</w:t>
        </w:r>
      </w:hyperlink>
      <w:r>
        <w:rPr>
          <w:rFonts w:cs="Calibri"/>
          <w:color w:val="000000"/>
          <w:lang w:val="en-US"/>
        </w:rPr>
        <w:t>.</w:t>
      </w:r>
    </w:p>
    <w:p w14:paraId="6692997E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c) </w:t>
      </w:r>
      <w:r>
        <w:rPr>
          <w:rFonts w:cs="Calibri"/>
          <w:bCs/>
          <w:lang w:val="en-US" w:eastAsia="fr-FR"/>
        </w:rPr>
        <w:t>Title.</w:t>
      </w:r>
    </w:p>
    <w:p w14:paraId="21176359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  <w:bCs/>
          <w:lang w:val="en-US"/>
        </w:rPr>
        <w:t>RSS.</w:t>
      </w:r>
    </w:p>
    <w:p w14:paraId="194B0861" w14:textId="77777777" w:rsidR="008371F9" w:rsidRDefault="008371F9" w:rsidP="008371F9">
      <w:pPr>
        <w:rPr>
          <w:rFonts w:cs="Calibri"/>
          <w:color w:val="0000FF"/>
        </w:rPr>
      </w:pPr>
    </w:p>
    <w:p w14:paraId="6E8D29CE" w14:textId="77777777" w:rsidR="008371F9" w:rsidRDefault="008371F9" w:rsidP="008371F9">
      <w:pPr>
        <w:pStyle w:val="NormalWe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Dans un flux RSS,</w:t>
      </w:r>
      <w:r>
        <w:rPr>
          <w:rFonts w:ascii="Calibri" w:hAnsi="Calibri" w:cs="Calibri"/>
        </w:rPr>
        <w:t xml:space="preserve"> La balise </w:t>
      </w:r>
      <w:r>
        <w:rPr>
          <w:rFonts w:ascii="Calibri" w:hAnsi="Calibri" w:cs="Calibri"/>
          <w:iCs/>
        </w:rPr>
        <w:t>RSS</w:t>
      </w:r>
      <w:r>
        <w:rPr>
          <w:rFonts w:ascii="Calibri" w:hAnsi="Calibri" w:cs="Calibri"/>
        </w:rPr>
        <w:t xml:space="preserve"> doit obligatoirement contenir un bloc « </w:t>
      </w:r>
      <w:r>
        <w:rPr>
          <w:rFonts w:ascii="Calibri" w:hAnsi="Calibri" w:cs="Calibri"/>
          <w:bCs/>
        </w:rPr>
        <w:t>Channel »</w:t>
      </w:r>
      <w:r>
        <w:rPr>
          <w:rFonts w:ascii="Calibri" w:hAnsi="Calibri" w:cs="Calibri"/>
        </w:rPr>
        <w:t>, qui doit obligatoirement contenir :</w:t>
      </w:r>
    </w:p>
    <w:p w14:paraId="3889C95C" w14:textId="77777777" w:rsidR="008371F9" w:rsidRDefault="008371F9" w:rsidP="008371F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a)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title</w:t>
      </w:r>
      <w:proofErr w:type="spellEnd"/>
      <w:r>
        <w:rPr>
          <w:rFonts w:cs="Calibri"/>
          <w:bCs/>
          <w:lang w:eastAsia="fr-FR"/>
        </w:rPr>
        <w:t xml:space="preserve">,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link</w:t>
      </w:r>
      <w:proofErr w:type="spellEnd"/>
      <w:r>
        <w:rPr>
          <w:rFonts w:cs="Calibri"/>
          <w:bCs/>
          <w:lang w:eastAsia="fr-FR"/>
        </w:rPr>
        <w:t xml:space="preserve">, </w:t>
      </w:r>
      <w:r>
        <w:rPr>
          <w:rFonts w:cs="Calibri"/>
          <w:lang w:eastAsia="fr-FR"/>
        </w:rPr>
        <w:t xml:space="preserve">une balise </w:t>
      </w:r>
      <w:r>
        <w:rPr>
          <w:rFonts w:cs="Calibri"/>
          <w:bCs/>
          <w:lang w:eastAsia="fr-FR"/>
        </w:rPr>
        <w:t xml:space="preserve">description, et </w:t>
      </w:r>
      <w:r>
        <w:rPr>
          <w:rFonts w:cs="Calibri"/>
          <w:lang w:eastAsia="fr-FR"/>
        </w:rPr>
        <w:t xml:space="preserve">au moins un bloc </w:t>
      </w:r>
      <w:r>
        <w:rPr>
          <w:rFonts w:cs="Calibri"/>
          <w:bCs/>
          <w:lang w:eastAsia="fr-FR"/>
        </w:rPr>
        <w:t>item.</w:t>
      </w:r>
    </w:p>
    <w:p w14:paraId="18FE9C46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b)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title</w:t>
      </w:r>
      <w:proofErr w:type="spellEnd"/>
      <w:r>
        <w:rPr>
          <w:rFonts w:cs="Calibri"/>
          <w:bCs/>
          <w:lang w:eastAsia="fr-FR"/>
        </w:rPr>
        <w:t xml:space="preserve">,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link</w:t>
      </w:r>
      <w:proofErr w:type="spellEnd"/>
      <w:r>
        <w:rPr>
          <w:rFonts w:cs="Calibri"/>
          <w:bCs/>
          <w:lang w:eastAsia="fr-FR"/>
        </w:rPr>
        <w:t xml:space="preserve">, et </w:t>
      </w:r>
      <w:r>
        <w:rPr>
          <w:rFonts w:cs="Calibri"/>
          <w:lang w:eastAsia="fr-FR"/>
        </w:rPr>
        <w:t xml:space="preserve">au moins un bloc </w:t>
      </w:r>
      <w:r>
        <w:rPr>
          <w:rFonts w:cs="Calibri"/>
          <w:bCs/>
          <w:lang w:eastAsia="fr-FR"/>
        </w:rPr>
        <w:t>item.</w:t>
      </w:r>
    </w:p>
    <w:p w14:paraId="7ABDF8B3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title</w:t>
      </w:r>
      <w:proofErr w:type="spellEnd"/>
      <w:r>
        <w:rPr>
          <w:rFonts w:cs="Calibri"/>
          <w:bCs/>
          <w:lang w:eastAsia="fr-FR"/>
        </w:rPr>
        <w:t xml:space="preserve">, </w:t>
      </w:r>
      <w:r>
        <w:rPr>
          <w:rFonts w:cs="Calibri"/>
          <w:lang w:eastAsia="fr-FR"/>
        </w:rPr>
        <w:t xml:space="preserve">une balise </w:t>
      </w:r>
      <w:r>
        <w:rPr>
          <w:rFonts w:cs="Calibri"/>
          <w:bCs/>
          <w:lang w:eastAsia="fr-FR"/>
        </w:rPr>
        <w:t xml:space="preserve">description, et </w:t>
      </w:r>
      <w:r>
        <w:rPr>
          <w:rFonts w:cs="Calibri"/>
          <w:lang w:eastAsia="fr-FR"/>
        </w:rPr>
        <w:t xml:space="preserve">au moins un bloc </w:t>
      </w:r>
      <w:r>
        <w:rPr>
          <w:rFonts w:cs="Calibri"/>
          <w:bCs/>
          <w:lang w:eastAsia="fr-FR"/>
        </w:rPr>
        <w:t>item.</w:t>
      </w:r>
    </w:p>
    <w:p w14:paraId="64FAF1F9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bCs/>
          <w:lang w:eastAsia="fr-FR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title</w:t>
      </w:r>
      <w:proofErr w:type="spellEnd"/>
      <w:r>
        <w:rPr>
          <w:rFonts w:cs="Calibri"/>
          <w:bCs/>
          <w:lang w:eastAsia="fr-FR"/>
        </w:rPr>
        <w:t xml:space="preserve">, </w:t>
      </w:r>
      <w:r>
        <w:rPr>
          <w:rFonts w:cs="Calibri"/>
          <w:lang w:eastAsia="fr-FR"/>
        </w:rPr>
        <w:t xml:space="preserve">une balise </w:t>
      </w:r>
      <w:proofErr w:type="spellStart"/>
      <w:r>
        <w:rPr>
          <w:rFonts w:cs="Calibri"/>
          <w:bCs/>
          <w:lang w:eastAsia="fr-FR"/>
        </w:rPr>
        <w:t>link</w:t>
      </w:r>
      <w:proofErr w:type="spellEnd"/>
      <w:r>
        <w:rPr>
          <w:rFonts w:cs="Calibri"/>
          <w:bCs/>
          <w:lang w:eastAsia="fr-FR"/>
        </w:rPr>
        <w:t xml:space="preserve">, </w:t>
      </w:r>
      <w:r>
        <w:rPr>
          <w:rFonts w:cs="Calibri"/>
          <w:lang w:eastAsia="fr-FR"/>
        </w:rPr>
        <w:t xml:space="preserve">une balise </w:t>
      </w:r>
      <w:r>
        <w:rPr>
          <w:rFonts w:cs="Calibri"/>
          <w:bCs/>
          <w:lang w:eastAsia="fr-FR"/>
        </w:rPr>
        <w:t xml:space="preserve">description, mais </w:t>
      </w:r>
      <w:r>
        <w:rPr>
          <w:rFonts w:cs="Calibri"/>
          <w:lang w:eastAsia="fr-FR"/>
        </w:rPr>
        <w:t xml:space="preserve">pas de bloc </w:t>
      </w:r>
      <w:r>
        <w:rPr>
          <w:rFonts w:cs="Calibri"/>
          <w:bCs/>
          <w:lang w:eastAsia="fr-FR"/>
        </w:rPr>
        <w:t>item.</w:t>
      </w:r>
    </w:p>
    <w:p w14:paraId="0A21BC8B" w14:textId="77777777" w:rsidR="008371F9" w:rsidRDefault="008371F9" w:rsidP="008371F9">
      <w:pPr>
        <w:autoSpaceDE w:val="0"/>
        <w:autoSpaceDN w:val="0"/>
        <w:adjustRightInd w:val="0"/>
        <w:ind w:left="360"/>
        <w:rPr>
          <w:rFonts w:eastAsia="Calibri" w:cs="Calibri"/>
          <w:color w:val="000000"/>
          <w:lang w:eastAsia="en-US"/>
        </w:rPr>
      </w:pPr>
    </w:p>
    <w:p w14:paraId="4B4AE73A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139587E5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FF"/>
        </w:rPr>
      </w:pPr>
      <w:r>
        <w:rPr>
          <w:rFonts w:cs="Calibri"/>
          <w:color w:val="0000FF"/>
        </w:rPr>
        <w:t xml:space="preserve"> </w:t>
      </w:r>
    </w:p>
    <w:p w14:paraId="6A8B1E47" w14:textId="77777777" w:rsidR="008371F9" w:rsidRDefault="008371F9" w:rsidP="008371F9">
      <w:pPr>
        <w:pStyle w:val="NormalWe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 langage PHP, La fonction </w:t>
      </w:r>
      <w:proofErr w:type="spellStart"/>
      <w:r>
        <w:rPr>
          <w:rFonts w:ascii="Calibri" w:hAnsi="Calibri" w:cs="Calibri"/>
        </w:rPr>
        <w:t>xml_set_element_</w:t>
      </w:r>
      <w:proofErr w:type="gram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(  </w:t>
      </w:r>
      <w:proofErr w:type="gramEnd"/>
      <w:r>
        <w:rPr>
          <w:rFonts w:ascii="Calibri" w:hAnsi="Calibri" w:cs="Calibri"/>
        </w:rPr>
        <w:t>) :</w:t>
      </w:r>
    </w:p>
    <w:p w14:paraId="76156B92" w14:textId="77777777" w:rsidR="008371F9" w:rsidRDefault="008371F9" w:rsidP="008371F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a) </w:t>
      </w:r>
      <w:r>
        <w:rPr>
          <w:rFonts w:cs="Calibri"/>
        </w:rPr>
        <w:t>admet un paramètre.</w:t>
      </w:r>
    </w:p>
    <w:p w14:paraId="2ECCC1D1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b) </w:t>
      </w:r>
      <w:r>
        <w:rPr>
          <w:rFonts w:cs="Calibri"/>
        </w:rPr>
        <w:t>admet deux paramètres.</w:t>
      </w:r>
    </w:p>
    <w:p w14:paraId="0034397C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</w:rPr>
        <w:t>admet trois paramètres.</w:t>
      </w:r>
    </w:p>
    <w:p w14:paraId="6E8DF341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d) n’</w:t>
      </w:r>
      <w:r>
        <w:rPr>
          <w:rFonts w:cs="Calibri"/>
        </w:rPr>
        <w:t>admet aucun paramètre.</w:t>
      </w:r>
    </w:p>
    <w:p w14:paraId="56BA0112" w14:textId="77777777" w:rsidR="008371F9" w:rsidRDefault="008371F9" w:rsidP="008371F9">
      <w:pPr>
        <w:autoSpaceDE w:val="0"/>
        <w:autoSpaceDN w:val="0"/>
        <w:adjustRightInd w:val="0"/>
        <w:rPr>
          <w:rFonts w:cs="Calibri"/>
        </w:rPr>
      </w:pPr>
    </w:p>
    <w:p w14:paraId="38C7EC87" w14:textId="77777777" w:rsidR="008371F9" w:rsidRDefault="008371F9" w:rsidP="008371F9">
      <w:pPr>
        <w:pStyle w:val="NormalWe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 langage PHP, la fonction </w:t>
      </w:r>
      <w:proofErr w:type="spellStart"/>
      <w:r>
        <w:rPr>
          <w:rFonts w:ascii="Calibri" w:hAnsi="Calibri" w:cs="Calibri"/>
        </w:rPr>
        <w:t>xml_set_character_data_handler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P</w:t>
      </w:r>
      <w:proofErr w:type="gramEnd"/>
      <w:r>
        <w:rPr>
          <w:rFonts w:ascii="Calibri" w:hAnsi="Calibri" w:cs="Calibri"/>
        </w:rPr>
        <w:t>1,P2)  admet deux paramètres… ;</w:t>
      </w:r>
    </w:p>
    <w:p w14:paraId="68C9BA7A" w14:textId="77777777" w:rsidR="008371F9" w:rsidRDefault="008371F9" w:rsidP="008371F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a) P1 est le parseur XML et P2 la fonction à appeler lorsqu’une balise ouvrante est rencontrée.</w:t>
      </w:r>
    </w:p>
    <w:p w14:paraId="1E03C672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b) P1 est le parseur XML et P2 la fonction à appeler lorsqu’une balise fermante est rencontrée.</w:t>
      </w:r>
    </w:p>
    <w:p w14:paraId="11E0BB04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c) P1 est le parseur XML et P2 la fonction à appeler lorsque du texte est rencontré.</w:t>
      </w:r>
    </w:p>
    <w:p w14:paraId="75733362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d) P1 est le parseur XML et P2 la fonction à appeler lorsqu’une balise est rencontrée.</w:t>
      </w:r>
    </w:p>
    <w:p w14:paraId="5F8739E0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61C42934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3D6DA022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31A515F0" w14:textId="77777777" w:rsidR="008371F9" w:rsidRDefault="008371F9" w:rsidP="008371F9">
      <w:pPr>
        <w:numPr>
          <w:ilvl w:val="0"/>
          <w:numId w:val="13"/>
        </w:numPr>
        <w:suppressAutoHyphens w:val="0"/>
        <w:rPr>
          <w:rFonts w:cs="Calibri"/>
          <w:lang w:eastAsia="fr-FR"/>
        </w:rPr>
      </w:pPr>
      <w:r>
        <w:rPr>
          <w:rFonts w:cs="Calibri"/>
          <w:color w:val="000000"/>
        </w:rPr>
        <w:t xml:space="preserve">L’exemple DTD suivant </w:t>
      </w:r>
      <w:proofErr w:type="gramStart"/>
      <w:r>
        <w:rPr>
          <w:rFonts w:cs="Calibri"/>
          <w:color w:val="000000"/>
        </w:rPr>
        <w:t xml:space="preserve">   </w:t>
      </w:r>
      <w:r>
        <w:rPr>
          <w:rFonts w:cs="Calibri"/>
        </w:rPr>
        <w:t>:</w:t>
      </w:r>
      <w:proofErr w:type="gramEnd"/>
      <w:r>
        <w:rPr>
          <w:rFonts w:cs="Calibri"/>
        </w:rPr>
        <w:t xml:space="preserve"> </w:t>
      </w:r>
      <w:r>
        <w:rPr>
          <w:rFonts w:cs="Calibri"/>
          <w:lang w:eastAsia="fr-FR"/>
        </w:rPr>
        <w:t xml:space="preserve">&lt;ELEMENT livre (titre, </w:t>
      </w:r>
      <w:proofErr w:type="spellStart"/>
      <w:r>
        <w:rPr>
          <w:rFonts w:cs="Calibri"/>
          <w:lang w:eastAsia="fr-FR"/>
        </w:rPr>
        <w:t>editeur</w:t>
      </w:r>
      <w:proofErr w:type="spellEnd"/>
      <w:r>
        <w:rPr>
          <w:rFonts w:cs="Calibri"/>
          <w:lang w:eastAsia="fr-FR"/>
        </w:rPr>
        <w:t> ?,  auteur, chapitre+, prix, critique*)&gt;</w:t>
      </w:r>
    </w:p>
    <w:p w14:paraId="25476D02" w14:textId="77777777" w:rsidR="008371F9" w:rsidRDefault="008371F9" w:rsidP="008371F9">
      <w:pPr>
        <w:ind w:left="2124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         &lt;</w:t>
      </w:r>
      <w:proofErr w:type="gramStart"/>
      <w:r>
        <w:rPr>
          <w:rFonts w:cs="Calibri"/>
          <w:lang w:eastAsia="fr-FR"/>
        </w:rPr>
        <w:t> !ELEMENT</w:t>
      </w:r>
      <w:proofErr w:type="gramEnd"/>
      <w:r>
        <w:rPr>
          <w:rFonts w:cs="Calibri"/>
          <w:lang w:eastAsia="fr-FR"/>
        </w:rPr>
        <w:t xml:space="preserve"> chapitre (</w:t>
      </w:r>
      <w:proofErr w:type="spellStart"/>
      <w:r>
        <w:rPr>
          <w:rFonts w:cs="Calibri"/>
          <w:lang w:eastAsia="fr-FR"/>
        </w:rPr>
        <w:t>titre_chapitre</w:t>
      </w:r>
      <w:proofErr w:type="spellEnd"/>
      <w:r>
        <w:rPr>
          <w:rFonts w:cs="Calibri"/>
          <w:lang w:eastAsia="fr-FR"/>
        </w:rPr>
        <w:t xml:space="preserve">, </w:t>
      </w:r>
      <w:proofErr w:type="spellStart"/>
      <w:r>
        <w:rPr>
          <w:rFonts w:cs="Calibri"/>
          <w:lang w:eastAsia="fr-FR"/>
        </w:rPr>
        <w:t>corps_chapitre</w:t>
      </w:r>
      <w:proofErr w:type="spellEnd"/>
      <w:r>
        <w:rPr>
          <w:rFonts w:cs="Calibri"/>
          <w:lang w:eastAsia="fr-FR"/>
        </w:rPr>
        <w:t>)&gt;</w:t>
      </w:r>
    </w:p>
    <w:p w14:paraId="402DB0E1" w14:textId="77777777" w:rsidR="008371F9" w:rsidRDefault="008371F9" w:rsidP="008371F9">
      <w:pPr>
        <w:ind w:left="2124"/>
        <w:rPr>
          <w:rFonts w:cs="Calibri"/>
          <w:lang w:eastAsia="fr-FR"/>
        </w:rPr>
      </w:pPr>
    </w:p>
    <w:p w14:paraId="33E788B2" w14:textId="77777777" w:rsidR="008371F9" w:rsidRDefault="008371F9" w:rsidP="008371F9">
      <w:pPr>
        <w:rPr>
          <w:rFonts w:cs="Calibri"/>
          <w:lang w:eastAsia="fr-FR"/>
        </w:rPr>
      </w:pPr>
      <w:r>
        <w:rPr>
          <w:rFonts w:cs="Calibri"/>
          <w:color w:val="000000"/>
        </w:rPr>
        <w:t xml:space="preserve">a) </w:t>
      </w:r>
      <w:r>
        <w:rPr>
          <w:rFonts w:cs="Calibri"/>
          <w:lang w:eastAsia="fr-FR"/>
        </w:rPr>
        <w:t xml:space="preserve">indique que l’élément </w:t>
      </w:r>
      <w:r>
        <w:rPr>
          <w:rFonts w:cs="Calibri"/>
          <w:iCs/>
          <w:lang w:eastAsia="fr-FR"/>
        </w:rPr>
        <w:t>chapitre</w:t>
      </w:r>
      <w:r>
        <w:rPr>
          <w:rFonts w:cs="Calibri"/>
          <w:lang w:eastAsia="fr-FR"/>
        </w:rPr>
        <w:t xml:space="preserve">, peut être répété et que chaque chapitre est constitué des éléments </w:t>
      </w:r>
      <w:proofErr w:type="spellStart"/>
      <w:r>
        <w:rPr>
          <w:rFonts w:cs="Calibri"/>
          <w:iCs/>
          <w:lang w:eastAsia="fr-FR"/>
        </w:rPr>
        <w:t>titre_chapitre</w:t>
      </w:r>
      <w:proofErr w:type="spellEnd"/>
      <w:r>
        <w:rPr>
          <w:rFonts w:cs="Calibri"/>
          <w:lang w:eastAsia="fr-FR"/>
        </w:rPr>
        <w:t xml:space="preserve"> et </w:t>
      </w:r>
      <w:proofErr w:type="spellStart"/>
      <w:r>
        <w:rPr>
          <w:rFonts w:cs="Calibri"/>
          <w:iCs/>
          <w:lang w:eastAsia="fr-FR"/>
        </w:rPr>
        <w:t>corps_chapitre</w:t>
      </w:r>
      <w:proofErr w:type="spellEnd"/>
      <w:r>
        <w:rPr>
          <w:rFonts w:cs="Calibri"/>
          <w:lang w:eastAsia="fr-FR"/>
        </w:rPr>
        <w:t xml:space="preserve"> dans cet ordre.</w:t>
      </w:r>
    </w:p>
    <w:p w14:paraId="5473F027" w14:textId="77777777" w:rsidR="008371F9" w:rsidRDefault="008371F9" w:rsidP="008371F9">
      <w:pPr>
        <w:rPr>
          <w:rFonts w:cs="Calibri"/>
          <w:lang w:eastAsia="fr-FR"/>
        </w:rPr>
      </w:pPr>
      <w:r>
        <w:rPr>
          <w:rFonts w:cs="Calibri"/>
          <w:color w:val="000000"/>
        </w:rPr>
        <w:t>b)</w:t>
      </w:r>
      <w:r>
        <w:rPr>
          <w:rFonts w:cs="Calibri"/>
          <w:lang w:eastAsia="fr-FR"/>
        </w:rPr>
        <w:t xml:space="preserve"> indique que l’élément </w:t>
      </w:r>
      <w:r>
        <w:rPr>
          <w:rFonts w:cs="Calibri"/>
          <w:iCs/>
          <w:lang w:eastAsia="fr-FR"/>
        </w:rPr>
        <w:t>chapitre</w:t>
      </w:r>
      <w:r>
        <w:rPr>
          <w:rFonts w:cs="Calibri"/>
          <w:lang w:eastAsia="fr-FR"/>
        </w:rPr>
        <w:t xml:space="preserve"> est obligatoire, peut être répété et que chaque chapitre est constitué des éléments </w:t>
      </w:r>
      <w:proofErr w:type="spellStart"/>
      <w:r>
        <w:rPr>
          <w:rFonts w:cs="Calibri"/>
          <w:iCs/>
          <w:lang w:eastAsia="fr-FR"/>
        </w:rPr>
        <w:t>titre_chapitre</w:t>
      </w:r>
      <w:proofErr w:type="spellEnd"/>
      <w:r>
        <w:rPr>
          <w:rFonts w:cs="Calibri"/>
          <w:lang w:eastAsia="fr-FR"/>
        </w:rPr>
        <w:t xml:space="preserve"> et </w:t>
      </w:r>
      <w:proofErr w:type="spellStart"/>
      <w:r>
        <w:rPr>
          <w:rFonts w:cs="Calibri"/>
          <w:iCs/>
          <w:lang w:eastAsia="fr-FR"/>
        </w:rPr>
        <w:t>corps_chapitre</w:t>
      </w:r>
      <w:proofErr w:type="spellEnd"/>
      <w:r>
        <w:rPr>
          <w:rFonts w:cs="Calibri"/>
          <w:lang w:eastAsia="fr-FR"/>
        </w:rPr>
        <w:t xml:space="preserve"> dans cet ordre.</w:t>
      </w:r>
    </w:p>
    <w:p w14:paraId="7ED0D9B0" w14:textId="77777777" w:rsidR="008371F9" w:rsidRDefault="008371F9" w:rsidP="008371F9">
      <w:pPr>
        <w:rPr>
          <w:rFonts w:cs="Calibri"/>
          <w:lang w:eastAsia="fr-FR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  <w:lang w:eastAsia="fr-FR"/>
        </w:rPr>
        <w:t xml:space="preserve">indique que l’élément </w:t>
      </w:r>
      <w:r>
        <w:rPr>
          <w:rFonts w:cs="Calibri"/>
          <w:iCs/>
          <w:lang w:eastAsia="fr-FR"/>
        </w:rPr>
        <w:t>chapitre</w:t>
      </w:r>
      <w:r>
        <w:rPr>
          <w:rFonts w:cs="Calibri"/>
          <w:lang w:eastAsia="fr-FR"/>
        </w:rPr>
        <w:t xml:space="preserve">, peut être répété et que chaque chapitre est constitué des éléments </w:t>
      </w:r>
      <w:proofErr w:type="spellStart"/>
      <w:r>
        <w:rPr>
          <w:rFonts w:cs="Calibri"/>
          <w:iCs/>
          <w:lang w:eastAsia="fr-FR"/>
        </w:rPr>
        <w:t>titre_chapitre</w:t>
      </w:r>
      <w:proofErr w:type="spellEnd"/>
      <w:r>
        <w:rPr>
          <w:rFonts w:cs="Calibri"/>
          <w:lang w:eastAsia="fr-FR"/>
        </w:rPr>
        <w:t xml:space="preserve"> et </w:t>
      </w:r>
      <w:proofErr w:type="spellStart"/>
      <w:r>
        <w:rPr>
          <w:rFonts w:cs="Calibri"/>
          <w:iCs/>
          <w:lang w:eastAsia="fr-FR"/>
        </w:rPr>
        <w:t>corps_chapitre</w:t>
      </w:r>
      <w:proofErr w:type="spellEnd"/>
      <w:r>
        <w:rPr>
          <w:rFonts w:cs="Calibri"/>
          <w:lang w:eastAsia="fr-FR"/>
        </w:rPr>
        <w:t xml:space="preserve"> dans n’importe quel ordre.</w:t>
      </w:r>
    </w:p>
    <w:p w14:paraId="2D3C26C1" w14:textId="77777777" w:rsidR="008371F9" w:rsidRDefault="008371F9" w:rsidP="008371F9">
      <w:pPr>
        <w:rPr>
          <w:rFonts w:cs="Calibri"/>
          <w:lang w:eastAsia="fr-FR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  <w:lang w:eastAsia="fr-FR"/>
        </w:rPr>
        <w:t xml:space="preserve">indique que l’élément </w:t>
      </w:r>
      <w:r>
        <w:rPr>
          <w:rFonts w:cs="Calibri"/>
          <w:iCs/>
          <w:lang w:eastAsia="fr-FR"/>
        </w:rPr>
        <w:t>chapitre</w:t>
      </w:r>
      <w:r>
        <w:rPr>
          <w:rFonts w:cs="Calibri"/>
          <w:lang w:eastAsia="fr-FR"/>
        </w:rPr>
        <w:t xml:space="preserve"> est obligatoire, peut être répété et que chaque chapitre est constitué des éléments </w:t>
      </w:r>
      <w:proofErr w:type="spellStart"/>
      <w:r>
        <w:rPr>
          <w:rFonts w:cs="Calibri"/>
          <w:iCs/>
          <w:lang w:eastAsia="fr-FR"/>
        </w:rPr>
        <w:t>titre_chapitre</w:t>
      </w:r>
      <w:proofErr w:type="spellEnd"/>
      <w:r>
        <w:rPr>
          <w:rFonts w:cs="Calibri"/>
          <w:lang w:eastAsia="fr-FR"/>
        </w:rPr>
        <w:t xml:space="preserve"> et </w:t>
      </w:r>
      <w:proofErr w:type="spellStart"/>
      <w:r>
        <w:rPr>
          <w:rFonts w:cs="Calibri"/>
          <w:iCs/>
          <w:lang w:eastAsia="fr-FR"/>
        </w:rPr>
        <w:t>corps_chapitre</w:t>
      </w:r>
      <w:proofErr w:type="spellEnd"/>
      <w:r>
        <w:rPr>
          <w:rFonts w:cs="Calibri"/>
          <w:lang w:eastAsia="fr-FR"/>
        </w:rPr>
        <w:t xml:space="preserve"> dans n’importe quel ordre.</w:t>
      </w:r>
    </w:p>
    <w:p w14:paraId="77A790A7" w14:textId="77777777" w:rsidR="008371F9" w:rsidRDefault="008371F9" w:rsidP="008371F9">
      <w:pPr>
        <w:autoSpaceDE w:val="0"/>
        <w:autoSpaceDN w:val="0"/>
        <w:adjustRightInd w:val="0"/>
        <w:ind w:left="360"/>
        <w:rPr>
          <w:rFonts w:eastAsia="Calibri" w:cs="Calibri"/>
          <w:color w:val="000000"/>
          <w:lang w:eastAsia="en-US"/>
        </w:rPr>
      </w:pPr>
    </w:p>
    <w:p w14:paraId="72654F00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00"/>
        </w:rPr>
      </w:pPr>
    </w:p>
    <w:p w14:paraId="3394A86A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</w:p>
    <w:p w14:paraId="690DB642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proofErr w:type="gramStart"/>
      <w:r>
        <w:rPr>
          <w:rFonts w:cs="Calibri"/>
          <w:color w:val="000000"/>
        </w:rPr>
        <w:t xml:space="preserve">A  </w:t>
      </w:r>
      <w:r>
        <w:rPr>
          <w:rFonts w:cs="Calibri"/>
          <w:color w:val="000000"/>
          <w:lang w:eastAsia="fr-FR"/>
        </w:rPr>
        <w:t>l'origine</w:t>
      </w:r>
      <w:proofErr w:type="gramEnd"/>
      <w:r>
        <w:rPr>
          <w:rFonts w:cs="Calibri"/>
          <w:color w:val="000000"/>
          <w:lang w:eastAsia="fr-FR"/>
        </w:rPr>
        <w:t xml:space="preserve"> le langage PERL a été créé pour UNIX pour</w:t>
      </w:r>
      <w:r>
        <w:rPr>
          <w:rFonts w:cs="Calibri"/>
          <w:color w:val="000000"/>
        </w:rPr>
        <w:t>:</w:t>
      </w:r>
    </w:p>
    <w:p w14:paraId="4E15F451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00"/>
        </w:rPr>
      </w:pPr>
    </w:p>
    <w:p w14:paraId="3B4AA84F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a) </w:t>
      </w:r>
      <w:r>
        <w:rPr>
          <w:rFonts w:cs="Calibri"/>
          <w:color w:val="000000"/>
          <w:lang w:eastAsia="fr-FR"/>
        </w:rPr>
        <w:t>manipuler des fichiers</w:t>
      </w:r>
      <w:r>
        <w:rPr>
          <w:rFonts w:cs="Calibri"/>
          <w:color w:val="000000"/>
        </w:rPr>
        <w:t xml:space="preserve"> et des textes.</w:t>
      </w:r>
    </w:p>
    <w:p w14:paraId="3A27B338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b) </w:t>
      </w:r>
      <w:r>
        <w:rPr>
          <w:rFonts w:cs="Calibri"/>
          <w:color w:val="000000"/>
          <w:lang w:eastAsia="fr-FR"/>
        </w:rPr>
        <w:t xml:space="preserve">manipuler </w:t>
      </w:r>
      <w:r>
        <w:rPr>
          <w:rFonts w:cs="Calibri"/>
          <w:color w:val="000000"/>
        </w:rPr>
        <w:t>des processus réseaux.</w:t>
      </w:r>
    </w:p>
    <w:p w14:paraId="201340FD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  <w:color w:val="000000"/>
          <w:lang w:eastAsia="fr-FR"/>
        </w:rPr>
        <w:t xml:space="preserve">manipuler des </w:t>
      </w:r>
      <w:r>
        <w:rPr>
          <w:rFonts w:cs="Calibri"/>
          <w:color w:val="000000"/>
        </w:rPr>
        <w:t>processus locaux.</w:t>
      </w:r>
    </w:p>
    <w:p w14:paraId="1DB0F4FE" w14:textId="77777777" w:rsidR="008371F9" w:rsidRDefault="008371F9" w:rsidP="008371F9">
      <w:pPr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  <w:color w:val="000000"/>
          <w:lang w:eastAsia="fr-FR"/>
        </w:rPr>
        <w:t>manipuler des fichiers</w:t>
      </w:r>
      <w:r>
        <w:rPr>
          <w:rFonts w:cs="Calibri"/>
          <w:color w:val="000000"/>
        </w:rPr>
        <w:t>, des processus et des textes.</w:t>
      </w:r>
    </w:p>
    <w:p w14:paraId="28B367E7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FF"/>
        </w:rPr>
      </w:pPr>
    </w:p>
    <w:p w14:paraId="05A5C22B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FF"/>
        </w:rPr>
      </w:pPr>
    </w:p>
    <w:p w14:paraId="43169668" w14:textId="77777777" w:rsidR="008371F9" w:rsidRDefault="008371F9" w:rsidP="008371F9">
      <w:pPr>
        <w:autoSpaceDE w:val="0"/>
        <w:autoSpaceDN w:val="0"/>
        <w:adjustRightInd w:val="0"/>
        <w:rPr>
          <w:rFonts w:cs="Calibri"/>
          <w:color w:val="0000FF"/>
        </w:rPr>
      </w:pPr>
    </w:p>
    <w:p w14:paraId="5494E2C1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>Parmi les affirmations suivantes, laquelle est fausse :</w:t>
      </w:r>
    </w:p>
    <w:p w14:paraId="6ECBF12F" w14:textId="77777777" w:rsidR="008371F9" w:rsidRDefault="008371F9" w:rsidP="008371F9">
      <w:pPr>
        <w:pStyle w:val="PrformatHTML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20F0879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a) </w:t>
      </w:r>
      <w:r>
        <w:rPr>
          <w:rFonts w:cs="Calibri"/>
          <w:lang w:eastAsia="fr-FR"/>
        </w:rPr>
        <w:t>Le langage PERL permet d'intégrer des requêtes SQL.</w:t>
      </w:r>
    </w:p>
    <w:p w14:paraId="468DAA4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b) </w:t>
      </w:r>
      <w:r>
        <w:rPr>
          <w:rFonts w:cs="Calibri"/>
          <w:lang w:eastAsia="fr-FR"/>
        </w:rPr>
        <w:t>Le langage PERL est</w:t>
      </w:r>
      <w:r>
        <w:rPr>
          <w:rFonts w:cs="Calibri"/>
          <w:color w:val="000000"/>
        </w:rPr>
        <w:t xml:space="preserve"> un langage qui permet la programmation orienté objet.</w:t>
      </w:r>
    </w:p>
    <w:p w14:paraId="43CB4A01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  <w:lang w:eastAsia="fr-FR"/>
        </w:rPr>
        <w:t>Le langage PERL est</w:t>
      </w:r>
      <w:r>
        <w:rPr>
          <w:rFonts w:cs="Calibri"/>
          <w:color w:val="000000"/>
        </w:rPr>
        <w:t xml:space="preserve"> un langage utilisable sous Windows.</w:t>
      </w:r>
    </w:p>
    <w:p w14:paraId="68E2CFC5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  <w:lang w:eastAsia="fr-FR"/>
        </w:rPr>
        <w:t>Le langage PERL est</w:t>
      </w:r>
      <w:r>
        <w:rPr>
          <w:rFonts w:cs="Calibri"/>
          <w:color w:val="000000"/>
        </w:rPr>
        <w:t xml:space="preserve"> un langage très différent </w:t>
      </w:r>
      <w:proofErr w:type="gramStart"/>
      <w:r>
        <w:rPr>
          <w:rFonts w:cs="Calibri"/>
          <w:color w:val="000000"/>
        </w:rPr>
        <w:t>du  Langage</w:t>
      </w:r>
      <w:proofErr w:type="gramEnd"/>
      <w:r>
        <w:rPr>
          <w:rFonts w:cs="Calibri"/>
          <w:color w:val="000000"/>
        </w:rPr>
        <w:t xml:space="preserve"> C.</w:t>
      </w:r>
    </w:p>
    <w:p w14:paraId="6049966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</w:rPr>
      </w:pPr>
    </w:p>
    <w:p w14:paraId="021ACA9A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</w:rPr>
      </w:pPr>
    </w:p>
    <w:p w14:paraId="58DB34BC" w14:textId="77777777" w:rsidR="008371F9" w:rsidRDefault="008371F9" w:rsidP="008371F9">
      <w:pPr>
        <w:pStyle w:val="PrformatHTML"/>
        <w:numPr>
          <w:ilvl w:val="0"/>
          <w:numId w:val="13"/>
        </w:numPr>
        <w:tabs>
          <w:tab w:val="clear" w:pos="36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 langage </w:t>
      </w:r>
      <w:proofErr w:type="gramStart"/>
      <w:r>
        <w:rPr>
          <w:rFonts w:ascii="Calibri" w:hAnsi="Calibri" w:cs="Calibri"/>
          <w:color w:val="000000"/>
        </w:rPr>
        <w:t>PERL,  quelle</w:t>
      </w:r>
      <w:proofErr w:type="gramEnd"/>
      <w:r>
        <w:rPr>
          <w:rFonts w:ascii="Calibri" w:hAnsi="Calibri" w:cs="Calibri"/>
          <w:color w:val="000000"/>
        </w:rPr>
        <w:t xml:space="preserve"> commande ou fonction  retourne un tableau d’éléments trouvés ?</w:t>
      </w:r>
    </w:p>
    <w:p w14:paraId="6C82F261" w14:textId="77777777" w:rsidR="008371F9" w:rsidRDefault="008371F9" w:rsidP="008371F9">
      <w:pPr>
        <w:pStyle w:val="PrformatHTML"/>
        <w:rPr>
          <w:rFonts w:ascii="Calibri" w:hAnsi="Calibri" w:cs="Calibri"/>
          <w:color w:val="000000"/>
        </w:rPr>
      </w:pPr>
    </w:p>
    <w:p w14:paraId="76995B2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a)</w:t>
      </w:r>
      <w:r>
        <w:rPr>
          <w:rFonts w:cs="Calibri"/>
          <w:color w:val="000000"/>
          <w:lang w:val="en-US" w:eastAsia="fr-FR"/>
        </w:rPr>
        <w:t xml:space="preserve"> </w:t>
      </w:r>
      <w:proofErr w:type="spellStart"/>
      <w:proofErr w:type="gramStart"/>
      <w:r>
        <w:rPr>
          <w:rFonts w:cs="Calibri"/>
          <w:color w:val="000000"/>
          <w:lang w:val="en-US"/>
        </w:rPr>
        <w:t>substr</w:t>
      </w:r>
      <w:proofErr w:type="spellEnd"/>
      <w:r>
        <w:rPr>
          <w:rFonts w:cs="Calibri"/>
          <w:color w:val="000000"/>
          <w:lang w:val="en-US"/>
        </w:rPr>
        <w:t>(</w:t>
      </w:r>
      <w:proofErr w:type="gramEnd"/>
      <w:r>
        <w:rPr>
          <w:rFonts w:cs="Calibri"/>
          <w:color w:val="000000"/>
          <w:lang w:val="en-US"/>
        </w:rPr>
        <w:t>).</w:t>
      </w:r>
    </w:p>
    <w:p w14:paraId="744B31B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b) join ().</w:t>
      </w:r>
    </w:p>
    <w:p w14:paraId="03BE78F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c) </w:t>
      </w:r>
      <w:proofErr w:type="gramStart"/>
      <w:r>
        <w:rPr>
          <w:rFonts w:cs="Calibri"/>
          <w:color w:val="000000"/>
          <w:lang w:val="en-US"/>
        </w:rPr>
        <w:t>splice(</w:t>
      </w:r>
      <w:proofErr w:type="gramEnd"/>
      <w:r>
        <w:rPr>
          <w:rFonts w:cs="Calibri"/>
          <w:color w:val="000000"/>
          <w:lang w:val="en-US"/>
        </w:rPr>
        <w:t>).</w:t>
      </w:r>
    </w:p>
    <w:p w14:paraId="3D338CF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d) </w:t>
      </w:r>
      <w:proofErr w:type="gramStart"/>
      <w:r>
        <w:rPr>
          <w:rFonts w:cs="Calibri"/>
          <w:color w:val="000000"/>
          <w:lang w:val="en-US"/>
        </w:rPr>
        <w:t>grep(</w:t>
      </w:r>
      <w:proofErr w:type="gramEnd"/>
      <w:r>
        <w:rPr>
          <w:rFonts w:cs="Calibri"/>
          <w:color w:val="000000"/>
          <w:lang w:val="en-US"/>
        </w:rPr>
        <w:t>).</w:t>
      </w:r>
    </w:p>
    <w:p w14:paraId="7DB30B5C" w14:textId="77777777" w:rsidR="008371F9" w:rsidRDefault="008371F9" w:rsidP="008371F9">
      <w:pPr>
        <w:pStyle w:val="PrformatHTM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br w:type="page"/>
      </w:r>
    </w:p>
    <w:p w14:paraId="58C7B464" w14:textId="77777777" w:rsidR="008371F9" w:rsidRDefault="008371F9" w:rsidP="008371F9">
      <w:pPr>
        <w:pStyle w:val="PrformatHTML"/>
        <w:numPr>
          <w:ilvl w:val="0"/>
          <w:numId w:val="13"/>
        </w:numPr>
        <w:tabs>
          <w:tab w:val="clear" w:pos="36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En langage PERL ? comment peut-on définir un constructeur de la classe C1 ?</w:t>
      </w:r>
    </w:p>
    <w:p w14:paraId="006056CB" w14:textId="77777777" w:rsidR="008371F9" w:rsidRDefault="008371F9" w:rsidP="008371F9">
      <w:pPr>
        <w:pStyle w:val="PrformatHTML"/>
        <w:rPr>
          <w:rFonts w:ascii="Calibri" w:hAnsi="Calibri" w:cs="Calibri"/>
          <w:color w:val="000000"/>
        </w:rPr>
      </w:pPr>
    </w:p>
    <w:p w14:paraId="0AEE63E5" w14:textId="77777777" w:rsidR="008371F9" w:rsidRPr="00455851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a)</w:t>
      </w:r>
      <w:r>
        <w:rPr>
          <w:rFonts w:cs="Calibri"/>
          <w:color w:val="000000"/>
          <w:lang w:eastAsia="fr-FR"/>
        </w:rPr>
        <w:t xml:space="preserve"> </w:t>
      </w:r>
      <w:proofErr w:type="spellStart"/>
      <w:r>
        <w:rPr>
          <w:rFonts w:cs="Calibri"/>
          <w:color w:val="000000"/>
          <w:lang w:eastAsia="fr-FR"/>
        </w:rPr>
        <w:t>sub</w:t>
      </w:r>
      <w:proofErr w:type="spellEnd"/>
      <w:r>
        <w:rPr>
          <w:rFonts w:cs="Calibri"/>
          <w:color w:val="000000"/>
          <w:lang w:eastAsia="fr-FR"/>
        </w:rPr>
        <w:t xml:space="preserve"> </w:t>
      </w:r>
      <w:r w:rsidRPr="00455851">
        <w:rPr>
          <w:rFonts w:cs="Calibri"/>
          <w:color w:val="000000"/>
          <w:lang w:eastAsia="fr-FR"/>
        </w:rPr>
        <w:t xml:space="preserve">nouvelle </w:t>
      </w:r>
      <w:proofErr w:type="gramStart"/>
      <w:r w:rsidRPr="00455851">
        <w:rPr>
          <w:rFonts w:cs="Calibri"/>
          <w:color w:val="000000"/>
          <w:lang w:eastAsia="fr-FR"/>
        </w:rPr>
        <w:t>{ }</w:t>
      </w:r>
      <w:proofErr w:type="gramEnd"/>
    </w:p>
    <w:p w14:paraId="767AF9DE" w14:textId="77777777" w:rsidR="008371F9" w:rsidRPr="00455851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 w:rsidRPr="00455851">
        <w:rPr>
          <w:rFonts w:cs="Calibri"/>
          <w:color w:val="000000"/>
        </w:rPr>
        <w:t xml:space="preserve">b) </w:t>
      </w:r>
      <w:proofErr w:type="spellStart"/>
      <w:r w:rsidRPr="00455851">
        <w:rPr>
          <w:rFonts w:cs="Calibri"/>
          <w:color w:val="000000"/>
        </w:rPr>
        <w:t>construct</w:t>
      </w:r>
      <w:proofErr w:type="spellEnd"/>
      <w:r w:rsidRPr="00455851">
        <w:rPr>
          <w:rFonts w:cs="Calibri"/>
          <w:color w:val="000000"/>
        </w:rPr>
        <w:t xml:space="preserve"> </w:t>
      </w:r>
      <w:proofErr w:type="gramStart"/>
      <w:r w:rsidRPr="00455851">
        <w:rPr>
          <w:rFonts w:cs="Calibri"/>
          <w:color w:val="000000"/>
        </w:rPr>
        <w:t>( )</w:t>
      </w:r>
      <w:proofErr w:type="gramEnd"/>
    </w:p>
    <w:p w14:paraId="66D0B24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c) construct {}</w:t>
      </w:r>
    </w:p>
    <w:p w14:paraId="6F54031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d) new C</w:t>
      </w:r>
      <w:proofErr w:type="gramStart"/>
      <w:r>
        <w:rPr>
          <w:rFonts w:cs="Calibri"/>
          <w:color w:val="000000"/>
          <w:lang w:val="en-US"/>
        </w:rPr>
        <w:t>1( )</w:t>
      </w:r>
      <w:proofErr w:type="gramEnd"/>
    </w:p>
    <w:p w14:paraId="050682A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  <w:lang w:val="en-US"/>
        </w:rPr>
      </w:pPr>
    </w:p>
    <w:p w14:paraId="65CE6A9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  <w:lang w:val="en-US"/>
        </w:rPr>
      </w:pPr>
    </w:p>
    <w:p w14:paraId="3ADB6E8E" w14:textId="77777777" w:rsidR="008371F9" w:rsidRDefault="008371F9" w:rsidP="008371F9">
      <w:pPr>
        <w:pStyle w:val="PrformatHTML"/>
        <w:numPr>
          <w:ilvl w:val="0"/>
          <w:numId w:val="13"/>
        </w:numPr>
        <w:tabs>
          <w:tab w:val="clear" w:pos="36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langage PERL pour écrire une classe, on doit créer un fichier :</w:t>
      </w:r>
    </w:p>
    <w:p w14:paraId="0F2D1FAC" w14:textId="77777777" w:rsidR="008371F9" w:rsidRDefault="008371F9" w:rsidP="008371F9">
      <w:pPr>
        <w:pStyle w:val="PrformatHTML"/>
        <w:rPr>
          <w:rFonts w:ascii="Calibri" w:hAnsi="Calibri" w:cs="Calibri"/>
          <w:color w:val="000000"/>
        </w:rPr>
      </w:pPr>
    </w:p>
    <w:p w14:paraId="5124B40B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a)</w:t>
      </w:r>
      <w:r>
        <w:rPr>
          <w:rFonts w:cs="Calibri"/>
          <w:color w:val="000000"/>
          <w:lang w:val="en-US" w:eastAsia="fr-FR"/>
        </w:rPr>
        <w:t xml:space="preserve"> .pm</w:t>
      </w:r>
    </w:p>
    <w:p w14:paraId="081BEA6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b) .pl</w:t>
      </w:r>
    </w:p>
    <w:p w14:paraId="31FD4F0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c) .class</w:t>
      </w:r>
    </w:p>
    <w:p w14:paraId="5DCDD44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  <w:lang w:val="en-US"/>
        </w:rPr>
      </w:pPr>
      <w:proofErr w:type="gramStart"/>
      <w:r>
        <w:rPr>
          <w:rFonts w:cs="Calibri"/>
          <w:color w:val="000000"/>
          <w:lang w:val="en-US"/>
        </w:rPr>
        <w:t>d) .</w:t>
      </w:r>
      <w:proofErr w:type="spellStart"/>
      <w:r>
        <w:rPr>
          <w:rFonts w:cs="Calibri"/>
          <w:color w:val="000000"/>
          <w:lang w:val="en-US"/>
        </w:rPr>
        <w:t>perl</w:t>
      </w:r>
      <w:proofErr w:type="spellEnd"/>
      <w:proofErr w:type="gramEnd"/>
    </w:p>
    <w:p w14:paraId="3C5570A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  <w:lang w:val="en-US" w:eastAsia="fr-FR"/>
        </w:rPr>
      </w:pPr>
    </w:p>
    <w:p w14:paraId="34CE72E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  <w:lang w:val="en-US" w:eastAsia="fr-FR"/>
        </w:rPr>
      </w:pPr>
    </w:p>
    <w:p w14:paraId="6F1A09E3" w14:textId="77777777" w:rsidR="008371F9" w:rsidRDefault="008371F9" w:rsidP="008371F9">
      <w:pPr>
        <w:pStyle w:val="PrformatHTML"/>
        <w:numPr>
          <w:ilvl w:val="0"/>
          <w:numId w:val="13"/>
        </w:numPr>
        <w:tabs>
          <w:tab w:val="clear" w:pos="36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langage PERL qu’</w:t>
      </w:r>
      <w:proofErr w:type="spellStart"/>
      <w:r>
        <w:rPr>
          <w:rFonts w:ascii="Calibri" w:hAnsi="Calibri" w:cs="Calibri"/>
          <w:color w:val="000000"/>
        </w:rPr>
        <w:t>est ce</w:t>
      </w:r>
      <w:proofErr w:type="spellEnd"/>
      <w:r>
        <w:rPr>
          <w:rFonts w:ascii="Calibri" w:hAnsi="Calibri" w:cs="Calibri"/>
          <w:color w:val="000000"/>
        </w:rPr>
        <w:t xml:space="preserve"> qu’un</w:t>
      </w:r>
      <w:r>
        <w:rPr>
          <w:rFonts w:ascii="Calibri" w:hAnsi="Calibri" w:cs="Calibri"/>
        </w:rPr>
        <w:t xml:space="preserve"> champ statique ?</w:t>
      </w:r>
    </w:p>
    <w:p w14:paraId="54FA35BC" w14:textId="77777777" w:rsidR="008371F9" w:rsidRDefault="008371F9" w:rsidP="008371F9">
      <w:pPr>
        <w:pStyle w:val="PrformatHTML"/>
        <w:rPr>
          <w:rFonts w:ascii="Calibri" w:hAnsi="Calibri" w:cs="Calibri"/>
          <w:color w:val="000000"/>
        </w:rPr>
      </w:pPr>
    </w:p>
    <w:p w14:paraId="1DEC5945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a)</w:t>
      </w:r>
      <w:r>
        <w:rPr>
          <w:rFonts w:cs="Calibri"/>
          <w:color w:val="000000"/>
          <w:lang w:eastAsia="fr-FR"/>
        </w:rPr>
        <w:t xml:space="preserve"> </w:t>
      </w:r>
      <w:r>
        <w:rPr>
          <w:rFonts w:cs="Calibri"/>
        </w:rPr>
        <w:t xml:space="preserve">Un champ qui est commun à toutes les </w:t>
      </w:r>
      <w:proofErr w:type="gramStart"/>
      <w:r>
        <w:rPr>
          <w:rFonts w:cs="Calibri"/>
        </w:rPr>
        <w:t>classes .</w:t>
      </w:r>
      <w:proofErr w:type="gramEnd"/>
    </w:p>
    <w:p w14:paraId="0F297C18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b) </w:t>
      </w:r>
      <w:r>
        <w:rPr>
          <w:rFonts w:cs="Calibri"/>
        </w:rPr>
        <w:t>Un champ qui est commun à tous les objets.</w:t>
      </w:r>
    </w:p>
    <w:p w14:paraId="458A57E5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c) </w:t>
      </w:r>
      <w:r>
        <w:rPr>
          <w:rFonts w:cs="Calibri"/>
        </w:rPr>
        <w:t>Un champ qui est commun à tous les objets d'une classe.</w:t>
      </w:r>
    </w:p>
    <w:p w14:paraId="675AC85A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</w:rPr>
        <w:t>Un champ qui est constant.</w:t>
      </w:r>
    </w:p>
    <w:p w14:paraId="20C50E9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231F20"/>
          <w:lang w:eastAsia="fr-FR"/>
        </w:rPr>
      </w:pPr>
    </w:p>
    <w:p w14:paraId="42CCC3C4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bCs/>
          <w:color w:val="000000"/>
          <w:lang w:eastAsia="fr-FR"/>
        </w:rPr>
      </w:pPr>
    </w:p>
    <w:p w14:paraId="447F100B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  <w:lang w:eastAsia="en-US"/>
        </w:rPr>
      </w:pPr>
      <w:r>
        <w:rPr>
          <w:rFonts w:cs="Calibri"/>
          <w:color w:val="000000"/>
        </w:rPr>
        <w:t xml:space="preserve">L’appel système </w:t>
      </w:r>
      <w:proofErr w:type="gramStart"/>
      <w:r>
        <w:rPr>
          <w:rFonts w:cs="Calibri"/>
          <w:color w:val="000000"/>
        </w:rPr>
        <w:t>fork(</w:t>
      </w:r>
      <w:proofErr w:type="gramEnd"/>
      <w:r>
        <w:rPr>
          <w:rFonts w:cs="Calibri"/>
          <w:color w:val="000000"/>
        </w:rPr>
        <w:t>) permet de créer:</w:t>
      </w:r>
    </w:p>
    <w:p w14:paraId="599747AB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00"/>
        </w:rPr>
      </w:pPr>
    </w:p>
    <w:p w14:paraId="1BA5448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a) Deux nouveaux processus.</w:t>
      </w:r>
    </w:p>
    <w:p w14:paraId="2E4223D1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b) Un processus à partir d'une structure générale de processus du noyau.</w:t>
      </w:r>
    </w:p>
    <w:p w14:paraId="3A64D4A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c) Un processus par duplication et un nouveau processus.</w:t>
      </w:r>
    </w:p>
    <w:p w14:paraId="493FE33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d) Un nouveau processus.</w:t>
      </w:r>
    </w:p>
    <w:p w14:paraId="32FB895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</w:p>
    <w:p w14:paraId="76CFE34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20502358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</w:rPr>
        <w:t xml:space="preserve">  </w:t>
      </w:r>
      <w:r>
        <w:rPr>
          <w:rFonts w:cs="Calibri"/>
          <w:color w:val="000000"/>
        </w:rPr>
        <w:t>L’appel de la fonction « </w:t>
      </w:r>
      <w:proofErr w:type="spellStart"/>
      <w:proofErr w:type="gramStart"/>
      <w:r>
        <w:rPr>
          <w:rFonts w:cs="Calibri"/>
          <w:color w:val="000000"/>
        </w:rPr>
        <w:t>kill</w:t>
      </w:r>
      <w:proofErr w:type="spellEnd"/>
      <w:r>
        <w:rPr>
          <w:rFonts w:cs="Calibri"/>
          <w:color w:val="000000"/>
        </w:rPr>
        <w:t>( )</w:t>
      </w:r>
      <w:proofErr w:type="gramEnd"/>
      <w:r>
        <w:rPr>
          <w:rFonts w:cs="Calibri"/>
          <w:color w:val="000000"/>
        </w:rPr>
        <w:t> » permet  :</w:t>
      </w:r>
    </w:p>
    <w:p w14:paraId="3D68B21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00"/>
        </w:rPr>
      </w:pPr>
    </w:p>
    <w:p w14:paraId="74863037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a) de tuer le nouveau processus.</w:t>
      </w:r>
    </w:p>
    <w:p w14:paraId="5AF4AFD4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b) de tuer le processus dont le « </w:t>
      </w:r>
      <w:proofErr w:type="spellStart"/>
      <w:r>
        <w:rPr>
          <w:rFonts w:cs="Calibri"/>
          <w:color w:val="000000"/>
        </w:rPr>
        <w:t>pid</w:t>
      </w:r>
      <w:proofErr w:type="spellEnd"/>
      <w:r>
        <w:rPr>
          <w:rFonts w:cs="Calibri"/>
          <w:color w:val="000000"/>
        </w:rPr>
        <w:t> » est passé en paramètre.</w:t>
      </w:r>
    </w:p>
    <w:p w14:paraId="780A4FF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c) d’envoyer le signal SIG au processus dont le « </w:t>
      </w:r>
      <w:proofErr w:type="spellStart"/>
      <w:r>
        <w:rPr>
          <w:rFonts w:cs="Calibri"/>
          <w:color w:val="000000"/>
        </w:rPr>
        <w:t>pid</w:t>
      </w:r>
      <w:proofErr w:type="spellEnd"/>
      <w:r>
        <w:rPr>
          <w:rFonts w:cs="Calibri"/>
          <w:color w:val="000000"/>
        </w:rPr>
        <w:t xml:space="preserve"> » est passé en </w:t>
      </w:r>
      <w:proofErr w:type="gramStart"/>
      <w:r>
        <w:rPr>
          <w:rFonts w:cs="Calibri"/>
          <w:color w:val="000000"/>
        </w:rPr>
        <w:t>paramètre .</w:t>
      </w:r>
      <w:proofErr w:type="gramEnd"/>
    </w:p>
    <w:p w14:paraId="3EAAFC3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d) de créer un processus nouveau.</w:t>
      </w:r>
    </w:p>
    <w:p w14:paraId="409BA8D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2EAA3E64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542851D3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Comment sait-on que le parent d'un processus est mort ?</w:t>
      </w:r>
    </w:p>
    <w:p w14:paraId="29D80124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5EB094B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48"/>
        <w:rPr>
          <w:rFonts w:cs="Calibri"/>
        </w:rPr>
      </w:pPr>
      <w:r>
        <w:rPr>
          <w:rFonts w:cs="Calibri"/>
        </w:rPr>
        <w:t xml:space="preserve">a) </w:t>
      </w:r>
      <w:proofErr w:type="spellStart"/>
      <w:proofErr w:type="gramStart"/>
      <w:r>
        <w:rPr>
          <w:rFonts w:cs="Calibri"/>
        </w:rPr>
        <w:t>getppid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>) retourne 0</w:t>
      </w:r>
    </w:p>
    <w:p w14:paraId="3746647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48"/>
        <w:rPr>
          <w:rFonts w:cs="Calibri"/>
        </w:rPr>
      </w:pPr>
      <w:r>
        <w:rPr>
          <w:rFonts w:cs="Calibri"/>
        </w:rPr>
        <w:t xml:space="preserve">b) </w:t>
      </w:r>
      <w:proofErr w:type="spellStart"/>
      <w:proofErr w:type="gramStart"/>
      <w:r>
        <w:rPr>
          <w:rFonts w:cs="Calibri"/>
        </w:rPr>
        <w:t>getppid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>) retourne -1</w:t>
      </w:r>
    </w:p>
    <w:p w14:paraId="2288C1E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48"/>
        <w:rPr>
          <w:rFonts w:cs="Calibri"/>
        </w:rPr>
      </w:pPr>
      <w:r>
        <w:rPr>
          <w:rFonts w:cs="Calibri"/>
        </w:rPr>
        <w:t xml:space="preserve">c) </w:t>
      </w:r>
      <w:proofErr w:type="spellStart"/>
      <w:proofErr w:type="gramStart"/>
      <w:r>
        <w:rPr>
          <w:rFonts w:cs="Calibri"/>
        </w:rPr>
        <w:t>getppid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>) retourne  1</w:t>
      </w:r>
    </w:p>
    <w:p w14:paraId="7382CBB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48"/>
        <w:rPr>
          <w:rFonts w:cs="Calibri"/>
        </w:rPr>
      </w:pPr>
      <w:r>
        <w:rPr>
          <w:rFonts w:cs="Calibri"/>
        </w:rPr>
        <w:t xml:space="preserve">d) </w:t>
      </w:r>
      <w:proofErr w:type="spellStart"/>
      <w:proofErr w:type="gramStart"/>
      <w:r>
        <w:rPr>
          <w:rFonts w:cs="Calibri"/>
        </w:rPr>
        <w:t>getpid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>) retourne -1</w:t>
      </w:r>
    </w:p>
    <w:p w14:paraId="7BCE632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37BDCA9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07130351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L’instruction</w:t>
      </w:r>
      <w:proofErr w:type="gramStart"/>
      <w:r>
        <w:rPr>
          <w:rFonts w:cs="Calibri"/>
        </w:rPr>
        <w:t xml:space="preserve">   :</w:t>
      </w:r>
      <w:proofErr w:type="gramEnd"/>
      <w:r>
        <w:rPr>
          <w:rFonts w:cs="Calibri"/>
        </w:rPr>
        <w:t xml:space="preserve">    «  File *</w:t>
      </w:r>
      <w:proofErr w:type="spellStart"/>
      <w:r>
        <w:rPr>
          <w:rFonts w:cs="Calibri"/>
        </w:rPr>
        <w:t>Popen</w:t>
      </w:r>
      <w:proofErr w:type="spellEnd"/>
      <w:r>
        <w:rPr>
          <w:rFonts w:cs="Calibri"/>
        </w:rPr>
        <w:t>() »</w:t>
      </w:r>
    </w:p>
    <w:p w14:paraId="7F72EDD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771AA8B7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</w:rPr>
      </w:pPr>
      <w:r>
        <w:rPr>
          <w:rFonts w:cs="Calibri"/>
        </w:rPr>
        <w:t>a) ouvre un Pointeur sur un fichier.</w:t>
      </w:r>
    </w:p>
    <w:p w14:paraId="54C7786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</w:rPr>
      </w:pPr>
      <w:r>
        <w:rPr>
          <w:rFonts w:cs="Calibri"/>
        </w:rPr>
        <w:t>b) renvoi un descripteur de fichier.</w:t>
      </w:r>
    </w:p>
    <w:p w14:paraId="0363E8DC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</w:rPr>
      </w:pPr>
      <w:r>
        <w:rPr>
          <w:rFonts w:cs="Calibri"/>
        </w:rPr>
        <w:t>c) lance l’exécution d’une commande et renvoi un descripteur de fichier.</w:t>
      </w:r>
    </w:p>
    <w:p w14:paraId="2AE8EBA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alibri"/>
        </w:rPr>
      </w:pPr>
      <w:r>
        <w:rPr>
          <w:rFonts w:cs="Calibri"/>
        </w:rPr>
        <w:t>d) lance une commande.</w:t>
      </w:r>
    </w:p>
    <w:p w14:paraId="44A64F0C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3B335B3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br w:type="page"/>
      </w:r>
    </w:p>
    <w:p w14:paraId="3C3F67B5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lastRenderedPageBreak/>
        <w:t>La valeur du signal SIGKILL est :</w:t>
      </w:r>
    </w:p>
    <w:p w14:paraId="677A67F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bCs/>
          <w:lang w:eastAsia="fr-FR"/>
        </w:rPr>
      </w:pPr>
    </w:p>
    <w:p w14:paraId="5DF3471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-1</w:t>
      </w:r>
    </w:p>
    <w:p w14:paraId="58FA5D4C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1</w:t>
      </w:r>
    </w:p>
    <w:p w14:paraId="17DA0BB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lang w:eastAsia="fr-FR"/>
        </w:rPr>
      </w:pPr>
      <w:r>
        <w:rPr>
          <w:rFonts w:cs="Calibri"/>
          <w:bCs/>
          <w:iCs/>
          <w:lang w:eastAsia="fr-FR"/>
        </w:rPr>
        <w:t>5</w:t>
      </w:r>
    </w:p>
    <w:p w14:paraId="22FF7266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en-US"/>
        </w:rPr>
      </w:pPr>
      <w:r>
        <w:rPr>
          <w:rFonts w:cs="Calibri"/>
          <w:lang w:eastAsia="fr-FR"/>
        </w:rPr>
        <w:t>9</w:t>
      </w:r>
    </w:p>
    <w:p w14:paraId="3CD47884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</w:t>
      </w:r>
    </w:p>
    <w:p w14:paraId="3E20220A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bCs/>
          <w:iCs/>
          <w:lang w:eastAsia="fr-FR"/>
        </w:rPr>
      </w:pPr>
    </w:p>
    <w:p w14:paraId="71C6BB69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Dan</w:t>
      </w:r>
      <w:r>
        <w:rPr>
          <w:rFonts w:cs="Calibri"/>
        </w:rPr>
        <w:t>s le prototype du « main », quelle proposition est fausse ?</w:t>
      </w:r>
    </w:p>
    <w:p w14:paraId="7010ACEB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708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>  main</w:t>
      </w:r>
      <w:proofErr w:type="gramEnd"/>
      <w:r>
        <w:rPr>
          <w:rFonts w:ascii="Calibri" w:hAnsi="Calibri" w:cs="Calibri"/>
          <w:sz w:val="20"/>
          <w:szCs w:val="20"/>
        </w:rPr>
        <w:t xml:space="preserve">(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argc</w:t>
      </w:r>
      <w:proofErr w:type="spellEnd"/>
      <w:r>
        <w:rPr>
          <w:rFonts w:ascii="Calibri" w:hAnsi="Calibri" w:cs="Calibri"/>
          <w:sz w:val="20"/>
          <w:szCs w:val="20"/>
        </w:rPr>
        <w:t>, char *</w:t>
      </w:r>
      <w:proofErr w:type="spellStart"/>
      <w:r>
        <w:rPr>
          <w:rFonts w:ascii="Calibri" w:hAnsi="Calibri" w:cs="Calibri"/>
          <w:sz w:val="20"/>
          <w:szCs w:val="20"/>
        </w:rPr>
        <w:t>argv</w:t>
      </w:r>
      <w:proofErr w:type="spellEnd"/>
      <w:r>
        <w:rPr>
          <w:rFonts w:ascii="Calibri" w:hAnsi="Calibri" w:cs="Calibri"/>
          <w:sz w:val="20"/>
          <w:szCs w:val="20"/>
        </w:rPr>
        <w:t>[], char *</w:t>
      </w:r>
      <w:proofErr w:type="spellStart"/>
      <w:r>
        <w:rPr>
          <w:rFonts w:ascii="Calibri" w:hAnsi="Calibri" w:cs="Calibri"/>
          <w:sz w:val="20"/>
          <w:szCs w:val="20"/>
        </w:rPr>
        <w:t>arge</w:t>
      </w:r>
      <w:proofErr w:type="spellEnd"/>
      <w:r>
        <w:rPr>
          <w:rFonts w:ascii="Calibri" w:hAnsi="Calibri" w:cs="Calibri"/>
          <w:sz w:val="20"/>
          <w:szCs w:val="20"/>
        </w:rPr>
        <w:t>[] ):</w:t>
      </w:r>
    </w:p>
    <w:p w14:paraId="4AC6A44A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ascii="Calibri" w:hAnsi="Calibri" w:cs="Calibri"/>
          <w:lang w:eastAsia="fr-FR"/>
        </w:rPr>
      </w:pPr>
      <w:r>
        <w:rPr>
          <w:rFonts w:cs="Calibri"/>
        </w:rPr>
        <w:t>Le « main » est toujours typé entier</w:t>
      </w:r>
      <w:r>
        <w:rPr>
          <w:rFonts w:cs="Calibri"/>
          <w:lang w:eastAsia="fr-FR"/>
        </w:rPr>
        <w:t>.</w:t>
      </w:r>
    </w:p>
    <w:p w14:paraId="41997A88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lang w:eastAsia="fr-FR"/>
        </w:rPr>
      </w:pPr>
      <w:r>
        <w:rPr>
          <w:rFonts w:cs="Calibri"/>
          <w:bCs/>
        </w:rPr>
        <w:t>« *</w:t>
      </w:r>
      <w:proofErr w:type="spellStart"/>
      <w:proofErr w:type="gramStart"/>
      <w:r>
        <w:rPr>
          <w:rFonts w:cs="Calibri"/>
          <w:bCs/>
        </w:rPr>
        <w:t>arge</w:t>
      </w:r>
      <w:proofErr w:type="spellEnd"/>
      <w:r>
        <w:rPr>
          <w:rFonts w:cs="Calibri"/>
          <w:bCs/>
        </w:rPr>
        <w:t>[</w:t>
      </w:r>
      <w:proofErr w:type="gramEnd"/>
      <w:r>
        <w:rPr>
          <w:rFonts w:cs="Calibri"/>
          <w:bCs/>
        </w:rPr>
        <w:t>] » est un tableau de dimension infinie</w:t>
      </w:r>
      <w:r>
        <w:rPr>
          <w:rFonts w:cs="Calibri"/>
          <w:bCs/>
          <w:iCs/>
          <w:lang w:eastAsia="fr-FR"/>
        </w:rPr>
        <w:t xml:space="preserve"> .</w:t>
      </w:r>
    </w:p>
    <w:p w14:paraId="37FE9078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en-US"/>
        </w:rPr>
      </w:pPr>
      <w:r>
        <w:rPr>
          <w:rFonts w:cs="Calibri"/>
        </w:rPr>
        <w:t>On peut déclarer « </w:t>
      </w:r>
      <w:proofErr w:type="spellStart"/>
      <w:r>
        <w:rPr>
          <w:rFonts w:cs="Calibri"/>
        </w:rPr>
        <w:t>arge</w:t>
      </w:r>
      <w:proofErr w:type="spellEnd"/>
      <w:r>
        <w:rPr>
          <w:rFonts w:cs="Calibri"/>
        </w:rPr>
        <w:t> » aussi </w:t>
      </w:r>
      <w:proofErr w:type="gramStart"/>
      <w:r>
        <w:rPr>
          <w:rFonts w:cs="Calibri"/>
        </w:rPr>
        <w:t>avec:</w:t>
      </w:r>
      <w:proofErr w:type="gramEnd"/>
      <w:r>
        <w:rPr>
          <w:rFonts w:cs="Calibri"/>
        </w:rPr>
        <w:t>   « char  **</w:t>
      </w:r>
      <w:proofErr w:type="spellStart"/>
      <w:r>
        <w:rPr>
          <w:rFonts w:cs="Calibri"/>
        </w:rPr>
        <w:t>arge</w:t>
      </w:r>
      <w:proofErr w:type="spellEnd"/>
      <w:r>
        <w:rPr>
          <w:rFonts w:cs="Calibri"/>
        </w:rPr>
        <w:t> » .</w:t>
      </w:r>
    </w:p>
    <w:p w14:paraId="3BF91600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« </w:t>
      </w:r>
      <w:proofErr w:type="spellStart"/>
      <w:proofErr w:type="gramStart"/>
      <w:r>
        <w:rPr>
          <w:rFonts w:cs="Calibri"/>
        </w:rPr>
        <w:t>arge</w:t>
      </w:r>
      <w:proofErr w:type="spellEnd"/>
      <w:proofErr w:type="gramEnd"/>
      <w:r>
        <w:rPr>
          <w:rFonts w:cs="Calibri"/>
        </w:rPr>
        <w:t> » récupère l’environnement mémoire du processus exécutant le main().</w:t>
      </w:r>
    </w:p>
    <w:p w14:paraId="5DCDBFA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393DAE8D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00"/>
          <w:lang w:eastAsia="en-US"/>
        </w:rPr>
      </w:pPr>
    </w:p>
    <w:p w14:paraId="0E5E2500" w14:textId="77777777" w:rsidR="008371F9" w:rsidRDefault="008371F9" w:rsidP="008371F9">
      <w:pPr>
        <w:pStyle w:val="ecxmsonormal"/>
        <w:numPr>
          <w:ilvl w:val="0"/>
          <w:numId w:val="13"/>
        </w:numPr>
        <w:autoSpaceDE w:val="0"/>
        <w:autoSpaceDN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 norme POSIX, préconise de retourner une constante « #define » plutôt qu’un zéro en cas de succès de la sortie du </w:t>
      </w:r>
      <w:proofErr w:type="gramStart"/>
      <w:r>
        <w:rPr>
          <w:rFonts w:ascii="Calibri" w:hAnsi="Calibri" w:cs="Calibri"/>
          <w:sz w:val="20"/>
          <w:szCs w:val="20"/>
        </w:rPr>
        <w:t>main(</w:t>
      </w:r>
      <w:proofErr w:type="gramEnd"/>
      <w:r>
        <w:rPr>
          <w:rFonts w:ascii="Calibri" w:hAnsi="Calibri" w:cs="Calibri"/>
          <w:sz w:val="20"/>
          <w:szCs w:val="20"/>
        </w:rPr>
        <w:t xml:space="preserve">), pourquoi ?:    </w:t>
      </w:r>
      <w:r>
        <w:rPr>
          <w:rFonts w:ascii="Calibri" w:hAnsi="Calibri" w:cs="Calibri"/>
          <w:i/>
          <w:sz w:val="20"/>
          <w:szCs w:val="20"/>
        </w:rPr>
        <w:t>return(EXIT_SUCESS) ; /* ou bien return(0) */</w:t>
      </w:r>
    </w:p>
    <w:p w14:paraId="4CBE394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Cs/>
          <w:lang w:eastAsia="fr-FR"/>
        </w:rPr>
      </w:pPr>
    </w:p>
    <w:p w14:paraId="38A94A0A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lang w:eastAsia="fr-FR"/>
        </w:rPr>
      </w:pPr>
      <w:r>
        <w:rPr>
          <w:rFonts w:cs="Calibri"/>
        </w:rPr>
        <w:t xml:space="preserve">Parfois le </w:t>
      </w:r>
      <w:proofErr w:type="gramStart"/>
      <w:r>
        <w:rPr>
          <w:rFonts w:cs="Calibri"/>
        </w:rPr>
        <w:t>main(</w:t>
      </w:r>
      <w:proofErr w:type="gramEnd"/>
      <w:r>
        <w:rPr>
          <w:rFonts w:cs="Calibri"/>
        </w:rPr>
        <w:t>) ne retourne rien</w:t>
      </w:r>
      <w:r>
        <w:rPr>
          <w:rFonts w:cs="Calibri"/>
          <w:bCs/>
        </w:rPr>
        <w:t xml:space="preserve"> .</w:t>
      </w:r>
    </w:p>
    <w:p w14:paraId="518A4044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lang w:eastAsia="fr-FR"/>
        </w:rPr>
      </w:pPr>
      <w:r>
        <w:rPr>
          <w:rFonts w:cs="Calibri"/>
          <w:bCs/>
        </w:rPr>
        <w:t>*</w:t>
      </w:r>
      <w:proofErr w:type="spellStart"/>
      <w:proofErr w:type="gramStart"/>
      <w:r>
        <w:rPr>
          <w:rFonts w:cs="Calibri"/>
          <w:bCs/>
        </w:rPr>
        <w:t>arge</w:t>
      </w:r>
      <w:proofErr w:type="spellEnd"/>
      <w:r>
        <w:rPr>
          <w:rFonts w:cs="Calibri"/>
          <w:bCs/>
        </w:rPr>
        <w:t>[</w:t>
      </w:r>
      <w:proofErr w:type="gramEnd"/>
      <w:r>
        <w:rPr>
          <w:rFonts w:cs="Calibri"/>
          <w:bCs/>
        </w:rPr>
        <w:t>] est un tableau de dimension infinie</w:t>
      </w:r>
      <w:r>
        <w:rPr>
          <w:rFonts w:cs="Calibri"/>
          <w:bCs/>
          <w:iCs/>
          <w:lang w:eastAsia="fr-FR"/>
        </w:rPr>
        <w:t xml:space="preserve"> .</w:t>
      </w:r>
    </w:p>
    <w:p w14:paraId="3FD05A5A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en-US"/>
        </w:rPr>
      </w:pPr>
      <w:r>
        <w:rPr>
          <w:rFonts w:cs="Calibri"/>
          <w:bCs/>
        </w:rPr>
        <w:t>Certaine C/Unix/Linux retourne autre chose que 0 pour un retour avec succès (portabilité).</w:t>
      </w:r>
    </w:p>
    <w:p w14:paraId="37270CE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Cela garantit une bonne sortie du code, comme la fonction </w:t>
      </w:r>
      <w:proofErr w:type="gramStart"/>
      <w:r>
        <w:rPr>
          <w:rFonts w:cs="Calibri"/>
        </w:rPr>
        <w:t>exit(</w:t>
      </w:r>
      <w:proofErr w:type="gramEnd"/>
      <w:r>
        <w:rPr>
          <w:rFonts w:cs="Calibri"/>
        </w:rPr>
        <w:t>) .</w:t>
      </w:r>
    </w:p>
    <w:p w14:paraId="7025F9F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7BF26318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00"/>
          <w:lang w:eastAsia="en-US"/>
        </w:rPr>
      </w:pPr>
    </w:p>
    <w:p w14:paraId="1CD09A1D" w14:textId="77777777" w:rsidR="008371F9" w:rsidRDefault="008371F9" w:rsidP="008371F9">
      <w:pPr>
        <w:pStyle w:val="ecxmsonormal"/>
        <w:numPr>
          <w:ilvl w:val="0"/>
          <w:numId w:val="13"/>
        </w:numPr>
        <w:autoSpaceDE w:val="0"/>
        <w:autoSpaceDN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Dans ce prototype de la fonction « </w:t>
      </w:r>
      <w:proofErr w:type="spellStart"/>
      <w:r>
        <w:rPr>
          <w:rFonts w:ascii="Calibri" w:hAnsi="Calibri" w:cs="Calibri"/>
          <w:bCs/>
          <w:sz w:val="20"/>
          <w:szCs w:val="20"/>
        </w:rPr>
        <w:t>read</w:t>
      </w:r>
      <w:proofErr w:type="spellEnd"/>
      <w:r>
        <w:rPr>
          <w:rFonts w:ascii="Calibri" w:hAnsi="Calibri" w:cs="Calibri"/>
          <w:bCs/>
          <w:sz w:val="20"/>
          <w:szCs w:val="20"/>
        </w:rPr>
        <w:t> », qu’est-ce qui n’est pas correct </w:t>
      </w:r>
    </w:p>
    <w:p w14:paraId="09B510E5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#include &lt;</w:t>
      </w:r>
      <w:proofErr w:type="spellStart"/>
      <w:r>
        <w:rPr>
          <w:rFonts w:ascii="Calibri" w:hAnsi="Calibri" w:cs="Calibri"/>
          <w:sz w:val="20"/>
          <w:szCs w:val="20"/>
        </w:rPr>
        <w:t>unistd.h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14:paraId="0255EA2D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708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ssize</w:t>
      </w:r>
      <w:proofErr w:type="gramEnd"/>
      <w:r>
        <w:rPr>
          <w:rFonts w:ascii="Calibri" w:hAnsi="Calibri" w:cs="Calibri"/>
          <w:sz w:val="20"/>
          <w:szCs w:val="20"/>
        </w:rPr>
        <w:t>_t</w:t>
      </w:r>
      <w:proofErr w:type="spellEnd"/>
      <w:r>
        <w:rPr>
          <w:rFonts w:ascii="Calibri" w:hAnsi="Calibri" w:cs="Calibri"/>
          <w:sz w:val="20"/>
          <w:szCs w:val="20"/>
        </w:rPr>
        <w:t xml:space="preserve">  </w:t>
      </w:r>
      <w:proofErr w:type="spellStart"/>
      <w:r>
        <w:rPr>
          <w:rFonts w:ascii="Calibri" w:hAnsi="Calibri" w:cs="Calibri"/>
          <w:sz w:val="20"/>
          <w:szCs w:val="20"/>
        </w:rPr>
        <w:t>read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  </w:t>
      </w:r>
      <w:proofErr w:type="spellStart"/>
      <w:r>
        <w:rPr>
          <w:rFonts w:ascii="Calibri" w:hAnsi="Calibri" w:cs="Calibri"/>
          <w:sz w:val="20"/>
          <w:szCs w:val="20"/>
        </w:rPr>
        <w:t>descripteur_fichier</w:t>
      </w:r>
      <w:proofErr w:type="spellEnd"/>
      <w:r>
        <w:rPr>
          <w:rFonts w:ascii="Calibri" w:hAnsi="Calibri" w:cs="Calibri"/>
          <w:sz w:val="20"/>
          <w:szCs w:val="20"/>
        </w:rPr>
        <w:t xml:space="preserve">,  </w:t>
      </w:r>
      <w:proofErr w:type="spellStart"/>
      <w:r>
        <w:rPr>
          <w:rFonts w:ascii="Calibri" w:hAnsi="Calibri" w:cs="Calibri"/>
          <w:sz w:val="20"/>
          <w:szCs w:val="20"/>
        </w:rPr>
        <w:t>void</w:t>
      </w:r>
      <w:proofErr w:type="spellEnd"/>
      <w:r>
        <w:rPr>
          <w:rFonts w:ascii="Calibri" w:hAnsi="Calibri" w:cs="Calibri"/>
          <w:sz w:val="20"/>
          <w:szCs w:val="20"/>
        </w:rPr>
        <w:t xml:space="preserve"> *</w:t>
      </w:r>
      <w:proofErr w:type="spellStart"/>
      <w:r>
        <w:rPr>
          <w:rFonts w:ascii="Calibri" w:hAnsi="Calibri" w:cs="Calibri"/>
          <w:sz w:val="20"/>
          <w:szCs w:val="20"/>
        </w:rPr>
        <w:t>ptr</w:t>
      </w:r>
      <w:proofErr w:type="spellEnd"/>
      <w:r>
        <w:rPr>
          <w:rFonts w:ascii="Calibri" w:hAnsi="Calibri" w:cs="Calibri"/>
          <w:sz w:val="20"/>
          <w:szCs w:val="20"/>
        </w:rPr>
        <w:t xml:space="preserve">,   </w:t>
      </w:r>
      <w:proofErr w:type="spellStart"/>
      <w:r>
        <w:rPr>
          <w:rFonts w:ascii="Calibri" w:hAnsi="Calibri" w:cs="Calibri"/>
          <w:sz w:val="20"/>
          <w:szCs w:val="20"/>
        </w:rPr>
        <w:t>size_t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nb_octets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350570AD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Cs/>
          <w:lang w:eastAsia="fr-FR"/>
        </w:rPr>
      </w:pPr>
    </w:p>
    <w:p w14:paraId="2CC07CC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lang w:eastAsia="fr-FR"/>
        </w:rPr>
      </w:pPr>
      <w:proofErr w:type="gramStart"/>
      <w:r>
        <w:rPr>
          <w:rFonts w:cs="Calibri"/>
        </w:rPr>
        <w:t>un</w:t>
      </w:r>
      <w:proofErr w:type="gramEnd"/>
      <w:r>
        <w:rPr>
          <w:rFonts w:cs="Calibri"/>
        </w:rPr>
        <w:t xml:space="preserve"> descripteur est un numéro index du tableau des ouvertures d’un processus.</w:t>
      </w:r>
    </w:p>
    <w:p w14:paraId="6F7EFC2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lang w:eastAsia="fr-FR"/>
        </w:rPr>
      </w:pPr>
      <w:proofErr w:type="spellStart"/>
      <w:proofErr w:type="gramStart"/>
      <w:r>
        <w:rPr>
          <w:rFonts w:cs="Calibri"/>
        </w:rPr>
        <w:t>void</w:t>
      </w:r>
      <w:proofErr w:type="spellEnd"/>
      <w:proofErr w:type="gramEnd"/>
      <w:r>
        <w:rPr>
          <w:rFonts w:cs="Calibri"/>
        </w:rPr>
        <w:t xml:space="preserve"> *</w:t>
      </w:r>
      <w:proofErr w:type="spellStart"/>
      <w:r>
        <w:rPr>
          <w:rFonts w:cs="Calibri"/>
        </w:rPr>
        <w:t>ptr</w:t>
      </w:r>
      <w:proofErr w:type="spellEnd"/>
      <w:r>
        <w:rPr>
          <w:rFonts w:cs="Calibri"/>
        </w:rPr>
        <w:t>  pointe sur un type quelconque</w:t>
      </w:r>
      <w:r>
        <w:rPr>
          <w:rFonts w:cs="Calibri"/>
          <w:bCs/>
        </w:rPr>
        <w:t xml:space="preserve"> .</w:t>
      </w:r>
    </w:p>
    <w:p w14:paraId="759BA680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en-US"/>
        </w:rPr>
      </w:pPr>
      <w:proofErr w:type="gramStart"/>
      <w:r>
        <w:rPr>
          <w:rFonts w:cs="Calibri"/>
        </w:rPr>
        <w:t>une</w:t>
      </w:r>
      <w:proofErr w:type="gramEnd"/>
      <w:r>
        <w:rPr>
          <w:rFonts w:cs="Calibri"/>
        </w:rPr>
        <w:t xml:space="preserve"> opération de lecture se fera sur au plus </w:t>
      </w:r>
      <w:proofErr w:type="spellStart"/>
      <w:r>
        <w:rPr>
          <w:rFonts w:cs="Calibri"/>
        </w:rPr>
        <w:t>nb_octets</w:t>
      </w:r>
      <w:proofErr w:type="spellEnd"/>
      <w:r>
        <w:rPr>
          <w:rFonts w:cs="Calibri"/>
        </w:rPr>
        <w:t>.</w:t>
      </w:r>
      <w:r>
        <w:rPr>
          <w:rFonts w:cs="Calibri"/>
          <w:bCs/>
        </w:rPr>
        <w:t xml:space="preserve"> </w:t>
      </w:r>
    </w:p>
    <w:p w14:paraId="6F4F69F8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</w:rPr>
      </w:pPr>
      <w:proofErr w:type="spellStart"/>
      <w:proofErr w:type="gramStart"/>
      <w:r>
        <w:rPr>
          <w:rFonts w:cs="Calibri"/>
          <w:bCs/>
        </w:rPr>
        <w:t>ssize</w:t>
      </w:r>
      <w:proofErr w:type="gramEnd"/>
      <w:r>
        <w:rPr>
          <w:rFonts w:cs="Calibri"/>
          <w:bCs/>
        </w:rPr>
        <w:t>_t</w:t>
      </w:r>
      <w:proofErr w:type="spellEnd"/>
      <w:r>
        <w:rPr>
          <w:rFonts w:cs="Calibri"/>
          <w:bCs/>
        </w:rPr>
        <w:t>  n’est pas un type.</w:t>
      </w:r>
      <w:r>
        <w:rPr>
          <w:rFonts w:cs="Calibri"/>
        </w:rPr>
        <w:t xml:space="preserve"> </w:t>
      </w:r>
    </w:p>
    <w:p w14:paraId="54A13778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rPr>
          <w:rFonts w:ascii="Calibri" w:hAnsi="Calibri" w:cs="Calibri"/>
          <w:sz w:val="20"/>
          <w:szCs w:val="20"/>
        </w:rPr>
      </w:pPr>
    </w:p>
    <w:p w14:paraId="47D9D17B" w14:textId="77777777" w:rsidR="008371F9" w:rsidRDefault="008371F9" w:rsidP="008371F9">
      <w:pPr>
        <w:pStyle w:val="ecxmsonormal"/>
        <w:numPr>
          <w:ilvl w:val="0"/>
          <w:numId w:val="13"/>
        </w:numPr>
        <w:autoSpaceDE w:val="0"/>
        <w:autoSpaceDN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L’appel Système </w:t>
      </w:r>
      <w:proofErr w:type="gramStart"/>
      <w:r>
        <w:rPr>
          <w:rFonts w:ascii="Calibri" w:hAnsi="Calibri" w:cs="Calibri"/>
          <w:sz w:val="20"/>
          <w:szCs w:val="20"/>
        </w:rPr>
        <w:t>pipe(</w:t>
      </w:r>
      <w:proofErr w:type="gramEnd"/>
      <w:r>
        <w:rPr>
          <w:rFonts w:ascii="Calibri" w:hAnsi="Calibri" w:cs="Calibri"/>
          <w:sz w:val="20"/>
          <w:szCs w:val="20"/>
        </w:rPr>
        <w:t>) permet de créer un tube simple entre 2 processus sous Unix/Linux.</w:t>
      </w:r>
    </w:p>
    <w:p w14:paraId="0A464230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Trouver la proposition fausse :</w:t>
      </w:r>
    </w:p>
    <w:p w14:paraId="4465F17F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36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int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pipe(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p[2]) ;</w:t>
      </w:r>
    </w:p>
    <w:p w14:paraId="15EE689C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a) Un tube simple </w:t>
      </w:r>
      <w:proofErr w:type="gramStart"/>
      <w:r>
        <w:rPr>
          <w:rFonts w:ascii="Calibri" w:hAnsi="Calibri" w:cs="Calibri"/>
          <w:sz w:val="20"/>
          <w:szCs w:val="20"/>
        </w:rPr>
        <w:t>pipe(</w:t>
      </w:r>
      <w:proofErr w:type="gramEnd"/>
      <w:r>
        <w:rPr>
          <w:rFonts w:ascii="Calibri" w:hAnsi="Calibri" w:cs="Calibri"/>
          <w:sz w:val="20"/>
          <w:szCs w:val="20"/>
        </w:rPr>
        <w:t>) possède 2 ouvertures.</w:t>
      </w:r>
    </w:p>
    <w:p w14:paraId="762FE97B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b) Un tube simple est accessible par un nom de lien dans l’arborescence, comme un fichier.</w:t>
      </w:r>
    </w:p>
    <w:p w14:paraId="271D1875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c) L’(es) ouverture(s) du tube simple est(sont) gérée(s) par descripteur.</w:t>
      </w:r>
    </w:p>
    <w:p w14:paraId="22401540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d) un processus peut créer un tube seul (pas besoin d’être deux processus).</w:t>
      </w:r>
    </w:p>
    <w:p w14:paraId="0F7BFC70" w14:textId="77777777" w:rsidR="008371F9" w:rsidRDefault="008371F9" w:rsidP="008371F9">
      <w:pPr>
        <w:pStyle w:val="ecxmsonormal"/>
        <w:numPr>
          <w:ilvl w:val="0"/>
          <w:numId w:val="13"/>
        </w:numPr>
        <w:autoSpaceDE w:val="0"/>
        <w:autoSpaceDN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Comment peut-on écraser la tâche (recouvrir le code) en cours sur le même </w:t>
      </w:r>
      <w:proofErr w:type="gramStart"/>
      <w:r>
        <w:rPr>
          <w:rFonts w:ascii="Calibri" w:hAnsi="Calibri" w:cs="Calibri"/>
          <w:sz w:val="20"/>
          <w:szCs w:val="20"/>
        </w:rPr>
        <w:t>processus:</w:t>
      </w:r>
      <w:proofErr w:type="gramEnd"/>
    </w:p>
    <w:p w14:paraId="22901368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a)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fork(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>).</w:t>
      </w:r>
    </w:p>
    <w:p w14:paraId="0C453189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Cs/>
          <w:sz w:val="20"/>
          <w:szCs w:val="20"/>
          <w:lang w:val="en-US"/>
        </w:rPr>
        <w:t xml:space="preserve">b) </w:t>
      </w:r>
      <w:proofErr w:type="spellStart"/>
      <w:proofErr w:type="gramStart"/>
      <w:r>
        <w:rPr>
          <w:rFonts w:ascii="Calibri" w:hAnsi="Calibri" w:cs="Calibri"/>
          <w:bCs/>
          <w:sz w:val="20"/>
          <w:szCs w:val="20"/>
          <w:lang w:val="en-US"/>
        </w:rPr>
        <w:t>execlp</w:t>
      </w:r>
      <w:proofErr w:type="spellEnd"/>
      <w:r>
        <w:rPr>
          <w:rFonts w:ascii="Calibri" w:hAnsi="Calibri" w:cs="Calibri"/>
          <w:bCs/>
          <w:sz w:val="20"/>
          <w:szCs w:val="20"/>
          <w:lang w:val="en-US"/>
        </w:rPr>
        <w:t>( ‘</w:t>
      </w:r>
      <w:proofErr w:type="gramEnd"/>
      <w:r>
        <w:rPr>
          <w:rFonts w:ascii="Calibri" w:hAnsi="Calibri" w:cs="Calibri"/>
          <w:bCs/>
          <w:sz w:val="20"/>
          <w:szCs w:val="20"/>
          <w:lang w:val="en-US"/>
        </w:rPr>
        <w:t>’ls’’, ‘’ls’’, ‘’-l’’, NULL) .</w:t>
      </w:r>
    </w:p>
    <w:p w14:paraId="558A0373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c) Les processus Unix/Linux ne peuvent pas changer de tâche.</w:t>
      </w:r>
    </w:p>
    <w:p w14:paraId="2AB332D6" w14:textId="77777777" w:rsidR="008371F9" w:rsidRDefault="008371F9" w:rsidP="008371F9">
      <w:pPr>
        <w:pStyle w:val="ecxmso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0" w:beforeAutospacing="0" w:after="0" w:afterAutospacing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d) </w:t>
      </w:r>
      <w:proofErr w:type="spellStart"/>
      <w:r>
        <w:rPr>
          <w:rFonts w:ascii="Calibri" w:hAnsi="Calibri" w:cs="Calibri"/>
          <w:sz w:val="20"/>
          <w:szCs w:val="20"/>
        </w:rPr>
        <w:t>WinCreate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sz w:val="20"/>
          <w:szCs w:val="20"/>
        </w:rPr>
        <w:t>pid</w:t>
      </w:r>
      <w:proofErr w:type="spellEnd"/>
      <w:r>
        <w:rPr>
          <w:rFonts w:ascii="Calibri" w:hAnsi="Calibri" w:cs="Calibri"/>
          <w:sz w:val="20"/>
          <w:szCs w:val="20"/>
        </w:rPr>
        <w:t>).</w:t>
      </w:r>
    </w:p>
    <w:p w14:paraId="37B2105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Cs/>
          <w:iCs/>
          <w:color w:val="0000FF"/>
          <w:lang w:eastAsia="fr-FR"/>
        </w:rPr>
      </w:pPr>
    </w:p>
    <w:p w14:paraId="45298FDB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bCs/>
          <w:iCs/>
          <w:color w:val="0000FF"/>
          <w:lang w:eastAsia="fr-FR"/>
        </w:rPr>
      </w:pPr>
    </w:p>
    <w:p w14:paraId="66808B83" w14:textId="77777777" w:rsidR="008371F9" w:rsidRDefault="008371F9" w:rsidP="008371F9">
      <w:pPr>
        <w:numPr>
          <w:ilvl w:val="0"/>
          <w:numId w:val="13"/>
        </w:numPr>
        <w:suppressAutoHyphens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Laquelle de ces assertions est fausse ? </w:t>
      </w:r>
    </w:p>
    <w:p w14:paraId="6C75215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cs="Calibri"/>
          <w:lang w:eastAsia="fr-FR"/>
        </w:rPr>
      </w:pPr>
    </w:p>
    <w:p w14:paraId="648BFC83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  <w:lang w:eastAsia="fr-FR"/>
        </w:rPr>
      </w:pPr>
      <w:r>
        <w:rPr>
          <w:rFonts w:cs="Calibri"/>
          <w:color w:val="000000"/>
          <w:lang w:eastAsia="fr-FR"/>
        </w:rPr>
        <w:t>Une classe JAVA hérite d'une autre classe par le biais du mot clé « </w:t>
      </w:r>
      <w:proofErr w:type="spellStart"/>
      <w:r>
        <w:rPr>
          <w:rFonts w:cs="Calibri"/>
          <w:bCs/>
          <w:color w:val="000000"/>
          <w:lang w:eastAsia="fr-FR"/>
        </w:rPr>
        <w:t>extends</w:t>
      </w:r>
      <w:proofErr w:type="spellEnd"/>
      <w:r>
        <w:rPr>
          <w:rFonts w:cs="Calibri"/>
          <w:bCs/>
          <w:color w:val="000000"/>
          <w:lang w:eastAsia="fr-FR"/>
        </w:rPr>
        <w:t> </w:t>
      </w:r>
      <w:proofErr w:type="gramStart"/>
      <w:r>
        <w:rPr>
          <w:rFonts w:cs="Calibri"/>
          <w:bCs/>
          <w:color w:val="000000"/>
          <w:lang w:eastAsia="fr-FR"/>
        </w:rPr>
        <w:t>»</w:t>
      </w:r>
      <w:r>
        <w:rPr>
          <w:rFonts w:cs="Calibri"/>
          <w:color w:val="000000"/>
        </w:rPr>
        <w:t> .</w:t>
      </w:r>
      <w:proofErr w:type="gramEnd"/>
      <w:r>
        <w:rPr>
          <w:rFonts w:cs="Calibri"/>
          <w:color w:val="000000"/>
          <w:lang w:eastAsia="fr-FR"/>
        </w:rPr>
        <w:t xml:space="preserve"> </w:t>
      </w:r>
    </w:p>
    <w:p w14:paraId="69631091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  <w:lang w:eastAsia="en-US"/>
        </w:rPr>
      </w:pPr>
      <w:r>
        <w:rPr>
          <w:rFonts w:cs="Calibri"/>
          <w:bCs/>
          <w:color w:val="000000"/>
          <w:lang w:eastAsia="fr-FR"/>
        </w:rPr>
        <w:t xml:space="preserve">Une classe </w:t>
      </w:r>
      <w:r>
        <w:rPr>
          <w:rFonts w:cs="Calibri"/>
          <w:color w:val="000000"/>
          <w:lang w:eastAsia="fr-FR"/>
        </w:rPr>
        <w:t xml:space="preserve">JAVA </w:t>
      </w:r>
      <w:r>
        <w:rPr>
          <w:rFonts w:cs="Calibri"/>
          <w:bCs/>
          <w:color w:val="000000"/>
          <w:lang w:eastAsia="fr-FR"/>
        </w:rPr>
        <w:t xml:space="preserve">ne peut hériter que d'une seule et unique classe. </w:t>
      </w:r>
    </w:p>
    <w:p w14:paraId="187F88DC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color w:val="000000"/>
          <w:lang w:eastAsia="fr-FR"/>
        </w:rPr>
      </w:pPr>
      <w:r>
        <w:rPr>
          <w:rFonts w:cs="Calibri"/>
          <w:color w:val="000000"/>
          <w:lang w:eastAsia="fr-FR"/>
        </w:rPr>
        <w:t xml:space="preserve">Si nous ne définissons pas de constructeur dans nos classes JAVA, </w:t>
      </w:r>
      <w:r>
        <w:rPr>
          <w:rFonts w:cs="Calibri"/>
          <w:bCs/>
          <w:color w:val="000000"/>
          <w:lang w:eastAsia="fr-FR"/>
        </w:rPr>
        <w:t>la JVM se charge d'en créer un à l’interprétation.</w:t>
      </w:r>
    </w:p>
    <w:p w14:paraId="6FB20EE6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iCs/>
          <w:color w:val="000000"/>
          <w:lang w:eastAsia="fr-FR"/>
        </w:rPr>
      </w:pPr>
      <w:r>
        <w:rPr>
          <w:rFonts w:cs="Calibri"/>
          <w:color w:val="000000"/>
          <w:lang w:eastAsia="fr-FR"/>
        </w:rPr>
        <w:t>En langage JAVA, une méthode déclarée « </w:t>
      </w:r>
      <w:r>
        <w:rPr>
          <w:rFonts w:cs="Calibri"/>
          <w:bCs/>
          <w:color w:val="000000"/>
          <w:lang w:eastAsia="fr-FR"/>
        </w:rPr>
        <w:t>final »</w:t>
      </w:r>
      <w:r>
        <w:rPr>
          <w:rFonts w:cs="Calibri"/>
          <w:color w:val="000000"/>
          <w:lang w:eastAsia="fr-FR"/>
        </w:rPr>
        <w:t xml:space="preserve"> est </w:t>
      </w:r>
      <w:r>
        <w:rPr>
          <w:rFonts w:cs="Calibri"/>
          <w:bCs/>
          <w:color w:val="000000"/>
          <w:lang w:eastAsia="fr-FR"/>
        </w:rPr>
        <w:t>redéfinissable.</w:t>
      </w:r>
    </w:p>
    <w:p w14:paraId="1CF2897D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1F9144AC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FF"/>
          <w:lang w:eastAsia="en-US"/>
        </w:rPr>
      </w:pPr>
    </w:p>
    <w:p w14:paraId="2304402B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color w:val="000000"/>
          <w:lang w:eastAsia="fr-FR"/>
        </w:rPr>
      </w:pPr>
      <w:r>
        <w:rPr>
          <w:rFonts w:cs="Calibri"/>
          <w:bCs/>
          <w:color w:val="000000"/>
          <w:lang w:eastAsia="fr-FR"/>
        </w:rPr>
        <w:t xml:space="preserve">Laquelle des assertions </w:t>
      </w:r>
      <w:proofErr w:type="gramStart"/>
      <w:r>
        <w:rPr>
          <w:rFonts w:cs="Calibri"/>
          <w:bCs/>
          <w:color w:val="000000"/>
          <w:lang w:eastAsia="fr-FR"/>
        </w:rPr>
        <w:t>suivantes  est</w:t>
      </w:r>
      <w:proofErr w:type="gramEnd"/>
      <w:r>
        <w:rPr>
          <w:rFonts w:cs="Calibri"/>
          <w:bCs/>
          <w:color w:val="000000"/>
          <w:lang w:eastAsia="fr-FR"/>
        </w:rPr>
        <w:t xml:space="preserve"> vrai ? </w:t>
      </w:r>
    </w:p>
    <w:p w14:paraId="751E889C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2F6BC474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La </w:t>
      </w:r>
      <w:proofErr w:type="spellStart"/>
      <w:r>
        <w:rPr>
          <w:rFonts w:cs="Calibri"/>
          <w:lang w:eastAsia="fr-FR"/>
        </w:rPr>
        <w:t>JFrame</w:t>
      </w:r>
      <w:proofErr w:type="spellEnd"/>
      <w:r>
        <w:rPr>
          <w:rFonts w:cs="Calibri"/>
          <w:lang w:eastAsia="fr-FR"/>
        </w:rPr>
        <w:t xml:space="preserve"> est un </w:t>
      </w:r>
      <w:r>
        <w:rPr>
          <w:rFonts w:cs="Calibri"/>
          <w:iCs/>
          <w:lang w:eastAsia="fr-FR"/>
        </w:rPr>
        <w:t>container</w:t>
      </w:r>
      <w:r>
        <w:rPr>
          <w:rFonts w:cs="Calibri"/>
          <w:lang w:eastAsia="fr-FR"/>
        </w:rPr>
        <w:t xml:space="preserve"> intermédiaire.</w:t>
      </w:r>
      <w:r>
        <w:rPr>
          <w:rFonts w:cs="Calibri"/>
        </w:rPr>
        <w:t xml:space="preserve"> </w:t>
      </w:r>
    </w:p>
    <w:p w14:paraId="545C72AD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Le </w:t>
      </w:r>
      <w:proofErr w:type="spellStart"/>
      <w:r>
        <w:rPr>
          <w:rFonts w:cs="Calibri"/>
          <w:lang w:eastAsia="fr-FR"/>
        </w:rPr>
        <w:t>JButton</w:t>
      </w:r>
      <w:proofErr w:type="spellEnd"/>
      <w:r>
        <w:rPr>
          <w:rFonts w:cs="Calibri"/>
          <w:lang w:eastAsia="fr-FR"/>
        </w:rPr>
        <w:t xml:space="preserve"> est un </w:t>
      </w:r>
      <w:r>
        <w:rPr>
          <w:rFonts w:cs="Calibri"/>
          <w:iCs/>
          <w:lang w:eastAsia="fr-FR"/>
        </w:rPr>
        <w:t xml:space="preserve">container </w:t>
      </w:r>
      <w:r>
        <w:rPr>
          <w:rFonts w:cs="Calibri"/>
          <w:lang w:eastAsia="fr-FR"/>
        </w:rPr>
        <w:t xml:space="preserve">intermédiaire.  </w:t>
      </w:r>
    </w:p>
    <w:p w14:paraId="79A83D3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Le </w:t>
      </w:r>
      <w:proofErr w:type="spellStart"/>
      <w:r>
        <w:rPr>
          <w:rFonts w:cs="Calibri"/>
          <w:lang w:eastAsia="fr-FR"/>
        </w:rPr>
        <w:t>JPanel</w:t>
      </w:r>
      <w:proofErr w:type="spellEnd"/>
      <w:r>
        <w:rPr>
          <w:rFonts w:cs="Calibri"/>
          <w:lang w:eastAsia="fr-FR"/>
        </w:rPr>
        <w:t xml:space="preserve"> est un </w:t>
      </w:r>
      <w:r>
        <w:rPr>
          <w:rFonts w:cs="Calibri"/>
          <w:iCs/>
          <w:lang w:eastAsia="fr-FR"/>
        </w:rPr>
        <w:t xml:space="preserve">container </w:t>
      </w:r>
      <w:r>
        <w:rPr>
          <w:rFonts w:cs="Calibri"/>
          <w:lang w:eastAsia="fr-FR"/>
        </w:rPr>
        <w:t xml:space="preserve">intermédiaire. </w:t>
      </w:r>
    </w:p>
    <w:p w14:paraId="4640AC03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Le </w:t>
      </w:r>
      <w:proofErr w:type="spellStart"/>
      <w:r>
        <w:rPr>
          <w:rFonts w:cs="Calibri"/>
          <w:lang w:eastAsia="fr-FR"/>
        </w:rPr>
        <w:t>JLabel</w:t>
      </w:r>
      <w:proofErr w:type="spellEnd"/>
      <w:r>
        <w:rPr>
          <w:rFonts w:cs="Calibri"/>
          <w:lang w:eastAsia="fr-FR"/>
        </w:rPr>
        <w:t xml:space="preserve"> est un </w:t>
      </w:r>
      <w:r>
        <w:rPr>
          <w:rFonts w:cs="Calibri"/>
          <w:iCs/>
          <w:lang w:eastAsia="fr-FR"/>
        </w:rPr>
        <w:t xml:space="preserve">container </w:t>
      </w:r>
      <w:r>
        <w:rPr>
          <w:rFonts w:cs="Calibri"/>
          <w:lang w:eastAsia="fr-FR"/>
        </w:rPr>
        <w:t xml:space="preserve">intermédiaire.  </w:t>
      </w:r>
    </w:p>
    <w:p w14:paraId="3A13CAE1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245AE0C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4D6DC6E6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 xml:space="preserve">Peut-on instancier une interface en JAVA </w:t>
      </w:r>
      <w:r>
        <w:rPr>
          <w:rFonts w:cs="Calibri"/>
          <w:lang w:eastAsia="fr-FR"/>
        </w:rPr>
        <w:t>?</w:t>
      </w:r>
    </w:p>
    <w:p w14:paraId="07743D86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1168FA99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Oui.</w:t>
      </w:r>
    </w:p>
    <w:p w14:paraId="03628CE9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bCs/>
          <w:lang w:eastAsia="fr-FR"/>
        </w:rPr>
        <w:t>Non.</w:t>
      </w:r>
    </w:p>
    <w:p w14:paraId="76C48B80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Oui, </w:t>
      </w:r>
      <w:proofErr w:type="gramStart"/>
      <w:r>
        <w:rPr>
          <w:rFonts w:cs="Calibri"/>
          <w:lang w:eastAsia="fr-FR"/>
        </w:rPr>
        <w:t>si il</w:t>
      </w:r>
      <w:proofErr w:type="gramEnd"/>
      <w:r>
        <w:rPr>
          <w:rFonts w:cs="Calibri"/>
          <w:lang w:eastAsia="fr-FR"/>
        </w:rPr>
        <w:t xml:space="preserve"> n’y a pas de méthodes abstraites.</w:t>
      </w:r>
    </w:p>
    <w:p w14:paraId="6D28AAED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Oui, </w:t>
      </w:r>
      <w:proofErr w:type="gramStart"/>
      <w:r>
        <w:rPr>
          <w:rFonts w:cs="Calibri"/>
          <w:lang w:eastAsia="fr-FR"/>
        </w:rPr>
        <w:t>si il</w:t>
      </w:r>
      <w:proofErr w:type="gramEnd"/>
      <w:r>
        <w:rPr>
          <w:rFonts w:cs="Calibri"/>
          <w:lang w:eastAsia="fr-FR"/>
        </w:rPr>
        <w:t xml:space="preserve"> y a </w:t>
      </w:r>
      <w:r>
        <w:rPr>
          <w:rFonts w:cs="Calibri"/>
        </w:rPr>
        <w:t>uniquement des méthodes abstraites.</w:t>
      </w:r>
    </w:p>
    <w:p w14:paraId="4C3248F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4027451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lang w:eastAsia="fr-FR"/>
        </w:rPr>
      </w:pPr>
    </w:p>
    <w:p w14:paraId="3D915C44" w14:textId="77777777" w:rsidR="008371F9" w:rsidRDefault="008371F9" w:rsidP="008371F9">
      <w:pPr>
        <w:numPr>
          <w:ilvl w:val="0"/>
          <w:numId w:val="13"/>
        </w:numPr>
        <w:suppressAutoHyphens w:val="0"/>
        <w:spacing w:after="200" w:line="276" w:lineRule="auto"/>
        <w:rPr>
          <w:rFonts w:cs="Calibri"/>
          <w:lang w:eastAsia="en-US"/>
        </w:rPr>
      </w:pPr>
      <w:proofErr w:type="gramStart"/>
      <w:r>
        <w:rPr>
          <w:rFonts w:cs="Calibri"/>
          <w:lang w:eastAsia="fr-FR"/>
        </w:rPr>
        <w:t>en</w:t>
      </w:r>
      <w:proofErr w:type="gramEnd"/>
      <w:r>
        <w:rPr>
          <w:rFonts w:cs="Calibri"/>
          <w:lang w:eastAsia="fr-FR"/>
        </w:rPr>
        <w:t xml:space="preserve"> Langage JAVA, </w:t>
      </w:r>
      <w:r>
        <w:rPr>
          <w:rFonts w:cs="Calibri"/>
        </w:rPr>
        <w:t xml:space="preserve">parmi les assertions suivantes, laquelle est fausse ? </w:t>
      </w:r>
    </w:p>
    <w:p w14:paraId="0C8D744C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lang w:eastAsia="fr-FR"/>
        </w:rPr>
      </w:pPr>
    </w:p>
    <w:p w14:paraId="29B3480D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lang w:eastAsia="fr-FR"/>
        </w:rPr>
        <w:t xml:space="preserve">Une interface sert à définir un </w:t>
      </w:r>
      <w:r>
        <w:rPr>
          <w:rFonts w:cs="Calibri"/>
          <w:bCs/>
          <w:lang w:eastAsia="fr-FR"/>
        </w:rPr>
        <w:t>super type et à utiliser le polymorphisme.</w:t>
      </w:r>
    </w:p>
    <w:p w14:paraId="5DDFD64A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On ne peut implémenter qu’une seule interface par classes.</w:t>
      </w:r>
      <w:r>
        <w:rPr>
          <w:rFonts w:cs="Calibri"/>
        </w:rPr>
        <w:t xml:space="preserve"> </w:t>
      </w:r>
    </w:p>
    <w:p w14:paraId="6F2CBE3B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Une interface s'implémente dans une classe en utilisant le mot clé « </w:t>
      </w:r>
      <w:proofErr w:type="spellStart"/>
      <w:r>
        <w:rPr>
          <w:rFonts w:cs="Calibri"/>
          <w:bCs/>
          <w:lang w:eastAsia="fr-FR"/>
        </w:rPr>
        <w:t>implements</w:t>
      </w:r>
      <w:proofErr w:type="spellEnd"/>
      <w:r>
        <w:rPr>
          <w:rFonts w:cs="Calibri"/>
          <w:bCs/>
          <w:lang w:eastAsia="fr-FR"/>
        </w:rPr>
        <w:t> ».</w:t>
      </w:r>
      <w:r>
        <w:rPr>
          <w:rFonts w:cs="Calibri"/>
        </w:rPr>
        <w:t xml:space="preserve"> </w:t>
      </w:r>
    </w:p>
    <w:p w14:paraId="228AC61C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Toutes les méthodes d'une interface n'ont pas de corps.</w:t>
      </w:r>
    </w:p>
    <w:p w14:paraId="40DEF09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43BFE70F" w14:textId="77777777" w:rsidR="008371F9" w:rsidRDefault="008371F9" w:rsidP="008371F9">
      <w:pPr>
        <w:numPr>
          <w:ilvl w:val="0"/>
          <w:numId w:val="13"/>
        </w:numPr>
        <w:suppressAutoHyphens w:val="0"/>
        <w:spacing w:after="200" w:line="276" w:lineRule="auto"/>
        <w:rPr>
          <w:rFonts w:cs="Calibri"/>
          <w:lang w:eastAsia="en-US"/>
        </w:rPr>
      </w:pPr>
      <w:r>
        <w:rPr>
          <w:rFonts w:cs="Calibri"/>
          <w:lang w:eastAsia="fr-FR"/>
        </w:rPr>
        <w:t xml:space="preserve">En Langage JAVA, </w:t>
      </w:r>
      <w:r>
        <w:rPr>
          <w:rFonts w:cs="Calibri"/>
        </w:rPr>
        <w:t xml:space="preserve">laquelle de ses assertions est fausse ? </w:t>
      </w:r>
    </w:p>
    <w:p w14:paraId="340FF202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lang w:eastAsia="fr-FR"/>
        </w:rPr>
      </w:pPr>
    </w:p>
    <w:p w14:paraId="62C3FC1C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Lorsqu'un événement que la JVM ne sait pas gérer apparaît, une exception est levée. </w:t>
      </w:r>
    </w:p>
    <w:p w14:paraId="13AB9FA8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La super classe qui gère les exceptions s'appelle : </w:t>
      </w:r>
      <w:r>
        <w:rPr>
          <w:rFonts w:cs="Calibri"/>
          <w:bCs/>
          <w:lang w:eastAsia="fr-FR"/>
        </w:rPr>
        <w:t>Exception.</w:t>
      </w:r>
      <w:r>
        <w:rPr>
          <w:rFonts w:cs="Calibri"/>
        </w:rPr>
        <w:t xml:space="preserve"> </w:t>
      </w:r>
    </w:p>
    <w:p w14:paraId="3A18AF9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On ne peut définir qu’une seule exception par méthode.</w:t>
      </w:r>
    </w:p>
    <w:p w14:paraId="60144F13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L'instruction qui permet de capturer des exceptions est le bloc </w:t>
      </w:r>
      <w:proofErr w:type="spellStart"/>
      <w:proofErr w:type="gramStart"/>
      <w:r>
        <w:rPr>
          <w:rFonts w:cs="Calibri"/>
          <w:bCs/>
          <w:lang w:eastAsia="fr-FR"/>
        </w:rPr>
        <w:t>try</w:t>
      </w:r>
      <w:proofErr w:type="spellEnd"/>
      <w:r>
        <w:rPr>
          <w:rFonts w:cs="Calibri"/>
          <w:bCs/>
          <w:lang w:eastAsia="fr-FR"/>
        </w:rPr>
        <w:t xml:space="preserve">{  </w:t>
      </w:r>
      <w:proofErr w:type="gramEnd"/>
      <w:r>
        <w:rPr>
          <w:rFonts w:cs="Calibri"/>
          <w:bCs/>
          <w:lang w:eastAsia="fr-FR"/>
        </w:rPr>
        <w:t>} catch{ }</w:t>
      </w:r>
      <w:r>
        <w:rPr>
          <w:rFonts w:cs="Calibri"/>
          <w:lang w:eastAsia="fr-FR"/>
        </w:rPr>
        <w:t>.</w:t>
      </w:r>
    </w:p>
    <w:p w14:paraId="062A8058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rFonts w:cs="Calibri"/>
          <w:lang w:eastAsia="en-US"/>
        </w:rPr>
      </w:pPr>
    </w:p>
    <w:p w14:paraId="278A6DC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rFonts w:cs="Calibri"/>
        </w:rPr>
      </w:pPr>
    </w:p>
    <w:p w14:paraId="04A28C3E" w14:textId="77777777" w:rsidR="008371F9" w:rsidRDefault="008371F9" w:rsidP="008371F9">
      <w:pPr>
        <w:numPr>
          <w:ilvl w:val="0"/>
          <w:numId w:val="13"/>
        </w:numPr>
        <w:suppressAutoHyphens w:val="0"/>
        <w:spacing w:after="200" w:line="276" w:lineRule="auto"/>
        <w:rPr>
          <w:rFonts w:cs="Calibri"/>
        </w:rPr>
      </w:pPr>
      <w:r>
        <w:rPr>
          <w:rFonts w:cs="Calibri"/>
          <w:lang w:eastAsia="fr-FR"/>
        </w:rPr>
        <w:t xml:space="preserve">En Langage JAVA, </w:t>
      </w:r>
      <w:r>
        <w:rPr>
          <w:rFonts w:cs="Calibri"/>
        </w:rPr>
        <w:t xml:space="preserve">laquelle de ses assertions est fausse ? </w:t>
      </w:r>
    </w:p>
    <w:p w14:paraId="6AEAE04A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</w:rPr>
        <w:t xml:space="preserve">Un </w:t>
      </w:r>
      <w:proofErr w:type="spellStart"/>
      <w:r>
        <w:rPr>
          <w:rStyle w:val="courrier"/>
          <w:rFonts w:cs="Calibri"/>
          <w:bCs/>
        </w:rPr>
        <w:t>ArrayList</w:t>
      </w:r>
      <w:proofErr w:type="spellEnd"/>
      <w:r>
        <w:rPr>
          <w:rFonts w:cs="Calibri"/>
        </w:rPr>
        <w:t xml:space="preserve"> n’a pas de taille limite</w:t>
      </w:r>
      <w:r>
        <w:rPr>
          <w:rFonts w:cs="Calibri"/>
          <w:bCs/>
          <w:lang w:eastAsia="fr-FR"/>
        </w:rPr>
        <w:t>.</w:t>
      </w:r>
    </w:p>
    <w:p w14:paraId="4FAB78CF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 xml:space="preserve">Un </w:t>
      </w:r>
      <w:proofErr w:type="spellStart"/>
      <w:r>
        <w:rPr>
          <w:rStyle w:val="courrier"/>
          <w:rFonts w:cs="Calibri"/>
          <w:bCs/>
        </w:rPr>
        <w:t>ArrayList</w:t>
      </w:r>
      <w:proofErr w:type="spellEnd"/>
      <w:r>
        <w:rPr>
          <w:rFonts w:cs="Calibri"/>
        </w:rPr>
        <w:t xml:space="preserve"> a une taille limite </w:t>
      </w:r>
    </w:p>
    <w:p w14:paraId="004675D8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 xml:space="preserve">Un </w:t>
      </w:r>
      <w:proofErr w:type="spellStart"/>
      <w:r>
        <w:rPr>
          <w:rStyle w:val="courrier"/>
          <w:rFonts w:cs="Calibri"/>
          <w:bCs/>
        </w:rPr>
        <w:t>ArrayList</w:t>
      </w:r>
      <w:proofErr w:type="spellEnd"/>
      <w:r>
        <w:rPr>
          <w:rFonts w:cs="Calibri"/>
        </w:rPr>
        <w:t xml:space="preserve"> peut contenir n'importe quel type de données</w:t>
      </w:r>
      <w:r>
        <w:rPr>
          <w:rFonts w:cs="Calibri"/>
          <w:lang w:eastAsia="fr-FR"/>
        </w:rPr>
        <w:t>.</w:t>
      </w:r>
    </w:p>
    <w:p w14:paraId="2A238E60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 xml:space="preserve">La classe </w:t>
      </w:r>
      <w:proofErr w:type="spellStart"/>
      <w:r>
        <w:rPr>
          <w:rStyle w:val="courrier"/>
          <w:rFonts w:cs="Calibri"/>
          <w:bCs/>
        </w:rPr>
        <w:t>ArrayList</w:t>
      </w:r>
      <w:proofErr w:type="spellEnd"/>
      <w:r>
        <w:rPr>
          <w:rStyle w:val="courrier"/>
          <w:rFonts w:cs="Calibri"/>
          <w:bCs/>
        </w:rPr>
        <w:t xml:space="preserve"> </w:t>
      </w:r>
      <w:r>
        <w:rPr>
          <w:rFonts w:cs="Calibri"/>
        </w:rPr>
        <w:t xml:space="preserve">se trouve dans le package </w:t>
      </w:r>
      <w:proofErr w:type="spellStart"/>
      <w:proofErr w:type="gramStart"/>
      <w:r>
        <w:rPr>
          <w:rStyle w:val="courrier"/>
          <w:rFonts w:cs="Calibri"/>
          <w:bCs/>
        </w:rPr>
        <w:t>java.util</w:t>
      </w:r>
      <w:proofErr w:type="spellEnd"/>
      <w:proofErr w:type="gramEnd"/>
    </w:p>
    <w:p w14:paraId="3119C77A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rFonts w:cs="Calibri"/>
          <w:lang w:eastAsia="en-US"/>
        </w:rPr>
      </w:pPr>
    </w:p>
    <w:p w14:paraId="450669F0" w14:textId="77777777" w:rsidR="008371F9" w:rsidRDefault="008371F9" w:rsidP="008371F9">
      <w:pPr>
        <w:numPr>
          <w:ilvl w:val="0"/>
          <w:numId w:val="13"/>
        </w:numPr>
        <w:suppressAutoHyphens w:val="0"/>
        <w:spacing w:after="200" w:line="276" w:lineRule="auto"/>
        <w:rPr>
          <w:rFonts w:cs="Calibri"/>
        </w:rPr>
      </w:pPr>
      <w:r>
        <w:rPr>
          <w:rFonts w:cs="Calibri"/>
          <w:lang w:eastAsia="fr-FR"/>
        </w:rPr>
        <w:t xml:space="preserve">En Langage JAVA, </w:t>
      </w:r>
      <w:r>
        <w:rPr>
          <w:rFonts w:cs="Calibri"/>
        </w:rPr>
        <w:t>pour l’objet « </w:t>
      </w:r>
      <w:proofErr w:type="spellStart"/>
      <w:r>
        <w:rPr>
          <w:rFonts w:cs="Calibri"/>
        </w:rPr>
        <w:t>Hastable</w:t>
      </w:r>
      <w:proofErr w:type="spellEnd"/>
      <w:r>
        <w:rPr>
          <w:rFonts w:cs="Calibri"/>
        </w:rPr>
        <w:t> », que fait la méthode « </w:t>
      </w:r>
      <w:proofErr w:type="spellStart"/>
      <w:proofErr w:type="gramStart"/>
      <w:r>
        <w:rPr>
          <w:rFonts w:cs="Calibri"/>
          <w:bCs/>
          <w:lang w:eastAsia="fr-FR"/>
        </w:rPr>
        <w:t>contains</w:t>
      </w:r>
      <w:proofErr w:type="spellEnd"/>
      <w:r>
        <w:rPr>
          <w:rFonts w:cs="Calibri"/>
          <w:bCs/>
          <w:lang w:eastAsia="fr-FR"/>
        </w:rPr>
        <w:t>(</w:t>
      </w:r>
      <w:proofErr w:type="gramEnd"/>
      <w:r>
        <w:rPr>
          <w:rFonts w:cs="Calibri"/>
          <w:bCs/>
          <w:lang w:eastAsia="fr-FR"/>
        </w:rPr>
        <w:t>Object value) »</w:t>
      </w:r>
      <w:r>
        <w:rPr>
          <w:rFonts w:cs="Calibri"/>
          <w:lang w:eastAsia="fr-FR"/>
        </w:rPr>
        <w:t xml:space="preserve"> </w:t>
      </w:r>
      <w:r>
        <w:rPr>
          <w:rFonts w:cs="Calibri"/>
        </w:rPr>
        <w:t xml:space="preserve">  ? </w:t>
      </w:r>
    </w:p>
    <w:p w14:paraId="221AF521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lang w:eastAsia="fr-FR"/>
        </w:rPr>
        <w:t>Elle retourne "vrai" si l'objet est vide</w:t>
      </w:r>
      <w:r>
        <w:rPr>
          <w:rFonts w:cs="Calibri"/>
          <w:bCs/>
          <w:lang w:eastAsia="fr-FR"/>
        </w:rPr>
        <w:t>.</w:t>
      </w:r>
    </w:p>
    <w:p w14:paraId="7F3ABDC3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Elle retourne "vrai" si la valeur est présente</w:t>
      </w:r>
      <w:r>
        <w:rPr>
          <w:rFonts w:cs="Calibri"/>
        </w:rPr>
        <w:t xml:space="preserve"> </w:t>
      </w:r>
    </w:p>
    <w:p w14:paraId="0B8EECAF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lang w:eastAsia="fr-FR"/>
        </w:rPr>
        <w:t>Elle retourne "</w:t>
      </w:r>
      <w:proofErr w:type="spellStart"/>
      <w:r>
        <w:rPr>
          <w:rFonts w:cs="Calibri"/>
          <w:lang w:eastAsia="fr-FR"/>
        </w:rPr>
        <w:t>null</w:t>
      </w:r>
      <w:proofErr w:type="spellEnd"/>
      <w:r>
        <w:rPr>
          <w:rFonts w:cs="Calibri"/>
          <w:lang w:eastAsia="fr-FR"/>
        </w:rPr>
        <w:t>" si l'objet est vide</w:t>
      </w:r>
      <w:r>
        <w:rPr>
          <w:rFonts w:cs="Calibri"/>
          <w:bCs/>
          <w:lang w:eastAsia="fr-FR"/>
        </w:rPr>
        <w:t>.</w:t>
      </w:r>
    </w:p>
    <w:p w14:paraId="051ABF6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Elle retourne -1 si l'objet est vide.</w:t>
      </w:r>
    </w:p>
    <w:p w14:paraId="6E2CC2DA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rFonts w:cs="Calibri"/>
          <w:lang w:eastAsia="en-US"/>
        </w:rPr>
      </w:pPr>
      <w:r>
        <w:rPr>
          <w:rFonts w:cs="Calibri"/>
        </w:rPr>
        <w:t xml:space="preserve"> </w:t>
      </w:r>
    </w:p>
    <w:p w14:paraId="463C248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rFonts w:cs="Calibri"/>
          <w:lang w:eastAsia="fr-FR"/>
        </w:rPr>
      </w:pPr>
    </w:p>
    <w:p w14:paraId="0C510D5B" w14:textId="77777777" w:rsidR="008371F9" w:rsidRDefault="008371F9" w:rsidP="008371F9">
      <w:pPr>
        <w:numPr>
          <w:ilvl w:val="0"/>
          <w:numId w:val="13"/>
        </w:numPr>
        <w:suppressAutoHyphens w:val="0"/>
        <w:spacing w:after="200" w:line="276" w:lineRule="auto"/>
        <w:rPr>
          <w:rFonts w:eastAsia="Calibri" w:cs="Calibri"/>
          <w:lang w:eastAsia="en-US"/>
        </w:rPr>
      </w:pPr>
      <w:r>
        <w:rPr>
          <w:rFonts w:cs="Calibri"/>
          <w:lang w:eastAsia="fr-FR"/>
        </w:rPr>
        <w:t xml:space="preserve">En Langage JAVA, qu'est-ce que la </w:t>
      </w:r>
      <w:proofErr w:type="gramStart"/>
      <w:r>
        <w:rPr>
          <w:rFonts w:cs="Calibri"/>
          <w:lang w:eastAsia="fr-FR"/>
        </w:rPr>
        <w:t>généricité</w:t>
      </w:r>
      <w:r>
        <w:rPr>
          <w:rFonts w:cs="Calibri"/>
        </w:rPr>
        <w:t>?</w:t>
      </w:r>
      <w:proofErr w:type="gramEnd"/>
      <w:r>
        <w:rPr>
          <w:rFonts w:cs="Calibri"/>
        </w:rPr>
        <w:t xml:space="preserve"> </w:t>
      </w:r>
    </w:p>
    <w:p w14:paraId="1C7A2125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lang w:eastAsia="fr-FR"/>
        </w:rPr>
        <w:t>Un concept permettant de ne pas spécifier de type précis pour une classe, une collection ou une méthode afin d'avoir du code réutilisable.</w:t>
      </w:r>
    </w:p>
    <w:p w14:paraId="14564E0E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lang w:eastAsia="fr-FR"/>
        </w:rPr>
        <w:t>La possibilité d’avoir une classe, une méthode ou une collection figée pour chaque utilisation.</w:t>
      </w:r>
    </w:p>
    <w:p w14:paraId="4DFD18BF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Un concept permettant aux </w:t>
      </w:r>
      <w:r>
        <w:rPr>
          <w:rFonts w:cs="Calibri"/>
        </w:rPr>
        <w:t>classes abstraites de contenir des méthodes non abstraites.</w:t>
      </w:r>
      <w:r>
        <w:rPr>
          <w:rFonts w:cs="Calibri"/>
          <w:lang w:eastAsia="fr-FR"/>
        </w:rPr>
        <w:t xml:space="preserve"> </w:t>
      </w:r>
    </w:p>
    <w:p w14:paraId="01AB30EE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Un concept permettant aux </w:t>
      </w:r>
      <w:r>
        <w:rPr>
          <w:rFonts w:cs="Calibri"/>
        </w:rPr>
        <w:t>classes abstraites de contenir des méthodes abstraites</w:t>
      </w:r>
      <w:r>
        <w:rPr>
          <w:rFonts w:cs="Calibri"/>
          <w:lang w:eastAsia="fr-FR"/>
        </w:rPr>
        <w:t>.</w:t>
      </w:r>
    </w:p>
    <w:p w14:paraId="1F80D04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2BC25DDB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5A9757EC" w14:textId="77777777" w:rsidR="008371F9" w:rsidRDefault="008371F9" w:rsidP="008371F9">
      <w:pPr>
        <w:pStyle w:val="PrformatHTML"/>
        <w:numPr>
          <w:ilvl w:val="0"/>
          <w:numId w:val="13"/>
        </w:numPr>
        <w:tabs>
          <w:tab w:val="clear" w:pos="360"/>
        </w:tabs>
        <w:rPr>
          <w:rFonts w:ascii="Calibri" w:hAnsi="Calibri" w:cs="Calibri"/>
        </w:rPr>
      </w:pPr>
      <w:r>
        <w:rPr>
          <w:rFonts w:ascii="Calibri" w:hAnsi="Calibri" w:cs="Calibri"/>
        </w:rPr>
        <w:t>En Langage JAVA, que fait la méthode suivante :</w:t>
      </w:r>
    </w:p>
    <w:p w14:paraId="7B14EFDE" w14:textId="77777777" w:rsidR="008371F9" w:rsidRDefault="008371F9" w:rsidP="008371F9">
      <w:pPr>
        <w:pStyle w:val="PrformatHTML"/>
        <w:ind w:left="360"/>
        <w:rPr>
          <w:rFonts w:ascii="Calibri" w:hAnsi="Calibri" w:cs="Calibri"/>
        </w:rPr>
      </w:pPr>
    </w:p>
    <w:p w14:paraId="6D431081" w14:textId="77777777" w:rsidR="008371F9" w:rsidRDefault="008371F9" w:rsidP="008371F9">
      <w:pPr>
        <w:pStyle w:val="PrformatHTML"/>
        <w:ind w:left="108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 xml:space="preserve">public static </w:t>
      </w:r>
      <w:proofErr w:type="spellStart"/>
      <w:r>
        <w:rPr>
          <w:rFonts w:ascii="Calibri" w:hAnsi="Calibri" w:cs="Calibri"/>
          <w:lang w:val="en-US"/>
        </w:rPr>
        <w:t>InetAddress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getLocalHost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 throws  </w:t>
      </w:r>
      <w:proofErr w:type="spellStart"/>
      <w:r>
        <w:rPr>
          <w:rFonts w:ascii="Calibri" w:hAnsi="Calibri" w:cs="Calibri"/>
          <w:lang w:val="en-US"/>
        </w:rPr>
        <w:t>UnknownHostException</w:t>
      </w:r>
      <w:proofErr w:type="spellEnd"/>
    </w:p>
    <w:p w14:paraId="40DD249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hAnsi="Calibri" w:cs="Calibri"/>
          <w:lang w:val="en-US"/>
        </w:rPr>
      </w:pPr>
    </w:p>
    <w:p w14:paraId="7ED28FB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>Elle construit un nouvel objet « </w:t>
      </w:r>
      <w:proofErr w:type="spellStart"/>
      <w:r>
        <w:rPr>
          <w:rStyle w:val="MachinecrireHTML"/>
          <w:rFonts w:eastAsia="Calibri" w:cs="Calibri"/>
        </w:rPr>
        <w:t>InetAddress</w:t>
      </w:r>
      <w:proofErr w:type="spellEnd"/>
      <w:r>
        <w:rPr>
          <w:rStyle w:val="MachinecrireHTML"/>
          <w:rFonts w:eastAsia="Calibri" w:cs="Calibri"/>
        </w:rPr>
        <w:t> </w:t>
      </w:r>
      <w:proofErr w:type="gramStart"/>
      <w:r>
        <w:rPr>
          <w:rStyle w:val="MachinecrireHTML"/>
          <w:rFonts w:eastAsia="Calibri" w:cs="Calibri"/>
        </w:rPr>
        <w:t>» .</w:t>
      </w:r>
      <w:proofErr w:type="gramEnd"/>
    </w:p>
    <w:p w14:paraId="6EDF98BF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lastRenderedPageBreak/>
        <w:t xml:space="preserve">Elle renvoie l'adresse IP du site local d'appel. </w:t>
      </w:r>
    </w:p>
    <w:p w14:paraId="12F3C59C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>Elle renvoie une exception connue.</w:t>
      </w:r>
    </w:p>
    <w:p w14:paraId="2CF0ACA4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>Elle renvoie une exception inconnue du site local d'appel.</w:t>
      </w:r>
    </w:p>
    <w:p w14:paraId="281BE78C" w14:textId="77777777" w:rsidR="008371F9" w:rsidRDefault="008371F9" w:rsidP="008371F9">
      <w:pPr>
        <w:pStyle w:val="PrformatHTML"/>
        <w:rPr>
          <w:rFonts w:ascii="Calibri" w:hAnsi="Calibri" w:cs="Calibri"/>
        </w:rPr>
      </w:pPr>
    </w:p>
    <w:p w14:paraId="518EA2C6" w14:textId="77777777" w:rsidR="008371F9" w:rsidRDefault="008371F9" w:rsidP="008371F9">
      <w:pPr>
        <w:pStyle w:val="PrformatHTML"/>
        <w:rPr>
          <w:rFonts w:ascii="Calibri" w:hAnsi="Calibri" w:cs="Calibri"/>
        </w:rPr>
      </w:pPr>
    </w:p>
    <w:p w14:paraId="6807799E" w14:textId="77777777" w:rsidR="008371F9" w:rsidRDefault="008371F9" w:rsidP="008371F9">
      <w:pPr>
        <w:numPr>
          <w:ilvl w:val="0"/>
          <w:numId w:val="13"/>
        </w:numPr>
        <w:suppressAutoHyphens w:val="0"/>
        <w:spacing w:after="200" w:line="276" w:lineRule="auto"/>
        <w:rPr>
          <w:rFonts w:ascii="Calibri" w:hAnsi="Calibri" w:cs="Calibri"/>
        </w:rPr>
      </w:pPr>
      <w:r>
        <w:rPr>
          <w:rFonts w:cs="Calibri"/>
          <w:lang w:eastAsia="fr-FR"/>
        </w:rPr>
        <w:t xml:space="preserve">En JDBC, </w:t>
      </w:r>
      <w:r>
        <w:rPr>
          <w:rFonts w:cs="Calibri"/>
        </w:rPr>
        <w:t xml:space="preserve">laquelle de ces assertions est fausse ? </w:t>
      </w:r>
    </w:p>
    <w:p w14:paraId="01D18DA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  <w:lang w:eastAsia="fr-FR"/>
        </w:rPr>
      </w:pPr>
    </w:p>
    <w:p w14:paraId="5F32E3D4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</w:rPr>
        <w:t>JDBC permet d'appeler une procédure stockée sur la base de données depuis une application écrite en Langage JAVA</w:t>
      </w:r>
      <w:r>
        <w:rPr>
          <w:rFonts w:cs="Calibri"/>
          <w:bCs/>
          <w:lang w:eastAsia="fr-FR"/>
        </w:rPr>
        <w:t>.</w:t>
      </w:r>
    </w:p>
    <w:p w14:paraId="3E5B1868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</w:rPr>
        <w:t>La première étape permettant d'appeler une procédure SQL est de créer un objet « </w:t>
      </w:r>
      <w:proofErr w:type="spellStart"/>
      <w:r>
        <w:rPr>
          <w:rFonts w:cs="Calibri"/>
        </w:rPr>
        <w:t>CallableStatement</w:t>
      </w:r>
      <w:proofErr w:type="spellEnd"/>
      <w:r>
        <w:rPr>
          <w:rFonts w:cs="Calibri"/>
        </w:rPr>
        <w:t> ».</w:t>
      </w:r>
    </w:p>
    <w:p w14:paraId="47C416D6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>Un objet « </w:t>
      </w:r>
      <w:proofErr w:type="spellStart"/>
      <w:r>
        <w:rPr>
          <w:rFonts w:cs="Calibri"/>
        </w:rPr>
        <w:t>CallableStatement</w:t>
      </w:r>
      <w:proofErr w:type="spellEnd"/>
      <w:r>
        <w:rPr>
          <w:rFonts w:cs="Calibri"/>
        </w:rPr>
        <w:t> » contient l'appel d'une procédure SQL.</w:t>
      </w:r>
    </w:p>
    <w:p w14:paraId="48ACED67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</w:rPr>
        <w:t>Un objet « </w:t>
      </w:r>
      <w:proofErr w:type="spellStart"/>
      <w:r>
        <w:rPr>
          <w:rFonts w:cs="Calibri"/>
        </w:rPr>
        <w:t>CallableStatement</w:t>
      </w:r>
      <w:proofErr w:type="spellEnd"/>
      <w:r>
        <w:rPr>
          <w:rFonts w:cs="Calibri"/>
        </w:rPr>
        <w:t xml:space="preserve"> » contient </w:t>
      </w:r>
      <w:proofErr w:type="gramStart"/>
      <w:r>
        <w:rPr>
          <w:rFonts w:cs="Calibri"/>
        </w:rPr>
        <w:t>la  procédure</w:t>
      </w:r>
      <w:proofErr w:type="gramEnd"/>
      <w:r>
        <w:rPr>
          <w:rFonts w:cs="Calibri"/>
        </w:rPr>
        <w:t xml:space="preserve"> SQL à appeler</w:t>
      </w:r>
      <w:r>
        <w:rPr>
          <w:rFonts w:cs="Calibri"/>
          <w:lang w:eastAsia="fr-FR"/>
        </w:rPr>
        <w:t>.</w:t>
      </w:r>
    </w:p>
    <w:p w14:paraId="2D1C6435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353D0C4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jc w:val="center"/>
        <w:rPr>
          <w:rFonts w:cs="Calibri"/>
          <w:color w:val="231F20"/>
          <w:lang w:eastAsia="fr-FR"/>
        </w:rPr>
      </w:pPr>
    </w:p>
    <w:p w14:paraId="020D2DDB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en-US"/>
        </w:rPr>
      </w:pPr>
      <w:r>
        <w:rPr>
          <w:rFonts w:cs="Calibri"/>
        </w:rPr>
        <w:t>ORACLE offre une possibilité de se connecter sans fournir explicitement le mot de passe de son compte</w:t>
      </w:r>
    </w:p>
    <w:p w14:paraId="4EA4DC2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Parmi ces assertions, laquelle est fausse :</w:t>
      </w:r>
    </w:p>
    <w:p w14:paraId="259EF42E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cs="Calibri"/>
        </w:rPr>
      </w:pPr>
    </w:p>
    <w:p w14:paraId="5E0A46AD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 xml:space="preserve">a) Il faut </w:t>
      </w:r>
      <w:r>
        <w:rPr>
          <w:rStyle w:val="pagesite1"/>
          <w:rFonts w:cs="Calibri"/>
        </w:rPr>
        <w:t>que l’utilisateur, soit authentifié de manière externe.</w:t>
      </w:r>
    </w:p>
    <w:p w14:paraId="4B463D01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 xml:space="preserve">b) Il faut </w:t>
      </w:r>
      <w:r>
        <w:rPr>
          <w:rStyle w:val="pagesite1"/>
          <w:rFonts w:cs="Calibri"/>
        </w:rPr>
        <w:t>que le nom du compte ait pour suffixe le nom du compte de l’OS.</w:t>
      </w:r>
    </w:p>
    <w:p w14:paraId="609F2741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>c) Il faut que le compte ne soit pas protégé.</w:t>
      </w:r>
    </w:p>
    <w:p w14:paraId="54B1C4ED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 xml:space="preserve">d) Il faut </w:t>
      </w:r>
      <w:r>
        <w:rPr>
          <w:rStyle w:val="pagesite1"/>
          <w:rFonts w:cs="Calibri"/>
        </w:rPr>
        <w:t>que le nom du compte ait pour préfixe un préfixe générique défini dans le fichier de paramétrage de la base (</w:t>
      </w:r>
      <w:proofErr w:type="spellStart"/>
      <w:r>
        <w:rPr>
          <w:rStyle w:val="pagesite1"/>
          <w:rFonts w:cs="Calibri"/>
        </w:rPr>
        <w:t>init.ora</w:t>
      </w:r>
      <w:proofErr w:type="spellEnd"/>
      <w:r>
        <w:rPr>
          <w:rStyle w:val="pagesite1"/>
          <w:rFonts w:cs="Calibri"/>
        </w:rPr>
        <w:t>) par la variable</w:t>
      </w:r>
      <w:proofErr w:type="gramStart"/>
      <w:r>
        <w:rPr>
          <w:rStyle w:val="pagesite1"/>
          <w:rFonts w:cs="Calibri"/>
        </w:rPr>
        <w:t xml:space="preserve"> «OS</w:t>
      </w:r>
      <w:proofErr w:type="gramEnd"/>
      <w:r>
        <w:rPr>
          <w:rStyle w:val="pagesite1"/>
          <w:rFonts w:cs="Calibri"/>
        </w:rPr>
        <w:t>_AUTHENT_PREFIX ».</w:t>
      </w:r>
    </w:p>
    <w:p w14:paraId="42DC898B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2195845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0002FE90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</w:rPr>
      </w:pPr>
      <w:r>
        <w:rPr>
          <w:rFonts w:cs="Calibri"/>
          <w:bCs/>
        </w:rPr>
        <w:t>Une base locale</w:t>
      </w:r>
      <w:r>
        <w:rPr>
          <w:rFonts w:cs="Calibri"/>
        </w:rPr>
        <w:t xml:space="preserve"> est identifiée sur un OS par une variable d’environnement généralement </w:t>
      </w:r>
      <w:proofErr w:type="gramStart"/>
      <w:r>
        <w:rPr>
          <w:rFonts w:cs="Calibri"/>
        </w:rPr>
        <w:t>nommée:</w:t>
      </w:r>
      <w:proofErr w:type="gramEnd"/>
    </w:p>
    <w:p w14:paraId="0DEC7E95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44C0CA4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>a) ORACLE_ID</w:t>
      </w:r>
    </w:p>
    <w:p w14:paraId="331E187F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>b) ORACLE_SID</w:t>
      </w:r>
    </w:p>
    <w:p w14:paraId="249E8F9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>c) ORACLE_VAR</w:t>
      </w:r>
    </w:p>
    <w:p w14:paraId="71F64F77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>d) ORACLE_ENR</w:t>
      </w:r>
    </w:p>
    <w:p w14:paraId="1153855D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4C30017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</w:rPr>
      </w:pPr>
    </w:p>
    <w:p w14:paraId="68B46940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Pour ORACLE, laquelle de ces assertions est </w:t>
      </w:r>
      <w:proofErr w:type="gramStart"/>
      <w:r>
        <w:rPr>
          <w:rFonts w:cs="Calibri"/>
          <w:lang w:eastAsia="fr-FR"/>
        </w:rPr>
        <w:t>fausse?</w:t>
      </w:r>
      <w:proofErr w:type="gramEnd"/>
      <w:r>
        <w:rPr>
          <w:rFonts w:cs="Calibri"/>
          <w:lang w:eastAsia="fr-FR"/>
        </w:rPr>
        <w:t xml:space="preserve">   </w:t>
      </w:r>
    </w:p>
    <w:p w14:paraId="6C36993C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en-US"/>
        </w:rPr>
      </w:pPr>
    </w:p>
    <w:p w14:paraId="05A17C99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>a) Un tablespace est une partition logique contenant un ou plusieurs fichiers.</w:t>
      </w:r>
      <w:r>
        <w:rPr>
          <w:rFonts w:cs="Calibri"/>
        </w:rPr>
        <w:br/>
        <w:t xml:space="preserve">c) Un </w:t>
      </w:r>
      <w:proofErr w:type="gramStart"/>
      <w:r>
        <w:rPr>
          <w:rFonts w:cs="Calibri"/>
        </w:rPr>
        <w:t>tablespace  peut</w:t>
      </w:r>
      <w:proofErr w:type="gramEnd"/>
      <w:r>
        <w:rPr>
          <w:rFonts w:cs="Calibri"/>
        </w:rPr>
        <w:t xml:space="preserve"> s'étendre par ajout (on-line) d'un fichier.</w:t>
      </w:r>
    </w:p>
    <w:p w14:paraId="1F35BF58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</w:rPr>
        <w:t xml:space="preserve">b) Un </w:t>
      </w:r>
      <w:proofErr w:type="gramStart"/>
      <w:r>
        <w:rPr>
          <w:rFonts w:cs="Calibri"/>
        </w:rPr>
        <w:t>tablespace  peut</w:t>
      </w:r>
      <w:proofErr w:type="gramEnd"/>
      <w:r>
        <w:rPr>
          <w:rFonts w:cs="Calibri"/>
        </w:rPr>
        <w:t xml:space="preserve"> s'étendre par auto-extension.</w:t>
      </w:r>
    </w:p>
    <w:p w14:paraId="6BFA4A9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8"/>
        <w:rPr>
          <w:rFonts w:cs="Calibri"/>
        </w:rPr>
      </w:pPr>
      <w:r>
        <w:rPr>
          <w:rFonts w:cs="Calibri"/>
          <w:color w:val="000000"/>
        </w:rPr>
        <w:t xml:space="preserve">d) </w:t>
      </w:r>
      <w:r>
        <w:rPr>
          <w:rFonts w:cs="Calibri"/>
        </w:rPr>
        <w:t>Un tablespace</w:t>
      </w:r>
      <w:r>
        <w:rPr>
          <w:rFonts w:cs="Calibri"/>
          <w:color w:val="000000"/>
        </w:rPr>
        <w:t xml:space="preserve"> n</w:t>
      </w:r>
      <w:r>
        <w:rPr>
          <w:rFonts w:cs="Calibri"/>
        </w:rPr>
        <w:t>e peut pas stocker les datas et les index en même temps.</w:t>
      </w:r>
    </w:p>
    <w:p w14:paraId="7C0B6DF8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color w:val="000000"/>
        </w:rPr>
      </w:pPr>
    </w:p>
    <w:p w14:paraId="5D86C671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</w:rPr>
      </w:pPr>
    </w:p>
    <w:p w14:paraId="1677C6ED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 xml:space="preserve">Pour ORACLE, laquelle de ces assertions est </w:t>
      </w:r>
      <w:proofErr w:type="gramStart"/>
      <w:r>
        <w:rPr>
          <w:rFonts w:cs="Calibri"/>
          <w:lang w:eastAsia="fr-FR"/>
        </w:rPr>
        <w:t>fausse?</w:t>
      </w:r>
      <w:proofErr w:type="gramEnd"/>
    </w:p>
    <w:p w14:paraId="0C173ED4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72D1FE7D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</w:rPr>
        <w:t>Un segment est composé d'</w:t>
      </w:r>
      <w:proofErr w:type="spellStart"/>
      <w:r>
        <w:rPr>
          <w:rFonts w:cs="Calibri"/>
        </w:rPr>
        <w:t>extents</w:t>
      </w:r>
      <w:proofErr w:type="spellEnd"/>
      <w:r>
        <w:rPr>
          <w:rFonts w:cs="Calibri"/>
        </w:rPr>
        <w:t>.</w:t>
      </w:r>
      <w:r>
        <w:rPr>
          <w:rFonts w:cs="Calibri"/>
          <w:bCs/>
          <w:lang w:eastAsia="fr-FR"/>
        </w:rPr>
        <w:t xml:space="preserve"> </w:t>
      </w:r>
    </w:p>
    <w:p w14:paraId="7D1CF971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bCs/>
          <w:lang w:eastAsia="fr-FR"/>
        </w:rPr>
        <w:t xml:space="preserve">Un </w:t>
      </w:r>
      <w:proofErr w:type="spellStart"/>
      <w:r>
        <w:rPr>
          <w:rFonts w:cs="Calibri"/>
          <w:bCs/>
          <w:lang w:eastAsia="fr-FR"/>
        </w:rPr>
        <w:t>extent</w:t>
      </w:r>
      <w:proofErr w:type="spellEnd"/>
      <w:r>
        <w:rPr>
          <w:rFonts w:cs="Calibri"/>
          <w:bCs/>
          <w:lang w:eastAsia="fr-FR"/>
        </w:rPr>
        <w:t xml:space="preserve"> est composé de blocs contigus.</w:t>
      </w:r>
    </w:p>
    <w:p w14:paraId="5B9A63F4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bCs/>
          <w:lang w:eastAsia="fr-FR"/>
        </w:rPr>
        <w:t>Un segment s’étend dynamiquement.</w:t>
      </w:r>
    </w:p>
    <w:p w14:paraId="4CF963E0" w14:textId="77777777" w:rsidR="008371F9" w:rsidRDefault="008371F9" w:rsidP="008371F9">
      <w:pPr>
        <w:numPr>
          <w:ilvl w:val="1"/>
          <w:numId w:val="13"/>
        </w:numPr>
        <w:suppressAutoHyphens w:val="0"/>
        <w:spacing w:after="200" w:line="276" w:lineRule="auto"/>
        <w:rPr>
          <w:rFonts w:cs="Calibri"/>
          <w:lang w:eastAsia="fr-FR"/>
        </w:rPr>
      </w:pPr>
      <w:r>
        <w:rPr>
          <w:rFonts w:cs="Calibri"/>
        </w:rPr>
        <w:t>Le segment s'étend dans un seul fichier.</w:t>
      </w:r>
    </w:p>
    <w:p w14:paraId="16797938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Une instance ORACLE, c’est :</w:t>
      </w:r>
    </w:p>
    <w:p w14:paraId="4D2C21F3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alibri"/>
          <w:lang w:eastAsia="fr-FR"/>
        </w:rPr>
      </w:pPr>
    </w:p>
    <w:p w14:paraId="311F417E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lang w:eastAsia="fr-FR"/>
        </w:rPr>
      </w:pPr>
      <w:r>
        <w:rPr>
          <w:rFonts w:cs="Calibri"/>
          <w:bCs/>
          <w:lang w:eastAsia="fr-FR"/>
        </w:rPr>
        <w:t>Les processus et les zones mémoires utiles au fonctionnement d’une base de données.</w:t>
      </w:r>
    </w:p>
    <w:p w14:paraId="17204CED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L’ensemble des fichiers utiles au fonctionnement d’une base de données Oracle.</w:t>
      </w:r>
    </w:p>
    <w:p w14:paraId="4D33E4E2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La phase d'installation du logiciel Oracle.</w:t>
      </w:r>
    </w:p>
    <w:p w14:paraId="5AE08233" w14:textId="77777777" w:rsidR="008371F9" w:rsidRDefault="008371F9" w:rsidP="008371F9">
      <w:pPr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cs="Calibri"/>
          <w:lang w:eastAsia="fr-FR"/>
        </w:rPr>
      </w:pPr>
      <w:r>
        <w:rPr>
          <w:rFonts w:cs="Calibri"/>
          <w:lang w:eastAsia="fr-FR"/>
        </w:rPr>
        <w:t>Une base de données sauvegardée.</w:t>
      </w:r>
    </w:p>
    <w:p w14:paraId="71EFBF08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15809450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cs="Calibri"/>
          <w:lang w:eastAsia="fr-FR"/>
        </w:rPr>
      </w:pPr>
    </w:p>
    <w:p w14:paraId="00C68507" w14:textId="77777777" w:rsidR="008371F9" w:rsidRDefault="008371F9" w:rsidP="008371F9">
      <w:pPr>
        <w:pStyle w:val="CM4"/>
        <w:numPr>
          <w:ilvl w:val="0"/>
          <w:numId w:val="13"/>
        </w:numPr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Parmi les procédures et méthodes suivantes, laquelle ne fait pas partie du paquetage DBMS_OUTPUT d’ORACLE ?</w:t>
      </w:r>
    </w:p>
    <w:p w14:paraId="5AEA075A" w14:textId="77777777" w:rsidR="008371F9" w:rsidRDefault="008371F9" w:rsidP="008371F9">
      <w:pPr>
        <w:pStyle w:val="CM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F28EF2C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a) PUT</w:t>
      </w:r>
    </w:p>
    <w:p w14:paraId="406C4A5E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b) GET_LINE</w:t>
      </w:r>
    </w:p>
    <w:p w14:paraId="156DDAC2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iCs/>
          <w:color w:val="000000"/>
          <w:sz w:val="20"/>
          <w:szCs w:val="20"/>
          <w:lang w:val="en-US"/>
        </w:rPr>
        <w:t xml:space="preserve">c)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IS_OPEN</w:t>
      </w:r>
    </w:p>
    <w:p w14:paraId="326DF974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d) </w:t>
      </w:r>
      <w:r>
        <w:rPr>
          <w:rFonts w:ascii="Calibri" w:hAnsi="Calibri" w:cs="Calibri"/>
          <w:bCs/>
          <w:sz w:val="20"/>
          <w:szCs w:val="20"/>
          <w:lang w:val="en-US"/>
        </w:rPr>
        <w:t>PUT_LINE</w:t>
      </w:r>
    </w:p>
    <w:p w14:paraId="40079ABA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  <w:lang w:val="en-US"/>
        </w:rPr>
      </w:pPr>
    </w:p>
    <w:p w14:paraId="7EC7A543" w14:textId="77777777" w:rsidR="008371F9" w:rsidRDefault="008371F9" w:rsidP="008371F9">
      <w:pPr>
        <w:pStyle w:val="CM4"/>
        <w:numPr>
          <w:ilvl w:val="0"/>
          <w:numId w:val="13"/>
        </w:numPr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Parmi les procédures et méthodes suivantes, laquelle ne fait pas partie du paquetage UTL_FILE (Oracle) ?</w:t>
      </w:r>
    </w:p>
    <w:p w14:paraId="4C1BF76C" w14:textId="77777777" w:rsidR="008371F9" w:rsidRDefault="008371F9" w:rsidP="008371F9">
      <w:pPr>
        <w:pStyle w:val="CM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7EFBC4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a) IS_OPEN</w:t>
      </w:r>
    </w:p>
    <w:p w14:paraId="7316EC05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b) FCLOSE</w:t>
      </w:r>
    </w:p>
    <w:p w14:paraId="51698229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iCs/>
          <w:color w:val="000000"/>
          <w:sz w:val="20"/>
          <w:szCs w:val="20"/>
          <w:lang w:val="en-US"/>
        </w:rPr>
        <w:t xml:space="preserve">c)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FOPEN</w:t>
      </w:r>
    </w:p>
    <w:p w14:paraId="57B352F5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d) </w:t>
      </w:r>
      <w:r>
        <w:rPr>
          <w:rFonts w:ascii="Calibri" w:hAnsi="Calibri" w:cs="Calibri"/>
          <w:bCs/>
          <w:sz w:val="20"/>
          <w:szCs w:val="20"/>
          <w:lang w:val="en-US"/>
        </w:rPr>
        <w:t>ENABLE</w:t>
      </w:r>
    </w:p>
    <w:p w14:paraId="158268B5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  <w:lang w:val="en-US"/>
        </w:rPr>
      </w:pPr>
    </w:p>
    <w:p w14:paraId="46F7AA37" w14:textId="77777777" w:rsidR="008371F9" w:rsidRDefault="008371F9" w:rsidP="008371F9">
      <w:pPr>
        <w:pStyle w:val="CM4"/>
        <w:numPr>
          <w:ilvl w:val="0"/>
          <w:numId w:val="13"/>
        </w:numPr>
        <w:ind w:left="35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Parmi les procédures et méthodes suivantes, laquelle ne fait pas partie du paquetage </w:t>
      </w:r>
      <w:r>
        <w:rPr>
          <w:rFonts w:ascii="Calibri" w:hAnsi="Calibri" w:cs="Calibri"/>
          <w:sz w:val="20"/>
          <w:szCs w:val="20"/>
        </w:rPr>
        <w:t>DBMS_LOB (Oracle</w:t>
      </w:r>
      <w:proofErr w:type="gramStart"/>
      <w:r>
        <w:rPr>
          <w:rFonts w:ascii="Calibri" w:hAnsi="Calibri" w:cs="Calibri"/>
          <w:sz w:val="20"/>
          <w:szCs w:val="20"/>
        </w:rPr>
        <w:t>)?</w:t>
      </w:r>
      <w:proofErr w:type="gramEnd"/>
    </w:p>
    <w:p w14:paraId="2649DE3E" w14:textId="77777777" w:rsidR="008371F9" w:rsidRDefault="008371F9" w:rsidP="008371F9">
      <w:pPr>
        <w:pStyle w:val="CM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7ADFB754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a) LOADLOBFROMFILE</w:t>
      </w:r>
    </w:p>
    <w:p w14:paraId="7389044E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b) LOADCLOBFROMFILE</w:t>
      </w:r>
    </w:p>
    <w:p w14:paraId="6A7708AA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iCs/>
          <w:color w:val="000000"/>
          <w:sz w:val="20"/>
          <w:szCs w:val="20"/>
          <w:lang w:val="en-US"/>
        </w:rPr>
        <w:t xml:space="preserve">c)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LOADGLOBFROMFILE</w:t>
      </w:r>
    </w:p>
    <w:p w14:paraId="739443FC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d) LOADBLOBFROMFILE</w:t>
      </w:r>
    </w:p>
    <w:p w14:paraId="1A011FC6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82CA0E8" w14:textId="77777777" w:rsidR="008371F9" w:rsidRDefault="008371F9" w:rsidP="008371F9">
      <w:pPr>
        <w:pStyle w:val="CM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325C40B" w14:textId="77777777" w:rsidR="008371F9" w:rsidRDefault="008371F9" w:rsidP="008371F9">
      <w:pPr>
        <w:pStyle w:val="CM4"/>
        <w:numPr>
          <w:ilvl w:val="0"/>
          <w:numId w:val="13"/>
        </w:numPr>
        <w:ind w:left="35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Quelle commande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doit on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utiliser</w:t>
      </w:r>
      <w:r>
        <w:rPr>
          <w:rFonts w:ascii="Calibri" w:hAnsi="Calibri" w:cs="Calibri"/>
          <w:sz w:val="20"/>
          <w:szCs w:val="20"/>
        </w:rPr>
        <w:t xml:space="preserve"> pour démarrer l’instance ORACLE &lt;</w:t>
      </w:r>
      <w:r>
        <w:rPr>
          <w:rFonts w:ascii="Calibri" w:hAnsi="Calibri" w:cs="Calibri"/>
          <w:bCs/>
          <w:sz w:val="20"/>
          <w:szCs w:val="20"/>
        </w:rPr>
        <w:t>XXX</w:t>
      </w:r>
      <w:r>
        <w:rPr>
          <w:rFonts w:ascii="Calibri" w:hAnsi="Calibri" w:cs="Calibri"/>
          <w:sz w:val="20"/>
          <w:szCs w:val="20"/>
        </w:rPr>
        <w:t xml:space="preserve">&gt; et ouvrir sa base associée </w:t>
      </w:r>
    </w:p>
    <w:p w14:paraId="7ADE92B7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7AF6393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a) </w:t>
      </w:r>
      <w:r>
        <w:rPr>
          <w:rFonts w:ascii="Calibri" w:hAnsi="Calibri" w:cs="Calibri"/>
          <w:sz w:val="20"/>
          <w:szCs w:val="20"/>
          <w:lang w:val="en-US"/>
        </w:rPr>
        <w:t xml:space="preserve">SQL&gt; STARTUP </w:t>
      </w:r>
      <w:r w:rsidRPr="00455851">
        <w:rPr>
          <w:rFonts w:ascii="Calibri" w:hAnsi="Calibri" w:cs="Calibri"/>
          <w:bCs/>
          <w:sz w:val="20"/>
          <w:szCs w:val="20"/>
          <w:lang w:val="en-US"/>
        </w:rPr>
        <w:t>XXX</w:t>
      </w:r>
    </w:p>
    <w:p w14:paraId="2E8BEA3A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b) </w:t>
      </w:r>
      <w:r>
        <w:rPr>
          <w:rFonts w:ascii="Calibri" w:hAnsi="Calibri" w:cs="Calibri"/>
          <w:sz w:val="20"/>
          <w:szCs w:val="20"/>
          <w:lang w:val="en-US"/>
        </w:rPr>
        <w:t xml:space="preserve">SQL&gt; STARTUP PFILE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init</w:t>
      </w:r>
      <w:r>
        <w:rPr>
          <w:rFonts w:ascii="Calibri" w:hAnsi="Calibri" w:cs="Calibri"/>
          <w:bCs/>
          <w:sz w:val="20"/>
          <w:szCs w:val="20"/>
          <w:lang w:val="en-US"/>
        </w:rPr>
        <w:t>XXX</w:t>
      </w:r>
      <w:r>
        <w:rPr>
          <w:rFonts w:ascii="Calibri" w:hAnsi="Calibri" w:cs="Calibri"/>
          <w:sz w:val="20"/>
          <w:szCs w:val="20"/>
          <w:lang w:val="en-US"/>
        </w:rPr>
        <w:t>.ora</w:t>
      </w:r>
      <w:proofErr w:type="spellEnd"/>
    </w:p>
    <w:p w14:paraId="48A57528" w14:textId="77777777" w:rsidR="008371F9" w:rsidRPr="00455851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sz w:val="20"/>
          <w:szCs w:val="20"/>
          <w:lang w:val="en-US"/>
        </w:rPr>
      </w:pPr>
      <w:r w:rsidRPr="00455851">
        <w:rPr>
          <w:rFonts w:ascii="Calibri" w:hAnsi="Calibri" w:cs="Calibri"/>
          <w:iCs/>
          <w:color w:val="000000"/>
          <w:sz w:val="20"/>
          <w:szCs w:val="20"/>
          <w:lang w:val="en-US"/>
        </w:rPr>
        <w:t xml:space="preserve">c) </w:t>
      </w:r>
      <w:r w:rsidRPr="00455851">
        <w:rPr>
          <w:rFonts w:ascii="Calibri" w:hAnsi="Calibri" w:cs="Calibri"/>
          <w:sz w:val="20"/>
          <w:szCs w:val="20"/>
          <w:lang w:val="en-US"/>
        </w:rPr>
        <w:t xml:space="preserve">SQL&gt; STARTUP </w:t>
      </w:r>
      <w:proofErr w:type="spellStart"/>
      <w:r w:rsidRPr="00455851">
        <w:rPr>
          <w:rFonts w:ascii="Calibri" w:hAnsi="Calibri" w:cs="Calibri"/>
          <w:sz w:val="20"/>
          <w:szCs w:val="20"/>
          <w:lang w:val="en-US"/>
        </w:rPr>
        <w:t>init</w:t>
      </w:r>
      <w:r w:rsidRPr="00455851">
        <w:rPr>
          <w:rFonts w:ascii="Calibri" w:hAnsi="Calibri" w:cs="Calibri"/>
          <w:bCs/>
          <w:sz w:val="20"/>
          <w:szCs w:val="20"/>
          <w:lang w:val="en-US"/>
        </w:rPr>
        <w:t>XXX</w:t>
      </w:r>
      <w:r w:rsidRPr="00455851">
        <w:rPr>
          <w:rFonts w:ascii="Calibri" w:hAnsi="Calibri" w:cs="Calibri"/>
          <w:sz w:val="20"/>
          <w:szCs w:val="20"/>
          <w:lang w:val="en-US"/>
        </w:rPr>
        <w:t>.ora</w:t>
      </w:r>
      <w:proofErr w:type="spellEnd"/>
    </w:p>
    <w:p w14:paraId="0E8C6151" w14:textId="77777777" w:rsidR="008371F9" w:rsidRPr="00455851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  <w:lang w:val="en-US"/>
        </w:rPr>
      </w:pPr>
      <w:r w:rsidRPr="00455851">
        <w:rPr>
          <w:rFonts w:ascii="Calibri" w:hAnsi="Calibri" w:cs="Calibri"/>
          <w:color w:val="000000"/>
          <w:sz w:val="20"/>
          <w:szCs w:val="20"/>
          <w:lang w:val="en-US"/>
        </w:rPr>
        <w:t xml:space="preserve">d) </w:t>
      </w:r>
      <w:r w:rsidRPr="00455851">
        <w:rPr>
          <w:rFonts w:ascii="Calibri" w:hAnsi="Calibri" w:cs="Calibri"/>
          <w:sz w:val="20"/>
          <w:szCs w:val="20"/>
          <w:lang w:val="en-US"/>
        </w:rPr>
        <w:t>SQL&gt; STARTUP PFILE = $ORACLE_HOME/</w:t>
      </w:r>
      <w:proofErr w:type="spellStart"/>
      <w:r w:rsidRPr="00455851">
        <w:rPr>
          <w:rFonts w:ascii="Calibri" w:hAnsi="Calibri" w:cs="Calibri"/>
          <w:sz w:val="20"/>
          <w:szCs w:val="20"/>
          <w:lang w:val="en-US"/>
        </w:rPr>
        <w:t>dbs</w:t>
      </w:r>
      <w:proofErr w:type="spellEnd"/>
      <w:r w:rsidRPr="00455851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Pr="00455851">
        <w:rPr>
          <w:rFonts w:ascii="Calibri" w:hAnsi="Calibri" w:cs="Calibri"/>
          <w:sz w:val="20"/>
          <w:szCs w:val="20"/>
          <w:lang w:val="en-US"/>
        </w:rPr>
        <w:t>init</w:t>
      </w:r>
      <w:r w:rsidRPr="00455851">
        <w:rPr>
          <w:rFonts w:ascii="Calibri" w:hAnsi="Calibri" w:cs="Calibri"/>
          <w:bCs/>
          <w:sz w:val="20"/>
          <w:szCs w:val="20"/>
          <w:lang w:val="en-US"/>
        </w:rPr>
        <w:t>XXX</w:t>
      </w:r>
      <w:r w:rsidRPr="00455851">
        <w:rPr>
          <w:rFonts w:ascii="Calibri" w:hAnsi="Calibri" w:cs="Calibri"/>
          <w:sz w:val="20"/>
          <w:szCs w:val="20"/>
          <w:lang w:val="en-US"/>
        </w:rPr>
        <w:t>.ora</w:t>
      </w:r>
      <w:proofErr w:type="spellEnd"/>
    </w:p>
    <w:p w14:paraId="3A7E157A" w14:textId="77777777" w:rsidR="008371F9" w:rsidRPr="00455851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120AB3E1" w14:textId="77777777" w:rsidR="008371F9" w:rsidRPr="00455851" w:rsidRDefault="008371F9" w:rsidP="008371F9">
      <w:pPr>
        <w:pStyle w:val="CM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2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3FA367F3" w14:textId="77777777" w:rsidR="008371F9" w:rsidRDefault="008371F9" w:rsidP="008371F9">
      <w:pPr>
        <w:pStyle w:val="CM4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 processus de démarrage STARTUP d’une base ORACLE passe par :</w:t>
      </w:r>
    </w:p>
    <w:p w14:paraId="7AD7AB5E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ED62A09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a) </w:t>
      </w:r>
      <w:r>
        <w:rPr>
          <w:rFonts w:ascii="Calibri" w:hAnsi="Calibri" w:cs="Calibri"/>
          <w:sz w:val="20"/>
          <w:szCs w:val="20"/>
        </w:rPr>
        <w:t>1 niveau.</w:t>
      </w:r>
    </w:p>
    <w:p w14:paraId="391782E5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b) </w:t>
      </w:r>
      <w:r>
        <w:rPr>
          <w:rFonts w:ascii="Calibri" w:hAnsi="Calibri" w:cs="Calibri"/>
          <w:sz w:val="20"/>
          <w:szCs w:val="20"/>
        </w:rPr>
        <w:t>2 niveaux.</w:t>
      </w:r>
    </w:p>
    <w:p w14:paraId="56056D0C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Cs/>
          <w:color w:val="000000"/>
          <w:sz w:val="20"/>
          <w:szCs w:val="20"/>
        </w:rPr>
        <w:t xml:space="preserve">c) </w:t>
      </w:r>
      <w:r>
        <w:rPr>
          <w:rFonts w:ascii="Calibri" w:hAnsi="Calibri" w:cs="Calibri"/>
          <w:sz w:val="20"/>
          <w:szCs w:val="20"/>
        </w:rPr>
        <w:t>3 niveaux.</w:t>
      </w:r>
    </w:p>
    <w:p w14:paraId="293547BE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rFonts w:ascii="Calibri" w:hAnsi="Calibri" w:cs="Calibri"/>
          <w:i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d) </w:t>
      </w:r>
      <w:r>
        <w:rPr>
          <w:rFonts w:ascii="Calibri" w:hAnsi="Calibri" w:cs="Calibri"/>
          <w:sz w:val="20"/>
          <w:szCs w:val="20"/>
          <w:lang w:val="en-US"/>
        </w:rPr>
        <w:t xml:space="preserve">4 </w:t>
      </w:r>
      <w:r>
        <w:rPr>
          <w:rFonts w:ascii="Calibri" w:hAnsi="Calibri" w:cs="Calibri"/>
          <w:sz w:val="20"/>
          <w:szCs w:val="20"/>
        </w:rPr>
        <w:t>niveaux.</w:t>
      </w:r>
    </w:p>
    <w:p w14:paraId="7C0E0A74" w14:textId="77777777" w:rsidR="008371F9" w:rsidRDefault="008371F9" w:rsidP="008371F9">
      <w:pPr>
        <w:pStyle w:val="CM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tLeast"/>
        <w:rPr>
          <w:rFonts w:ascii="Calibri" w:hAnsi="Calibri" w:cs="Calibri"/>
          <w:sz w:val="20"/>
          <w:szCs w:val="20"/>
        </w:rPr>
      </w:pPr>
    </w:p>
    <w:p w14:paraId="41B3FA74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  <w:lang w:eastAsia="fr-FR"/>
        </w:rPr>
      </w:pPr>
      <w:r>
        <w:rPr>
          <w:rFonts w:cs="Calibri"/>
          <w:bCs/>
          <w:lang w:eastAsia="fr-FR"/>
        </w:rPr>
        <w:t xml:space="preserve">Quel privilège système permet à un utilisateur de se connecter à une </w:t>
      </w:r>
      <w:proofErr w:type="gramStart"/>
      <w:r>
        <w:rPr>
          <w:rFonts w:cs="Calibri"/>
          <w:bCs/>
          <w:lang w:eastAsia="fr-FR"/>
        </w:rPr>
        <w:t>Base  ORACLE</w:t>
      </w:r>
      <w:proofErr w:type="gramEnd"/>
      <w:r>
        <w:rPr>
          <w:rFonts w:cs="Calibri"/>
          <w:bCs/>
          <w:lang w:eastAsia="fr-FR"/>
        </w:rPr>
        <w:t xml:space="preserve"> en mode restreint ?</w:t>
      </w:r>
    </w:p>
    <w:p w14:paraId="309C06CA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CBD3445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a) </w:t>
      </w:r>
      <w:r>
        <w:rPr>
          <w:rFonts w:ascii="Calibri" w:hAnsi="Calibri" w:cs="Calibri"/>
          <w:sz w:val="20"/>
          <w:szCs w:val="20"/>
          <w:lang w:val="en-US"/>
        </w:rPr>
        <w:t>restricted</w:t>
      </w:r>
    </w:p>
    <w:p w14:paraId="318B2072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b) </w:t>
      </w:r>
      <w:r>
        <w:rPr>
          <w:rFonts w:ascii="Calibri" w:hAnsi="Calibri" w:cs="Calibri"/>
          <w:sz w:val="20"/>
          <w:szCs w:val="20"/>
          <w:lang w:val="en-US"/>
        </w:rPr>
        <w:t>restricted User</w:t>
      </w:r>
    </w:p>
    <w:p w14:paraId="4168861D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iCs/>
          <w:color w:val="000000"/>
          <w:sz w:val="20"/>
          <w:szCs w:val="20"/>
          <w:lang w:val="en-US"/>
        </w:rPr>
        <w:t xml:space="preserve">c) </w:t>
      </w:r>
      <w:r>
        <w:rPr>
          <w:rFonts w:ascii="Calibri" w:hAnsi="Calibri" w:cs="Calibri"/>
          <w:bCs/>
          <w:iCs/>
          <w:sz w:val="20"/>
          <w:szCs w:val="20"/>
          <w:lang w:val="en-US"/>
        </w:rPr>
        <w:t>restricted session</w:t>
      </w:r>
    </w:p>
    <w:p w14:paraId="61EDD210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spellStart"/>
      <w:r>
        <w:rPr>
          <w:rFonts w:ascii="Calibri" w:hAnsi="Calibri" w:cs="Calibri"/>
          <w:sz w:val="20"/>
          <w:szCs w:val="20"/>
        </w:rPr>
        <w:t>restricted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connect</w:t>
      </w:r>
      <w:proofErr w:type="spellEnd"/>
    </w:p>
    <w:p w14:paraId="7BA08D3F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9579722" w14:textId="77777777" w:rsidR="008371F9" w:rsidRDefault="008371F9" w:rsidP="008371F9">
      <w:pPr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Calibri"/>
          <w:bCs/>
          <w:color w:val="000000"/>
          <w:lang w:eastAsia="fr-FR"/>
        </w:rPr>
      </w:pPr>
      <w:r>
        <w:rPr>
          <w:rFonts w:cs="Calibri"/>
          <w:bCs/>
          <w:color w:val="000000"/>
          <w:lang w:eastAsia="fr-FR"/>
        </w:rPr>
        <w:t>Le bloc PL/SQL ORACLE associé à un trigger est exécuté pour chaque ligne affectée ?</w:t>
      </w:r>
    </w:p>
    <w:p w14:paraId="104DC6E6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2D42D5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a) toujours dans un trigger.</w:t>
      </w:r>
    </w:p>
    <w:p w14:paraId="70DC168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b) jamais dans un trigger.</w:t>
      </w:r>
    </w:p>
    <w:p w14:paraId="46593486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iCs/>
          <w:color w:val="000000"/>
          <w:sz w:val="20"/>
          <w:szCs w:val="20"/>
          <w:lang w:val="en-US"/>
        </w:rPr>
        <w:t xml:space="preserve">c) </w:t>
      </w:r>
      <w:proofErr w:type="spellStart"/>
      <w:r>
        <w:rPr>
          <w:rFonts w:ascii="Calibri" w:hAnsi="Calibri" w:cs="Calibri"/>
          <w:bCs/>
          <w:iCs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Calibri" w:hAnsi="Calibri" w:cs="Calibri"/>
          <w:bCs/>
          <w:i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Cs/>
          <w:iCs/>
          <w:color w:val="000000"/>
          <w:sz w:val="20"/>
          <w:szCs w:val="20"/>
          <w:lang w:val="en-US"/>
        </w:rPr>
        <w:t>utilisant</w:t>
      </w:r>
      <w:proofErr w:type="spellEnd"/>
      <w:r>
        <w:rPr>
          <w:rFonts w:ascii="Calibri" w:hAnsi="Calibri" w:cs="Calibri"/>
          <w:bCs/>
          <w:iCs/>
          <w:color w:val="000000"/>
          <w:sz w:val="20"/>
          <w:szCs w:val="20"/>
          <w:lang w:val="en-US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«</w:t>
      </w:r>
      <w:proofErr w:type="gramEnd"/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bCs/>
          <w:iCs/>
          <w:color w:val="000000"/>
          <w:sz w:val="20"/>
          <w:szCs w:val="20"/>
          <w:lang w:val="en-US"/>
        </w:rPr>
        <w:t xml:space="preserve">for each row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».</w:t>
      </w:r>
    </w:p>
    <w:p w14:paraId="6740DFB4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d) en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ulilisant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« for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each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 ».</w:t>
      </w:r>
    </w:p>
    <w:p w14:paraId="3ED2F33A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DC9D50F" w14:textId="77777777" w:rsidR="008371F9" w:rsidRDefault="008371F9" w:rsidP="008371F9">
      <w:pPr>
        <w:pStyle w:val="NormalWe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</w:rPr>
        <w:t xml:space="preserve">Les fichiers </w:t>
      </w:r>
      <w:proofErr w:type="spellStart"/>
      <w:r>
        <w:rPr>
          <w:rFonts w:ascii="Calibri" w:hAnsi="Calibri" w:cs="Calibri"/>
        </w:rPr>
        <w:t>Redo</w:t>
      </w:r>
      <w:proofErr w:type="spellEnd"/>
      <w:r>
        <w:rPr>
          <w:rFonts w:ascii="Calibri" w:hAnsi="Calibri" w:cs="Calibri"/>
        </w:rPr>
        <w:t>-</w:t>
      </w:r>
      <w:proofErr w:type="gramStart"/>
      <w:r>
        <w:rPr>
          <w:rFonts w:ascii="Calibri" w:hAnsi="Calibri" w:cs="Calibri"/>
        </w:rPr>
        <w:t>log  d’ORACLE</w:t>
      </w:r>
      <w:proofErr w:type="gramEnd"/>
      <w:r>
        <w:rPr>
          <w:rFonts w:ascii="Calibri" w:hAnsi="Calibri" w:cs="Calibri"/>
        </w:rPr>
        <w:t xml:space="preserve"> contiennent l'historique …</w:t>
      </w:r>
    </w:p>
    <w:p w14:paraId="02FF63E4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a) </w:t>
      </w:r>
      <w:r>
        <w:rPr>
          <w:rFonts w:ascii="Calibri" w:hAnsi="Calibri" w:cs="Calibri"/>
          <w:sz w:val="20"/>
          <w:szCs w:val="20"/>
        </w:rPr>
        <w:t>des données « </w:t>
      </w:r>
      <w:proofErr w:type="spellStart"/>
      <w:r>
        <w:rPr>
          <w:rFonts w:ascii="Calibri" w:hAnsi="Calibri" w:cs="Calibri"/>
          <w:sz w:val="20"/>
          <w:szCs w:val="20"/>
        </w:rPr>
        <w:t>commitées</w:t>
      </w:r>
      <w:proofErr w:type="spellEnd"/>
      <w:r>
        <w:rPr>
          <w:rFonts w:ascii="Calibri" w:hAnsi="Calibri" w:cs="Calibri"/>
          <w:sz w:val="20"/>
          <w:szCs w:val="20"/>
        </w:rPr>
        <w:t> ».</w:t>
      </w:r>
    </w:p>
    <w:p w14:paraId="1AA7C13A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b) </w:t>
      </w:r>
      <w:r>
        <w:rPr>
          <w:rFonts w:ascii="Calibri" w:hAnsi="Calibri" w:cs="Calibri"/>
          <w:sz w:val="20"/>
          <w:szCs w:val="20"/>
        </w:rPr>
        <w:t>des données</w:t>
      </w:r>
      <w:proofErr w:type="gramStart"/>
      <w:r>
        <w:rPr>
          <w:rFonts w:ascii="Calibri" w:hAnsi="Calibri" w:cs="Calibri"/>
          <w:sz w:val="20"/>
          <w:szCs w:val="20"/>
        </w:rPr>
        <w:t xml:space="preserve"> «non</w:t>
      </w:r>
      <w:proofErr w:type="gramEnd"/>
      <w:r>
        <w:rPr>
          <w:rFonts w:ascii="Calibri" w:hAnsi="Calibri" w:cs="Calibri"/>
          <w:sz w:val="20"/>
          <w:szCs w:val="20"/>
        </w:rPr>
        <w:t>- </w:t>
      </w:r>
      <w:proofErr w:type="spellStart"/>
      <w:r>
        <w:rPr>
          <w:rFonts w:ascii="Calibri" w:hAnsi="Calibri" w:cs="Calibri"/>
          <w:sz w:val="20"/>
          <w:szCs w:val="20"/>
        </w:rPr>
        <w:t>commitées</w:t>
      </w:r>
      <w:proofErr w:type="spellEnd"/>
      <w:r>
        <w:rPr>
          <w:rFonts w:ascii="Calibri" w:hAnsi="Calibri" w:cs="Calibri"/>
          <w:sz w:val="20"/>
          <w:szCs w:val="20"/>
        </w:rPr>
        <w:t> ».</w:t>
      </w:r>
    </w:p>
    <w:p w14:paraId="30AC85AC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Cs/>
          <w:color w:val="000000"/>
          <w:sz w:val="20"/>
          <w:szCs w:val="20"/>
        </w:rPr>
        <w:t xml:space="preserve">c) </w:t>
      </w:r>
      <w:r>
        <w:rPr>
          <w:rFonts w:ascii="Calibri" w:hAnsi="Calibri" w:cs="Calibri"/>
          <w:sz w:val="20"/>
          <w:szCs w:val="20"/>
        </w:rPr>
        <w:t>des données « </w:t>
      </w:r>
      <w:proofErr w:type="spellStart"/>
      <w:r>
        <w:rPr>
          <w:rFonts w:ascii="Calibri" w:hAnsi="Calibri" w:cs="Calibri"/>
          <w:sz w:val="20"/>
          <w:szCs w:val="20"/>
        </w:rPr>
        <w:t>commitées</w:t>
      </w:r>
      <w:proofErr w:type="spellEnd"/>
      <w:r>
        <w:rPr>
          <w:rFonts w:ascii="Calibri" w:hAnsi="Calibri" w:cs="Calibri"/>
          <w:sz w:val="20"/>
          <w:szCs w:val="20"/>
        </w:rPr>
        <w:t> » et</w:t>
      </w:r>
      <w:proofErr w:type="gramStart"/>
      <w:r>
        <w:rPr>
          <w:rFonts w:ascii="Calibri" w:hAnsi="Calibri" w:cs="Calibri"/>
          <w:sz w:val="20"/>
          <w:szCs w:val="20"/>
        </w:rPr>
        <w:t xml:space="preserve"> «non</w:t>
      </w:r>
      <w:proofErr w:type="gramEnd"/>
      <w:r>
        <w:rPr>
          <w:rFonts w:ascii="Calibri" w:hAnsi="Calibri" w:cs="Calibri"/>
          <w:sz w:val="20"/>
          <w:szCs w:val="20"/>
        </w:rPr>
        <w:t>- </w:t>
      </w:r>
      <w:proofErr w:type="spellStart"/>
      <w:r>
        <w:rPr>
          <w:rFonts w:ascii="Calibri" w:hAnsi="Calibri" w:cs="Calibri"/>
          <w:sz w:val="20"/>
          <w:szCs w:val="20"/>
        </w:rPr>
        <w:t>commitées</w:t>
      </w:r>
      <w:proofErr w:type="spellEnd"/>
      <w:r>
        <w:rPr>
          <w:rFonts w:ascii="Calibri" w:hAnsi="Calibri" w:cs="Calibri"/>
          <w:sz w:val="20"/>
          <w:szCs w:val="20"/>
        </w:rPr>
        <w:t> ».</w:t>
      </w:r>
    </w:p>
    <w:p w14:paraId="6590D96B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d) </w:t>
      </w:r>
      <w:r>
        <w:rPr>
          <w:rFonts w:ascii="Calibri" w:hAnsi="Calibri" w:cs="Calibri"/>
          <w:sz w:val="20"/>
          <w:szCs w:val="20"/>
        </w:rPr>
        <w:t>des données supprimées.</w:t>
      </w:r>
    </w:p>
    <w:p w14:paraId="00F1D815" w14:textId="77777777" w:rsidR="008371F9" w:rsidRDefault="008371F9" w:rsidP="0083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hAnsi="Calibri" w:cs="Calibri"/>
        </w:rPr>
      </w:pPr>
    </w:p>
    <w:p w14:paraId="58FB5AEB" w14:textId="77777777" w:rsidR="008371F9" w:rsidRDefault="008371F9" w:rsidP="008371F9">
      <w:pPr>
        <w:numPr>
          <w:ilvl w:val="0"/>
          <w:numId w:val="13"/>
        </w:numPr>
        <w:suppressAutoHyphens w:val="0"/>
        <w:spacing w:after="240"/>
        <w:rPr>
          <w:rFonts w:cs="Calibri"/>
          <w:lang w:eastAsia="fr-FR"/>
        </w:rPr>
      </w:pPr>
      <w:r>
        <w:rPr>
          <w:rFonts w:cs="Calibri"/>
          <w:bCs/>
          <w:lang w:eastAsia="fr-FR"/>
        </w:rPr>
        <w:t>En UML2, pour les « paquetages » (packages)</w:t>
      </w:r>
      <w:r>
        <w:rPr>
          <w:rFonts w:cs="Calibri"/>
          <w:lang w:eastAsia="fr-FR"/>
        </w:rPr>
        <w:t xml:space="preserve"> </w:t>
      </w:r>
      <w:r>
        <w:rPr>
          <w:rFonts w:cs="Calibri"/>
          <w:bCs/>
          <w:lang w:eastAsia="fr-FR"/>
        </w:rPr>
        <w:t>laquelle de ces assertions est vrai ?</w:t>
      </w:r>
    </w:p>
    <w:p w14:paraId="3DDBD98A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a) </w:t>
      </w:r>
      <w:r>
        <w:rPr>
          <w:rFonts w:ascii="Calibri" w:hAnsi="Calibri" w:cs="Calibri"/>
          <w:sz w:val="20"/>
          <w:szCs w:val="20"/>
        </w:rPr>
        <w:t>Ils ne possèdent pas d’interfaces.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635653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b) </w:t>
      </w:r>
      <w:r>
        <w:rPr>
          <w:rFonts w:ascii="Calibri" w:hAnsi="Calibri" w:cs="Calibri"/>
          <w:sz w:val="20"/>
          <w:szCs w:val="20"/>
        </w:rPr>
        <w:t>Ils regroupent des éléments de modélisation logiques et physiques.</w:t>
      </w:r>
    </w:p>
    <w:p w14:paraId="3978BFE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</w:rPr>
      </w:pPr>
      <w:r>
        <w:rPr>
          <w:rFonts w:ascii="Calibri" w:hAnsi="Calibri" w:cs="Calibri"/>
          <w:iCs/>
          <w:color w:val="000000"/>
          <w:sz w:val="20"/>
          <w:szCs w:val="20"/>
        </w:rPr>
        <w:t xml:space="preserve">c) </w:t>
      </w:r>
      <w:r>
        <w:rPr>
          <w:rFonts w:ascii="Calibri" w:hAnsi="Calibri" w:cs="Calibri"/>
          <w:sz w:val="20"/>
          <w:szCs w:val="20"/>
        </w:rPr>
        <w:t>Ils regroupent des éléments de modélisation logiques.</w:t>
      </w:r>
    </w:p>
    <w:p w14:paraId="6866E159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d) </w:t>
      </w:r>
      <w:r>
        <w:rPr>
          <w:rFonts w:ascii="Calibri" w:hAnsi="Calibri" w:cs="Calibri"/>
          <w:sz w:val="20"/>
          <w:szCs w:val="20"/>
        </w:rPr>
        <w:t>Ils regroupent des éléments de modélisation Physiques.</w:t>
      </w:r>
    </w:p>
    <w:p w14:paraId="4DE00AC4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709EF93" w14:textId="77777777" w:rsidR="008371F9" w:rsidRDefault="008371F9" w:rsidP="008371F9">
      <w:pPr>
        <w:pStyle w:val="CM4"/>
        <w:numPr>
          <w:ilvl w:val="0"/>
          <w:numId w:val="13"/>
        </w:num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Lors du passage du MCD Merise au diagramme de classe UML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2  :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4338A33C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6EDAFD8D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bCs/>
          <w:iCs/>
          <w:color w:val="000000"/>
          <w:sz w:val="20"/>
          <w:szCs w:val="20"/>
        </w:rPr>
      </w:pPr>
      <w:r>
        <w:rPr>
          <w:rFonts w:ascii="Calibri" w:hAnsi="Calibri" w:cs="Calibri"/>
          <w:bCs/>
          <w:iCs/>
          <w:color w:val="000000"/>
          <w:sz w:val="20"/>
          <w:szCs w:val="20"/>
        </w:rPr>
        <w:t xml:space="preserve">a) Toute entité est transformée en classe. </w:t>
      </w:r>
    </w:p>
    <w:p w14:paraId="623DF25F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b) </w:t>
      </w:r>
      <w:r>
        <w:rPr>
          <w:rFonts w:ascii="Calibri" w:hAnsi="Calibri" w:cs="Calibri"/>
          <w:bCs/>
          <w:color w:val="000000"/>
          <w:sz w:val="20"/>
          <w:szCs w:val="20"/>
        </w:rPr>
        <w:t>Toute association est transformée en classe.</w:t>
      </w:r>
    </w:p>
    <w:p w14:paraId="7D8812EE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c) </w:t>
      </w:r>
      <w:r>
        <w:rPr>
          <w:rFonts w:ascii="Calibri" w:hAnsi="Calibri" w:cs="Calibri"/>
          <w:bCs/>
          <w:color w:val="000000"/>
          <w:sz w:val="20"/>
          <w:szCs w:val="20"/>
        </w:rPr>
        <w:t>Toute entité est transformée en composition.</w:t>
      </w:r>
    </w:p>
    <w:p w14:paraId="684B2E4B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d) </w:t>
      </w:r>
      <w:r>
        <w:rPr>
          <w:rFonts w:ascii="Calibri" w:hAnsi="Calibri" w:cs="Calibri"/>
          <w:bCs/>
          <w:color w:val="000000"/>
          <w:sz w:val="20"/>
          <w:szCs w:val="20"/>
        </w:rPr>
        <w:t>Toute association est transformée en composition.</w:t>
      </w:r>
    </w:p>
    <w:p w14:paraId="273BDA93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E3CFF63" w14:textId="77777777" w:rsidR="008371F9" w:rsidRDefault="008371F9" w:rsidP="008371F9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Cs/>
          <w:color w:val="FF0000"/>
          <w:sz w:val="20"/>
          <w:szCs w:val="20"/>
        </w:rPr>
      </w:pPr>
    </w:p>
    <w:p w14:paraId="451E4577" w14:textId="77777777" w:rsidR="008371F9" w:rsidRDefault="008371F9" w:rsidP="008371F9">
      <w:pPr>
        <w:pStyle w:val="CM4"/>
        <w:numPr>
          <w:ilvl w:val="0"/>
          <w:numId w:val="13"/>
        </w:num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 UML2, laquelle de ces assertions est fausse ?</w:t>
      </w:r>
    </w:p>
    <w:p w14:paraId="355BD18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E820615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a) Les diagrammes de déploiement montrent la </w:t>
      </w:r>
      <w:r>
        <w:rPr>
          <w:rFonts w:ascii="Calibri" w:hAnsi="Calibri" w:cs="Calibri"/>
          <w:sz w:val="20"/>
          <w:szCs w:val="20"/>
        </w:rPr>
        <w:t>disposition physique des matériels</w:t>
      </w:r>
    </w:p>
    <w:p w14:paraId="7D300587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b) Les diagrammes de déploiement montrent la</w:t>
      </w:r>
      <w:r>
        <w:rPr>
          <w:rFonts w:ascii="Calibri" w:hAnsi="Calibri" w:cs="Calibri"/>
          <w:sz w:val="20"/>
          <w:szCs w:val="20"/>
        </w:rPr>
        <w:t xml:space="preserve"> répartition des composants sur les matériels</w:t>
      </w:r>
    </w:p>
    <w:p w14:paraId="36510B32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iCs/>
          <w:color w:val="000000"/>
          <w:sz w:val="20"/>
          <w:szCs w:val="20"/>
        </w:rPr>
      </w:pPr>
      <w:r>
        <w:rPr>
          <w:rFonts w:ascii="Calibri" w:hAnsi="Calibri" w:cs="Calibri"/>
          <w:iCs/>
          <w:color w:val="000000"/>
          <w:sz w:val="20"/>
          <w:szCs w:val="20"/>
        </w:rPr>
        <w:t xml:space="preserve">c) </w:t>
      </w:r>
      <w:r>
        <w:rPr>
          <w:rFonts w:ascii="Calibri" w:hAnsi="Calibri" w:cs="Calibri"/>
          <w:color w:val="000000"/>
          <w:sz w:val="20"/>
          <w:szCs w:val="20"/>
        </w:rPr>
        <w:t>Les diagrammes de déploiement montrent la</w:t>
      </w:r>
      <w:r>
        <w:rPr>
          <w:rFonts w:ascii="Calibri" w:hAnsi="Calibri" w:cs="Calibri"/>
          <w:sz w:val="20"/>
          <w:szCs w:val="20"/>
        </w:rPr>
        <w:t xml:space="preserve"> nature des lignes de communication.</w:t>
      </w:r>
    </w:p>
    <w:p w14:paraId="5E276071" w14:textId="77777777" w:rsidR="008371F9" w:rsidRDefault="008371F9" w:rsidP="008371F9">
      <w:pPr>
        <w:pStyle w:val="CM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d) Les diagrammes de déploiement montrent la</w:t>
      </w:r>
      <w:r>
        <w:rPr>
          <w:rFonts w:ascii="Calibri" w:hAnsi="Calibri" w:cs="Calibri"/>
          <w:sz w:val="20"/>
          <w:szCs w:val="20"/>
        </w:rPr>
        <w:t xml:space="preserve"> répartition des activités dans le système.</w:t>
      </w:r>
    </w:p>
    <w:p w14:paraId="03E2CDAC" w14:textId="27ABC2BE" w:rsidR="008371F9" w:rsidRPr="0011037E" w:rsidRDefault="008371F9" w:rsidP="008371F9">
      <w:pPr>
        <w:rPr>
          <w:rFonts w:ascii="Calibri" w:eastAsia="Calibri" w:hAnsi="Calibri"/>
          <w:sz w:val="22"/>
          <w:szCs w:val="22"/>
          <w:u w:color="000000"/>
          <w:bdr w:val="nil"/>
          <w:lang w:eastAsia="fr-FR"/>
        </w:rPr>
      </w:pPr>
    </w:p>
    <w:p w14:paraId="7B6C6A8B" w14:textId="349C53CA" w:rsidR="00CD5B0C" w:rsidRPr="0011037E" w:rsidRDefault="00CD5B0C" w:rsidP="000B16F5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1440"/>
        <w:contextualSpacing/>
        <w:jc w:val="both"/>
        <w:rPr>
          <w:rFonts w:ascii="Calibri" w:eastAsia="Calibri" w:hAnsi="Calibri"/>
          <w:sz w:val="22"/>
          <w:szCs w:val="22"/>
          <w:u w:color="000000"/>
          <w:bdr w:val="nil"/>
          <w:lang w:eastAsia="fr-FR"/>
        </w:rPr>
      </w:pPr>
    </w:p>
    <w:p w14:paraId="09405B6C" w14:textId="77777777" w:rsidR="00CD5B0C" w:rsidRPr="0011037E" w:rsidRDefault="00CD5B0C" w:rsidP="00CD5B0C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1440"/>
        <w:jc w:val="both"/>
        <w:rPr>
          <w:rFonts w:ascii="Calibri" w:eastAsia="Arial Unicode MS" w:hAnsi="Calibri" w:cs="Arial Unicode MS"/>
          <w:sz w:val="22"/>
          <w:szCs w:val="22"/>
          <w:u w:color="000000"/>
          <w:bdr w:val="nil"/>
          <w:lang w:eastAsia="en-US"/>
        </w:rPr>
      </w:pPr>
    </w:p>
    <w:p w14:paraId="04FFFAB5" w14:textId="77777777" w:rsidR="00CD5B0C" w:rsidRPr="0011037E" w:rsidRDefault="00CD5B0C" w:rsidP="00082F36">
      <w:pPr>
        <w:pStyle w:val="Standard"/>
        <w:rPr>
          <w:rFonts w:ascii="Calibri" w:hAnsi="Calibri" w:cs="Calibri"/>
          <w:sz w:val="22"/>
          <w:szCs w:val="22"/>
        </w:rPr>
      </w:pPr>
    </w:p>
    <w:p w14:paraId="6B419545" w14:textId="77777777" w:rsidR="001B286A" w:rsidRPr="008F2404" w:rsidRDefault="001B286A" w:rsidP="001B286A">
      <w:pPr>
        <w:pStyle w:val="NormalWeb"/>
        <w:jc w:val="center"/>
        <w:rPr>
          <w:rFonts w:ascii="Calibri" w:hAnsi="Calibri" w:cs="Calibri"/>
          <w:i/>
          <w:iCs/>
          <w:color w:val="000000"/>
          <w:sz w:val="24"/>
          <w:szCs w:val="24"/>
          <w:u w:val="single"/>
        </w:rPr>
      </w:pPr>
      <w:r w:rsidRPr="008F2404">
        <w:rPr>
          <w:rFonts w:ascii="Calibri" w:hAnsi="Calibri" w:cs="Calibri"/>
          <w:i/>
          <w:iCs/>
          <w:color w:val="000000"/>
          <w:sz w:val="24"/>
          <w:szCs w:val="24"/>
          <w:u w:val="single"/>
        </w:rPr>
        <w:t>2/ Epreuve écrite (2h30)</w:t>
      </w:r>
    </w:p>
    <w:p w14:paraId="4E0855A7" w14:textId="77777777" w:rsidR="002024AA" w:rsidRPr="00DD6B77" w:rsidRDefault="002024AA" w:rsidP="002024AA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30CABC90" w14:textId="77777777" w:rsidR="00751A52" w:rsidRPr="00B37385" w:rsidRDefault="00751A52" w:rsidP="00751A52">
      <w:pPr>
        <w:pStyle w:val="Standard"/>
        <w:jc w:val="both"/>
        <w:rPr>
          <w:rFonts w:ascii="Calibri" w:hAnsi="Calibri" w:cs="Calibri"/>
        </w:rPr>
      </w:pPr>
    </w:p>
    <w:p w14:paraId="6CB0B26E" w14:textId="77777777" w:rsidR="00751A52" w:rsidRDefault="00751A52" w:rsidP="00751A52">
      <w:pPr>
        <w:numPr>
          <w:ilvl w:val="0"/>
          <w:numId w:val="3"/>
        </w:numPr>
        <w:ind w:right="-1"/>
        <w:jc w:val="both"/>
        <w:rPr>
          <w:rFonts w:ascii="Calibri" w:hAnsi="Calibri" w:cs="Calibri"/>
          <w:sz w:val="22"/>
          <w:szCs w:val="22"/>
        </w:rPr>
      </w:pPr>
      <w:r w:rsidRPr="00433A55">
        <w:rPr>
          <w:rFonts w:ascii="Calibri" w:hAnsi="Calibri" w:cs="Calibri"/>
          <w:sz w:val="22"/>
          <w:szCs w:val="22"/>
        </w:rPr>
        <w:t>Dossier</w:t>
      </w:r>
      <w:r>
        <w:rPr>
          <w:rFonts w:ascii="Calibri" w:hAnsi="Calibri" w:cs="Calibri"/>
          <w:sz w:val="22"/>
          <w:szCs w:val="22"/>
        </w:rPr>
        <w:t xml:space="preserve"> 1 - </w:t>
      </w:r>
      <w:r w:rsidR="00694C83">
        <w:rPr>
          <w:rFonts w:ascii="Calibri" w:hAnsi="Calibri" w:cs="Calibri"/>
          <w:sz w:val="22"/>
          <w:szCs w:val="22"/>
        </w:rPr>
        <w:t>Firewalling</w:t>
      </w:r>
    </w:p>
    <w:p w14:paraId="51BA2929" w14:textId="77777777" w:rsidR="00751A52" w:rsidRPr="00DD6B77" w:rsidRDefault="00751A52" w:rsidP="00751A52">
      <w:pPr>
        <w:ind w:right="-1"/>
        <w:jc w:val="both"/>
        <w:rPr>
          <w:rFonts w:ascii="Calibri" w:hAnsi="Calibri" w:cs="Calibri"/>
          <w:sz w:val="22"/>
          <w:szCs w:val="22"/>
        </w:rPr>
      </w:pPr>
    </w:p>
    <w:p w14:paraId="6DC9E5D4" w14:textId="77777777" w:rsidR="00751A52" w:rsidRDefault="00751A52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proofErr w:type="gramStart"/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  :</w:t>
      </w:r>
      <w:proofErr w:type="gramEnd"/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Expliquez</w:t>
      </w:r>
      <w:r w:rsidR="00694C83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le </w:t>
      </w:r>
      <w:r w:rsidR="00D93D79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rôle du </w:t>
      </w:r>
      <w:r w:rsidR="00CE4C4D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script</w:t>
      </w:r>
      <w:r w:rsidR="00694C83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suivant :</w:t>
      </w:r>
    </w:p>
    <w:p w14:paraId="7582F158" w14:textId="77777777" w:rsidR="00694C83" w:rsidRDefault="00694C83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3B71BC92" w14:textId="77777777" w:rsidR="00694C83" w:rsidRPr="00754F43" w:rsidRDefault="00694C83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54F43">
        <w:rPr>
          <w:rFonts w:ascii="Courier New" w:hAnsi="Courier New" w:cs="Courier New"/>
          <w:lang w:eastAsia="fr-FR"/>
        </w:rPr>
        <w:t>iptables</w:t>
      </w:r>
      <w:proofErr w:type="spellEnd"/>
      <w:proofErr w:type="gramEnd"/>
      <w:r w:rsidRPr="00754F43">
        <w:rPr>
          <w:rFonts w:ascii="Courier New" w:hAnsi="Courier New" w:cs="Courier New"/>
          <w:lang w:eastAsia="fr-FR"/>
        </w:rPr>
        <w:t xml:space="preserve"> -N block</w:t>
      </w:r>
      <w:r w:rsidR="008A48BB" w:rsidRPr="00754F43">
        <w:rPr>
          <w:rFonts w:ascii="Courier New" w:hAnsi="Courier New" w:cs="Courier New"/>
          <w:lang w:eastAsia="fr-FR"/>
        </w:rPr>
        <w:t>chain</w:t>
      </w:r>
    </w:p>
    <w:p w14:paraId="155C13C5" w14:textId="77777777" w:rsidR="00A23247" w:rsidRPr="00754F43" w:rsidRDefault="00A23247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</w:p>
    <w:p w14:paraId="086F212B" w14:textId="77777777" w:rsidR="00694C83" w:rsidRPr="00754F43" w:rsidRDefault="00694C83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54F43">
        <w:rPr>
          <w:rFonts w:ascii="Courier New" w:hAnsi="Courier New" w:cs="Courier New"/>
          <w:lang w:eastAsia="fr-FR"/>
        </w:rPr>
        <w:t>iptables</w:t>
      </w:r>
      <w:proofErr w:type="spellEnd"/>
      <w:proofErr w:type="gramEnd"/>
      <w:r w:rsidRPr="00754F43">
        <w:rPr>
          <w:rFonts w:ascii="Courier New" w:hAnsi="Courier New" w:cs="Courier New"/>
          <w:lang w:eastAsia="fr-FR"/>
        </w:rPr>
        <w:t xml:space="preserve"> -t </w:t>
      </w:r>
      <w:proofErr w:type="spellStart"/>
      <w:r w:rsidRPr="00754F43">
        <w:rPr>
          <w:rFonts w:ascii="Courier New" w:hAnsi="Courier New" w:cs="Courier New"/>
          <w:lang w:eastAsia="fr-FR"/>
        </w:rPr>
        <w:t>filter</w:t>
      </w:r>
      <w:proofErr w:type="spellEnd"/>
      <w:r w:rsidRPr="00754F43">
        <w:rPr>
          <w:rFonts w:ascii="Courier New" w:hAnsi="Courier New" w:cs="Courier New"/>
          <w:lang w:eastAsia="fr-FR"/>
        </w:rPr>
        <w:t xml:space="preserve"> -A </w:t>
      </w:r>
      <w:r w:rsidR="008A48BB" w:rsidRPr="00754F43">
        <w:rPr>
          <w:rFonts w:ascii="Courier New" w:hAnsi="Courier New" w:cs="Courier New"/>
          <w:lang w:eastAsia="fr-FR"/>
        </w:rPr>
        <w:t xml:space="preserve">blockchain </w:t>
      </w:r>
      <w:r w:rsidRPr="00754F43">
        <w:rPr>
          <w:rFonts w:ascii="Courier New" w:hAnsi="Courier New" w:cs="Courier New"/>
          <w:lang w:eastAsia="fr-FR"/>
        </w:rPr>
        <w:t>--jump LOG --log-</w:t>
      </w:r>
      <w:proofErr w:type="spellStart"/>
      <w:r w:rsidRPr="00754F43">
        <w:rPr>
          <w:rFonts w:ascii="Courier New" w:hAnsi="Courier New" w:cs="Courier New"/>
          <w:lang w:eastAsia="fr-FR"/>
        </w:rPr>
        <w:t>prefix</w:t>
      </w:r>
      <w:proofErr w:type="spellEnd"/>
      <w:r w:rsidRPr="00754F43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54F43">
        <w:rPr>
          <w:rFonts w:ascii="Courier New" w:hAnsi="Courier New" w:cs="Courier New"/>
          <w:lang w:eastAsia="fr-FR"/>
        </w:rPr>
        <w:t>Blocked</w:t>
      </w:r>
      <w:proofErr w:type="spellEnd"/>
    </w:p>
    <w:p w14:paraId="2A5835BB" w14:textId="77777777" w:rsidR="00694C83" w:rsidRPr="00754F43" w:rsidRDefault="00694C83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54F43">
        <w:rPr>
          <w:rFonts w:ascii="Courier New" w:hAnsi="Courier New" w:cs="Courier New"/>
          <w:lang w:eastAsia="fr-FR"/>
        </w:rPr>
        <w:t>iptables</w:t>
      </w:r>
      <w:proofErr w:type="spellEnd"/>
      <w:proofErr w:type="gramEnd"/>
      <w:r w:rsidRPr="00754F43">
        <w:rPr>
          <w:rFonts w:ascii="Courier New" w:hAnsi="Courier New" w:cs="Courier New"/>
          <w:lang w:eastAsia="fr-FR"/>
        </w:rPr>
        <w:t xml:space="preserve"> -t </w:t>
      </w:r>
      <w:proofErr w:type="spellStart"/>
      <w:r w:rsidRPr="00754F43">
        <w:rPr>
          <w:rFonts w:ascii="Courier New" w:hAnsi="Courier New" w:cs="Courier New"/>
          <w:lang w:eastAsia="fr-FR"/>
        </w:rPr>
        <w:t>filter</w:t>
      </w:r>
      <w:proofErr w:type="spellEnd"/>
      <w:r w:rsidRPr="00754F43">
        <w:rPr>
          <w:rFonts w:ascii="Courier New" w:hAnsi="Courier New" w:cs="Courier New"/>
          <w:lang w:eastAsia="fr-FR"/>
        </w:rPr>
        <w:t xml:space="preserve"> -A </w:t>
      </w:r>
      <w:r w:rsidR="008A48BB" w:rsidRPr="00754F43">
        <w:rPr>
          <w:rFonts w:ascii="Courier New" w:hAnsi="Courier New" w:cs="Courier New"/>
          <w:lang w:eastAsia="fr-FR"/>
        </w:rPr>
        <w:t xml:space="preserve">blockchain </w:t>
      </w:r>
      <w:r w:rsidRPr="00754F43">
        <w:rPr>
          <w:rFonts w:ascii="Courier New" w:hAnsi="Courier New" w:cs="Courier New"/>
          <w:lang w:eastAsia="fr-FR"/>
        </w:rPr>
        <w:t>--jump DROP</w:t>
      </w:r>
    </w:p>
    <w:p w14:paraId="151208E0" w14:textId="77777777" w:rsidR="00694C83" w:rsidRPr="00754F43" w:rsidRDefault="00694C83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  <w:r w:rsidRPr="00754F43">
        <w:rPr>
          <w:rFonts w:ascii="Courier New" w:hAnsi="Courier New" w:cs="Courier New"/>
          <w:lang w:eastAsia="fr-FR"/>
        </w:rPr>
        <w:t xml:space="preserve"> </w:t>
      </w:r>
    </w:p>
    <w:p w14:paraId="6FEB26DB" w14:textId="77777777" w:rsidR="00694C83" w:rsidRPr="002E51B0" w:rsidRDefault="00694C83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  <w:proofErr w:type="spellStart"/>
      <w:proofErr w:type="gramStart"/>
      <w:r w:rsidRPr="002E51B0">
        <w:rPr>
          <w:rFonts w:ascii="Courier New" w:hAnsi="Courier New" w:cs="Courier New"/>
          <w:lang w:eastAsia="fr-FR"/>
        </w:rPr>
        <w:t>iptables</w:t>
      </w:r>
      <w:proofErr w:type="spellEnd"/>
      <w:proofErr w:type="gramEnd"/>
      <w:r w:rsidRPr="002E51B0">
        <w:rPr>
          <w:rFonts w:ascii="Courier New" w:hAnsi="Courier New" w:cs="Courier New"/>
          <w:lang w:eastAsia="fr-FR"/>
        </w:rPr>
        <w:t xml:space="preserve"> -t </w:t>
      </w:r>
      <w:proofErr w:type="spellStart"/>
      <w:r w:rsidRPr="002E51B0">
        <w:rPr>
          <w:rFonts w:ascii="Courier New" w:hAnsi="Courier New" w:cs="Courier New"/>
          <w:lang w:eastAsia="fr-FR"/>
        </w:rPr>
        <w:t>filter</w:t>
      </w:r>
      <w:proofErr w:type="spellEnd"/>
      <w:r w:rsidRPr="002E51B0">
        <w:rPr>
          <w:rFonts w:ascii="Courier New" w:hAnsi="Courier New" w:cs="Courier New"/>
          <w:lang w:eastAsia="fr-FR"/>
        </w:rPr>
        <w:t xml:space="preserve"> -A INPUT --jump </w:t>
      </w:r>
      <w:r w:rsidR="008A48BB" w:rsidRPr="002E51B0">
        <w:rPr>
          <w:rFonts w:ascii="Courier New" w:hAnsi="Courier New" w:cs="Courier New"/>
          <w:lang w:eastAsia="fr-FR"/>
        </w:rPr>
        <w:t>blockchain</w:t>
      </w:r>
    </w:p>
    <w:p w14:paraId="2B3E8337" w14:textId="77777777" w:rsidR="00694C83" w:rsidRPr="002E51B0" w:rsidRDefault="00694C83" w:rsidP="00A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832"/>
        <w:rPr>
          <w:rFonts w:ascii="Courier New" w:hAnsi="Courier New" w:cs="Courier New"/>
          <w:lang w:eastAsia="fr-FR"/>
        </w:rPr>
      </w:pPr>
      <w:proofErr w:type="spellStart"/>
      <w:proofErr w:type="gramStart"/>
      <w:r w:rsidRPr="002E51B0">
        <w:rPr>
          <w:rFonts w:ascii="Courier New" w:hAnsi="Courier New" w:cs="Courier New"/>
          <w:lang w:eastAsia="fr-FR"/>
        </w:rPr>
        <w:t>iptables</w:t>
      </w:r>
      <w:proofErr w:type="spellEnd"/>
      <w:proofErr w:type="gramEnd"/>
      <w:r w:rsidRPr="002E51B0">
        <w:rPr>
          <w:rFonts w:ascii="Courier New" w:hAnsi="Courier New" w:cs="Courier New"/>
          <w:lang w:eastAsia="fr-FR"/>
        </w:rPr>
        <w:t xml:space="preserve"> -t </w:t>
      </w:r>
      <w:proofErr w:type="spellStart"/>
      <w:r w:rsidRPr="002E51B0">
        <w:rPr>
          <w:rFonts w:ascii="Courier New" w:hAnsi="Courier New" w:cs="Courier New"/>
          <w:lang w:eastAsia="fr-FR"/>
        </w:rPr>
        <w:t>filter</w:t>
      </w:r>
      <w:proofErr w:type="spellEnd"/>
      <w:r w:rsidRPr="002E51B0">
        <w:rPr>
          <w:rFonts w:ascii="Courier New" w:hAnsi="Courier New" w:cs="Courier New"/>
          <w:lang w:eastAsia="fr-FR"/>
        </w:rPr>
        <w:t xml:space="preserve"> -A OUTPUT --jump </w:t>
      </w:r>
      <w:r w:rsidR="008A48BB" w:rsidRPr="002E51B0">
        <w:rPr>
          <w:rFonts w:ascii="Courier New" w:hAnsi="Courier New" w:cs="Courier New"/>
          <w:lang w:eastAsia="fr-FR"/>
        </w:rPr>
        <w:t>blockchain</w:t>
      </w:r>
    </w:p>
    <w:p w14:paraId="183C9EF0" w14:textId="77777777" w:rsidR="00751A52" w:rsidRDefault="00751A52" w:rsidP="00751A52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68AA1B60" w14:textId="77777777" w:rsidR="00751A52" w:rsidRPr="00DD6B77" w:rsidRDefault="00751A52" w:rsidP="00751A52">
      <w:pPr>
        <w:pStyle w:val="Standard"/>
        <w:jc w:val="both"/>
        <w:rPr>
          <w:rFonts w:ascii="Calibri" w:hAnsi="Calibri" w:cs="Calibri"/>
          <w:i/>
          <w:sz w:val="22"/>
          <w:szCs w:val="22"/>
        </w:rPr>
      </w:pPr>
    </w:p>
    <w:p w14:paraId="60E928EF" w14:textId="77777777" w:rsidR="00694C83" w:rsidRDefault="00751A52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 w:rsidR="00A23247"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2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: La commande suivante permet le « </w:t>
      </w:r>
      <w:r w:rsidR="00A23247" w:rsidRP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masquerading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»</w:t>
      </w:r>
      <w:r w:rsidR="00A23247" w:rsidRP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mais quel en est 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l</w:t>
      </w:r>
      <w:r w:rsidR="00A23247" w:rsidRP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’intérêt ?</w:t>
      </w:r>
    </w:p>
    <w:p w14:paraId="6BD44AB6" w14:textId="77777777" w:rsidR="00694C83" w:rsidRDefault="00694C83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kern w:val="3"/>
          <w:sz w:val="24"/>
          <w:szCs w:val="24"/>
          <w:lang w:eastAsia="zh-CN" w:bidi="hi-IN"/>
        </w:rPr>
      </w:pPr>
    </w:p>
    <w:p w14:paraId="4A432BEA" w14:textId="77777777" w:rsidR="00694C83" w:rsidRPr="00B37385" w:rsidRDefault="00694C83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>
        <w:rPr>
          <w:rFonts w:ascii="Calibri" w:eastAsia="Lucida Sans Unicode" w:hAnsi="Calibri" w:cs="Calibri"/>
          <w:kern w:val="3"/>
          <w:sz w:val="24"/>
          <w:szCs w:val="24"/>
          <w:lang w:eastAsia="zh-CN" w:bidi="hi-IN"/>
        </w:rPr>
        <w:tab/>
      </w:r>
      <w:r>
        <w:rPr>
          <w:rFonts w:ascii="Calibri" w:eastAsia="Lucida Sans Unicode" w:hAnsi="Calibri" w:cs="Calibri"/>
          <w:kern w:val="3"/>
          <w:sz w:val="24"/>
          <w:szCs w:val="24"/>
          <w:lang w:eastAsia="zh-CN" w:bidi="hi-IN"/>
        </w:rPr>
        <w:tab/>
      </w:r>
      <w:proofErr w:type="spellStart"/>
      <w:proofErr w:type="gramStart"/>
      <w:r w:rsidRPr="00CE4C4D">
        <w:rPr>
          <w:rFonts w:ascii="Courier New" w:hAnsi="Courier New" w:cs="Courier New"/>
          <w:lang w:eastAsia="fr-FR"/>
        </w:rPr>
        <w:t>iptables</w:t>
      </w:r>
      <w:proofErr w:type="spellEnd"/>
      <w:proofErr w:type="gramEnd"/>
      <w:r w:rsidRPr="00CE4C4D">
        <w:rPr>
          <w:rFonts w:ascii="Courier New" w:hAnsi="Courier New" w:cs="Courier New"/>
          <w:lang w:eastAsia="fr-FR"/>
        </w:rPr>
        <w:t xml:space="preserve"> -t </w:t>
      </w:r>
      <w:proofErr w:type="spellStart"/>
      <w:r w:rsidRPr="00CE4C4D">
        <w:rPr>
          <w:rFonts w:ascii="Courier New" w:hAnsi="Courier New" w:cs="Courier New"/>
          <w:lang w:eastAsia="fr-FR"/>
        </w:rPr>
        <w:t>nat</w:t>
      </w:r>
      <w:proofErr w:type="spellEnd"/>
      <w:r w:rsidRPr="00CE4C4D">
        <w:rPr>
          <w:rFonts w:ascii="Courier New" w:hAnsi="Courier New" w:cs="Courier New"/>
          <w:lang w:eastAsia="fr-FR"/>
        </w:rPr>
        <w:t xml:space="preserve"> -A POSTROUTING -o eth1 -j MASQUERADE</w:t>
      </w:r>
    </w:p>
    <w:p w14:paraId="0DF89D55" w14:textId="77777777" w:rsidR="00751A52" w:rsidRPr="00B37385" w:rsidRDefault="00751A52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15B879E2" w14:textId="77777777" w:rsidR="00751A52" w:rsidRPr="00B37385" w:rsidRDefault="00694C83" w:rsidP="00751A52">
      <w:pPr>
        <w:pStyle w:val="Standard"/>
        <w:jc w:val="both"/>
        <w:rPr>
          <w:rFonts w:ascii="Calibri" w:hAnsi="Calibri" w:cs="Calibri"/>
        </w:rPr>
      </w:pPr>
      <w:r w:rsidRPr="00694C83">
        <w:rPr>
          <w:rFonts w:ascii="Calibri" w:hAnsi="Calibri" w:cs="Calibri"/>
          <w:b/>
        </w:rPr>
        <w:t xml:space="preserve"> </w:t>
      </w:r>
      <w:r w:rsidR="00FC77B4">
        <w:rPr>
          <w:rFonts w:ascii="Calibri" w:hAnsi="Calibri" w:cs="Calibri"/>
          <w:b/>
        </w:rPr>
        <w:t xml:space="preserve">                           </w:t>
      </w:r>
    </w:p>
    <w:p w14:paraId="612888D3" w14:textId="77777777" w:rsidR="00751A52" w:rsidRPr="00A23247" w:rsidRDefault="00751A52" w:rsidP="00751A52">
      <w:pPr>
        <w:pStyle w:val="Standard"/>
        <w:jc w:val="both"/>
        <w:rPr>
          <w:rFonts w:ascii="Calibri" w:hAnsi="Calibri" w:cs="Calibri"/>
          <w:b/>
          <w:sz w:val="22"/>
          <w:szCs w:val="22"/>
        </w:rPr>
      </w:pPr>
      <w:r w:rsidRPr="00A23247">
        <w:rPr>
          <w:rFonts w:ascii="Calibri" w:hAnsi="Calibri" w:cs="Calibri"/>
          <w:b/>
        </w:rPr>
        <w:t>Question 3</w:t>
      </w:r>
      <w:r w:rsidR="00A23247" w:rsidRPr="00A23247">
        <w:rPr>
          <w:rFonts w:ascii="Calibri" w:hAnsi="Calibri" w:cs="Calibri"/>
          <w:b/>
          <w:sz w:val="22"/>
          <w:szCs w:val="22"/>
        </w:rPr>
        <w:t xml:space="preserve"> : </w:t>
      </w:r>
      <w:r w:rsidR="00754F43">
        <w:rPr>
          <w:rFonts w:ascii="Calibri" w:hAnsi="Calibri" w:cs="Calibri"/>
          <w:b/>
        </w:rPr>
        <w:t>Quelle différence</w:t>
      </w:r>
      <w:r w:rsidR="00754F43" w:rsidRPr="00A23247">
        <w:rPr>
          <w:rFonts w:ascii="Calibri" w:hAnsi="Calibri" w:cs="Calibri"/>
          <w:b/>
        </w:rPr>
        <w:t xml:space="preserve"> voyez-vous </w:t>
      </w:r>
      <w:r w:rsidR="00754F43">
        <w:rPr>
          <w:rFonts w:ascii="Calibri" w:hAnsi="Calibri" w:cs="Calibri"/>
          <w:b/>
        </w:rPr>
        <w:t>entre le</w:t>
      </w:r>
      <w:r w:rsidR="00754F43" w:rsidRPr="00A23247">
        <w:rPr>
          <w:rFonts w:ascii="Calibri" w:hAnsi="Calibri" w:cs="Calibri"/>
          <w:b/>
        </w:rPr>
        <w:t xml:space="preserve"> « Masquerading » </w:t>
      </w:r>
      <w:r w:rsidR="00754F43">
        <w:rPr>
          <w:rFonts w:ascii="Calibri" w:hAnsi="Calibri" w:cs="Calibri"/>
          <w:b/>
        </w:rPr>
        <w:t xml:space="preserve">et les différents types </w:t>
      </w:r>
      <w:proofErr w:type="gramStart"/>
      <w:r w:rsidR="00754F43">
        <w:rPr>
          <w:rFonts w:ascii="Calibri" w:hAnsi="Calibri" w:cs="Calibri"/>
          <w:b/>
        </w:rPr>
        <w:t xml:space="preserve">de  </w:t>
      </w:r>
      <w:r w:rsidR="00754F43">
        <w:rPr>
          <w:rFonts w:ascii="Calibri" w:hAnsi="Calibri" w:cs="Calibri"/>
          <w:b/>
        </w:rPr>
        <w:tab/>
      </w:r>
      <w:proofErr w:type="gramEnd"/>
      <w:r w:rsidR="00754F43">
        <w:rPr>
          <w:rFonts w:ascii="Calibri" w:hAnsi="Calibri" w:cs="Calibri"/>
          <w:b/>
        </w:rPr>
        <w:t xml:space="preserve">           NAT, expliquez.</w:t>
      </w:r>
    </w:p>
    <w:p w14:paraId="6B15E98E" w14:textId="77777777" w:rsidR="00751A52" w:rsidRDefault="00751A52" w:rsidP="00751A52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42ADE3CC" w14:textId="77777777" w:rsidR="00433A55" w:rsidRPr="00B37385" w:rsidRDefault="00433A55" w:rsidP="002024AA">
      <w:pPr>
        <w:pStyle w:val="Standard"/>
        <w:jc w:val="both"/>
        <w:rPr>
          <w:rFonts w:ascii="Calibri" w:hAnsi="Calibri" w:cs="Calibri"/>
        </w:rPr>
      </w:pPr>
    </w:p>
    <w:p w14:paraId="2408E2A7" w14:textId="77777777" w:rsidR="00433A55" w:rsidRPr="00B37385" w:rsidRDefault="00433A55" w:rsidP="002024AA">
      <w:pPr>
        <w:pStyle w:val="Standard"/>
        <w:jc w:val="both"/>
        <w:rPr>
          <w:rFonts w:ascii="Calibri" w:hAnsi="Calibri" w:cs="Calibri"/>
        </w:rPr>
      </w:pPr>
    </w:p>
    <w:p w14:paraId="03EBD678" w14:textId="77777777" w:rsidR="00433A55" w:rsidRDefault="002024AA" w:rsidP="00DF4670">
      <w:pPr>
        <w:numPr>
          <w:ilvl w:val="0"/>
          <w:numId w:val="3"/>
        </w:numPr>
        <w:ind w:right="-1"/>
        <w:jc w:val="both"/>
        <w:rPr>
          <w:rFonts w:ascii="Calibri" w:hAnsi="Calibri" w:cs="Calibri"/>
          <w:sz w:val="22"/>
          <w:szCs w:val="22"/>
        </w:rPr>
      </w:pPr>
      <w:proofErr w:type="gramStart"/>
      <w:r w:rsidRPr="00433A55">
        <w:rPr>
          <w:rFonts w:ascii="Calibri" w:hAnsi="Calibri" w:cs="Calibri"/>
          <w:sz w:val="22"/>
          <w:szCs w:val="22"/>
        </w:rPr>
        <w:t>D</w:t>
      </w:r>
      <w:r w:rsidR="00433A55" w:rsidRPr="00433A55">
        <w:rPr>
          <w:rFonts w:ascii="Calibri" w:hAnsi="Calibri" w:cs="Calibri"/>
          <w:sz w:val="22"/>
          <w:szCs w:val="22"/>
        </w:rPr>
        <w:t>ossier</w:t>
      </w:r>
      <w:r w:rsidR="00CE4C4D">
        <w:rPr>
          <w:rFonts w:ascii="Calibri" w:hAnsi="Calibri" w:cs="Calibri"/>
          <w:sz w:val="22"/>
          <w:szCs w:val="22"/>
        </w:rPr>
        <w:t xml:space="preserve"> </w:t>
      </w:r>
      <w:r w:rsidR="00433A55">
        <w:rPr>
          <w:rFonts w:ascii="Calibri" w:hAnsi="Calibri" w:cs="Calibri"/>
          <w:sz w:val="22"/>
          <w:szCs w:val="22"/>
        </w:rPr>
        <w:t> </w:t>
      </w:r>
      <w:r w:rsidR="009A662C">
        <w:rPr>
          <w:rFonts w:ascii="Calibri" w:hAnsi="Calibri" w:cs="Calibri"/>
          <w:sz w:val="22"/>
          <w:szCs w:val="22"/>
        </w:rPr>
        <w:t>2</w:t>
      </w:r>
      <w:proofErr w:type="gramEnd"/>
      <w:r w:rsidR="00433A55">
        <w:rPr>
          <w:rFonts w:ascii="Calibri" w:hAnsi="Calibri" w:cs="Calibri"/>
          <w:sz w:val="22"/>
          <w:szCs w:val="22"/>
        </w:rPr>
        <w:t xml:space="preserve">- </w:t>
      </w:r>
      <w:r w:rsidR="00CE4C4D">
        <w:rPr>
          <w:rFonts w:ascii="Calibri" w:hAnsi="Calibri" w:cs="Calibri"/>
          <w:sz w:val="22"/>
          <w:szCs w:val="22"/>
        </w:rPr>
        <w:t>Routage</w:t>
      </w:r>
    </w:p>
    <w:p w14:paraId="098F7D1C" w14:textId="77777777" w:rsidR="00433A55" w:rsidRPr="00DD6B77" w:rsidRDefault="00433A55" w:rsidP="00433A55">
      <w:pPr>
        <w:ind w:right="-1"/>
        <w:jc w:val="both"/>
        <w:rPr>
          <w:rFonts w:ascii="Calibri" w:hAnsi="Calibri" w:cs="Calibri"/>
          <w:sz w:val="22"/>
          <w:szCs w:val="22"/>
        </w:rPr>
      </w:pPr>
    </w:p>
    <w:p w14:paraId="60BF4189" w14:textId="77777777" w:rsidR="00433A55" w:rsidRPr="00B37385" w:rsidRDefault="00433A55" w:rsidP="00433A55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 : </w:t>
      </w:r>
      <w:r w:rsidR="00CE4C4D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Expliquez les scripts suivants :</w:t>
      </w:r>
    </w:p>
    <w:p w14:paraId="2441FE9C" w14:textId="77777777" w:rsidR="002024AA" w:rsidRDefault="002024AA" w:rsidP="002024AA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12D17859" w14:textId="77777777" w:rsidR="00CE4C4D" w:rsidRP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  <w:r w:rsidRPr="00CE4C4D">
        <w:rPr>
          <w:rFonts w:ascii="Courier New" w:hAnsi="Courier New" w:cs="Courier New"/>
          <w:lang w:val="en-US" w:eastAsia="fr-FR"/>
        </w:rPr>
        <w:t xml:space="preserve">R1(config)#router </w:t>
      </w:r>
      <w:proofErr w:type="spellStart"/>
      <w:r w:rsidRPr="00CE4C4D">
        <w:rPr>
          <w:rFonts w:ascii="Courier New" w:hAnsi="Courier New" w:cs="Courier New"/>
          <w:lang w:val="en-US" w:eastAsia="fr-FR"/>
        </w:rPr>
        <w:t>ospf</w:t>
      </w:r>
      <w:proofErr w:type="spellEnd"/>
      <w:r w:rsidRPr="00CE4C4D">
        <w:rPr>
          <w:rFonts w:ascii="Courier New" w:hAnsi="Courier New" w:cs="Courier New"/>
          <w:lang w:val="en-US" w:eastAsia="fr-FR"/>
        </w:rPr>
        <w:t xml:space="preserve"> 1</w:t>
      </w:r>
    </w:p>
    <w:p w14:paraId="0902A15D" w14:textId="77777777" w:rsidR="00CE4C4D" w:rsidRP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  <w:r w:rsidRPr="00CE4C4D">
        <w:rPr>
          <w:rFonts w:ascii="Courier New" w:hAnsi="Courier New" w:cs="Courier New"/>
          <w:lang w:val="en-US" w:eastAsia="fr-FR"/>
        </w:rPr>
        <w:t>R1(config-</w:t>
      </w:r>
      <w:proofErr w:type="gramStart"/>
      <w:r w:rsidRPr="00CE4C4D">
        <w:rPr>
          <w:rFonts w:ascii="Courier New" w:hAnsi="Courier New" w:cs="Courier New"/>
          <w:lang w:val="en-US" w:eastAsia="fr-FR"/>
        </w:rPr>
        <w:t>router)#</w:t>
      </w:r>
      <w:proofErr w:type="gramEnd"/>
      <w:r w:rsidRPr="00CE4C4D">
        <w:rPr>
          <w:rFonts w:ascii="Courier New" w:hAnsi="Courier New" w:cs="Courier New"/>
          <w:lang w:val="en-US" w:eastAsia="fr-FR"/>
        </w:rPr>
        <w:t>router-id 1.1.1.1</w:t>
      </w:r>
    </w:p>
    <w:p w14:paraId="44F514A6" w14:textId="77777777" w:rsidR="00CE4C4D" w:rsidRP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  <w:r w:rsidRPr="00CE4C4D">
        <w:rPr>
          <w:rFonts w:ascii="Courier New" w:hAnsi="Courier New" w:cs="Courier New"/>
          <w:lang w:val="en-US" w:eastAsia="fr-FR"/>
        </w:rPr>
        <w:t>R1(config-</w:t>
      </w:r>
      <w:proofErr w:type="gramStart"/>
      <w:r w:rsidRPr="00CE4C4D">
        <w:rPr>
          <w:rFonts w:ascii="Courier New" w:hAnsi="Courier New" w:cs="Courier New"/>
          <w:lang w:val="en-US" w:eastAsia="fr-FR"/>
        </w:rPr>
        <w:t>router)#</w:t>
      </w:r>
      <w:proofErr w:type="gramEnd"/>
      <w:r w:rsidRPr="00CE4C4D">
        <w:rPr>
          <w:rFonts w:ascii="Courier New" w:hAnsi="Courier New" w:cs="Courier New"/>
          <w:lang w:val="en-US" w:eastAsia="fr-FR"/>
        </w:rPr>
        <w:t>network 172.16.1.1 0.0.0.0 area 0</w:t>
      </w:r>
    </w:p>
    <w:p w14:paraId="0925F010" w14:textId="77777777" w:rsid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  <w:r w:rsidRPr="00CE4C4D">
        <w:rPr>
          <w:rFonts w:ascii="Courier New" w:hAnsi="Courier New" w:cs="Courier New"/>
          <w:lang w:val="en-US" w:eastAsia="fr-FR"/>
        </w:rPr>
        <w:t>R1(config-</w:t>
      </w:r>
      <w:proofErr w:type="gramStart"/>
      <w:r w:rsidRPr="00CE4C4D">
        <w:rPr>
          <w:rFonts w:ascii="Courier New" w:hAnsi="Courier New" w:cs="Courier New"/>
          <w:lang w:val="en-US" w:eastAsia="fr-FR"/>
        </w:rPr>
        <w:t>router)#</w:t>
      </w:r>
      <w:proofErr w:type="gramEnd"/>
      <w:r w:rsidRPr="00CE4C4D">
        <w:rPr>
          <w:rFonts w:ascii="Courier New" w:hAnsi="Courier New" w:cs="Courier New"/>
          <w:lang w:val="en-US" w:eastAsia="fr-FR"/>
        </w:rPr>
        <w:t>network 172.16.2.1 0.0.0.0 area 0</w:t>
      </w:r>
    </w:p>
    <w:p w14:paraId="0F773B6E" w14:textId="77777777" w:rsid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</w:p>
    <w:p w14:paraId="6C2FA57A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 xml:space="preserve">R2(config)#router </w:t>
      </w:r>
      <w:proofErr w:type="spellStart"/>
      <w:r w:rsidRPr="00CE4C4D">
        <w:rPr>
          <w:lang w:val="en-US"/>
        </w:rPr>
        <w:t>ospf</w:t>
      </w:r>
      <w:proofErr w:type="spellEnd"/>
      <w:r w:rsidRPr="00CE4C4D">
        <w:rPr>
          <w:lang w:val="en-US"/>
        </w:rPr>
        <w:t xml:space="preserve"> 1</w:t>
      </w:r>
    </w:p>
    <w:p w14:paraId="7AEC3433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router-id 2.2.2.2</w:t>
      </w:r>
    </w:p>
    <w:p w14:paraId="529B8488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lastRenderedPageBreak/>
        <w:t>R2(config-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network 172.16.1.2 0.0.0.0 area 0</w:t>
      </w:r>
    </w:p>
    <w:p w14:paraId="333846EC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network 172.16.3.2 0.0.0.0 area 0</w:t>
      </w:r>
    </w:p>
    <w:p w14:paraId="1105ACB2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R2(config-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network 10.0.0.0 0.0.3.255 area 0</w:t>
      </w:r>
    </w:p>
    <w:p w14:paraId="21BEDDCA" w14:textId="77777777" w:rsid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</w:p>
    <w:p w14:paraId="324F5FE8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 xml:space="preserve">R3(config)#router </w:t>
      </w:r>
      <w:proofErr w:type="spellStart"/>
      <w:r w:rsidRPr="00CE4C4D">
        <w:rPr>
          <w:lang w:val="en-US"/>
        </w:rPr>
        <w:t>ospf</w:t>
      </w:r>
      <w:proofErr w:type="spellEnd"/>
      <w:r w:rsidRPr="00CE4C4D">
        <w:rPr>
          <w:lang w:val="en-US"/>
        </w:rPr>
        <w:t xml:space="preserve"> 1</w:t>
      </w:r>
    </w:p>
    <w:p w14:paraId="2A1F12BC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R3(config-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router-id 3.3.3.3</w:t>
      </w:r>
    </w:p>
    <w:p w14:paraId="051E8CC5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R3(config-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network 172.16.3.3 0.0.0.0 area 0</w:t>
      </w:r>
    </w:p>
    <w:p w14:paraId="000B0636" w14:textId="77777777" w:rsidR="00CE4C4D" w:rsidRPr="00CE4C4D" w:rsidRDefault="00CE4C4D" w:rsidP="00CE4C4D">
      <w:pPr>
        <w:pStyle w:val="PrformatHTML"/>
        <w:ind w:left="1418"/>
        <w:rPr>
          <w:lang w:val="en-US"/>
        </w:rPr>
      </w:pPr>
      <w:r w:rsidRPr="00CE4C4D">
        <w:rPr>
          <w:lang w:val="en-US"/>
        </w:rPr>
        <w:t>R3(config-</w:t>
      </w:r>
      <w:proofErr w:type="gramStart"/>
      <w:r w:rsidRPr="00CE4C4D">
        <w:rPr>
          <w:lang w:val="en-US"/>
        </w:rPr>
        <w:t>router)#</w:t>
      </w:r>
      <w:proofErr w:type="gramEnd"/>
      <w:r w:rsidRPr="00CE4C4D">
        <w:rPr>
          <w:lang w:val="en-US"/>
        </w:rPr>
        <w:t>network 172.16.2.3 0.0.0.0 area 0</w:t>
      </w:r>
    </w:p>
    <w:p w14:paraId="41F9F246" w14:textId="77777777" w:rsidR="00CE4C4D" w:rsidRPr="00CE4C4D" w:rsidRDefault="00CE4C4D" w:rsidP="00CE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18"/>
        <w:rPr>
          <w:rFonts w:ascii="Courier New" w:hAnsi="Courier New" w:cs="Courier New"/>
          <w:lang w:val="en-US" w:eastAsia="fr-FR"/>
        </w:rPr>
      </w:pPr>
    </w:p>
    <w:p w14:paraId="2CD04B2A" w14:textId="77777777" w:rsidR="00082F36" w:rsidRPr="00CE4C4D" w:rsidRDefault="00082F36" w:rsidP="002024AA">
      <w:pPr>
        <w:pStyle w:val="Standard"/>
        <w:jc w:val="both"/>
        <w:rPr>
          <w:rFonts w:ascii="Calibri" w:hAnsi="Calibri" w:cs="Calibri"/>
          <w:i/>
          <w:sz w:val="22"/>
          <w:szCs w:val="22"/>
          <w:lang w:val="en-US"/>
        </w:rPr>
      </w:pPr>
    </w:p>
    <w:p w14:paraId="4DE0424E" w14:textId="77777777" w:rsidR="00433A55" w:rsidRPr="00B37385" w:rsidRDefault="00433A55" w:rsidP="00433A55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B3738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2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 Représentez l</w:t>
      </w:r>
      <w:r w:rsidR="00CE4C4D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e réseau 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définit ci-dessus </w:t>
      </w:r>
      <w:r w:rsidR="00CE4C4D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par un schéma</w:t>
      </w:r>
      <w:r w:rsidR="00A2324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.</w:t>
      </w:r>
    </w:p>
    <w:p w14:paraId="2F5C7F15" w14:textId="77777777" w:rsidR="000F070A" w:rsidRDefault="000F070A" w:rsidP="002024AA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0A840CD1" w14:textId="77777777" w:rsidR="00082F36" w:rsidRPr="00B37385" w:rsidRDefault="00082F36" w:rsidP="002024AA">
      <w:pPr>
        <w:pStyle w:val="Standard"/>
        <w:jc w:val="both"/>
        <w:rPr>
          <w:rFonts w:ascii="Calibri" w:hAnsi="Calibri" w:cs="Calibri"/>
        </w:rPr>
      </w:pPr>
    </w:p>
    <w:p w14:paraId="06EC6CA5" w14:textId="77777777" w:rsidR="00DD6B77" w:rsidRDefault="00433A55" w:rsidP="00DD6B77">
      <w:pPr>
        <w:pStyle w:val="Standard"/>
        <w:jc w:val="both"/>
        <w:rPr>
          <w:rFonts w:ascii="Calibri" w:hAnsi="Calibri" w:cs="Calibri"/>
          <w:sz w:val="22"/>
          <w:szCs w:val="22"/>
        </w:rPr>
      </w:pPr>
      <w:r w:rsidRPr="00B37385">
        <w:rPr>
          <w:rFonts w:ascii="Calibri" w:hAnsi="Calibri" w:cs="Calibri"/>
          <w:b/>
        </w:rPr>
        <w:t>Question 3</w:t>
      </w:r>
      <w:r w:rsidR="00A23247">
        <w:rPr>
          <w:rFonts w:ascii="Calibri" w:hAnsi="Calibri" w:cs="Calibri"/>
          <w:sz w:val="22"/>
          <w:szCs w:val="22"/>
        </w:rPr>
        <w:t xml:space="preserve"> : </w:t>
      </w:r>
      <w:r w:rsidR="00321D14">
        <w:rPr>
          <w:rFonts w:ascii="Calibri" w:hAnsi="Calibri" w:cs="Calibri"/>
          <w:b/>
        </w:rPr>
        <w:t xml:space="preserve">Réalisez un tableau comparatif entre les protocoles </w:t>
      </w:r>
      <w:r w:rsidR="00321D14" w:rsidRPr="00A23247">
        <w:rPr>
          <w:rFonts w:ascii="Calibri" w:hAnsi="Calibri" w:cs="Calibri"/>
          <w:b/>
        </w:rPr>
        <w:t>OSPF et EIGRP</w:t>
      </w:r>
      <w:r w:rsidR="00A23247">
        <w:rPr>
          <w:rFonts w:ascii="Calibri" w:hAnsi="Calibri" w:cs="Calibri"/>
          <w:b/>
        </w:rPr>
        <w:t>.</w:t>
      </w:r>
    </w:p>
    <w:p w14:paraId="3710AAB1" w14:textId="77777777" w:rsidR="00082F36" w:rsidRDefault="00082F36" w:rsidP="00DD6B77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15711D59" w14:textId="77777777" w:rsidR="00082F36" w:rsidRDefault="00082F36" w:rsidP="00DD6B77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2F7F9907" w14:textId="77777777" w:rsidR="00082F36" w:rsidRPr="00A23247" w:rsidRDefault="00CE4C4D" w:rsidP="00CE4C4D">
      <w:pPr>
        <w:ind w:left="1" w:firstLine="708"/>
        <w:jc w:val="both"/>
        <w:rPr>
          <w:rFonts w:ascii="Calibri" w:hAnsi="Calibri" w:cs="Calibri"/>
          <w:sz w:val="22"/>
          <w:szCs w:val="22"/>
        </w:rPr>
      </w:pPr>
      <w:r>
        <w:rPr>
          <w:b/>
          <w:sz w:val="24"/>
          <w:szCs w:val="24"/>
        </w:rPr>
        <w:t xml:space="preserve">  </w:t>
      </w:r>
    </w:p>
    <w:p w14:paraId="4D1E7623" w14:textId="77777777" w:rsidR="00751A52" w:rsidRPr="00A23247" w:rsidRDefault="00751A52" w:rsidP="00751A52">
      <w:pPr>
        <w:rPr>
          <w:b/>
          <w:bCs/>
          <w:sz w:val="24"/>
          <w:szCs w:val="24"/>
        </w:rPr>
      </w:pPr>
    </w:p>
    <w:p w14:paraId="24A6F954" w14:textId="77777777" w:rsidR="00751A52" w:rsidRPr="00A23247" w:rsidRDefault="00751A52" w:rsidP="00751A52">
      <w:pPr>
        <w:pStyle w:val="Standard"/>
        <w:jc w:val="both"/>
        <w:rPr>
          <w:rFonts w:ascii="Calibri" w:hAnsi="Calibri" w:cs="Calibri"/>
        </w:rPr>
      </w:pPr>
    </w:p>
    <w:p w14:paraId="34B7D279" w14:textId="77777777" w:rsidR="00751A52" w:rsidRPr="00A23247" w:rsidRDefault="00751A52" w:rsidP="00751A52">
      <w:pPr>
        <w:pStyle w:val="Standard"/>
        <w:jc w:val="both"/>
        <w:rPr>
          <w:rFonts w:ascii="Calibri" w:hAnsi="Calibri" w:cs="Calibri"/>
        </w:rPr>
      </w:pPr>
    </w:p>
    <w:p w14:paraId="0B124653" w14:textId="77777777" w:rsidR="00751A52" w:rsidRDefault="00751A52" w:rsidP="00751A52">
      <w:pPr>
        <w:numPr>
          <w:ilvl w:val="0"/>
          <w:numId w:val="3"/>
        </w:numPr>
        <w:ind w:right="-1"/>
        <w:jc w:val="both"/>
        <w:rPr>
          <w:rFonts w:ascii="Calibri" w:hAnsi="Calibri" w:cs="Calibri"/>
          <w:sz w:val="22"/>
          <w:szCs w:val="22"/>
        </w:rPr>
      </w:pPr>
      <w:r w:rsidRPr="00433A55">
        <w:rPr>
          <w:rFonts w:ascii="Calibri" w:hAnsi="Calibri" w:cs="Calibri"/>
          <w:sz w:val="22"/>
          <w:szCs w:val="22"/>
        </w:rPr>
        <w:t>Dossier</w:t>
      </w:r>
      <w:r w:rsidR="002077B8">
        <w:rPr>
          <w:rFonts w:ascii="Calibri" w:hAnsi="Calibri" w:cs="Calibri"/>
          <w:sz w:val="22"/>
          <w:szCs w:val="22"/>
        </w:rPr>
        <w:t xml:space="preserve"> 3</w:t>
      </w:r>
      <w:r>
        <w:rPr>
          <w:rFonts w:ascii="Calibri" w:hAnsi="Calibri" w:cs="Calibri"/>
          <w:sz w:val="22"/>
          <w:szCs w:val="22"/>
        </w:rPr>
        <w:t> </w:t>
      </w:r>
      <w:r w:rsidR="002077B8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077B8">
        <w:rPr>
          <w:rFonts w:ascii="Calibri" w:hAnsi="Calibri" w:cs="Calibri"/>
          <w:sz w:val="22"/>
          <w:szCs w:val="22"/>
        </w:rPr>
        <w:t xml:space="preserve">Base de Données Relationnel-Objet </w:t>
      </w:r>
      <w:r w:rsidR="006D574F">
        <w:rPr>
          <w:rFonts w:ascii="Calibri" w:hAnsi="Calibri" w:cs="Calibri"/>
          <w:sz w:val="22"/>
          <w:szCs w:val="22"/>
        </w:rPr>
        <w:t xml:space="preserve"> </w:t>
      </w:r>
    </w:p>
    <w:p w14:paraId="572093E0" w14:textId="77777777" w:rsidR="00751A52" w:rsidRPr="00DD6B77" w:rsidRDefault="00751A52" w:rsidP="00751A52">
      <w:pPr>
        <w:ind w:right="-1"/>
        <w:jc w:val="both"/>
        <w:rPr>
          <w:rFonts w:ascii="Calibri" w:hAnsi="Calibri" w:cs="Calibri"/>
          <w:sz w:val="22"/>
          <w:szCs w:val="22"/>
        </w:rPr>
      </w:pPr>
    </w:p>
    <w:p w14:paraId="17D5DB48" w14:textId="77777777" w:rsidR="00751A52" w:rsidRDefault="002077B8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Soit le Type T_Point définit comme suit </w:t>
      </w:r>
      <w:r w:rsidR="006D574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en </w:t>
      </w:r>
      <w:r w:rsidR="00321D14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langage </w:t>
      </w:r>
      <w:r w:rsidR="006D574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SQL3</w:t>
      </w:r>
      <w:r w:rsidR="00321D14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proofErr w:type="gramStart"/>
      <w:r w:rsidR="00321D14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d’Oracle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:</w:t>
      </w:r>
      <w:proofErr w:type="gramEnd"/>
    </w:p>
    <w:p w14:paraId="024A2A02" w14:textId="77777777" w:rsidR="002077B8" w:rsidRDefault="002077B8" w:rsidP="00751A52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723A41D3" w14:textId="77777777" w:rsidR="002077B8" w:rsidRPr="00321D14" w:rsidRDefault="002077B8" w:rsidP="002077B8">
      <w:pPr>
        <w:widowControl w:val="0"/>
        <w:suppressAutoHyphens w:val="0"/>
        <w:ind w:left="2127" w:right="-1"/>
        <w:outlineLvl w:val="3"/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</w:pP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>CREATE TYPE T_Point AS OBJECT (</w:t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br/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ab/>
        <w:t>x number,</w:t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br/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tab/>
        <w:t>y number</w:t>
      </w:r>
      <w:r w:rsidRPr="00321D14">
        <w:rPr>
          <w:rFonts w:ascii="Calibri" w:eastAsia="Lucida Sans Unicode" w:hAnsi="Calibri" w:cs="Calibri"/>
          <w:kern w:val="3"/>
          <w:sz w:val="24"/>
          <w:szCs w:val="24"/>
          <w:lang w:val="en-US" w:eastAsia="zh-CN" w:bidi="hi-IN"/>
        </w:rPr>
        <w:br/>
        <w:t>);</w:t>
      </w:r>
    </w:p>
    <w:p w14:paraId="3FFC3736" w14:textId="77777777" w:rsidR="00751A52" w:rsidRPr="002077B8" w:rsidRDefault="00751A52" w:rsidP="00751A52">
      <w:pPr>
        <w:pStyle w:val="Standard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9DEF140" w14:textId="77777777" w:rsidR="00F557AF" w:rsidRPr="002077B8" w:rsidRDefault="002077B8" w:rsidP="002077B8">
      <w:pPr>
        <w:pStyle w:val="Standard"/>
        <w:jc w:val="both"/>
        <w:rPr>
          <w:rFonts w:ascii="Calibri" w:hAnsi="Calibri" w:cs="Calibri"/>
          <w:b/>
        </w:rPr>
      </w:pPr>
      <w:r w:rsidRPr="00B37385">
        <w:rPr>
          <w:rFonts w:ascii="Calibri" w:hAnsi="Calibri" w:cs="Calibri"/>
          <w:b/>
        </w:rPr>
        <w:t>Question 1</w:t>
      </w:r>
      <w:r>
        <w:rPr>
          <w:rFonts w:ascii="Calibri" w:hAnsi="Calibri" w:cs="Calibri"/>
          <w:b/>
        </w:rPr>
        <w:t xml:space="preserve"> : </w:t>
      </w:r>
      <w:r>
        <w:rPr>
          <w:rFonts w:ascii="Calibri" w:hAnsi="Calibri" w:cs="Calibri"/>
          <w:b/>
          <w:lang w:val="fr-CH"/>
        </w:rPr>
        <w:t xml:space="preserve">Définissez un </w:t>
      </w:r>
      <w:r w:rsidRPr="002077B8">
        <w:rPr>
          <w:rFonts w:ascii="Calibri" w:hAnsi="Calibri" w:cs="Calibri"/>
          <w:b/>
          <w:lang w:val="fr-CH"/>
        </w:rPr>
        <w:t xml:space="preserve">type d’objet </w:t>
      </w:r>
      <w:r w:rsidRPr="002077B8">
        <w:rPr>
          <w:rFonts w:ascii="Calibri" w:hAnsi="Calibri" w:cs="Calibri"/>
          <w:b/>
          <w:bCs/>
          <w:lang w:val="fr-CH"/>
        </w:rPr>
        <w:t>T_Ligne</w:t>
      </w:r>
      <w:r w:rsidRPr="002077B8">
        <w:rPr>
          <w:rFonts w:ascii="Calibri" w:hAnsi="Calibri" w:cs="Calibri"/>
          <w:b/>
          <w:lang w:val="fr-CH"/>
        </w:rPr>
        <w:t xml:space="preserve"> caractérisée par deux points</w:t>
      </w:r>
      <w:r>
        <w:rPr>
          <w:rFonts w:ascii="Calibri" w:hAnsi="Calibri" w:cs="Calibri"/>
          <w:b/>
          <w:lang w:val="fr-CH"/>
        </w:rPr>
        <w:t xml:space="preserve"> </w:t>
      </w:r>
      <w:r w:rsidRPr="002077B8">
        <w:rPr>
          <w:rFonts w:ascii="Calibri" w:hAnsi="Calibri" w:cs="Calibri"/>
          <w:b/>
          <w:lang w:val="fr-CH"/>
        </w:rPr>
        <w:t xml:space="preserve">définis </w:t>
      </w:r>
      <w:r w:rsidR="002937B4">
        <w:rPr>
          <w:rFonts w:ascii="Calibri" w:hAnsi="Calibri" w:cs="Calibri"/>
          <w:b/>
          <w:lang w:val="fr-CH"/>
        </w:rPr>
        <w:tab/>
      </w:r>
      <w:proofErr w:type="gramStart"/>
      <w:r w:rsidR="002937B4">
        <w:rPr>
          <w:rFonts w:ascii="Calibri" w:hAnsi="Calibri" w:cs="Calibri"/>
          <w:b/>
          <w:lang w:val="fr-CH"/>
        </w:rPr>
        <w:tab/>
        <w:t xml:space="preserve">  </w:t>
      </w:r>
      <w:r w:rsidR="002937B4">
        <w:rPr>
          <w:rFonts w:ascii="Calibri" w:hAnsi="Calibri" w:cs="Calibri"/>
          <w:b/>
          <w:lang w:val="fr-CH"/>
        </w:rPr>
        <w:tab/>
      </w:r>
      <w:proofErr w:type="gramEnd"/>
      <w:r w:rsidR="002937B4">
        <w:rPr>
          <w:rFonts w:ascii="Calibri" w:hAnsi="Calibri" w:cs="Calibri"/>
          <w:b/>
          <w:lang w:val="fr-CH"/>
        </w:rPr>
        <w:t xml:space="preserve">           </w:t>
      </w:r>
      <w:r w:rsidRPr="002077B8">
        <w:rPr>
          <w:rFonts w:ascii="Calibri" w:hAnsi="Calibri" w:cs="Calibri"/>
          <w:b/>
          <w:lang w:val="fr-CH"/>
        </w:rPr>
        <w:t>précédemment</w:t>
      </w:r>
      <w:r>
        <w:rPr>
          <w:rFonts w:ascii="Calibri" w:hAnsi="Calibri" w:cs="Calibri"/>
          <w:b/>
          <w:lang w:val="fr-CH"/>
        </w:rPr>
        <w:t>.</w:t>
      </w:r>
    </w:p>
    <w:p w14:paraId="08DA0DE7" w14:textId="77777777" w:rsidR="00751A52" w:rsidRDefault="00751A52" w:rsidP="00751A52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30540EBE" w14:textId="77777777" w:rsidR="002077B8" w:rsidRDefault="002077B8" w:rsidP="00751A52">
      <w:pPr>
        <w:pStyle w:val="Standard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</w:rPr>
        <w:t>Question  2</w:t>
      </w:r>
      <w:proofErr w:type="gramEnd"/>
      <w:r>
        <w:rPr>
          <w:rFonts w:ascii="Calibri" w:hAnsi="Calibri" w:cs="Calibri"/>
          <w:b/>
        </w:rPr>
        <w:t xml:space="preserve"> : Créer une ligne de votre choix. </w:t>
      </w:r>
    </w:p>
    <w:p w14:paraId="23C64EDD" w14:textId="77777777" w:rsidR="00751A52" w:rsidRDefault="002077B8" w:rsidP="00751A52">
      <w:pPr>
        <w:ind w:left="708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</w:p>
    <w:p w14:paraId="09CC44D6" w14:textId="77777777" w:rsidR="002937B4" w:rsidRPr="002077B8" w:rsidRDefault="002937B4" w:rsidP="00751A52">
      <w:pPr>
        <w:ind w:left="708"/>
        <w:rPr>
          <w:color w:val="1F4E79"/>
        </w:rPr>
      </w:pPr>
    </w:p>
    <w:p w14:paraId="7C798354" w14:textId="77777777" w:rsidR="002077B8" w:rsidRDefault="002077B8" w:rsidP="002077B8">
      <w:pPr>
        <w:pStyle w:val="Standard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</w:rPr>
        <w:t>Question  3</w:t>
      </w:r>
      <w:proofErr w:type="gramEnd"/>
      <w:r>
        <w:rPr>
          <w:rFonts w:ascii="Calibri" w:hAnsi="Calibri" w:cs="Calibri"/>
          <w:b/>
        </w:rPr>
        <w:t xml:space="preserve"> : Afficher les points de cette ligne définit ci-dessus.  </w:t>
      </w:r>
    </w:p>
    <w:p w14:paraId="5CB0398E" w14:textId="77777777" w:rsidR="00751A52" w:rsidRDefault="00751A52" w:rsidP="00751A52">
      <w:pPr>
        <w:ind w:left="708"/>
        <w:rPr>
          <w:color w:val="1F4E79"/>
        </w:rPr>
      </w:pPr>
    </w:p>
    <w:p w14:paraId="6F9CE928" w14:textId="77777777" w:rsidR="002937B4" w:rsidRPr="002077B8" w:rsidRDefault="002937B4" w:rsidP="00751A52">
      <w:pPr>
        <w:ind w:left="708"/>
        <w:rPr>
          <w:color w:val="1F4E79"/>
        </w:rPr>
      </w:pPr>
    </w:p>
    <w:p w14:paraId="71A984EF" w14:textId="77777777" w:rsidR="002937B4" w:rsidRDefault="002937B4" w:rsidP="002937B4">
      <w:pPr>
        <w:pStyle w:val="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</w:rPr>
        <w:t>Question 4 : La base de données Relationnel-Objet Oracle propose des</w:t>
      </w:r>
      <w:r w:rsidRPr="00DB54AA">
        <w:rPr>
          <w:rFonts w:ascii="Calibri" w:hAnsi="Calibri" w:cs="Calibri"/>
          <w:b/>
        </w:rPr>
        <w:t xml:space="preserve"> type</w:t>
      </w:r>
      <w:r>
        <w:rPr>
          <w:rFonts w:ascii="Calibri" w:hAnsi="Calibri" w:cs="Calibri"/>
          <w:b/>
        </w:rPr>
        <w:t>s</w:t>
      </w:r>
      <w:r w:rsidRPr="00DB54AA">
        <w:rPr>
          <w:rFonts w:ascii="Calibri" w:hAnsi="Calibri" w:cs="Calibri"/>
          <w:b/>
        </w:rPr>
        <w:t xml:space="preserve"> de collection</w:t>
      </w:r>
      <w:r>
        <w:rPr>
          <w:rFonts w:ascii="Calibri" w:hAnsi="Calibri" w:cs="Calibri"/>
          <w:b/>
        </w:rPr>
        <w:t xml:space="preserve">s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comme </w:t>
      </w:r>
      <w:proofErr w:type="gramStart"/>
      <w:r>
        <w:rPr>
          <w:rFonts w:ascii="Calibri" w:hAnsi="Calibri" w:cs="Calibri"/>
          <w:b/>
        </w:rPr>
        <w:t xml:space="preserve">les  </w:t>
      </w:r>
      <w:r w:rsidRPr="00DB54AA">
        <w:rPr>
          <w:rFonts w:ascii="Calibri" w:hAnsi="Calibri" w:cs="Calibri"/>
          <w:b/>
        </w:rPr>
        <w:t>NESTED</w:t>
      </w:r>
      <w:proofErr w:type="gramEnd"/>
      <w:r w:rsidRPr="00DB54AA">
        <w:rPr>
          <w:rFonts w:ascii="Calibri" w:hAnsi="Calibri" w:cs="Calibri"/>
          <w:b/>
        </w:rPr>
        <w:t xml:space="preserve"> TABLE</w:t>
      </w:r>
      <w:r>
        <w:rPr>
          <w:rFonts w:ascii="Calibri" w:hAnsi="Calibri" w:cs="Calibri"/>
          <w:b/>
        </w:rPr>
        <w:t xml:space="preserve"> et les </w:t>
      </w:r>
      <w:r w:rsidRPr="00DB54AA">
        <w:rPr>
          <w:rFonts w:ascii="Calibri" w:hAnsi="Calibri" w:cs="Calibri"/>
          <w:b/>
        </w:rPr>
        <w:t>VARRAY</w:t>
      </w:r>
      <w:r>
        <w:rPr>
          <w:rFonts w:ascii="Calibri" w:hAnsi="Calibri" w:cs="Calibri"/>
          <w:b/>
        </w:rPr>
        <w:t xml:space="preserve">, définissez </w:t>
      </w:r>
      <w:r w:rsidR="008F60C8">
        <w:rPr>
          <w:rFonts w:ascii="Calibri" w:hAnsi="Calibri" w:cs="Calibri"/>
          <w:b/>
        </w:rPr>
        <w:t>les.</w:t>
      </w:r>
    </w:p>
    <w:p w14:paraId="0F5DCA20" w14:textId="77777777" w:rsidR="00751A52" w:rsidRPr="002077B8" w:rsidRDefault="00751A52" w:rsidP="00751A52">
      <w:pPr>
        <w:ind w:left="708"/>
        <w:rPr>
          <w:color w:val="1F4E79"/>
        </w:rPr>
      </w:pPr>
    </w:p>
    <w:p w14:paraId="1C1FE680" w14:textId="77777777" w:rsidR="00751A52" w:rsidRPr="002077B8" w:rsidRDefault="00751A52" w:rsidP="00751A52">
      <w:pPr>
        <w:ind w:left="708"/>
        <w:rPr>
          <w:color w:val="1F4E79"/>
        </w:rPr>
      </w:pPr>
    </w:p>
    <w:p w14:paraId="0EDA6ACF" w14:textId="77777777" w:rsidR="00751A52" w:rsidRPr="002077B8" w:rsidRDefault="00751A52" w:rsidP="00DD6B77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6C40446A" w14:textId="77777777" w:rsidR="00082F36" w:rsidRPr="002077B8" w:rsidRDefault="00082F36" w:rsidP="00DD6B77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788D7FB4" w14:textId="77777777" w:rsidR="00433A55" w:rsidRDefault="002024AA" w:rsidP="00DF4670">
      <w:pPr>
        <w:numPr>
          <w:ilvl w:val="0"/>
          <w:numId w:val="3"/>
        </w:numPr>
        <w:ind w:right="-1"/>
        <w:jc w:val="both"/>
        <w:rPr>
          <w:rFonts w:ascii="Calibri" w:hAnsi="Calibri" w:cs="Calibri"/>
          <w:sz w:val="22"/>
          <w:szCs w:val="22"/>
        </w:rPr>
      </w:pPr>
      <w:r w:rsidRPr="00433A55">
        <w:rPr>
          <w:rFonts w:ascii="Calibri" w:hAnsi="Calibri" w:cs="Calibri"/>
          <w:sz w:val="22"/>
          <w:szCs w:val="22"/>
        </w:rPr>
        <w:t>D</w:t>
      </w:r>
      <w:r w:rsidR="00EF3ABF">
        <w:rPr>
          <w:rFonts w:ascii="Calibri" w:hAnsi="Calibri" w:cs="Calibri"/>
          <w:sz w:val="22"/>
          <w:szCs w:val="22"/>
        </w:rPr>
        <w:t xml:space="preserve">ossier </w:t>
      </w:r>
      <w:proofErr w:type="gramStart"/>
      <w:r w:rsidR="00EF3ABF">
        <w:rPr>
          <w:rFonts w:ascii="Calibri" w:hAnsi="Calibri" w:cs="Calibri"/>
          <w:sz w:val="22"/>
          <w:szCs w:val="22"/>
        </w:rPr>
        <w:t xml:space="preserve">4 </w:t>
      </w:r>
      <w:r w:rsidR="00433A55">
        <w:rPr>
          <w:rFonts w:ascii="Calibri" w:hAnsi="Calibri" w:cs="Calibri"/>
          <w:sz w:val="22"/>
          <w:szCs w:val="22"/>
        </w:rPr>
        <w:t xml:space="preserve"> -</w:t>
      </w:r>
      <w:proofErr w:type="gramEnd"/>
      <w:r w:rsidR="00433A55">
        <w:rPr>
          <w:rFonts w:ascii="Calibri" w:hAnsi="Calibri" w:cs="Calibri"/>
          <w:sz w:val="22"/>
          <w:szCs w:val="22"/>
        </w:rPr>
        <w:t xml:space="preserve"> </w:t>
      </w:r>
      <w:r w:rsidR="00EF3ABF">
        <w:rPr>
          <w:rFonts w:ascii="Calibri" w:hAnsi="Calibri" w:cs="Calibri"/>
          <w:sz w:val="22"/>
          <w:szCs w:val="22"/>
        </w:rPr>
        <w:t xml:space="preserve"> Big Datas</w:t>
      </w:r>
    </w:p>
    <w:p w14:paraId="67691D7D" w14:textId="77777777" w:rsidR="002024AA" w:rsidRPr="00C3103A" w:rsidRDefault="002024AA" w:rsidP="002024AA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469D436A" w14:textId="77777777" w:rsidR="00433A55" w:rsidRPr="00433A55" w:rsidRDefault="00433A55" w:rsidP="00433A55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 w:rsid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Il existe 4 familles de bases « </w:t>
      </w:r>
      <w:r w:rsidR="00E3786E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Big datas - 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No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SQL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</w:t>
      </w:r>
      <w:proofErr w:type="gramStart"/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»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,  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citez</w:t>
      </w:r>
      <w:proofErr w:type="gramEnd"/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les, e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xpliquez 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succinctement </w:t>
      </w:r>
      <w:r w:rsidR="00402A30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ab/>
        <w:t xml:space="preserve">           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chaque principe  et donnez 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1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exemple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de base que vous connaissez  pour chacune </w:t>
      </w:r>
      <w:r w:rsidR="00402A30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402A30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ab/>
        <w:t xml:space="preserve">           </w:t>
      </w:r>
      <w:r w:rsidR="004D5126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de ces familles</w:t>
      </w:r>
      <w:r w:rsidR="00EF3ABF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. </w:t>
      </w:r>
    </w:p>
    <w:p w14:paraId="1A300EC7" w14:textId="77777777" w:rsidR="002024AA" w:rsidRDefault="002024AA" w:rsidP="002024AA">
      <w:pPr>
        <w:pStyle w:val="Standard"/>
        <w:jc w:val="both"/>
        <w:rPr>
          <w:rFonts w:ascii="Calibri" w:hAnsi="Calibri" w:cs="Calibri"/>
          <w:i/>
        </w:rPr>
      </w:pPr>
    </w:p>
    <w:p w14:paraId="40B3B6E5" w14:textId="77777777" w:rsidR="00082F36" w:rsidRPr="00B37385" w:rsidRDefault="00082F36" w:rsidP="002024AA">
      <w:pPr>
        <w:pStyle w:val="Standard"/>
        <w:jc w:val="both"/>
        <w:rPr>
          <w:rFonts w:ascii="Calibri" w:hAnsi="Calibri" w:cs="Calibri"/>
          <w:i/>
        </w:rPr>
      </w:pPr>
    </w:p>
    <w:p w14:paraId="497C376C" w14:textId="77777777" w:rsidR="00321045" w:rsidRPr="00EF3ABF" w:rsidRDefault="00433A55" w:rsidP="00EF3ABF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2</w:t>
      </w:r>
      <w:r w:rsid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 : </w:t>
      </w:r>
      <w:r w:rsidR="00321D14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E</w:t>
      </w:r>
      <w:r w:rsidR="00321D14"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xpliquez </w:t>
      </w:r>
      <w:r w:rsidR="00321D14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à partir du schéma ci-dessous ce que sont HDFS et MAP REDUCE.</w:t>
      </w:r>
    </w:p>
    <w:p w14:paraId="3D6707F8" w14:textId="77777777" w:rsidR="00321045" w:rsidRDefault="00321045" w:rsidP="00321045">
      <w:pPr>
        <w:pStyle w:val="Default"/>
      </w:pPr>
    </w:p>
    <w:p w14:paraId="34A997DA" w14:textId="31FEFE83" w:rsidR="00321045" w:rsidRPr="009C4897" w:rsidRDefault="00B26B8C" w:rsidP="00321045">
      <w:pPr>
        <w:pStyle w:val="Default"/>
        <w:jc w:val="center"/>
      </w:pPr>
      <w:r w:rsidRPr="00E94147">
        <w:rPr>
          <w:noProof/>
        </w:rPr>
        <w:lastRenderedPageBreak/>
        <w:drawing>
          <wp:inline distT="0" distB="0" distL="0" distR="0" wp14:anchorId="4BD3696F" wp14:editId="6148695D">
            <wp:extent cx="399669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491B" w14:textId="77777777" w:rsidR="00321045" w:rsidRDefault="00321045" w:rsidP="00321045">
      <w:pPr>
        <w:pStyle w:val="Default"/>
      </w:pPr>
    </w:p>
    <w:p w14:paraId="6F887283" w14:textId="77777777" w:rsidR="008F60C8" w:rsidRPr="00E07522" w:rsidRDefault="00EF3ABF" w:rsidP="008F60C8">
      <w:pPr>
        <w:pStyle w:val="CM4"/>
        <w:jc w:val="both"/>
        <w:rPr>
          <w:rFonts w:ascii="Calibri" w:eastAsia="Lucida Sans Unicode" w:hAnsi="Calibri" w:cs="Calibri"/>
          <w:b/>
          <w:kern w:val="3"/>
          <w:lang w:eastAsia="zh-CN" w:bidi="hi-IN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8F60C8" w:rsidRPr="00433A55">
        <w:rPr>
          <w:rFonts w:ascii="Calibri" w:eastAsia="Lucida Sans Unicode" w:hAnsi="Calibri" w:cs="Calibri"/>
          <w:b/>
          <w:kern w:val="3"/>
          <w:lang w:eastAsia="zh-CN" w:bidi="hi-IN"/>
        </w:rPr>
        <w:t xml:space="preserve">Question </w:t>
      </w:r>
      <w:r w:rsidR="008F60C8">
        <w:rPr>
          <w:rFonts w:ascii="Calibri" w:eastAsia="Lucida Sans Unicode" w:hAnsi="Calibri" w:cs="Calibri"/>
          <w:b/>
          <w:kern w:val="3"/>
          <w:lang w:eastAsia="zh-CN" w:bidi="hi-IN"/>
        </w:rPr>
        <w:t xml:space="preserve">3 : Expliquez ce qu’est </w:t>
      </w:r>
      <w:r w:rsidR="008F60C8" w:rsidRPr="00E07522">
        <w:rPr>
          <w:rFonts w:ascii="Calibri" w:eastAsia="Lucida Sans Unicode" w:hAnsi="Calibri" w:cs="Calibri"/>
          <w:b/>
          <w:kern w:val="3"/>
          <w:lang w:eastAsia="zh-CN" w:bidi="hi-IN"/>
        </w:rPr>
        <w:t xml:space="preserve">SPARK et Pourquoi est-il souvent utilisé conjointement à </w:t>
      </w:r>
      <w:r w:rsidR="008F60C8">
        <w:rPr>
          <w:rFonts w:ascii="Calibri" w:eastAsia="Lucida Sans Unicode" w:hAnsi="Calibri" w:cs="Calibri"/>
          <w:b/>
          <w:kern w:val="3"/>
          <w:lang w:eastAsia="zh-CN" w:bidi="hi-IN"/>
        </w:rPr>
        <w:tab/>
      </w:r>
      <w:r w:rsidR="008F60C8">
        <w:rPr>
          <w:rFonts w:ascii="Calibri" w:eastAsia="Lucida Sans Unicode" w:hAnsi="Calibri" w:cs="Calibri"/>
          <w:b/>
          <w:kern w:val="3"/>
          <w:lang w:eastAsia="zh-CN" w:bidi="hi-IN"/>
        </w:rPr>
        <w:tab/>
        <w:t xml:space="preserve">           </w:t>
      </w:r>
      <w:r w:rsidR="008F60C8" w:rsidRPr="00E07522">
        <w:rPr>
          <w:rFonts w:ascii="Calibri" w:eastAsia="Lucida Sans Unicode" w:hAnsi="Calibri" w:cs="Calibri"/>
          <w:b/>
          <w:kern w:val="3"/>
          <w:lang w:eastAsia="zh-CN" w:bidi="hi-IN"/>
        </w:rPr>
        <w:t>HADOOP ?</w:t>
      </w:r>
    </w:p>
    <w:p w14:paraId="609E0665" w14:textId="77777777" w:rsidR="008B4246" w:rsidRPr="00B37385" w:rsidRDefault="008B4246" w:rsidP="00433A55">
      <w:pPr>
        <w:tabs>
          <w:tab w:val="left" w:pos="1080"/>
        </w:tabs>
        <w:jc w:val="right"/>
        <w:rPr>
          <w:rFonts w:ascii="Calibri" w:hAnsi="Calibri" w:cs="Calibri"/>
          <w:sz w:val="22"/>
          <w:szCs w:val="22"/>
        </w:rPr>
      </w:pPr>
    </w:p>
    <w:p w14:paraId="296845CE" w14:textId="77777777" w:rsidR="00433A55" w:rsidRPr="00B37385" w:rsidRDefault="008F60C8">
      <w:pPr>
        <w:jc w:val="right"/>
        <w:rPr>
          <w:rFonts w:ascii="Calibri" w:hAnsi="Calibri" w:cs="Calibri"/>
          <w:sz w:val="22"/>
          <w:szCs w:val="22"/>
        </w:rPr>
      </w:pPr>
      <w:r w:rsidRPr="00B37385">
        <w:rPr>
          <w:rFonts w:ascii="Calibri" w:hAnsi="Calibri" w:cs="Calibri"/>
          <w:sz w:val="22"/>
          <w:szCs w:val="22"/>
        </w:rPr>
        <w:t xml:space="preserve"> </w:t>
      </w:r>
    </w:p>
    <w:p w14:paraId="204AC601" w14:textId="77777777" w:rsidR="00D31C73" w:rsidRPr="00B37385" w:rsidRDefault="00D31C73" w:rsidP="002024AA">
      <w:pPr>
        <w:jc w:val="both"/>
        <w:rPr>
          <w:rFonts w:ascii="Calibri" w:hAnsi="Calibri" w:cs="Calibri"/>
          <w:sz w:val="22"/>
          <w:szCs w:val="22"/>
        </w:rPr>
      </w:pPr>
    </w:p>
    <w:p w14:paraId="6F9AE9DB" w14:textId="77777777" w:rsidR="002024AA" w:rsidRPr="00C3103A" w:rsidRDefault="002024AA" w:rsidP="00D31C73">
      <w:pPr>
        <w:rPr>
          <w:rFonts w:ascii="Calibri" w:hAnsi="Calibri" w:cs="Calibri"/>
          <w:i/>
          <w:sz w:val="22"/>
          <w:szCs w:val="22"/>
        </w:rPr>
      </w:pPr>
    </w:p>
    <w:p w14:paraId="250A5A11" w14:textId="77777777" w:rsidR="002077B8" w:rsidRDefault="002077B8" w:rsidP="002077B8">
      <w:pPr>
        <w:numPr>
          <w:ilvl w:val="0"/>
          <w:numId w:val="3"/>
        </w:numPr>
        <w:ind w:right="-1"/>
        <w:jc w:val="both"/>
        <w:rPr>
          <w:rFonts w:ascii="Calibri" w:hAnsi="Calibri" w:cs="Calibri"/>
          <w:sz w:val="22"/>
          <w:szCs w:val="22"/>
        </w:rPr>
      </w:pPr>
      <w:proofErr w:type="gramStart"/>
      <w:r w:rsidRPr="00433A55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ossier  </w:t>
      </w:r>
      <w:r w:rsidR="009A662C">
        <w:rPr>
          <w:rFonts w:ascii="Calibri" w:hAnsi="Calibri" w:cs="Calibri"/>
          <w:sz w:val="22"/>
          <w:szCs w:val="22"/>
        </w:rPr>
        <w:t>5</w:t>
      </w:r>
      <w:proofErr w:type="gramEnd"/>
      <w:r>
        <w:rPr>
          <w:rFonts w:ascii="Calibri" w:hAnsi="Calibri" w:cs="Calibri"/>
          <w:sz w:val="22"/>
          <w:szCs w:val="22"/>
        </w:rPr>
        <w:t xml:space="preserve"> -  Langage C# </w:t>
      </w:r>
      <w:r w:rsidR="009D3D6F">
        <w:rPr>
          <w:rFonts w:ascii="Calibri" w:hAnsi="Calibri" w:cs="Calibri"/>
          <w:sz w:val="22"/>
          <w:szCs w:val="22"/>
        </w:rPr>
        <w:t xml:space="preserve"> </w:t>
      </w:r>
      <w:r w:rsidR="006D574F">
        <w:rPr>
          <w:rFonts w:ascii="Calibri" w:hAnsi="Calibri" w:cs="Calibri"/>
          <w:sz w:val="22"/>
          <w:szCs w:val="22"/>
        </w:rPr>
        <w:t>et XAMARIN</w:t>
      </w:r>
    </w:p>
    <w:p w14:paraId="192DFA0C" w14:textId="77777777" w:rsidR="002077B8" w:rsidRPr="00C3103A" w:rsidRDefault="002077B8" w:rsidP="002077B8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p w14:paraId="13DE56DC" w14:textId="77777777" w:rsidR="00184077" w:rsidRDefault="002077B8" w:rsidP="00184077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 1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: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9D3D6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A partir du diagramme de classes ci-dessous donnez le code C# </w:t>
      </w:r>
      <w:r w:rsidR="0018407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correspondant à la </w:t>
      </w:r>
      <w:r w:rsidR="0018407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ab/>
        <w:t xml:space="preserve">           classe hélicoptères.</w:t>
      </w:r>
    </w:p>
    <w:p w14:paraId="53B6E7C0" w14:textId="77777777" w:rsidR="002077B8" w:rsidRDefault="009D3D6F" w:rsidP="009D3D6F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</w:p>
    <w:p w14:paraId="2AE58293" w14:textId="77777777" w:rsidR="009D3D6F" w:rsidRDefault="009D3D6F" w:rsidP="009D3D6F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41CF025E" w14:textId="269B0947" w:rsidR="009D3D6F" w:rsidRDefault="00B26B8C" w:rsidP="009D3D6F">
      <w:pPr>
        <w:widowControl w:val="0"/>
        <w:suppressAutoHyphens w:val="0"/>
        <w:ind w:right="-1"/>
        <w:jc w:val="center"/>
        <w:outlineLvl w:val="3"/>
        <w:rPr>
          <w:rFonts w:ascii="Calibri" w:hAnsi="Calibri" w:cs="Calibri"/>
          <w:i/>
        </w:rPr>
      </w:pPr>
      <w:r w:rsidRPr="00E94147">
        <w:rPr>
          <w:noProof/>
          <w:lang w:eastAsia="fr-FR"/>
        </w:rPr>
        <w:drawing>
          <wp:inline distT="0" distB="0" distL="0" distR="0" wp14:anchorId="088099D3" wp14:editId="60D3561A">
            <wp:extent cx="3383280" cy="44119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9622" w14:textId="77777777" w:rsidR="002077B8" w:rsidRPr="00B37385" w:rsidRDefault="002077B8" w:rsidP="002077B8">
      <w:pPr>
        <w:pStyle w:val="Standard"/>
        <w:jc w:val="both"/>
        <w:rPr>
          <w:rFonts w:ascii="Calibri" w:hAnsi="Calibri" w:cs="Calibri"/>
          <w:i/>
        </w:rPr>
      </w:pPr>
    </w:p>
    <w:p w14:paraId="6E7E62DA" w14:textId="77777777" w:rsidR="002077B8" w:rsidRDefault="002077B8" w:rsidP="002077B8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2 : E</w:t>
      </w:r>
      <w:r w:rsidRPr="00EF3AB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xpliquez </w:t>
      </w:r>
      <w:r w:rsidR="009D3D6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ce qu’est Xamarin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.</w:t>
      </w:r>
    </w:p>
    <w:p w14:paraId="01A3307F" w14:textId="77777777" w:rsidR="009D3D6F" w:rsidRDefault="009D3D6F" w:rsidP="002077B8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6C882FCE" w14:textId="77777777" w:rsidR="009D3D6F" w:rsidRDefault="009D3D6F" w:rsidP="002077B8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</w:p>
    <w:p w14:paraId="3F9EF077" w14:textId="77777777" w:rsidR="009D3D6F" w:rsidRPr="00EF3ABF" w:rsidRDefault="009D3D6F" w:rsidP="009D3D6F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Question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3 : </w:t>
      </w:r>
      <w:r w:rsidRPr="009D3D6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Xamarin s’appuie sur 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« </w:t>
      </w:r>
      <w:r w:rsidRPr="009D3D6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Mono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», mais qu’est-ce que Mono</w:t>
      </w:r>
      <w:r w:rsidR="006D574F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 ?</w:t>
      </w:r>
    </w:p>
    <w:p w14:paraId="4F7BE98F" w14:textId="77777777" w:rsidR="002077B8" w:rsidRDefault="002077B8" w:rsidP="002077B8">
      <w:pPr>
        <w:pStyle w:val="Default"/>
      </w:pPr>
    </w:p>
    <w:p w14:paraId="5FBBF51B" w14:textId="77777777" w:rsidR="002024AA" w:rsidRPr="00B37385" w:rsidRDefault="002024AA" w:rsidP="002024AA">
      <w:pPr>
        <w:jc w:val="both"/>
        <w:rPr>
          <w:rFonts w:ascii="Calibri" w:hAnsi="Calibri" w:cs="Calibri"/>
          <w:i/>
          <w:sz w:val="22"/>
          <w:szCs w:val="22"/>
        </w:rPr>
      </w:pPr>
    </w:p>
    <w:p w14:paraId="48B6E4B3" w14:textId="77777777" w:rsidR="009D3D6F" w:rsidRPr="00EF3ABF" w:rsidRDefault="009D3D6F" w:rsidP="009D3D6F">
      <w:pPr>
        <w:widowControl w:val="0"/>
        <w:suppressAutoHyphens w:val="0"/>
        <w:ind w:right="-1"/>
        <w:jc w:val="both"/>
        <w:outlineLvl w:val="3"/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</w:pPr>
      <w:r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Question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9A662C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4</w:t>
      </w:r>
      <w:r w:rsidR="009A662C" w:rsidRPr="00433A5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9A662C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:</w:t>
      </w:r>
      <w:r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E7253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Définissez ce qu’est « IL »</w:t>
      </w:r>
      <w:r w:rsidR="005941C5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 xml:space="preserve"> </w:t>
      </w:r>
      <w:r w:rsidR="00E72537">
        <w:rPr>
          <w:rFonts w:ascii="Calibri" w:eastAsia="Lucida Sans Unicode" w:hAnsi="Calibri" w:cs="Calibri"/>
          <w:b/>
          <w:kern w:val="3"/>
          <w:sz w:val="24"/>
          <w:szCs w:val="24"/>
          <w:lang w:eastAsia="zh-CN" w:bidi="hi-IN"/>
        </w:rPr>
        <w:t>dans Visual studio.net ?</w:t>
      </w:r>
    </w:p>
    <w:p w14:paraId="2B708357" w14:textId="77777777" w:rsidR="002024AA" w:rsidRPr="00C3103A" w:rsidRDefault="002024AA" w:rsidP="00082F36">
      <w:pPr>
        <w:rPr>
          <w:rFonts w:ascii="Calibri" w:hAnsi="Calibri" w:cs="Calibri"/>
          <w:i/>
          <w:sz w:val="22"/>
          <w:szCs w:val="22"/>
        </w:rPr>
      </w:pPr>
    </w:p>
    <w:p w14:paraId="166B720E" w14:textId="77777777" w:rsidR="002024AA" w:rsidRPr="00B37385" w:rsidRDefault="002024AA" w:rsidP="002024AA">
      <w:pPr>
        <w:pStyle w:val="Standard"/>
        <w:jc w:val="both"/>
        <w:rPr>
          <w:rFonts w:ascii="Calibri" w:hAnsi="Calibri" w:cs="Calibri"/>
          <w:sz w:val="22"/>
          <w:szCs w:val="22"/>
        </w:rPr>
      </w:pPr>
    </w:p>
    <w:sectPr w:rsidR="002024AA" w:rsidRPr="00B37385" w:rsidSect="00D31C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357" w:right="1134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D8DD" w14:textId="77777777" w:rsidR="00964D6B" w:rsidRDefault="00964D6B">
      <w:r>
        <w:separator/>
      </w:r>
    </w:p>
  </w:endnote>
  <w:endnote w:type="continuationSeparator" w:id="0">
    <w:p w14:paraId="169CD30E" w14:textId="77777777" w:rsidR="00964D6B" w:rsidRDefault="0096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8CEC" w14:textId="77777777" w:rsidR="00CE4C4D" w:rsidRPr="00B37385" w:rsidRDefault="00CE4C4D">
    <w:pPr>
      <w:pStyle w:val="Pieddepage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sz w:val="18"/>
        <w:szCs w:val="18"/>
      </w:rPr>
      <w:t xml:space="preserve">© Fédération Européenne Des Ecoles - </w:t>
    </w:r>
    <w:proofErr w:type="spellStart"/>
    <w:r w:rsidRPr="00B37385">
      <w:rPr>
        <w:rFonts w:ascii="Calibri" w:hAnsi="Calibri" w:cs="Calibri"/>
        <w:sz w:val="18"/>
        <w:szCs w:val="18"/>
      </w:rPr>
      <w:t>Federation</w:t>
    </w:r>
    <w:proofErr w:type="spellEnd"/>
    <w:r w:rsidRPr="00B37385">
      <w:rPr>
        <w:rFonts w:ascii="Calibri" w:hAnsi="Calibri" w:cs="Calibri"/>
        <w:sz w:val="18"/>
        <w:szCs w:val="18"/>
      </w:rPr>
      <w:t xml:space="preserve"> for </w:t>
    </w:r>
    <w:proofErr w:type="spellStart"/>
    <w:r w:rsidRPr="00B37385">
      <w:rPr>
        <w:rFonts w:ascii="Calibri" w:hAnsi="Calibri" w:cs="Calibri"/>
        <w:sz w:val="18"/>
        <w:szCs w:val="18"/>
      </w:rPr>
      <w:t>EDucation</w:t>
    </w:r>
    <w:proofErr w:type="spellEnd"/>
    <w:r w:rsidRPr="00B37385">
      <w:rPr>
        <w:rFonts w:ascii="Calibri" w:hAnsi="Calibri" w:cs="Calibri"/>
        <w:sz w:val="18"/>
        <w:szCs w:val="18"/>
      </w:rPr>
      <w:t xml:space="preserve"> in Europe -</w:t>
    </w:r>
    <w:r>
      <w:rPr>
        <w:rFonts w:ascii="Calibri" w:hAnsi="Calibri" w:cs="Calibri"/>
        <w:sz w:val="18"/>
        <w:szCs w:val="18"/>
      </w:rPr>
      <w:t xml:space="preserve"> </w:t>
    </w:r>
  </w:p>
  <w:p w14:paraId="55FB19CB" w14:textId="77777777" w:rsidR="00CE4C4D" w:rsidRPr="00B37385" w:rsidRDefault="00CE4C4D">
    <w:pPr>
      <w:pStyle w:val="Pieddepage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sz w:val="18"/>
        <w:szCs w:val="18"/>
      </w:rPr>
      <w:t xml:space="preserve">UC </w:t>
    </w:r>
    <w:r>
      <w:rPr>
        <w:rFonts w:ascii="Calibri" w:hAnsi="Calibri" w:cs="Calibri"/>
        <w:sz w:val="18"/>
        <w:szCs w:val="18"/>
      </w:rPr>
      <w:t>D51.1 -</w:t>
    </w:r>
    <w:r w:rsidRPr="00B37385"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Filière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Manager de projets informatiques</w:t>
    </w:r>
    <w:r>
      <w:rPr>
        <w:rFonts w:ascii="Calibri" w:hAnsi="Calibri" w:cs="Calibri"/>
        <w:sz w:val="18"/>
        <w:szCs w:val="18"/>
      </w:rPr>
      <w:fldChar w:fldCharType="end"/>
    </w:r>
    <w:r w:rsidRPr="00B37385">
      <w:rPr>
        <w:rFonts w:ascii="Calibri" w:hAnsi="Calibri" w:cs="Calibri"/>
        <w:sz w:val="18"/>
        <w:szCs w:val="18"/>
      </w:rPr>
      <w:t xml:space="preserve"> -</w:t>
    </w:r>
    <w:r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Type_1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Sujet</w:t>
    </w:r>
    <w:r>
      <w:rPr>
        <w:rFonts w:ascii="Calibri" w:hAnsi="Calibri" w:cs="Calibri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F1850" w14:textId="77777777" w:rsidR="00CE4C4D" w:rsidRDefault="00CE4C4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006A" w14:textId="3032640F" w:rsidR="00CE4C4D" w:rsidRPr="00B37385" w:rsidRDefault="00B26B8C">
    <w:pPr>
      <w:pStyle w:val="Pieddepage"/>
      <w:tabs>
        <w:tab w:val="clear" w:pos="9072"/>
        <w:tab w:val="right" w:pos="9639"/>
      </w:tabs>
      <w:ind w:right="360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6786C390" wp14:editId="72DD55D3">
              <wp:simplePos x="0" y="0"/>
              <wp:positionH relativeFrom="page">
                <wp:posOffset>6457950</wp:posOffset>
              </wp:positionH>
              <wp:positionV relativeFrom="paragraph">
                <wp:posOffset>635</wp:posOffset>
              </wp:positionV>
              <wp:extent cx="381635" cy="1327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93F8B" w14:textId="77777777" w:rsidR="00CE4C4D" w:rsidRPr="00B37385" w:rsidRDefault="00CE4C4D">
                          <w:pPr>
                            <w:pStyle w:val="Pieddepage"/>
                            <w:rPr>
                              <w:rFonts w:ascii="Calibri" w:hAnsi="Calibri" w:cs="Calibri"/>
                            </w:rPr>
                          </w:pP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1C5">
                            <w:rPr>
                              <w:rStyle w:val="Numrodepage"/>
                              <w:rFonts w:ascii="Calibri" w:hAnsi="Calibri" w:cs="Calibri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t>/</w: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instrText xml:space="preserve"> NUMPAGES \*Arabic </w:instrTex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1C5">
                            <w:rPr>
                              <w:rStyle w:val="Numrodepage"/>
                              <w:rFonts w:ascii="Calibri" w:hAnsi="Calibri" w:cs="Calibri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B37385">
                            <w:rPr>
                              <w:rStyle w:val="Numrodepage"/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6C3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8.5pt;margin-top:.05pt;width:30.05pt;height:10.4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" stroked="f">
              <v:fill opacity="0"/>
              <v:textbox inset="0,0,0,0">
                <w:txbxContent>
                  <w:p w14:paraId="44D93F8B" w14:textId="77777777" w:rsidR="00CE4C4D" w:rsidRPr="00B37385" w:rsidRDefault="00CE4C4D">
                    <w:pPr>
                      <w:pStyle w:val="Pieddepage"/>
                      <w:rPr>
                        <w:rFonts w:ascii="Calibri" w:hAnsi="Calibri" w:cs="Calibri"/>
                      </w:rPr>
                    </w:pP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begin"/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instrText xml:space="preserve"> PAGE </w:instrTex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separate"/>
                    </w:r>
                    <w:r w:rsidR="005941C5">
                      <w:rPr>
                        <w:rStyle w:val="Numrodepage"/>
                        <w:rFonts w:ascii="Calibri" w:hAnsi="Calibri" w:cs="Calibri"/>
                        <w:noProof/>
                        <w:sz w:val="18"/>
                        <w:szCs w:val="18"/>
                      </w:rPr>
                      <w:t>20</w: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end"/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t>/</w: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begin"/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instrText xml:space="preserve"> NUMPAGES \*Arabic </w:instrTex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separate"/>
                    </w:r>
                    <w:r w:rsidR="005941C5">
                      <w:rPr>
                        <w:rStyle w:val="Numrodepage"/>
                        <w:rFonts w:ascii="Calibri" w:hAnsi="Calibri" w:cs="Calibri"/>
                        <w:noProof/>
                        <w:sz w:val="18"/>
                        <w:szCs w:val="18"/>
                      </w:rPr>
                      <w:t>20</w:t>
                    </w:r>
                    <w:r w:rsidRPr="00B37385">
                      <w:rPr>
                        <w:rStyle w:val="Numrodepage"/>
                        <w:rFonts w:ascii="Calibri" w:hAnsi="Calibri" w:cs="Calibr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CE4C4D" w:rsidRPr="00B37385">
      <w:rPr>
        <w:rFonts w:ascii="Calibri" w:hAnsi="Calibri" w:cs="Calibri"/>
        <w:sz w:val="18"/>
        <w:szCs w:val="18"/>
      </w:rPr>
      <w:t xml:space="preserve">© Fédération Européenne Des Ecoles - </w:t>
    </w:r>
    <w:proofErr w:type="spellStart"/>
    <w:r w:rsidR="00CE4C4D" w:rsidRPr="00B37385">
      <w:rPr>
        <w:rFonts w:ascii="Calibri" w:hAnsi="Calibri" w:cs="Calibri"/>
        <w:sz w:val="18"/>
        <w:szCs w:val="18"/>
      </w:rPr>
      <w:t>Federation</w:t>
    </w:r>
    <w:proofErr w:type="spellEnd"/>
    <w:r w:rsidR="00CE4C4D" w:rsidRPr="00B37385">
      <w:rPr>
        <w:rFonts w:ascii="Calibri" w:hAnsi="Calibri" w:cs="Calibri"/>
        <w:sz w:val="18"/>
        <w:szCs w:val="18"/>
      </w:rPr>
      <w:t xml:space="preserve"> for </w:t>
    </w:r>
    <w:proofErr w:type="spellStart"/>
    <w:r w:rsidR="00CE4C4D" w:rsidRPr="00B37385">
      <w:rPr>
        <w:rFonts w:ascii="Calibri" w:hAnsi="Calibri" w:cs="Calibri"/>
        <w:sz w:val="18"/>
        <w:szCs w:val="18"/>
      </w:rPr>
      <w:t>EDucation</w:t>
    </w:r>
    <w:proofErr w:type="spellEnd"/>
    <w:r w:rsidR="00CE4C4D" w:rsidRPr="00B37385">
      <w:rPr>
        <w:rFonts w:ascii="Calibri" w:hAnsi="Calibri" w:cs="Calibri"/>
        <w:sz w:val="18"/>
        <w:szCs w:val="18"/>
      </w:rPr>
      <w:t xml:space="preserve"> in Europe -</w:t>
    </w:r>
    <w:r w:rsidR="00CE4C4D" w:rsidRPr="00B37385">
      <w:rPr>
        <w:rFonts w:ascii="Calibri" w:hAnsi="Calibri" w:cs="Calibri"/>
        <w:sz w:val="18"/>
        <w:szCs w:val="18"/>
      </w:rPr>
      <w:tab/>
    </w:r>
  </w:p>
  <w:p w14:paraId="2B32D6DF" w14:textId="77777777" w:rsidR="00CE4C4D" w:rsidRPr="00B37385" w:rsidRDefault="00CE4C4D" w:rsidP="00F26103">
    <w:pPr>
      <w:pStyle w:val="Pieddepage"/>
      <w:rPr>
        <w:rFonts w:ascii="Calibri" w:hAnsi="Calibri" w:cs="Calibri"/>
        <w:sz w:val="18"/>
        <w:szCs w:val="18"/>
      </w:rPr>
    </w:pPr>
    <w:r w:rsidRPr="00B37385">
      <w:rPr>
        <w:rFonts w:ascii="Calibri" w:hAnsi="Calibri" w:cs="Calibri"/>
        <w:sz w:val="18"/>
        <w:szCs w:val="18"/>
      </w:rPr>
      <w:t xml:space="preserve">UC </w:t>
    </w:r>
    <w:r>
      <w:rPr>
        <w:rFonts w:ascii="Calibri" w:hAnsi="Calibri" w:cs="Calibri"/>
        <w:sz w:val="18"/>
        <w:szCs w:val="18"/>
      </w:rPr>
      <w:t>D51.1 -</w:t>
    </w:r>
    <w:r w:rsidRPr="00B37385"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Filière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Manager de projets informatiques</w:t>
    </w:r>
    <w:r>
      <w:rPr>
        <w:rFonts w:ascii="Calibri" w:hAnsi="Calibri" w:cs="Calibri"/>
        <w:sz w:val="18"/>
        <w:szCs w:val="18"/>
      </w:rPr>
      <w:fldChar w:fldCharType="end"/>
    </w:r>
    <w:r w:rsidRPr="00B37385">
      <w:rPr>
        <w:rFonts w:ascii="Calibri" w:hAnsi="Calibri" w:cs="Calibri"/>
        <w:sz w:val="18"/>
        <w:szCs w:val="18"/>
      </w:rPr>
      <w:t xml:space="preserve"> -</w:t>
    </w:r>
    <w:r>
      <w:rPr>
        <w:rFonts w:ascii="Calibri" w:hAnsi="Calibri" w:cs="Calibri"/>
        <w:sz w:val="18"/>
        <w:szCs w:val="18"/>
      </w:rPr>
      <w:t xml:space="preserve">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MERGEFIELD Type_1 </w:instrText>
    </w:r>
    <w:r>
      <w:rPr>
        <w:rFonts w:ascii="Calibri" w:hAnsi="Calibri" w:cs="Calibri"/>
        <w:sz w:val="18"/>
        <w:szCs w:val="18"/>
      </w:rPr>
      <w:fldChar w:fldCharType="separate"/>
    </w:r>
    <w:r w:rsidRPr="001574CC">
      <w:rPr>
        <w:rFonts w:ascii="Calibri" w:hAnsi="Calibri" w:cs="Calibri"/>
        <w:noProof/>
        <w:sz w:val="18"/>
        <w:szCs w:val="18"/>
      </w:rPr>
      <w:t>Sujet</w:t>
    </w:r>
    <w:r>
      <w:rPr>
        <w:rFonts w:ascii="Calibri" w:hAnsi="Calibri" w:cs="Calibri"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B323" w14:textId="77777777" w:rsidR="00CE4C4D" w:rsidRDefault="00CE4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66AE" w14:textId="77777777" w:rsidR="00964D6B" w:rsidRDefault="00964D6B">
      <w:r>
        <w:separator/>
      </w:r>
    </w:p>
  </w:footnote>
  <w:footnote w:type="continuationSeparator" w:id="0">
    <w:p w14:paraId="0190E8FF" w14:textId="77777777" w:rsidR="00964D6B" w:rsidRDefault="00964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5784" w14:textId="27A83077" w:rsidR="00CE4C4D" w:rsidRPr="00AA75B1" w:rsidRDefault="00B26B8C" w:rsidP="00D95D3F">
    <w:pPr>
      <w:pStyle w:val="En-tte"/>
      <w:tabs>
        <w:tab w:val="clear" w:pos="4536"/>
        <w:tab w:val="left" w:pos="0"/>
      </w:tabs>
      <w:rPr>
        <w:rFonts w:ascii="Calibri" w:hAnsi="Calibri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FED6E4" wp14:editId="20C7AF98">
          <wp:simplePos x="0" y="0"/>
          <wp:positionH relativeFrom="column">
            <wp:posOffset>95250</wp:posOffset>
          </wp:positionH>
          <wp:positionV relativeFrom="paragraph">
            <wp:posOffset>-104775</wp:posOffset>
          </wp:positionV>
          <wp:extent cx="1489075" cy="105727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DA37FF" w14:textId="77777777" w:rsidR="00CE4C4D" w:rsidRPr="00AA75B1" w:rsidRDefault="00CE4C4D" w:rsidP="00D95D3F">
    <w:pPr>
      <w:pStyle w:val="En-tte"/>
      <w:tabs>
        <w:tab w:val="left" w:pos="3119"/>
      </w:tabs>
      <w:rPr>
        <w:rFonts w:ascii="Calibri" w:hAnsi="Calibri"/>
        <w:b/>
        <w:sz w:val="24"/>
        <w:lang w:val="en-GB"/>
      </w:rPr>
    </w:pPr>
    <w:r w:rsidRPr="00AA75B1">
      <w:rPr>
        <w:rFonts w:ascii="Calibri" w:hAnsi="Calibri"/>
        <w:b/>
        <w:sz w:val="24"/>
        <w:lang w:val="en-GB"/>
      </w:rPr>
      <w:tab/>
      <w:t>FEDERATION EUROPEENNE DES ECOLES</w:t>
    </w:r>
  </w:p>
  <w:p w14:paraId="0AA311B3" w14:textId="77777777" w:rsidR="00CE4C4D" w:rsidRPr="00AA75B1" w:rsidRDefault="00CE4C4D" w:rsidP="00D95D3F">
    <w:pPr>
      <w:pStyle w:val="En-tte"/>
      <w:tabs>
        <w:tab w:val="left" w:pos="3119"/>
      </w:tabs>
      <w:rPr>
        <w:rFonts w:ascii="Calibri" w:hAnsi="Calibri"/>
        <w:b/>
        <w:sz w:val="24"/>
        <w:lang w:val="en-GB"/>
      </w:rPr>
    </w:pPr>
    <w:r w:rsidRPr="00AA75B1">
      <w:rPr>
        <w:rFonts w:ascii="Calibri" w:hAnsi="Calibri"/>
        <w:b/>
        <w:sz w:val="24"/>
        <w:lang w:val="en-GB"/>
      </w:rPr>
      <w:t xml:space="preserve">                                </w:t>
    </w:r>
    <w:r w:rsidRPr="00AA75B1">
      <w:rPr>
        <w:rFonts w:ascii="Calibri" w:hAnsi="Calibri"/>
        <w:b/>
        <w:sz w:val="24"/>
        <w:lang w:val="en-GB"/>
      </w:rPr>
      <w:tab/>
      <w:t>FEDERATION FOR EDUCATION IN EUROPE</w:t>
    </w:r>
  </w:p>
  <w:p w14:paraId="2CEAAE69" w14:textId="77777777" w:rsidR="00CE4C4D" w:rsidRPr="00AA75B1" w:rsidRDefault="00CE4C4D" w:rsidP="00D95D3F">
    <w:pPr>
      <w:pStyle w:val="En-tte"/>
      <w:tabs>
        <w:tab w:val="left" w:pos="3119"/>
      </w:tabs>
      <w:rPr>
        <w:rFonts w:ascii="Calibri" w:hAnsi="Calibri"/>
        <w:szCs w:val="18"/>
      </w:rPr>
    </w:pPr>
    <w:r w:rsidRPr="00AA75B1">
      <w:rPr>
        <w:rFonts w:ascii="Calibri" w:hAnsi="Calibri"/>
        <w:b/>
        <w:sz w:val="24"/>
        <w:lang w:val="en-GB"/>
      </w:rPr>
      <w:tab/>
    </w:r>
    <w:r w:rsidRPr="00AA75B1">
      <w:rPr>
        <w:rFonts w:ascii="Calibri" w:hAnsi="Calibri"/>
        <w:szCs w:val="18"/>
        <w:lang w:val="en-US"/>
      </w:rPr>
      <w:tab/>
    </w:r>
    <w:r w:rsidRPr="00AA75B1">
      <w:rPr>
        <w:rFonts w:ascii="Calibri" w:hAnsi="Calibri"/>
        <w:szCs w:val="18"/>
      </w:rPr>
      <w:t>OING dotée du statut participatif auprès du Conseil de l’Europe</w:t>
    </w:r>
  </w:p>
  <w:p w14:paraId="4231B654" w14:textId="77777777" w:rsidR="00CE4C4D" w:rsidRPr="00AA75B1" w:rsidRDefault="00CE4C4D" w:rsidP="00D95D3F">
    <w:pPr>
      <w:pStyle w:val="En-tte"/>
      <w:tabs>
        <w:tab w:val="clear" w:pos="4536"/>
        <w:tab w:val="left" w:pos="3119"/>
      </w:tabs>
      <w:rPr>
        <w:rFonts w:ascii="Calibri" w:hAnsi="Calibri"/>
        <w:szCs w:val="18"/>
        <w:lang w:val="en-US"/>
      </w:rPr>
    </w:pPr>
    <w:r w:rsidRPr="00AA75B1">
      <w:rPr>
        <w:rFonts w:ascii="Calibri" w:hAnsi="Calibri"/>
        <w:szCs w:val="18"/>
      </w:rPr>
      <w:tab/>
    </w:r>
    <w:r w:rsidRPr="00E70591">
      <w:rPr>
        <w:rFonts w:ascii="Calibri" w:hAnsi="Calibri"/>
        <w:szCs w:val="18"/>
        <w:lang w:val="en-US"/>
      </w:rPr>
      <w:t>I</w:t>
    </w:r>
    <w:r w:rsidRPr="00AA75B1">
      <w:rPr>
        <w:rFonts w:ascii="Calibri" w:hAnsi="Calibri"/>
        <w:szCs w:val="18"/>
        <w:lang w:val="en-US"/>
      </w:rPr>
      <w:t>NGO enjoying participatory status with the Council of Europe</w:t>
    </w:r>
  </w:p>
  <w:p w14:paraId="082C9999" w14:textId="77777777" w:rsidR="00CE4C4D" w:rsidRDefault="00CE4C4D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C737" w14:textId="77777777" w:rsidR="00CE4C4D" w:rsidRDefault="00CE4C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426A" w14:textId="77777777" w:rsidR="00CE4C4D" w:rsidRDefault="00CE4C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910B" w14:textId="77777777" w:rsidR="00CE4C4D" w:rsidRDefault="00CE4C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8"/>
    <w:lvl w:ilvl="0">
      <w:start w:val="1"/>
      <w:numFmt w:val="bullet"/>
      <w:pStyle w:val="Listenumros1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" w15:restartNumberingAfterBreak="0">
    <w:nsid w:val="0FAE37B7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5298E"/>
    <w:multiLevelType w:val="multilevel"/>
    <w:tmpl w:val="DFA4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000000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90589"/>
    <w:multiLevelType w:val="hybridMultilevel"/>
    <w:tmpl w:val="8492722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73E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40D43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00C0B"/>
    <w:multiLevelType w:val="hybridMultilevel"/>
    <w:tmpl w:val="563E1CE2"/>
    <w:lvl w:ilvl="0" w:tplc="9126CCDA">
      <w:start w:val="1"/>
      <w:numFmt w:val="bullet"/>
      <w:lvlText w:val=""/>
      <w:lvlJc w:val="right"/>
      <w:pPr>
        <w:ind w:left="108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2A3B88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65289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B404A1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B60212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5035C"/>
    <w:multiLevelType w:val="hybridMultilevel"/>
    <w:tmpl w:val="3A4AA460"/>
    <w:lvl w:ilvl="0" w:tplc="0F9AD5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582379">
    <w:abstractNumId w:val="0"/>
  </w:num>
  <w:num w:numId="2" w16cid:durableId="154803928">
    <w:abstractNumId w:val="3"/>
  </w:num>
  <w:num w:numId="3" w16cid:durableId="1843542225">
    <w:abstractNumId w:val="9"/>
  </w:num>
  <w:num w:numId="4" w16cid:durableId="1402099587">
    <w:abstractNumId w:val="5"/>
  </w:num>
  <w:num w:numId="5" w16cid:durableId="300235828">
    <w:abstractNumId w:val="10"/>
  </w:num>
  <w:num w:numId="6" w16cid:durableId="1035735933">
    <w:abstractNumId w:val="14"/>
  </w:num>
  <w:num w:numId="7" w16cid:durableId="1474953785">
    <w:abstractNumId w:val="11"/>
  </w:num>
  <w:num w:numId="8" w16cid:durableId="1253660387">
    <w:abstractNumId w:val="8"/>
  </w:num>
  <w:num w:numId="9" w16cid:durableId="150029517">
    <w:abstractNumId w:val="7"/>
  </w:num>
  <w:num w:numId="10" w16cid:durableId="552959060">
    <w:abstractNumId w:val="13"/>
  </w:num>
  <w:num w:numId="11" w16cid:durableId="2034257467">
    <w:abstractNumId w:val="4"/>
  </w:num>
  <w:num w:numId="12" w16cid:durableId="1974284660">
    <w:abstractNumId w:val="12"/>
  </w:num>
  <w:num w:numId="13" w16cid:durableId="3331938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94"/>
    <w:rsid w:val="00012863"/>
    <w:rsid w:val="00013FA2"/>
    <w:rsid w:val="00033C50"/>
    <w:rsid w:val="00077CE0"/>
    <w:rsid w:val="00082F36"/>
    <w:rsid w:val="00092F6B"/>
    <w:rsid w:val="000B16F5"/>
    <w:rsid w:val="000C6C79"/>
    <w:rsid w:val="000D0775"/>
    <w:rsid w:val="000D6128"/>
    <w:rsid w:val="000D75DD"/>
    <w:rsid w:val="000E2881"/>
    <w:rsid w:val="000E50DD"/>
    <w:rsid w:val="000F070A"/>
    <w:rsid w:val="000F5C0F"/>
    <w:rsid w:val="000F6048"/>
    <w:rsid w:val="0011037E"/>
    <w:rsid w:val="00127727"/>
    <w:rsid w:val="00133CF3"/>
    <w:rsid w:val="001552E4"/>
    <w:rsid w:val="001839ED"/>
    <w:rsid w:val="00184077"/>
    <w:rsid w:val="001942BD"/>
    <w:rsid w:val="001B286A"/>
    <w:rsid w:val="001C0BA5"/>
    <w:rsid w:val="001E1D04"/>
    <w:rsid w:val="002024AA"/>
    <w:rsid w:val="002077B8"/>
    <w:rsid w:val="002162CD"/>
    <w:rsid w:val="00217DA4"/>
    <w:rsid w:val="00233E9C"/>
    <w:rsid w:val="0025308C"/>
    <w:rsid w:val="002937B4"/>
    <w:rsid w:val="00295D94"/>
    <w:rsid w:val="002A00B7"/>
    <w:rsid w:val="002A0474"/>
    <w:rsid w:val="002C6670"/>
    <w:rsid w:val="002E51B0"/>
    <w:rsid w:val="00321045"/>
    <w:rsid w:val="00321D14"/>
    <w:rsid w:val="00351054"/>
    <w:rsid w:val="00351389"/>
    <w:rsid w:val="0036415F"/>
    <w:rsid w:val="003847E7"/>
    <w:rsid w:val="003A1989"/>
    <w:rsid w:val="003A2B48"/>
    <w:rsid w:val="003A5A49"/>
    <w:rsid w:val="003E0D75"/>
    <w:rsid w:val="00402A30"/>
    <w:rsid w:val="00410A0E"/>
    <w:rsid w:val="00414A4B"/>
    <w:rsid w:val="00433A55"/>
    <w:rsid w:val="00470A98"/>
    <w:rsid w:val="0048256D"/>
    <w:rsid w:val="004A69CD"/>
    <w:rsid w:val="004B1ED8"/>
    <w:rsid w:val="004B6080"/>
    <w:rsid w:val="004B71E6"/>
    <w:rsid w:val="004C2587"/>
    <w:rsid w:val="004C4163"/>
    <w:rsid w:val="004D5126"/>
    <w:rsid w:val="004E2A10"/>
    <w:rsid w:val="004F6E5A"/>
    <w:rsid w:val="0050362C"/>
    <w:rsid w:val="00532C49"/>
    <w:rsid w:val="00535AB2"/>
    <w:rsid w:val="00547EF4"/>
    <w:rsid w:val="00556FED"/>
    <w:rsid w:val="00571CD6"/>
    <w:rsid w:val="005941C5"/>
    <w:rsid w:val="0059678D"/>
    <w:rsid w:val="005C4F54"/>
    <w:rsid w:val="005D55D0"/>
    <w:rsid w:val="005F1063"/>
    <w:rsid w:val="005F5F68"/>
    <w:rsid w:val="0061576D"/>
    <w:rsid w:val="00631432"/>
    <w:rsid w:val="00635C56"/>
    <w:rsid w:val="00642347"/>
    <w:rsid w:val="00643B6B"/>
    <w:rsid w:val="006506A4"/>
    <w:rsid w:val="00655A04"/>
    <w:rsid w:val="0067670A"/>
    <w:rsid w:val="00680B3D"/>
    <w:rsid w:val="00694C83"/>
    <w:rsid w:val="006C5A13"/>
    <w:rsid w:val="006D1C02"/>
    <w:rsid w:val="006D574F"/>
    <w:rsid w:val="006F3188"/>
    <w:rsid w:val="006F5A9B"/>
    <w:rsid w:val="00703D71"/>
    <w:rsid w:val="007145BD"/>
    <w:rsid w:val="00715D7D"/>
    <w:rsid w:val="00751A52"/>
    <w:rsid w:val="00754F43"/>
    <w:rsid w:val="0077037E"/>
    <w:rsid w:val="007734B5"/>
    <w:rsid w:val="007C1206"/>
    <w:rsid w:val="007C44FA"/>
    <w:rsid w:val="007E780B"/>
    <w:rsid w:val="00835529"/>
    <w:rsid w:val="008371F9"/>
    <w:rsid w:val="00842CC4"/>
    <w:rsid w:val="0085241E"/>
    <w:rsid w:val="00854D68"/>
    <w:rsid w:val="0085626A"/>
    <w:rsid w:val="00871CDD"/>
    <w:rsid w:val="00872BAD"/>
    <w:rsid w:val="00876E31"/>
    <w:rsid w:val="00880321"/>
    <w:rsid w:val="00887A17"/>
    <w:rsid w:val="008930D3"/>
    <w:rsid w:val="00894997"/>
    <w:rsid w:val="008A48BB"/>
    <w:rsid w:val="008B28F6"/>
    <w:rsid w:val="008B4246"/>
    <w:rsid w:val="008C2506"/>
    <w:rsid w:val="008F2404"/>
    <w:rsid w:val="008F60C8"/>
    <w:rsid w:val="00901A3B"/>
    <w:rsid w:val="009435A1"/>
    <w:rsid w:val="00956F26"/>
    <w:rsid w:val="00964D6B"/>
    <w:rsid w:val="009948A2"/>
    <w:rsid w:val="009A2A80"/>
    <w:rsid w:val="009A662C"/>
    <w:rsid w:val="009B3054"/>
    <w:rsid w:val="009B3079"/>
    <w:rsid w:val="009D3D6F"/>
    <w:rsid w:val="009E107A"/>
    <w:rsid w:val="00A0251F"/>
    <w:rsid w:val="00A127D8"/>
    <w:rsid w:val="00A15029"/>
    <w:rsid w:val="00A23247"/>
    <w:rsid w:val="00A25F52"/>
    <w:rsid w:val="00A33273"/>
    <w:rsid w:val="00A538BC"/>
    <w:rsid w:val="00A62CDD"/>
    <w:rsid w:val="00A63566"/>
    <w:rsid w:val="00A844CE"/>
    <w:rsid w:val="00A97C42"/>
    <w:rsid w:val="00AC0AD5"/>
    <w:rsid w:val="00AD6E84"/>
    <w:rsid w:val="00AF408B"/>
    <w:rsid w:val="00B1709E"/>
    <w:rsid w:val="00B26B8C"/>
    <w:rsid w:val="00B32F68"/>
    <w:rsid w:val="00B37385"/>
    <w:rsid w:val="00B40FB0"/>
    <w:rsid w:val="00B4112A"/>
    <w:rsid w:val="00B47079"/>
    <w:rsid w:val="00B5240F"/>
    <w:rsid w:val="00B62620"/>
    <w:rsid w:val="00B64FC0"/>
    <w:rsid w:val="00B73505"/>
    <w:rsid w:val="00B77E19"/>
    <w:rsid w:val="00BA61E9"/>
    <w:rsid w:val="00BF5BF8"/>
    <w:rsid w:val="00C10074"/>
    <w:rsid w:val="00C12D3F"/>
    <w:rsid w:val="00C14465"/>
    <w:rsid w:val="00C2199B"/>
    <w:rsid w:val="00C239E8"/>
    <w:rsid w:val="00C3103A"/>
    <w:rsid w:val="00C65A6E"/>
    <w:rsid w:val="00C73772"/>
    <w:rsid w:val="00C77B8A"/>
    <w:rsid w:val="00C9214C"/>
    <w:rsid w:val="00C97080"/>
    <w:rsid w:val="00C979E3"/>
    <w:rsid w:val="00CC7B61"/>
    <w:rsid w:val="00CD5B0C"/>
    <w:rsid w:val="00CE4C4D"/>
    <w:rsid w:val="00D12FF2"/>
    <w:rsid w:val="00D15AFD"/>
    <w:rsid w:val="00D2396E"/>
    <w:rsid w:val="00D26DE5"/>
    <w:rsid w:val="00D273A3"/>
    <w:rsid w:val="00D31C73"/>
    <w:rsid w:val="00D43381"/>
    <w:rsid w:val="00D473BD"/>
    <w:rsid w:val="00D5381E"/>
    <w:rsid w:val="00D71EB3"/>
    <w:rsid w:val="00D93D79"/>
    <w:rsid w:val="00D95D3F"/>
    <w:rsid w:val="00DA6444"/>
    <w:rsid w:val="00DC31A9"/>
    <w:rsid w:val="00DC3335"/>
    <w:rsid w:val="00DC6834"/>
    <w:rsid w:val="00DD6B77"/>
    <w:rsid w:val="00DE0E97"/>
    <w:rsid w:val="00DE743B"/>
    <w:rsid w:val="00DF4670"/>
    <w:rsid w:val="00DF67F2"/>
    <w:rsid w:val="00E05463"/>
    <w:rsid w:val="00E06F96"/>
    <w:rsid w:val="00E078AC"/>
    <w:rsid w:val="00E07994"/>
    <w:rsid w:val="00E31D0F"/>
    <w:rsid w:val="00E3786E"/>
    <w:rsid w:val="00E42744"/>
    <w:rsid w:val="00E64B4A"/>
    <w:rsid w:val="00E71818"/>
    <w:rsid w:val="00E72537"/>
    <w:rsid w:val="00E915B1"/>
    <w:rsid w:val="00EB4EBC"/>
    <w:rsid w:val="00ED19B6"/>
    <w:rsid w:val="00ED4221"/>
    <w:rsid w:val="00ED79E4"/>
    <w:rsid w:val="00EF2E23"/>
    <w:rsid w:val="00EF3ABF"/>
    <w:rsid w:val="00F144AF"/>
    <w:rsid w:val="00F16A0D"/>
    <w:rsid w:val="00F26103"/>
    <w:rsid w:val="00F557AF"/>
    <w:rsid w:val="00F7419E"/>
    <w:rsid w:val="00FC77B4"/>
    <w:rsid w:val="00FE09F8"/>
    <w:rsid w:val="00FF11E0"/>
    <w:rsid w:val="00FF498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2B4309"/>
  <w15:chartTrackingRefBased/>
  <w15:docId w15:val="{A3A49F78-FAA5-4E78-A354-69F23B4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left" w:pos="1276"/>
        <w:tab w:val="left" w:pos="4962"/>
      </w:tabs>
      <w:jc w:val="center"/>
      <w:outlineLvl w:val="0"/>
    </w:pPr>
    <w:rPr>
      <w:rFonts w:ascii="Arial" w:hAnsi="Arial"/>
      <w:b/>
      <w:bCs/>
      <w:sz w:val="36"/>
      <w:szCs w:val="3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276"/>
        <w:tab w:val="left" w:pos="4962"/>
      </w:tabs>
      <w:jc w:val="both"/>
      <w:outlineLvl w:val="1"/>
    </w:pPr>
    <w:rPr>
      <w:rFonts w:ascii="Arial" w:hAnsi="Arial"/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mic Sans MS" w:hAnsi="Comic Sans MS"/>
      <w:b/>
      <w:bCs/>
      <w:sz w:val="22"/>
      <w:szCs w:val="22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962"/>
      </w:tabs>
      <w:jc w:val="center"/>
      <w:outlineLvl w:val="3"/>
    </w:pPr>
    <w:rPr>
      <w:rFonts w:ascii="Comic Sans MS" w:hAnsi="Comic Sans MS"/>
      <w:b/>
      <w:bCs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5103"/>
      </w:tabs>
      <w:jc w:val="both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5103"/>
      </w:tabs>
      <w:jc w:val="both"/>
      <w:outlineLvl w:val="5"/>
    </w:pPr>
    <w:rPr>
      <w:i/>
      <w:iCs/>
      <w:sz w:val="16"/>
      <w:szCs w:val="16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ind w:left="0" w:firstLine="5040"/>
      <w:outlineLvl w:val="6"/>
    </w:pPr>
    <w:rPr>
      <w:rFonts w:ascii="Garamond" w:hAnsi="Garamond"/>
      <w:sz w:val="2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5103"/>
        <w:tab w:val="left" w:pos="5954"/>
      </w:tabs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5103"/>
        <w:tab w:val="left" w:pos="5954"/>
      </w:tabs>
      <w:outlineLvl w:val="8"/>
    </w:pPr>
    <w:rPr>
      <w:rFonts w:ascii="Garamond" w:hAnsi="Garamond"/>
      <w:b/>
      <w:bCs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Times New Roman" w:eastAsia="Lucida Sans Unicode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Arial" w:eastAsia="Times New Roman" w:hAnsi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Times New Roman" w:eastAsia="Times New Roman" w:hAnsi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Lienhypertexte">
    <w:name w:val="Hyperlink"/>
    <w:rPr>
      <w:color w:val="0000FF"/>
      <w:u w:val="single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Numrodepage">
    <w:name w:val="page number"/>
    <w:basedOn w:val="Policepardfaut1"/>
  </w:style>
  <w:style w:type="character" w:customStyle="1" w:styleId="a12fuchiag1">
    <w:name w:val="a12fuchiag1"/>
    <w:rPr>
      <w:rFonts w:ascii="Arial" w:hAnsi="Arial" w:cs="Arial"/>
      <w:b/>
      <w:bCs/>
      <w:color w:val="CF0162"/>
      <w:sz w:val="18"/>
      <w:szCs w:val="18"/>
    </w:rPr>
  </w:style>
  <w:style w:type="character" w:styleId="lev">
    <w:name w:val="Strong"/>
    <w:qFormat/>
    <w:rPr>
      <w:b/>
      <w:bCs/>
    </w:rPr>
  </w:style>
  <w:style w:type="character" w:styleId="Accentuation">
    <w:name w:val="Emphasis"/>
    <w:qFormat/>
    <w:rPr>
      <w:rFonts w:ascii="Verdana" w:hAnsi="Verdana"/>
      <w:i/>
      <w:iCs/>
      <w:sz w:val="17"/>
      <w:szCs w:val="17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tabs>
        <w:tab w:val="left" w:pos="851"/>
        <w:tab w:val="left" w:pos="4962"/>
      </w:tabs>
      <w:jc w:val="both"/>
    </w:pPr>
    <w:rPr>
      <w:rFonts w:ascii="Arial" w:hAnsi="Arial"/>
    </w:r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Listepuces1">
    <w:name w:val="Liste à puces1"/>
    <w:basedOn w:val="Normal"/>
    <w:pPr>
      <w:tabs>
        <w:tab w:val="left" w:pos="4962"/>
      </w:tabs>
    </w:pPr>
  </w:style>
  <w:style w:type="paragraph" w:customStyle="1" w:styleId="Corpsdetexte21">
    <w:name w:val="Corps de texte 21"/>
    <w:basedOn w:val="Normal"/>
    <w:pPr>
      <w:tabs>
        <w:tab w:val="left" w:pos="1276"/>
        <w:tab w:val="left" w:pos="4962"/>
      </w:tabs>
      <w:jc w:val="both"/>
    </w:pPr>
    <w:rPr>
      <w:rFonts w:ascii="Comic Sans MS" w:hAnsi="Comic Sans MS"/>
      <w:sz w:val="22"/>
      <w:szCs w:val="22"/>
    </w:rPr>
  </w:style>
  <w:style w:type="paragraph" w:customStyle="1" w:styleId="Corpsdetexte31">
    <w:name w:val="Corps de texte 31"/>
    <w:basedOn w:val="Normal"/>
    <w:pPr>
      <w:tabs>
        <w:tab w:val="left" w:pos="1276"/>
        <w:tab w:val="left" w:pos="4962"/>
      </w:tabs>
    </w:pPr>
    <w:rPr>
      <w:rFonts w:ascii="Comic Sans MS" w:hAnsi="Comic Sans MS"/>
      <w:sz w:val="22"/>
      <w:szCs w:val="22"/>
    </w:rPr>
  </w:style>
  <w:style w:type="paragraph" w:styleId="Retraitcorpsdetexte">
    <w:name w:val="Body Text Indent"/>
    <w:basedOn w:val="Normal"/>
    <w:pPr>
      <w:ind w:firstLine="708"/>
    </w:pPr>
    <w:rPr>
      <w:rFonts w:ascii="Garamond" w:hAnsi="Garamond"/>
      <w:sz w:val="24"/>
      <w:szCs w:val="24"/>
    </w:rPr>
  </w:style>
  <w:style w:type="paragraph" w:customStyle="1" w:styleId="Retraitcorpsdetexte21">
    <w:name w:val="Retrait corps de texte 21"/>
    <w:basedOn w:val="Normal"/>
    <w:pPr>
      <w:tabs>
        <w:tab w:val="left" w:pos="5103"/>
        <w:tab w:val="left" w:pos="5954"/>
      </w:tabs>
      <w:ind w:firstLine="1134"/>
      <w:jc w:val="both"/>
    </w:pPr>
    <w:rPr>
      <w:sz w:val="24"/>
      <w:szCs w:val="24"/>
    </w:rPr>
  </w:style>
  <w:style w:type="paragraph" w:customStyle="1" w:styleId="Retraitcorpsdetexte31">
    <w:name w:val="Retrait corps de texte 31"/>
    <w:basedOn w:val="Normal"/>
    <w:pPr>
      <w:tabs>
        <w:tab w:val="left" w:pos="5103"/>
        <w:tab w:val="left" w:pos="5954"/>
      </w:tabs>
      <w:ind w:firstLine="1134"/>
      <w:jc w:val="both"/>
    </w:pPr>
    <w:rPr>
      <w:sz w:val="32"/>
      <w:szCs w:val="32"/>
    </w:rPr>
  </w:style>
  <w:style w:type="paragraph" w:styleId="Notedebasdepage">
    <w:name w:val="footnote text"/>
    <w:basedOn w:val="Normal"/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Sous-titre"/>
    <w:qFormat/>
    <w:pPr>
      <w:jc w:val="center"/>
    </w:pPr>
    <w:rPr>
      <w:b/>
      <w:sz w:val="2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styleId="TM1">
    <w:name w:val="toc 1"/>
    <w:basedOn w:val="Normal"/>
    <w:pPr>
      <w:widowControl w:val="0"/>
      <w:tabs>
        <w:tab w:val="left" w:pos="1242"/>
        <w:tab w:val="right" w:leader="dot" w:pos="10205"/>
      </w:tabs>
      <w:overflowPunct w:val="0"/>
      <w:autoSpaceDE w:val="0"/>
      <w:spacing w:before="40" w:after="40"/>
      <w:ind w:left="1242" w:right="356" w:hanging="1242"/>
      <w:textAlignment w:val="baseline"/>
    </w:pPr>
    <w:rPr>
      <w:spacing w:val="-4"/>
      <w:sz w:val="24"/>
      <w:szCs w:val="24"/>
    </w:rPr>
  </w:style>
  <w:style w:type="paragraph" w:customStyle="1" w:styleId="Listenumros1">
    <w:name w:val="Liste à numéros1"/>
    <w:basedOn w:val="Normal"/>
    <w:pPr>
      <w:numPr>
        <w:numId w:val="2"/>
      </w:numPr>
    </w:pPr>
  </w:style>
  <w:style w:type="paragraph" w:styleId="NormalWeb">
    <w:name w:val="Normal (Web)"/>
    <w:basedOn w:val="Listenumros1"/>
    <w:uiPriority w:val="99"/>
    <w:pPr>
      <w:numPr>
        <w:numId w:val="0"/>
      </w:numPr>
      <w:spacing w:line="360" w:lineRule="auto"/>
    </w:pPr>
    <w:rPr>
      <w:rFonts w:ascii="Arial" w:hAnsi="Arial" w:cs="Arial"/>
      <w:color w:val="000080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sz w:val="24"/>
      <w:szCs w:val="24"/>
    </w:rPr>
  </w:style>
  <w:style w:type="paragraph" w:customStyle="1" w:styleId="WW-Standard">
    <w:name w:val="WW-Standard"/>
    <w:pPr>
      <w:suppressAutoHyphens/>
      <w:spacing w:after="200" w:line="276" w:lineRule="auto"/>
    </w:pPr>
    <w:rPr>
      <w:rFonts w:ascii="Calibri" w:eastAsia="Lucida Sans Unicode" w:hAnsi="Calibri" w:cs="Tahoma"/>
      <w:kern w:val="1"/>
      <w:sz w:val="22"/>
      <w:szCs w:val="22"/>
      <w:lang w:eastAsia="ar-SA"/>
    </w:rPr>
  </w:style>
  <w:style w:type="paragraph" w:customStyle="1" w:styleId="TEXTE">
    <w:name w:val="TEXTE"/>
    <w:basedOn w:val="Normal"/>
    <w:pPr>
      <w:widowControl w:val="0"/>
      <w:jc w:val="both"/>
    </w:pPr>
    <w:rPr>
      <w:rFonts w:ascii="Franklin Gothic Medium" w:eastAsia="SimSun" w:hAnsi="Franklin Gothic Medium"/>
      <w:kern w:val="1"/>
      <w:sz w:val="22"/>
      <w:szCs w:val="22"/>
    </w:r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citecrochet">
    <w:name w:val="cite_crochet"/>
    <w:rsid w:val="00177BBF"/>
  </w:style>
  <w:style w:type="character" w:customStyle="1" w:styleId="mw-headline">
    <w:name w:val="mw-headline"/>
    <w:rsid w:val="00177BBF"/>
  </w:style>
  <w:style w:type="character" w:customStyle="1" w:styleId="flagicon">
    <w:name w:val="flagicon"/>
    <w:rsid w:val="00EE5BE5"/>
  </w:style>
  <w:style w:type="character" w:customStyle="1" w:styleId="romain">
    <w:name w:val="romain"/>
    <w:rsid w:val="00EE5BE5"/>
  </w:style>
  <w:style w:type="paragraph" w:customStyle="1" w:styleId="Standard">
    <w:name w:val="Standard"/>
    <w:rsid w:val="002024AA"/>
    <w:pPr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024AA"/>
    <w:pPr>
      <w:spacing w:after="120"/>
    </w:pPr>
  </w:style>
  <w:style w:type="table" w:styleId="Grilledutableau">
    <w:name w:val="Table Grid"/>
    <w:basedOn w:val="TableauNormal"/>
    <w:uiPriority w:val="59"/>
    <w:rsid w:val="002024AA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en">
    <w:name w:val="lang-en"/>
    <w:rsid w:val="00EB4EBC"/>
  </w:style>
  <w:style w:type="character" w:customStyle="1" w:styleId="label">
    <w:name w:val="label"/>
    <w:rsid w:val="002A0474"/>
  </w:style>
  <w:style w:type="character" w:customStyle="1" w:styleId="ilfuvd">
    <w:name w:val="ilfuvd"/>
    <w:rsid w:val="00127727"/>
  </w:style>
  <w:style w:type="paragraph" w:customStyle="1" w:styleId="Default">
    <w:name w:val="Default"/>
    <w:uiPriority w:val="99"/>
    <w:rsid w:val="0032104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321045"/>
    <w:pPr>
      <w:spacing w:line="271" w:lineRule="atLeast"/>
    </w:pPr>
    <w:rPr>
      <w:color w:val="auto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4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fr-FR"/>
    </w:rPr>
  </w:style>
  <w:style w:type="character" w:customStyle="1" w:styleId="PrformatHTMLCar">
    <w:name w:val="Préformaté HTML Car"/>
    <w:link w:val="PrformatHTML"/>
    <w:uiPriority w:val="99"/>
    <w:semiHidden/>
    <w:rsid w:val="00CE4C4D"/>
    <w:rPr>
      <w:rFonts w:ascii="Courier New" w:hAnsi="Courier New" w:cs="Courier New"/>
    </w:rPr>
  </w:style>
  <w:style w:type="character" w:styleId="MachinecrireHTML">
    <w:name w:val="HTML Typewriter"/>
    <w:basedOn w:val="Policepardfaut"/>
    <w:uiPriority w:val="99"/>
    <w:semiHidden/>
    <w:unhideWhenUsed/>
    <w:rsid w:val="008371F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M6">
    <w:name w:val="CM6"/>
    <w:basedOn w:val="Default"/>
    <w:next w:val="Default"/>
    <w:uiPriority w:val="99"/>
    <w:rsid w:val="008371F9"/>
    <w:pPr>
      <w:spacing w:line="271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sid w:val="008371F9"/>
    <w:rPr>
      <w:color w:val="auto"/>
    </w:rPr>
  </w:style>
  <w:style w:type="paragraph" w:customStyle="1" w:styleId="ecxmsonormal">
    <w:name w:val="ecxmsonormal"/>
    <w:basedOn w:val="Normal"/>
    <w:uiPriority w:val="99"/>
    <w:rsid w:val="008371F9"/>
    <w:pPr>
      <w:suppressAutoHyphens w:val="0"/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courrier">
    <w:name w:val="courrier"/>
    <w:basedOn w:val="Policepardfaut"/>
    <w:rsid w:val="008371F9"/>
  </w:style>
  <w:style w:type="character" w:customStyle="1" w:styleId="pagesite1">
    <w:name w:val="page_site1"/>
    <w:basedOn w:val="Policepardfaut"/>
    <w:rsid w:val="0083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9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85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fr.wikipedia.org/wiki/Extensible_markup_languag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71A98-6405-4D04-8F3D-27FB45A5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15295</TotalTime>
  <Pages>13</Pages>
  <Words>2832</Words>
  <Characters>15577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18373</CharactersWithSpaces>
  <SharedDoc>false</SharedDoc>
  <HLinks>
    <vt:vector size="30" baseType="variant">
      <vt:variant>
        <vt:i4>6553685</vt:i4>
      </vt:variant>
      <vt:variant>
        <vt:i4>12</vt:i4>
      </vt:variant>
      <vt:variant>
        <vt:i4>0</vt:i4>
      </vt:variant>
      <vt:variant>
        <vt:i4>5</vt:i4>
      </vt:variant>
      <vt:variant>
        <vt:lpwstr>https://fr.wikipedia.org/wiki/Syst%C3%A8me_d%27exploitation</vt:lpwstr>
      </vt:variant>
      <vt:variant>
        <vt:lpwstr/>
      </vt:variant>
      <vt:variant>
        <vt:i4>5832766</vt:i4>
      </vt:variant>
      <vt:variant>
        <vt:i4>9</vt:i4>
      </vt:variant>
      <vt:variant>
        <vt:i4>0</vt:i4>
      </vt:variant>
      <vt:variant>
        <vt:i4>5</vt:i4>
      </vt:variant>
      <vt:variant>
        <vt:lpwstr>https://fr.wikipedia.org/wiki/Logiciel_libre</vt:lpwstr>
      </vt:variant>
      <vt:variant>
        <vt:lpwstr/>
      </vt:variant>
      <vt:variant>
        <vt:i4>2818170</vt:i4>
      </vt:variant>
      <vt:variant>
        <vt:i4>6</vt:i4>
      </vt:variant>
      <vt:variant>
        <vt:i4>0</vt:i4>
      </vt:variant>
      <vt:variant>
        <vt:i4>5</vt:i4>
      </vt:variant>
      <vt:variant>
        <vt:lpwstr>https://fr.wikipedia.org/wiki/Framework</vt:lpwstr>
      </vt:variant>
      <vt:variant>
        <vt:lpwstr/>
      </vt:variant>
      <vt:variant>
        <vt:i4>5832766</vt:i4>
      </vt:variant>
      <vt:variant>
        <vt:i4>3</vt:i4>
      </vt:variant>
      <vt:variant>
        <vt:i4>0</vt:i4>
      </vt:variant>
      <vt:variant>
        <vt:i4>5</vt:i4>
      </vt:variant>
      <vt:variant>
        <vt:lpwstr>https://fr.wikipedia.org/wiki/Logiciel_libre</vt:lpwstr>
      </vt:variant>
      <vt:variant>
        <vt:lpwstr/>
      </vt:variant>
      <vt:variant>
        <vt:i4>2818170</vt:i4>
      </vt:variant>
      <vt:variant>
        <vt:i4>0</vt:i4>
      </vt:variant>
      <vt:variant>
        <vt:i4>0</vt:i4>
      </vt:variant>
      <vt:variant>
        <vt:i4>5</vt:i4>
      </vt:variant>
      <vt:variant>
        <vt:lpwstr>https://fr.wikipedia.org/wiki/Framework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 F O SUP</dc:creator>
  <cp:keywords/>
  <cp:lastModifiedBy>Brahim Mlaghui</cp:lastModifiedBy>
  <cp:revision>18</cp:revision>
  <cp:lastPrinted>2017-06-04T15:07:00Z</cp:lastPrinted>
  <dcterms:created xsi:type="dcterms:W3CDTF">2022-03-05T02:08:00Z</dcterms:created>
  <dcterms:modified xsi:type="dcterms:W3CDTF">2022-06-17T12:13:00Z</dcterms:modified>
</cp:coreProperties>
</file>