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019427" w14:textId="77777777" w:rsidR="00E078AC" w:rsidRPr="00B37385" w:rsidRDefault="00E078AC" w:rsidP="00E078AC">
      <w:pPr>
        <w:jc w:val="both"/>
        <w:rPr>
          <w:rFonts w:ascii="Calibri" w:hAnsi="Calibri" w:cs="Calibri"/>
          <w:sz w:val="24"/>
          <w:szCs w:val="24"/>
        </w:rPr>
      </w:pPr>
    </w:p>
    <w:p w14:paraId="269D62D4" w14:textId="77777777" w:rsidR="00E078AC" w:rsidRPr="00B37385" w:rsidRDefault="00E078AC" w:rsidP="00E078AC">
      <w:pPr>
        <w:jc w:val="both"/>
        <w:rPr>
          <w:rFonts w:ascii="Calibri" w:hAnsi="Calibri" w:cs="Calibri"/>
          <w:sz w:val="24"/>
          <w:szCs w:val="24"/>
        </w:rPr>
      </w:pPr>
    </w:p>
    <w:p w14:paraId="7EE51D81" w14:textId="77777777" w:rsidR="00E078AC" w:rsidRPr="00B37385" w:rsidRDefault="00E078AC" w:rsidP="00E078AC">
      <w:pPr>
        <w:jc w:val="both"/>
        <w:rPr>
          <w:rFonts w:ascii="Calibri" w:hAnsi="Calibri" w:cs="Calibri"/>
          <w:sz w:val="24"/>
          <w:szCs w:val="24"/>
        </w:rPr>
      </w:pPr>
    </w:p>
    <w:p w14:paraId="36A9CA6F" w14:textId="77777777" w:rsidR="00E078AC" w:rsidRPr="00B37385" w:rsidRDefault="00E078AC" w:rsidP="00E078AC">
      <w:pPr>
        <w:jc w:val="both"/>
        <w:rPr>
          <w:rFonts w:ascii="Calibri" w:hAnsi="Calibri" w:cs="Calibri"/>
          <w:sz w:val="24"/>
          <w:szCs w:val="24"/>
        </w:rPr>
      </w:pPr>
    </w:p>
    <w:p w14:paraId="2AC7E5CF" w14:textId="77777777" w:rsidR="00E078AC" w:rsidRPr="00B37385" w:rsidRDefault="00E078AC" w:rsidP="00E078AC">
      <w:pPr>
        <w:jc w:val="both"/>
        <w:rPr>
          <w:rFonts w:ascii="Calibri" w:hAnsi="Calibri" w:cs="Calibri"/>
          <w:sz w:val="24"/>
          <w:szCs w:val="24"/>
        </w:rPr>
      </w:pPr>
    </w:p>
    <w:p w14:paraId="51C7F5BD" w14:textId="77777777" w:rsidR="00E078AC" w:rsidRPr="00B37385" w:rsidRDefault="00E078AC" w:rsidP="00E078AC">
      <w:pPr>
        <w:jc w:val="both"/>
        <w:rPr>
          <w:rFonts w:ascii="Calibri" w:hAnsi="Calibri" w:cs="Calibri"/>
          <w:sz w:val="24"/>
          <w:szCs w:val="24"/>
        </w:rPr>
      </w:pPr>
    </w:p>
    <w:p w14:paraId="7F2B2EB2" w14:textId="77777777" w:rsidR="00E078AC" w:rsidRPr="00B37385" w:rsidRDefault="00E078AC" w:rsidP="00E078AC">
      <w:pPr>
        <w:jc w:val="both"/>
        <w:rPr>
          <w:rFonts w:ascii="Calibri" w:hAnsi="Calibri" w:cs="Calibri"/>
          <w:sz w:val="24"/>
          <w:szCs w:val="24"/>
        </w:rPr>
      </w:pPr>
    </w:p>
    <w:p w14:paraId="36AB571B" w14:textId="77777777" w:rsidR="004D3A00" w:rsidRPr="00B37385" w:rsidRDefault="004D3A00" w:rsidP="004D3A00">
      <w:pPr>
        <w:jc w:val="center"/>
        <w:rPr>
          <w:rFonts w:ascii="Calibri" w:hAnsi="Calibri" w:cs="Calibri"/>
          <w:b/>
          <w:bCs/>
          <w:sz w:val="40"/>
          <w:szCs w:val="40"/>
        </w:rPr>
      </w:pPr>
      <w:r w:rsidRPr="00B37385">
        <w:rPr>
          <w:rFonts w:ascii="Calibri" w:hAnsi="Calibri" w:cs="Calibri"/>
          <w:b/>
          <w:bCs/>
          <w:sz w:val="40"/>
          <w:szCs w:val="40"/>
        </w:rPr>
        <w:t xml:space="preserve">UE D </w:t>
      </w:r>
      <w:r>
        <w:rPr>
          <w:rFonts w:ascii="Calibri" w:hAnsi="Calibri" w:cs="Calibri"/>
          <w:b/>
          <w:bCs/>
          <w:sz w:val="40"/>
          <w:szCs w:val="40"/>
        </w:rPr>
        <w:t>–</w:t>
      </w:r>
      <w:r w:rsidRPr="00B37385">
        <w:rPr>
          <w:rFonts w:ascii="Calibri" w:hAnsi="Calibri" w:cs="Calibri"/>
          <w:b/>
          <w:bCs/>
          <w:sz w:val="40"/>
          <w:szCs w:val="40"/>
        </w:rPr>
        <w:t xml:space="preserve"> </w:t>
      </w:r>
      <w:r>
        <w:rPr>
          <w:rFonts w:ascii="Calibri" w:hAnsi="Calibri" w:cs="Calibri"/>
          <w:b/>
          <w:bCs/>
          <w:sz w:val="40"/>
          <w:szCs w:val="40"/>
        </w:rPr>
        <w:t>EXPERTISE PROFESSIONNELLE</w:t>
      </w:r>
    </w:p>
    <w:p w14:paraId="663964C6" w14:textId="77777777" w:rsidR="00E078AC" w:rsidRPr="00B37385" w:rsidRDefault="00E078AC" w:rsidP="00E078AC">
      <w:pPr>
        <w:jc w:val="both"/>
        <w:rPr>
          <w:rFonts w:ascii="Calibri" w:hAnsi="Calibri" w:cs="Calibri"/>
          <w:sz w:val="24"/>
          <w:szCs w:val="24"/>
        </w:rPr>
      </w:pPr>
    </w:p>
    <w:p w14:paraId="42DBE216" w14:textId="77777777" w:rsidR="00E078AC" w:rsidRPr="00B37385" w:rsidRDefault="00E078AC" w:rsidP="00E078AC">
      <w:pPr>
        <w:jc w:val="both"/>
        <w:rPr>
          <w:rFonts w:ascii="Calibri" w:hAnsi="Calibri" w:cs="Calibri"/>
          <w:sz w:val="24"/>
          <w:szCs w:val="24"/>
        </w:rPr>
      </w:pPr>
    </w:p>
    <w:p w14:paraId="087D3DE3" w14:textId="77777777" w:rsidR="00E078AC" w:rsidRPr="00B37385" w:rsidRDefault="00E078AC" w:rsidP="00E078AC">
      <w:pPr>
        <w:jc w:val="both"/>
        <w:rPr>
          <w:rFonts w:ascii="Calibri" w:hAnsi="Calibri" w:cs="Calibri"/>
          <w:sz w:val="24"/>
          <w:szCs w:val="24"/>
        </w:rPr>
      </w:pPr>
    </w:p>
    <w:p w14:paraId="47BBE36A" w14:textId="77777777" w:rsidR="00E078AC" w:rsidRPr="00B37385" w:rsidRDefault="00E078AC" w:rsidP="00E078AC">
      <w:pPr>
        <w:jc w:val="both"/>
        <w:rPr>
          <w:rFonts w:ascii="Calibri" w:hAnsi="Calibri" w:cs="Calibri"/>
          <w:sz w:val="24"/>
          <w:szCs w:val="24"/>
        </w:rPr>
      </w:pPr>
    </w:p>
    <w:p w14:paraId="0E102AF5" w14:textId="77777777" w:rsidR="00E078AC" w:rsidRPr="00B37385" w:rsidRDefault="00E078AC" w:rsidP="00E078AC">
      <w:pPr>
        <w:jc w:val="both"/>
        <w:rPr>
          <w:rFonts w:ascii="Calibri" w:hAnsi="Calibri" w:cs="Calibri"/>
          <w:sz w:val="24"/>
          <w:szCs w:val="24"/>
        </w:rPr>
      </w:pPr>
    </w:p>
    <w:p w14:paraId="1D4CBD7E" w14:textId="77777777" w:rsidR="00E078AC" w:rsidRPr="00B37385" w:rsidRDefault="00E078AC" w:rsidP="00E078AC">
      <w:pPr>
        <w:jc w:val="both"/>
        <w:rPr>
          <w:rFonts w:ascii="Calibri" w:hAnsi="Calibri" w:cs="Calibri"/>
          <w:sz w:val="24"/>
          <w:szCs w:val="24"/>
        </w:rPr>
      </w:pPr>
    </w:p>
    <w:p w14:paraId="240E3F00" w14:textId="77777777" w:rsidR="00E078AC" w:rsidRPr="00B37385" w:rsidRDefault="00E078AC" w:rsidP="00E078AC">
      <w:pPr>
        <w:jc w:val="both"/>
        <w:rPr>
          <w:rFonts w:ascii="Calibri" w:hAnsi="Calibri" w:cs="Calibri"/>
          <w:sz w:val="24"/>
          <w:szCs w:val="24"/>
        </w:rPr>
      </w:pPr>
    </w:p>
    <w:p w14:paraId="5193ADA1" w14:textId="77777777" w:rsidR="00E078AC" w:rsidRDefault="005A0881" w:rsidP="00187A4A">
      <w:pPr>
        <w:jc w:val="center"/>
        <w:rPr>
          <w:rFonts w:ascii="Calibri" w:hAnsi="Calibri" w:cs="Calibri"/>
          <w:i/>
          <w:sz w:val="36"/>
          <w:szCs w:val="36"/>
          <w:lang w:eastAsia="zh-CN"/>
        </w:rPr>
      </w:pPr>
      <w:r w:rsidRPr="007E3132">
        <w:rPr>
          <w:rFonts w:ascii="Calibri" w:hAnsi="Calibri" w:cs="Calibri"/>
          <w:i/>
          <w:noProof/>
          <w:sz w:val="36"/>
          <w:szCs w:val="36"/>
          <w:lang w:eastAsia="zh-CN"/>
        </w:rPr>
        <w:t>Mastère européen</w:t>
      </w:r>
      <w:r w:rsidR="00187A4A">
        <w:rPr>
          <w:rFonts w:ascii="Calibri" w:hAnsi="Calibri" w:cs="Calibri"/>
          <w:i/>
          <w:sz w:val="36"/>
          <w:szCs w:val="36"/>
          <w:lang w:eastAsia="zh-CN"/>
        </w:rPr>
        <w:t xml:space="preserve"> </w:t>
      </w:r>
      <w:r w:rsidRPr="007E3132">
        <w:rPr>
          <w:rFonts w:ascii="Calibri" w:hAnsi="Calibri" w:cs="Calibri"/>
          <w:i/>
          <w:noProof/>
          <w:sz w:val="36"/>
          <w:szCs w:val="36"/>
          <w:lang w:eastAsia="zh-CN"/>
        </w:rPr>
        <w:t>Manager de projets informatiques</w:t>
      </w:r>
    </w:p>
    <w:p w14:paraId="2978D008" w14:textId="77777777" w:rsidR="00187A4A" w:rsidRPr="00B37385" w:rsidRDefault="00187A4A" w:rsidP="00187A4A">
      <w:pPr>
        <w:jc w:val="center"/>
        <w:rPr>
          <w:rFonts w:ascii="Calibri" w:hAnsi="Calibri" w:cs="Calibri"/>
          <w:sz w:val="24"/>
          <w:szCs w:val="24"/>
        </w:rPr>
      </w:pPr>
    </w:p>
    <w:p w14:paraId="1AD194E1" w14:textId="77777777" w:rsidR="009A38B7" w:rsidRPr="00B37385" w:rsidRDefault="009A38B7" w:rsidP="009A38B7">
      <w:pPr>
        <w:jc w:val="center"/>
        <w:rPr>
          <w:rFonts w:ascii="Calibri" w:hAnsi="Calibri" w:cs="Calibri"/>
          <w:i/>
          <w:sz w:val="36"/>
          <w:szCs w:val="36"/>
        </w:rPr>
      </w:pPr>
      <w:bookmarkStart w:id="0" w:name="_Hlk34906527"/>
      <w:r w:rsidRPr="00B37385">
        <w:rPr>
          <w:rFonts w:ascii="Calibri" w:hAnsi="Calibri" w:cs="Calibri"/>
          <w:i/>
          <w:sz w:val="36"/>
          <w:szCs w:val="36"/>
        </w:rPr>
        <w:t xml:space="preserve">UC </w:t>
      </w:r>
      <w:r w:rsidRPr="007E3132">
        <w:rPr>
          <w:rFonts w:ascii="Calibri" w:hAnsi="Calibri" w:cs="Calibri"/>
          <w:i/>
          <w:noProof/>
          <w:sz w:val="36"/>
          <w:szCs w:val="36"/>
        </w:rPr>
        <w:t>D51.1</w:t>
      </w:r>
      <w:r>
        <w:rPr>
          <w:rFonts w:ascii="Calibri" w:hAnsi="Calibri" w:cs="Calibri"/>
          <w:i/>
          <w:sz w:val="36"/>
          <w:szCs w:val="36"/>
        </w:rPr>
        <w:t xml:space="preserve"> - </w:t>
      </w:r>
      <w:r w:rsidRPr="007E3132">
        <w:rPr>
          <w:rFonts w:ascii="Calibri" w:hAnsi="Calibri" w:cs="Calibri"/>
          <w:i/>
          <w:noProof/>
          <w:sz w:val="36"/>
          <w:szCs w:val="36"/>
        </w:rPr>
        <w:t>Environnement informatique</w:t>
      </w:r>
    </w:p>
    <w:bookmarkEnd w:id="0"/>
    <w:p w14:paraId="75494AA3" w14:textId="77777777" w:rsidR="00E078AC" w:rsidRDefault="00E078AC" w:rsidP="00E078AC">
      <w:pPr>
        <w:tabs>
          <w:tab w:val="left" w:pos="6555"/>
        </w:tabs>
        <w:rPr>
          <w:rFonts w:ascii="Calibri" w:hAnsi="Calibri" w:cs="Calibri"/>
          <w:bCs/>
          <w:i/>
          <w:sz w:val="22"/>
          <w:szCs w:val="22"/>
        </w:rPr>
      </w:pPr>
    </w:p>
    <w:p w14:paraId="17C13352" w14:textId="77777777" w:rsidR="00187A4A" w:rsidRDefault="00187A4A" w:rsidP="00E078AC">
      <w:pPr>
        <w:tabs>
          <w:tab w:val="left" w:pos="6555"/>
        </w:tabs>
        <w:rPr>
          <w:rFonts w:ascii="Calibri" w:hAnsi="Calibri" w:cs="Calibri"/>
          <w:bCs/>
          <w:i/>
          <w:sz w:val="22"/>
          <w:szCs w:val="22"/>
        </w:rPr>
      </w:pPr>
    </w:p>
    <w:p w14:paraId="69DA9E0A" w14:textId="77777777" w:rsidR="00187A4A" w:rsidRDefault="00187A4A" w:rsidP="00E078AC">
      <w:pPr>
        <w:tabs>
          <w:tab w:val="left" w:pos="6555"/>
        </w:tabs>
        <w:rPr>
          <w:rFonts w:ascii="Calibri" w:hAnsi="Calibri" w:cs="Calibri"/>
          <w:bCs/>
          <w:i/>
          <w:sz w:val="22"/>
          <w:szCs w:val="22"/>
        </w:rPr>
      </w:pPr>
    </w:p>
    <w:p w14:paraId="02EDC9E4" w14:textId="77777777" w:rsidR="00187A4A" w:rsidRPr="00B37385" w:rsidRDefault="00187A4A" w:rsidP="00E078AC">
      <w:pPr>
        <w:tabs>
          <w:tab w:val="left" w:pos="6555"/>
        </w:tabs>
        <w:rPr>
          <w:rFonts w:ascii="Calibri" w:hAnsi="Calibri" w:cs="Calibri"/>
          <w:bCs/>
          <w:i/>
          <w:sz w:val="22"/>
          <w:szCs w:val="22"/>
        </w:rPr>
      </w:pPr>
    </w:p>
    <w:p w14:paraId="7766E4A6" w14:textId="77777777" w:rsidR="00E078AC" w:rsidRPr="00B37385" w:rsidRDefault="00E078AC" w:rsidP="00E078AC">
      <w:pPr>
        <w:jc w:val="both"/>
        <w:rPr>
          <w:rFonts w:ascii="Calibri" w:hAnsi="Calibri" w:cs="Calibri"/>
          <w:sz w:val="22"/>
          <w:szCs w:val="24"/>
        </w:rPr>
      </w:pPr>
    </w:p>
    <w:p w14:paraId="415EB6AF" w14:textId="77777777" w:rsidR="00E078AC" w:rsidRDefault="00E078AC" w:rsidP="00E078AC">
      <w:pPr>
        <w:jc w:val="both"/>
        <w:rPr>
          <w:rFonts w:ascii="Calibri" w:hAnsi="Calibri" w:cs="Calibri"/>
          <w:sz w:val="22"/>
          <w:szCs w:val="24"/>
        </w:rPr>
      </w:pPr>
    </w:p>
    <w:p w14:paraId="69932439" w14:textId="77777777" w:rsidR="00187A4A" w:rsidRDefault="00187A4A" w:rsidP="00E078AC">
      <w:pPr>
        <w:jc w:val="both"/>
        <w:rPr>
          <w:rFonts w:ascii="Calibri" w:hAnsi="Calibri" w:cs="Calibri"/>
          <w:sz w:val="22"/>
          <w:szCs w:val="24"/>
        </w:rPr>
      </w:pPr>
    </w:p>
    <w:p w14:paraId="4CE197F1" w14:textId="77777777" w:rsidR="00187A4A" w:rsidRPr="00187A4A" w:rsidRDefault="00187A4A" w:rsidP="00187A4A">
      <w:pPr>
        <w:jc w:val="center"/>
        <w:rPr>
          <w:rFonts w:ascii="Calibri" w:hAnsi="Calibri" w:cs="Calibri"/>
          <w:sz w:val="56"/>
          <w:szCs w:val="56"/>
          <w:u w:val="single"/>
        </w:rPr>
      </w:pPr>
      <w:r w:rsidRPr="00187A4A">
        <w:rPr>
          <w:rFonts w:ascii="Calibri" w:hAnsi="Calibri" w:cs="Calibri"/>
          <w:sz w:val="56"/>
          <w:szCs w:val="56"/>
          <w:u w:val="single"/>
        </w:rPr>
        <w:t>Corrigé</w:t>
      </w:r>
    </w:p>
    <w:p w14:paraId="058ECE59" w14:textId="77777777" w:rsidR="00E078AC" w:rsidRPr="00B37385" w:rsidRDefault="00E078AC" w:rsidP="00E078AC">
      <w:pPr>
        <w:jc w:val="both"/>
        <w:rPr>
          <w:rFonts w:ascii="Calibri" w:hAnsi="Calibri" w:cs="Calibri"/>
          <w:sz w:val="22"/>
          <w:szCs w:val="24"/>
        </w:rPr>
      </w:pPr>
    </w:p>
    <w:p w14:paraId="528EDEFC" w14:textId="77777777" w:rsidR="00E078AC" w:rsidRPr="00B37385" w:rsidRDefault="00E078AC" w:rsidP="00E078AC">
      <w:pPr>
        <w:jc w:val="both"/>
        <w:rPr>
          <w:rFonts w:ascii="Calibri" w:hAnsi="Calibri" w:cs="Calibri"/>
          <w:sz w:val="22"/>
          <w:szCs w:val="24"/>
        </w:rPr>
      </w:pPr>
    </w:p>
    <w:p w14:paraId="4E0D3B4B" w14:textId="77777777" w:rsidR="00E078AC" w:rsidRPr="00B37385" w:rsidRDefault="00E078AC" w:rsidP="00E078AC">
      <w:pPr>
        <w:jc w:val="both"/>
        <w:rPr>
          <w:rFonts w:ascii="Calibri" w:hAnsi="Calibri" w:cs="Calibri"/>
          <w:sz w:val="22"/>
          <w:szCs w:val="24"/>
        </w:rPr>
      </w:pPr>
    </w:p>
    <w:p w14:paraId="6CA88C9A" w14:textId="77777777" w:rsidR="00E078AC" w:rsidRDefault="00E078AC" w:rsidP="00E078AC">
      <w:pPr>
        <w:jc w:val="center"/>
        <w:rPr>
          <w:rFonts w:ascii="Calibri" w:hAnsi="Calibri" w:cs="Calibri"/>
          <w:sz w:val="24"/>
          <w:szCs w:val="24"/>
        </w:rPr>
      </w:pPr>
    </w:p>
    <w:p w14:paraId="1926E06A" w14:textId="77777777" w:rsidR="00187A4A" w:rsidRDefault="00187A4A" w:rsidP="00E078AC">
      <w:pPr>
        <w:jc w:val="center"/>
        <w:rPr>
          <w:rFonts w:ascii="Calibri" w:hAnsi="Calibri" w:cs="Calibri"/>
          <w:sz w:val="24"/>
          <w:szCs w:val="24"/>
        </w:rPr>
      </w:pPr>
    </w:p>
    <w:p w14:paraId="037C0EB7" w14:textId="77777777" w:rsidR="00187A4A" w:rsidRPr="00B37385" w:rsidRDefault="00187A4A" w:rsidP="00E078AC">
      <w:pPr>
        <w:jc w:val="center"/>
        <w:rPr>
          <w:rFonts w:ascii="Calibri" w:hAnsi="Calibri" w:cs="Calibri"/>
          <w:sz w:val="24"/>
          <w:szCs w:val="24"/>
        </w:rPr>
      </w:pPr>
    </w:p>
    <w:p w14:paraId="494D2B8A" w14:textId="77777777" w:rsidR="00E078AC" w:rsidRPr="00B37385" w:rsidRDefault="00E078AC" w:rsidP="00E078AC">
      <w:pPr>
        <w:jc w:val="center"/>
        <w:rPr>
          <w:rFonts w:ascii="Calibri" w:hAnsi="Calibri" w:cs="Calibri"/>
          <w:sz w:val="22"/>
          <w:szCs w:val="24"/>
        </w:rPr>
      </w:pPr>
    </w:p>
    <w:p w14:paraId="308C3BA7" w14:textId="77777777" w:rsidR="00E078AC" w:rsidRPr="00B37385" w:rsidRDefault="00E078AC" w:rsidP="00E078AC">
      <w:pPr>
        <w:jc w:val="center"/>
        <w:rPr>
          <w:rFonts w:ascii="Calibri" w:hAnsi="Calibri" w:cs="Calibri"/>
          <w:sz w:val="22"/>
          <w:szCs w:val="24"/>
        </w:rPr>
      </w:pPr>
    </w:p>
    <w:p w14:paraId="0ED94C70" w14:textId="768ED1A4" w:rsidR="00E078AC" w:rsidRPr="00B37385" w:rsidRDefault="00735F9F" w:rsidP="00E078AC">
      <w:pPr>
        <w:jc w:val="center"/>
        <w:rPr>
          <w:rFonts w:ascii="Calibri" w:hAnsi="Calibri" w:cs="Calibri"/>
          <w:sz w:val="22"/>
          <w:szCs w:val="24"/>
        </w:rPr>
      </w:pPr>
      <w:r w:rsidRPr="00B37385">
        <w:rPr>
          <w:rFonts w:ascii="Calibri" w:hAnsi="Calibri" w:cs="Calibri"/>
          <w:noProof/>
        </w:rPr>
        <mc:AlternateContent>
          <mc:Choice Requires="wps">
            <w:drawing>
              <wp:anchor distT="0" distB="0" distL="114935" distR="114935" simplePos="0" relativeHeight="251657728" behindDoc="0" locked="0" layoutInCell="1" allowOverlap="1" wp14:anchorId="358D0B93" wp14:editId="64F3C30E">
                <wp:simplePos x="0" y="0"/>
                <wp:positionH relativeFrom="column">
                  <wp:posOffset>1640205</wp:posOffset>
                </wp:positionH>
                <wp:positionV relativeFrom="paragraph">
                  <wp:posOffset>15875</wp:posOffset>
                </wp:positionV>
                <wp:extent cx="2838450" cy="103060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030605"/>
                        </a:xfrm>
                        <a:prstGeom prst="rect">
                          <a:avLst/>
                        </a:prstGeom>
                        <a:solidFill>
                          <a:srgbClr val="FFFFFF"/>
                        </a:solidFill>
                        <a:ln w="6350">
                          <a:solidFill>
                            <a:srgbClr val="000000"/>
                          </a:solidFill>
                          <a:miter lim="800000"/>
                          <a:headEnd/>
                          <a:tailEnd/>
                        </a:ln>
                      </wps:spPr>
                      <wps:txbx>
                        <w:txbxContent>
                          <w:p w14:paraId="59441F78" w14:textId="77777777" w:rsidR="00E07522" w:rsidRPr="00B37385" w:rsidRDefault="00E07522">
                            <w:pPr>
                              <w:tabs>
                                <w:tab w:val="left" w:pos="2552"/>
                              </w:tabs>
                              <w:jc w:val="center"/>
                              <w:rPr>
                                <w:rFonts w:ascii="Calibri" w:hAnsi="Calibri" w:cs="Calibri"/>
                                <w:sz w:val="24"/>
                                <w:szCs w:val="24"/>
                              </w:rPr>
                            </w:pPr>
                            <w:r w:rsidRPr="00B37385">
                              <w:rPr>
                                <w:rFonts w:ascii="Calibri" w:hAnsi="Calibri" w:cs="Calibri"/>
                                <w:sz w:val="24"/>
                                <w:szCs w:val="24"/>
                                <w:u w:val="single"/>
                              </w:rPr>
                              <w:t>Type d’épreuve</w:t>
                            </w:r>
                            <w:r w:rsidRPr="00B37385">
                              <w:rPr>
                                <w:rFonts w:ascii="Calibri" w:hAnsi="Calibri" w:cs="Calibri"/>
                                <w:sz w:val="24"/>
                                <w:szCs w:val="24"/>
                              </w:rPr>
                              <w:t xml:space="preserve"> : </w:t>
                            </w:r>
                            <w:r>
                              <w:rPr>
                                <w:rFonts w:ascii="Calibri" w:hAnsi="Calibri" w:cs="Calibri"/>
                                <w:sz w:val="24"/>
                                <w:szCs w:val="24"/>
                              </w:rPr>
                              <w:t>QCM + écrit</w:t>
                            </w:r>
                          </w:p>
                          <w:p w14:paraId="2578337C" w14:textId="77777777" w:rsidR="00E07522" w:rsidRPr="00B37385" w:rsidRDefault="00E07522">
                            <w:pPr>
                              <w:tabs>
                                <w:tab w:val="left" w:pos="2552"/>
                              </w:tabs>
                              <w:jc w:val="center"/>
                              <w:rPr>
                                <w:rFonts w:ascii="Calibri" w:hAnsi="Calibri" w:cs="Calibri"/>
                                <w:sz w:val="24"/>
                                <w:szCs w:val="24"/>
                              </w:rPr>
                            </w:pPr>
                          </w:p>
                          <w:p w14:paraId="0F5BDD50" w14:textId="77777777" w:rsidR="00E07522" w:rsidRPr="00B37385" w:rsidRDefault="00E07522">
                            <w:pPr>
                              <w:tabs>
                                <w:tab w:val="left" w:pos="2552"/>
                              </w:tabs>
                              <w:jc w:val="center"/>
                              <w:rPr>
                                <w:rFonts w:ascii="Calibri" w:hAnsi="Calibri" w:cs="Calibri"/>
                                <w:sz w:val="24"/>
                                <w:szCs w:val="24"/>
                              </w:rPr>
                            </w:pPr>
                            <w:r w:rsidRPr="00B37385">
                              <w:rPr>
                                <w:rFonts w:ascii="Calibri" w:hAnsi="Calibri" w:cs="Calibri"/>
                                <w:sz w:val="24"/>
                                <w:szCs w:val="24"/>
                                <w:u w:val="single"/>
                              </w:rPr>
                              <w:t>Durée</w:t>
                            </w:r>
                            <w:r w:rsidRPr="00B37385">
                              <w:rPr>
                                <w:rFonts w:ascii="Calibri" w:hAnsi="Calibri" w:cs="Calibri"/>
                                <w:sz w:val="24"/>
                                <w:szCs w:val="24"/>
                              </w:rPr>
                              <w:t xml:space="preserve"> : </w:t>
                            </w:r>
                            <w:r>
                              <w:rPr>
                                <w:rFonts w:ascii="Calibri" w:hAnsi="Calibri" w:cs="Calibri"/>
                                <w:sz w:val="24"/>
                                <w:szCs w:val="24"/>
                              </w:rPr>
                              <w:fldChar w:fldCharType="begin"/>
                            </w:r>
                            <w:r>
                              <w:rPr>
                                <w:rFonts w:ascii="Calibri" w:hAnsi="Calibri" w:cs="Calibri"/>
                                <w:sz w:val="24"/>
                                <w:szCs w:val="24"/>
                              </w:rPr>
                              <w:instrText xml:space="preserve"> MERGEFIELD Durée_épreuve </w:instrText>
                            </w:r>
                            <w:r>
                              <w:rPr>
                                <w:rFonts w:ascii="Calibri" w:hAnsi="Calibri" w:cs="Calibri"/>
                                <w:sz w:val="24"/>
                                <w:szCs w:val="24"/>
                              </w:rPr>
                              <w:fldChar w:fldCharType="separate"/>
                            </w:r>
                            <w:r w:rsidRPr="007E3132">
                              <w:rPr>
                                <w:rFonts w:ascii="Calibri" w:hAnsi="Calibri" w:cs="Calibri"/>
                                <w:noProof/>
                                <w:sz w:val="24"/>
                                <w:szCs w:val="24"/>
                              </w:rPr>
                              <w:t>4 heures</w:t>
                            </w:r>
                            <w:r>
                              <w:rPr>
                                <w:rFonts w:ascii="Calibri" w:hAnsi="Calibri" w:cs="Calibri"/>
                                <w:sz w:val="24"/>
                                <w:szCs w:val="24"/>
                              </w:rPr>
                              <w:fldChar w:fldCharType="end"/>
                            </w:r>
                          </w:p>
                          <w:p w14:paraId="5246018E" w14:textId="77777777" w:rsidR="00E07522" w:rsidRPr="00B37385" w:rsidRDefault="00E07522">
                            <w:pPr>
                              <w:tabs>
                                <w:tab w:val="left" w:pos="2552"/>
                              </w:tabs>
                              <w:jc w:val="center"/>
                              <w:rPr>
                                <w:rFonts w:ascii="Calibri" w:hAnsi="Calibri" w:cs="Calibri"/>
                                <w:sz w:val="24"/>
                                <w:szCs w:val="24"/>
                              </w:rPr>
                            </w:pPr>
                          </w:p>
                          <w:p w14:paraId="62B686F7" w14:textId="77777777" w:rsidR="00E07522" w:rsidRPr="00B37385" w:rsidRDefault="00E07522">
                            <w:pPr>
                              <w:tabs>
                                <w:tab w:val="left" w:pos="2552"/>
                              </w:tabs>
                              <w:jc w:val="center"/>
                              <w:rPr>
                                <w:rFonts w:ascii="Calibri" w:hAnsi="Calibri" w:cs="Calibri"/>
                                <w:sz w:val="24"/>
                                <w:szCs w:val="24"/>
                              </w:rPr>
                            </w:pPr>
                            <w:r w:rsidRPr="00B37385">
                              <w:rPr>
                                <w:rFonts w:ascii="Calibri" w:hAnsi="Calibri" w:cs="Calibri"/>
                                <w:sz w:val="24"/>
                                <w:szCs w:val="24"/>
                                <w:u w:val="single"/>
                              </w:rPr>
                              <w:t>Session</w:t>
                            </w:r>
                            <w:r w:rsidRPr="00B37385">
                              <w:rPr>
                                <w:rFonts w:ascii="Calibri" w:hAnsi="Calibri" w:cs="Calibri"/>
                                <w:sz w:val="24"/>
                                <w:szCs w:val="24"/>
                              </w:rPr>
                              <w:t xml:space="preserve"> : </w:t>
                            </w:r>
                            <w:r w:rsidR="00967FFC">
                              <w:rPr>
                                <w:rFonts w:ascii="Calibri" w:hAnsi="Calibri" w:cs="Calibri"/>
                                <w:sz w:val="24"/>
                                <w:szCs w:val="24"/>
                              </w:rPr>
                              <w:t>2020</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8D0B93" id="_x0000_t202" coordsize="21600,21600" o:spt="202" path="m,l,21600r21600,l21600,xe">
                <v:stroke joinstyle="miter"/>
                <v:path gradientshapeok="t" o:connecttype="rect"/>
              </v:shapetype>
              <v:shape id="Text Box 3" o:spid="_x0000_s1026" type="#_x0000_t202" style="position:absolute;left:0;text-align:left;margin-left:129.15pt;margin-top:1.25pt;width:223.5pt;height:81.1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" strokeweight=".5pt">
                <v:textbox inset="7.45pt,3.85pt,7.45pt,3.85pt">
                  <w:txbxContent>
                    <w:p w14:paraId="59441F78" w14:textId="77777777" w:rsidR="00E07522" w:rsidRPr="00B37385" w:rsidRDefault="00E07522">
                      <w:pPr>
                        <w:tabs>
                          <w:tab w:val="left" w:pos="2552"/>
                        </w:tabs>
                        <w:jc w:val="center"/>
                        <w:rPr>
                          <w:rFonts w:ascii="Calibri" w:hAnsi="Calibri" w:cs="Calibri"/>
                          <w:sz w:val="24"/>
                          <w:szCs w:val="24"/>
                        </w:rPr>
                      </w:pPr>
                      <w:r w:rsidRPr="00B37385">
                        <w:rPr>
                          <w:rFonts w:ascii="Calibri" w:hAnsi="Calibri" w:cs="Calibri"/>
                          <w:sz w:val="24"/>
                          <w:szCs w:val="24"/>
                          <w:u w:val="single"/>
                        </w:rPr>
                        <w:t>Type d’épreuve</w:t>
                      </w:r>
                      <w:r w:rsidRPr="00B37385">
                        <w:rPr>
                          <w:rFonts w:ascii="Calibri" w:hAnsi="Calibri" w:cs="Calibri"/>
                          <w:sz w:val="24"/>
                          <w:szCs w:val="24"/>
                        </w:rPr>
                        <w:t xml:space="preserve"> : </w:t>
                      </w:r>
                      <w:r>
                        <w:rPr>
                          <w:rFonts w:ascii="Calibri" w:hAnsi="Calibri" w:cs="Calibri"/>
                          <w:sz w:val="24"/>
                          <w:szCs w:val="24"/>
                        </w:rPr>
                        <w:t>QCM + écrit</w:t>
                      </w:r>
                    </w:p>
                    <w:p w14:paraId="2578337C" w14:textId="77777777" w:rsidR="00E07522" w:rsidRPr="00B37385" w:rsidRDefault="00E07522">
                      <w:pPr>
                        <w:tabs>
                          <w:tab w:val="left" w:pos="2552"/>
                        </w:tabs>
                        <w:jc w:val="center"/>
                        <w:rPr>
                          <w:rFonts w:ascii="Calibri" w:hAnsi="Calibri" w:cs="Calibri"/>
                          <w:sz w:val="24"/>
                          <w:szCs w:val="24"/>
                        </w:rPr>
                      </w:pPr>
                    </w:p>
                    <w:p w14:paraId="0F5BDD50" w14:textId="77777777" w:rsidR="00E07522" w:rsidRPr="00B37385" w:rsidRDefault="00E07522">
                      <w:pPr>
                        <w:tabs>
                          <w:tab w:val="left" w:pos="2552"/>
                        </w:tabs>
                        <w:jc w:val="center"/>
                        <w:rPr>
                          <w:rFonts w:ascii="Calibri" w:hAnsi="Calibri" w:cs="Calibri"/>
                          <w:sz w:val="24"/>
                          <w:szCs w:val="24"/>
                        </w:rPr>
                      </w:pPr>
                      <w:r w:rsidRPr="00B37385">
                        <w:rPr>
                          <w:rFonts w:ascii="Calibri" w:hAnsi="Calibri" w:cs="Calibri"/>
                          <w:sz w:val="24"/>
                          <w:szCs w:val="24"/>
                          <w:u w:val="single"/>
                        </w:rPr>
                        <w:t>Durée</w:t>
                      </w:r>
                      <w:r w:rsidRPr="00B37385">
                        <w:rPr>
                          <w:rFonts w:ascii="Calibri" w:hAnsi="Calibri" w:cs="Calibri"/>
                          <w:sz w:val="24"/>
                          <w:szCs w:val="24"/>
                        </w:rPr>
                        <w:t xml:space="preserve"> : </w:t>
                      </w:r>
                      <w:r>
                        <w:rPr>
                          <w:rFonts w:ascii="Calibri" w:hAnsi="Calibri" w:cs="Calibri"/>
                          <w:sz w:val="24"/>
                          <w:szCs w:val="24"/>
                        </w:rPr>
                        <w:fldChar w:fldCharType="begin"/>
                      </w:r>
                      <w:r>
                        <w:rPr>
                          <w:rFonts w:ascii="Calibri" w:hAnsi="Calibri" w:cs="Calibri"/>
                          <w:sz w:val="24"/>
                          <w:szCs w:val="24"/>
                        </w:rPr>
                        <w:instrText xml:space="preserve"> MERGEFIELD Durée_épreuve </w:instrText>
                      </w:r>
                      <w:r>
                        <w:rPr>
                          <w:rFonts w:ascii="Calibri" w:hAnsi="Calibri" w:cs="Calibri"/>
                          <w:sz w:val="24"/>
                          <w:szCs w:val="24"/>
                        </w:rPr>
                        <w:fldChar w:fldCharType="separate"/>
                      </w:r>
                      <w:r w:rsidRPr="007E3132">
                        <w:rPr>
                          <w:rFonts w:ascii="Calibri" w:hAnsi="Calibri" w:cs="Calibri"/>
                          <w:noProof/>
                          <w:sz w:val="24"/>
                          <w:szCs w:val="24"/>
                        </w:rPr>
                        <w:t>4 heures</w:t>
                      </w:r>
                      <w:r>
                        <w:rPr>
                          <w:rFonts w:ascii="Calibri" w:hAnsi="Calibri" w:cs="Calibri"/>
                          <w:sz w:val="24"/>
                          <w:szCs w:val="24"/>
                        </w:rPr>
                        <w:fldChar w:fldCharType="end"/>
                      </w:r>
                    </w:p>
                    <w:p w14:paraId="5246018E" w14:textId="77777777" w:rsidR="00E07522" w:rsidRPr="00B37385" w:rsidRDefault="00E07522">
                      <w:pPr>
                        <w:tabs>
                          <w:tab w:val="left" w:pos="2552"/>
                        </w:tabs>
                        <w:jc w:val="center"/>
                        <w:rPr>
                          <w:rFonts w:ascii="Calibri" w:hAnsi="Calibri" w:cs="Calibri"/>
                          <w:sz w:val="24"/>
                          <w:szCs w:val="24"/>
                        </w:rPr>
                      </w:pPr>
                    </w:p>
                    <w:p w14:paraId="62B686F7" w14:textId="77777777" w:rsidR="00E07522" w:rsidRPr="00B37385" w:rsidRDefault="00E07522">
                      <w:pPr>
                        <w:tabs>
                          <w:tab w:val="left" w:pos="2552"/>
                        </w:tabs>
                        <w:jc w:val="center"/>
                        <w:rPr>
                          <w:rFonts w:ascii="Calibri" w:hAnsi="Calibri" w:cs="Calibri"/>
                          <w:sz w:val="24"/>
                          <w:szCs w:val="24"/>
                        </w:rPr>
                      </w:pPr>
                      <w:r w:rsidRPr="00B37385">
                        <w:rPr>
                          <w:rFonts w:ascii="Calibri" w:hAnsi="Calibri" w:cs="Calibri"/>
                          <w:sz w:val="24"/>
                          <w:szCs w:val="24"/>
                          <w:u w:val="single"/>
                        </w:rPr>
                        <w:t>Session</w:t>
                      </w:r>
                      <w:r w:rsidRPr="00B37385">
                        <w:rPr>
                          <w:rFonts w:ascii="Calibri" w:hAnsi="Calibri" w:cs="Calibri"/>
                          <w:sz w:val="24"/>
                          <w:szCs w:val="24"/>
                        </w:rPr>
                        <w:t xml:space="preserve"> : </w:t>
                      </w:r>
                      <w:r w:rsidR="00967FFC">
                        <w:rPr>
                          <w:rFonts w:ascii="Calibri" w:hAnsi="Calibri" w:cs="Calibri"/>
                          <w:sz w:val="24"/>
                          <w:szCs w:val="24"/>
                        </w:rPr>
                        <w:t>2020</w:t>
                      </w:r>
                    </w:p>
                  </w:txbxContent>
                </v:textbox>
              </v:shape>
            </w:pict>
          </mc:Fallback>
        </mc:AlternateContent>
      </w:r>
    </w:p>
    <w:p w14:paraId="41562533" w14:textId="77777777" w:rsidR="00E078AC" w:rsidRPr="00B37385" w:rsidRDefault="00E078AC" w:rsidP="00E078AC">
      <w:pPr>
        <w:jc w:val="center"/>
        <w:rPr>
          <w:rFonts w:ascii="Calibri" w:hAnsi="Calibri" w:cs="Calibri"/>
          <w:sz w:val="22"/>
          <w:szCs w:val="24"/>
        </w:rPr>
      </w:pPr>
    </w:p>
    <w:p w14:paraId="20DDFE6E" w14:textId="77777777" w:rsidR="00E078AC" w:rsidRPr="00B37385" w:rsidRDefault="00E078AC" w:rsidP="00E078AC">
      <w:pPr>
        <w:jc w:val="center"/>
        <w:rPr>
          <w:rFonts w:ascii="Calibri" w:hAnsi="Calibri" w:cs="Calibri"/>
          <w:sz w:val="22"/>
          <w:szCs w:val="24"/>
        </w:rPr>
      </w:pPr>
    </w:p>
    <w:p w14:paraId="7F7680D2" w14:textId="77777777" w:rsidR="00E078AC" w:rsidRPr="00B37385" w:rsidRDefault="00E078AC" w:rsidP="00E078AC">
      <w:pPr>
        <w:jc w:val="center"/>
        <w:rPr>
          <w:rFonts w:ascii="Calibri" w:hAnsi="Calibri" w:cs="Calibri"/>
          <w:sz w:val="22"/>
          <w:szCs w:val="24"/>
        </w:rPr>
      </w:pPr>
    </w:p>
    <w:p w14:paraId="003907B5" w14:textId="77777777" w:rsidR="00E078AC" w:rsidRPr="00B37385" w:rsidRDefault="00E078AC" w:rsidP="00E078AC">
      <w:pPr>
        <w:jc w:val="center"/>
        <w:rPr>
          <w:rFonts w:ascii="Calibri" w:hAnsi="Calibri" w:cs="Calibri"/>
          <w:sz w:val="22"/>
          <w:szCs w:val="24"/>
        </w:rPr>
      </w:pPr>
    </w:p>
    <w:p w14:paraId="26E95158" w14:textId="77777777" w:rsidR="008B4246" w:rsidRPr="00B37385" w:rsidRDefault="008B4246">
      <w:pPr>
        <w:jc w:val="center"/>
        <w:rPr>
          <w:rFonts w:ascii="Calibri" w:hAnsi="Calibri" w:cs="Calibri"/>
          <w:sz w:val="24"/>
          <w:szCs w:val="24"/>
        </w:rPr>
        <w:sectPr w:rsidR="008B4246" w:rsidRPr="00B37385" w:rsidSect="00B5240F">
          <w:headerReference w:type="default" r:id="rId8"/>
          <w:footerReference w:type="default" r:id="rId9"/>
          <w:pgSz w:w="11906" w:h="16838"/>
          <w:pgMar w:top="776" w:right="1134" w:bottom="1418" w:left="1134" w:header="720" w:footer="397" w:gutter="0"/>
          <w:cols w:space="720"/>
          <w:docGrid w:linePitch="360"/>
        </w:sectPr>
      </w:pPr>
    </w:p>
    <w:p w14:paraId="5FE26559" w14:textId="77777777" w:rsidR="008B4246" w:rsidRPr="00B37385" w:rsidRDefault="008B4246">
      <w:pPr>
        <w:jc w:val="center"/>
        <w:rPr>
          <w:rFonts w:ascii="Calibri" w:hAnsi="Calibri" w:cs="Calibri"/>
          <w:sz w:val="24"/>
          <w:szCs w:val="24"/>
        </w:rPr>
      </w:pPr>
    </w:p>
    <w:p w14:paraId="0B570165" w14:textId="77777777" w:rsidR="009A38B7" w:rsidRPr="001977F5" w:rsidRDefault="008B4246" w:rsidP="009A38B7">
      <w:pPr>
        <w:pStyle w:val="NormalWeb"/>
        <w:jc w:val="center"/>
        <w:rPr>
          <w:rFonts w:ascii="Calibri" w:hAnsi="Calibri" w:cs="Calibri"/>
          <w:i/>
          <w:iCs/>
          <w:sz w:val="24"/>
          <w:szCs w:val="24"/>
        </w:rPr>
      </w:pPr>
      <w:r w:rsidRPr="00B37385">
        <w:rPr>
          <w:rFonts w:ascii="Calibri" w:hAnsi="Calibri" w:cs="Calibri"/>
          <w:sz w:val="22"/>
          <w:szCs w:val="22"/>
        </w:rPr>
        <w:br w:type="page"/>
      </w:r>
      <w:r w:rsidR="009A38B7" w:rsidRPr="001977F5">
        <w:rPr>
          <w:rFonts w:ascii="Calibri" w:hAnsi="Calibri" w:cs="Calibri"/>
          <w:i/>
          <w:iCs/>
          <w:color w:val="000000"/>
          <w:sz w:val="24"/>
          <w:szCs w:val="24"/>
          <w:u w:val="single"/>
        </w:rPr>
        <w:lastRenderedPageBreak/>
        <w:t>1</w:t>
      </w:r>
      <w:r w:rsidR="009A38B7" w:rsidRPr="001977F5">
        <w:rPr>
          <w:rFonts w:ascii="Calibri" w:hAnsi="Calibri" w:cs="Calibri"/>
          <w:i/>
          <w:iCs/>
          <w:color w:val="000000"/>
          <w:sz w:val="24"/>
          <w:szCs w:val="24"/>
          <w:u w:val="single"/>
          <w:lang w:eastAsia="fr-FR"/>
        </w:rPr>
        <w:t>/ QCM (1h30)</w:t>
      </w:r>
    </w:p>
    <w:p w14:paraId="7F1E57E4" w14:textId="77777777" w:rsidR="00A26605" w:rsidRDefault="00A26605" w:rsidP="00A26605">
      <w:pPr>
        <w:ind w:left="720"/>
        <w:jc w:val="both"/>
        <w:rPr>
          <w:rFonts w:ascii="Calibri" w:hAnsi="Calibri" w:cs="Calibri"/>
          <w:sz w:val="22"/>
          <w:szCs w:val="22"/>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5"/>
        <w:gridCol w:w="964"/>
        <w:gridCol w:w="964"/>
        <w:gridCol w:w="964"/>
        <w:gridCol w:w="964"/>
      </w:tblGrid>
      <w:tr w:rsidR="00A26605" w:rsidRPr="009A38B7" w14:paraId="065128A7" w14:textId="77777777" w:rsidTr="002009F0">
        <w:trPr>
          <w:jc w:val="center"/>
        </w:trPr>
        <w:tc>
          <w:tcPr>
            <w:tcW w:w="1015" w:type="dxa"/>
            <w:shd w:val="clear" w:color="auto" w:fill="auto"/>
          </w:tcPr>
          <w:p w14:paraId="4A1EB9AB" w14:textId="77777777" w:rsidR="00A26605" w:rsidRPr="009A38B7" w:rsidRDefault="00A26605" w:rsidP="002009F0">
            <w:pPr>
              <w:suppressAutoHyphens w:val="0"/>
              <w:jc w:val="both"/>
              <w:rPr>
                <w:rFonts w:ascii="Calibri" w:hAnsi="Calibri"/>
                <w:sz w:val="24"/>
                <w:szCs w:val="24"/>
                <w:lang w:eastAsia="fr-FR"/>
              </w:rPr>
            </w:pPr>
            <w:r w:rsidRPr="009A38B7">
              <w:rPr>
                <w:rFonts w:ascii="Calibri" w:hAnsi="Calibri"/>
                <w:sz w:val="24"/>
                <w:szCs w:val="24"/>
                <w:lang w:eastAsia="fr-FR"/>
              </w:rPr>
              <w:br w:type="page"/>
            </w:r>
          </w:p>
        </w:tc>
        <w:tc>
          <w:tcPr>
            <w:tcW w:w="964" w:type="dxa"/>
            <w:shd w:val="clear" w:color="auto" w:fill="auto"/>
          </w:tcPr>
          <w:p w14:paraId="17C5BEFF" w14:textId="77777777" w:rsidR="00A26605" w:rsidRPr="009A38B7" w:rsidRDefault="00A26605" w:rsidP="002009F0">
            <w:pPr>
              <w:suppressAutoHyphens w:val="0"/>
              <w:jc w:val="center"/>
              <w:rPr>
                <w:rFonts w:ascii="Calibri" w:hAnsi="Calibri"/>
                <w:sz w:val="24"/>
                <w:szCs w:val="24"/>
                <w:lang w:eastAsia="fr-FR"/>
              </w:rPr>
            </w:pPr>
            <w:r w:rsidRPr="009A38B7">
              <w:rPr>
                <w:rFonts w:ascii="Calibri" w:hAnsi="Calibri"/>
                <w:sz w:val="24"/>
                <w:szCs w:val="24"/>
                <w:lang w:eastAsia="fr-FR"/>
              </w:rPr>
              <w:t>A</w:t>
            </w:r>
          </w:p>
        </w:tc>
        <w:tc>
          <w:tcPr>
            <w:tcW w:w="964" w:type="dxa"/>
            <w:shd w:val="clear" w:color="auto" w:fill="auto"/>
          </w:tcPr>
          <w:p w14:paraId="183D095E" w14:textId="77777777" w:rsidR="00A26605" w:rsidRPr="009A38B7" w:rsidRDefault="00A26605" w:rsidP="002009F0">
            <w:pPr>
              <w:suppressAutoHyphens w:val="0"/>
              <w:jc w:val="center"/>
              <w:rPr>
                <w:rFonts w:ascii="Calibri" w:hAnsi="Calibri"/>
                <w:sz w:val="24"/>
                <w:szCs w:val="24"/>
                <w:lang w:eastAsia="fr-FR"/>
              </w:rPr>
            </w:pPr>
            <w:r w:rsidRPr="009A38B7">
              <w:rPr>
                <w:rFonts w:ascii="Calibri" w:hAnsi="Calibri"/>
                <w:sz w:val="24"/>
                <w:szCs w:val="24"/>
                <w:lang w:eastAsia="fr-FR"/>
              </w:rPr>
              <w:t>B</w:t>
            </w:r>
          </w:p>
        </w:tc>
        <w:tc>
          <w:tcPr>
            <w:tcW w:w="964" w:type="dxa"/>
            <w:shd w:val="clear" w:color="auto" w:fill="auto"/>
          </w:tcPr>
          <w:p w14:paraId="789D0E9F" w14:textId="77777777" w:rsidR="00A26605" w:rsidRPr="009A38B7" w:rsidRDefault="00A26605" w:rsidP="002009F0">
            <w:pPr>
              <w:suppressAutoHyphens w:val="0"/>
              <w:jc w:val="center"/>
              <w:rPr>
                <w:rFonts w:ascii="Calibri" w:hAnsi="Calibri"/>
                <w:sz w:val="24"/>
                <w:szCs w:val="24"/>
                <w:lang w:eastAsia="fr-FR"/>
              </w:rPr>
            </w:pPr>
            <w:r w:rsidRPr="009A38B7">
              <w:rPr>
                <w:rFonts w:ascii="Calibri" w:hAnsi="Calibri"/>
                <w:sz w:val="24"/>
                <w:szCs w:val="24"/>
                <w:lang w:eastAsia="fr-FR"/>
              </w:rPr>
              <w:t>C</w:t>
            </w:r>
          </w:p>
        </w:tc>
        <w:tc>
          <w:tcPr>
            <w:tcW w:w="964" w:type="dxa"/>
            <w:shd w:val="clear" w:color="auto" w:fill="auto"/>
          </w:tcPr>
          <w:p w14:paraId="3C46E1CC" w14:textId="77777777" w:rsidR="00A26605" w:rsidRPr="009A38B7" w:rsidRDefault="00A26605" w:rsidP="002009F0">
            <w:pPr>
              <w:suppressAutoHyphens w:val="0"/>
              <w:jc w:val="center"/>
              <w:rPr>
                <w:rFonts w:ascii="Calibri" w:hAnsi="Calibri"/>
                <w:sz w:val="24"/>
                <w:szCs w:val="24"/>
                <w:lang w:eastAsia="fr-FR"/>
              </w:rPr>
            </w:pPr>
            <w:r w:rsidRPr="009A38B7">
              <w:rPr>
                <w:rFonts w:ascii="Calibri" w:hAnsi="Calibri"/>
                <w:sz w:val="24"/>
                <w:szCs w:val="24"/>
                <w:lang w:eastAsia="fr-FR"/>
              </w:rPr>
              <w:t>D</w:t>
            </w:r>
          </w:p>
        </w:tc>
      </w:tr>
      <w:tr w:rsidR="0050385E" w:rsidRPr="009A38B7" w14:paraId="3C3DC790" w14:textId="77777777" w:rsidTr="002009F0">
        <w:trPr>
          <w:jc w:val="center"/>
        </w:trPr>
        <w:tc>
          <w:tcPr>
            <w:tcW w:w="1015" w:type="dxa"/>
            <w:shd w:val="clear" w:color="auto" w:fill="auto"/>
            <w:vAlign w:val="center"/>
          </w:tcPr>
          <w:p w14:paraId="72914477"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1</w:t>
            </w:r>
          </w:p>
        </w:tc>
        <w:tc>
          <w:tcPr>
            <w:tcW w:w="964" w:type="dxa"/>
            <w:shd w:val="clear" w:color="auto" w:fill="auto"/>
          </w:tcPr>
          <w:p w14:paraId="49FC731B"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74D89F9B" w14:textId="2AE0716B"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3570047B"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2568B03C" w14:textId="77777777" w:rsidR="0050385E" w:rsidRPr="009A38B7" w:rsidRDefault="0050385E" w:rsidP="0050385E">
            <w:pPr>
              <w:suppressAutoHyphens w:val="0"/>
              <w:jc w:val="center"/>
              <w:rPr>
                <w:rFonts w:ascii="Calibri" w:hAnsi="Calibri"/>
                <w:sz w:val="24"/>
                <w:szCs w:val="24"/>
                <w:lang w:eastAsia="fr-FR"/>
              </w:rPr>
            </w:pPr>
          </w:p>
        </w:tc>
      </w:tr>
      <w:tr w:rsidR="0050385E" w:rsidRPr="009A38B7" w14:paraId="4EF380C5" w14:textId="77777777" w:rsidTr="002009F0">
        <w:trPr>
          <w:jc w:val="center"/>
        </w:trPr>
        <w:tc>
          <w:tcPr>
            <w:tcW w:w="1015" w:type="dxa"/>
            <w:shd w:val="clear" w:color="auto" w:fill="auto"/>
            <w:vAlign w:val="center"/>
          </w:tcPr>
          <w:p w14:paraId="291DAA05"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2</w:t>
            </w:r>
          </w:p>
        </w:tc>
        <w:tc>
          <w:tcPr>
            <w:tcW w:w="964" w:type="dxa"/>
            <w:shd w:val="clear" w:color="auto" w:fill="auto"/>
          </w:tcPr>
          <w:p w14:paraId="721038F6"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73662994" w14:textId="7F6BE1FF"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3156087B" w14:textId="68C9E274"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4C9017F2" w14:textId="77777777" w:rsidR="0050385E" w:rsidRPr="009A38B7" w:rsidRDefault="0050385E" w:rsidP="0050385E">
            <w:pPr>
              <w:suppressAutoHyphens w:val="0"/>
              <w:jc w:val="center"/>
              <w:rPr>
                <w:rFonts w:ascii="Calibri" w:hAnsi="Calibri"/>
                <w:sz w:val="24"/>
                <w:szCs w:val="24"/>
                <w:lang w:eastAsia="fr-FR"/>
              </w:rPr>
            </w:pPr>
          </w:p>
        </w:tc>
      </w:tr>
      <w:tr w:rsidR="0050385E" w:rsidRPr="009A38B7" w14:paraId="2DA7F39F" w14:textId="77777777" w:rsidTr="002009F0">
        <w:trPr>
          <w:jc w:val="center"/>
        </w:trPr>
        <w:tc>
          <w:tcPr>
            <w:tcW w:w="1015" w:type="dxa"/>
            <w:shd w:val="clear" w:color="auto" w:fill="auto"/>
            <w:vAlign w:val="center"/>
          </w:tcPr>
          <w:p w14:paraId="6E9FE7F2"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3</w:t>
            </w:r>
          </w:p>
        </w:tc>
        <w:tc>
          <w:tcPr>
            <w:tcW w:w="964" w:type="dxa"/>
            <w:shd w:val="clear" w:color="auto" w:fill="auto"/>
          </w:tcPr>
          <w:p w14:paraId="07921BB7"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0B3DE512" w14:textId="24016EDC"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60898FBF" w14:textId="6606A4EB"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185C72AC" w14:textId="77777777" w:rsidR="0050385E" w:rsidRPr="009A38B7" w:rsidRDefault="0050385E" w:rsidP="0050385E">
            <w:pPr>
              <w:suppressAutoHyphens w:val="0"/>
              <w:jc w:val="center"/>
              <w:rPr>
                <w:rFonts w:ascii="Calibri" w:hAnsi="Calibri"/>
                <w:sz w:val="24"/>
                <w:szCs w:val="24"/>
                <w:lang w:eastAsia="fr-FR"/>
              </w:rPr>
            </w:pPr>
          </w:p>
        </w:tc>
      </w:tr>
      <w:tr w:rsidR="0050385E" w:rsidRPr="009A38B7" w14:paraId="7D2F1703" w14:textId="77777777" w:rsidTr="002009F0">
        <w:trPr>
          <w:jc w:val="center"/>
        </w:trPr>
        <w:tc>
          <w:tcPr>
            <w:tcW w:w="1015" w:type="dxa"/>
            <w:shd w:val="clear" w:color="auto" w:fill="auto"/>
            <w:vAlign w:val="center"/>
          </w:tcPr>
          <w:p w14:paraId="1F39EB03"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4</w:t>
            </w:r>
          </w:p>
        </w:tc>
        <w:tc>
          <w:tcPr>
            <w:tcW w:w="964" w:type="dxa"/>
            <w:shd w:val="clear" w:color="auto" w:fill="auto"/>
          </w:tcPr>
          <w:p w14:paraId="0BF99A2D" w14:textId="27F1B1A6"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019C59CA"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662D38A7"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6FE34731" w14:textId="7E3904D1"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r>
      <w:tr w:rsidR="0050385E" w:rsidRPr="009A38B7" w14:paraId="0F7244E9" w14:textId="77777777" w:rsidTr="002009F0">
        <w:trPr>
          <w:jc w:val="center"/>
        </w:trPr>
        <w:tc>
          <w:tcPr>
            <w:tcW w:w="1015" w:type="dxa"/>
            <w:shd w:val="clear" w:color="auto" w:fill="auto"/>
            <w:vAlign w:val="center"/>
          </w:tcPr>
          <w:p w14:paraId="1292C3CE"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5</w:t>
            </w:r>
          </w:p>
        </w:tc>
        <w:tc>
          <w:tcPr>
            <w:tcW w:w="964" w:type="dxa"/>
            <w:shd w:val="clear" w:color="auto" w:fill="auto"/>
          </w:tcPr>
          <w:p w14:paraId="236E771A" w14:textId="6C7ACC1F"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5FDBDBF0"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10916892" w14:textId="3DF5A764"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35656F79" w14:textId="77777777" w:rsidR="0050385E" w:rsidRPr="009A38B7" w:rsidRDefault="0050385E" w:rsidP="0050385E">
            <w:pPr>
              <w:suppressAutoHyphens w:val="0"/>
              <w:jc w:val="center"/>
              <w:rPr>
                <w:rFonts w:ascii="Calibri" w:hAnsi="Calibri"/>
                <w:sz w:val="24"/>
                <w:szCs w:val="24"/>
                <w:lang w:eastAsia="fr-FR"/>
              </w:rPr>
            </w:pPr>
          </w:p>
        </w:tc>
      </w:tr>
      <w:tr w:rsidR="0050385E" w:rsidRPr="009A38B7" w14:paraId="174B65C8" w14:textId="77777777" w:rsidTr="002009F0">
        <w:trPr>
          <w:jc w:val="center"/>
        </w:trPr>
        <w:tc>
          <w:tcPr>
            <w:tcW w:w="1015" w:type="dxa"/>
            <w:shd w:val="clear" w:color="auto" w:fill="auto"/>
            <w:vAlign w:val="center"/>
          </w:tcPr>
          <w:p w14:paraId="2DCA4ADB"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6</w:t>
            </w:r>
          </w:p>
        </w:tc>
        <w:tc>
          <w:tcPr>
            <w:tcW w:w="964" w:type="dxa"/>
            <w:shd w:val="clear" w:color="auto" w:fill="auto"/>
          </w:tcPr>
          <w:p w14:paraId="44A66D7A"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3FC2CAD2"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2EEBAA8A" w14:textId="142370FC"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21FA3837" w14:textId="2EB23C3B" w:rsidR="0050385E" w:rsidRPr="009A38B7" w:rsidRDefault="0050385E" w:rsidP="0050385E">
            <w:pPr>
              <w:suppressAutoHyphens w:val="0"/>
              <w:jc w:val="center"/>
              <w:rPr>
                <w:rFonts w:ascii="Calibri" w:hAnsi="Calibri"/>
                <w:sz w:val="24"/>
                <w:szCs w:val="24"/>
                <w:lang w:eastAsia="fr-FR"/>
              </w:rPr>
            </w:pPr>
          </w:p>
        </w:tc>
      </w:tr>
      <w:tr w:rsidR="0050385E" w:rsidRPr="009A38B7" w14:paraId="4049160F" w14:textId="77777777" w:rsidTr="002009F0">
        <w:trPr>
          <w:jc w:val="center"/>
        </w:trPr>
        <w:tc>
          <w:tcPr>
            <w:tcW w:w="1015" w:type="dxa"/>
            <w:shd w:val="clear" w:color="auto" w:fill="auto"/>
            <w:vAlign w:val="center"/>
          </w:tcPr>
          <w:p w14:paraId="428C6E4A"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7</w:t>
            </w:r>
          </w:p>
        </w:tc>
        <w:tc>
          <w:tcPr>
            <w:tcW w:w="964" w:type="dxa"/>
            <w:shd w:val="clear" w:color="auto" w:fill="auto"/>
          </w:tcPr>
          <w:p w14:paraId="206FF569" w14:textId="06BD5E42"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02267F89"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19F75BB3" w14:textId="29D5ADA5"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4185ACF5" w14:textId="77777777" w:rsidR="0050385E" w:rsidRPr="009A38B7" w:rsidRDefault="0050385E" w:rsidP="0050385E">
            <w:pPr>
              <w:suppressAutoHyphens w:val="0"/>
              <w:jc w:val="center"/>
              <w:rPr>
                <w:rFonts w:ascii="Calibri" w:hAnsi="Calibri"/>
                <w:sz w:val="24"/>
                <w:szCs w:val="24"/>
                <w:lang w:eastAsia="fr-FR"/>
              </w:rPr>
            </w:pPr>
          </w:p>
        </w:tc>
      </w:tr>
      <w:tr w:rsidR="0050385E" w:rsidRPr="009A38B7" w14:paraId="3C9ADC28" w14:textId="77777777" w:rsidTr="002009F0">
        <w:trPr>
          <w:jc w:val="center"/>
        </w:trPr>
        <w:tc>
          <w:tcPr>
            <w:tcW w:w="1015" w:type="dxa"/>
            <w:shd w:val="clear" w:color="auto" w:fill="auto"/>
            <w:vAlign w:val="center"/>
          </w:tcPr>
          <w:p w14:paraId="4EE01C3C"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8</w:t>
            </w:r>
          </w:p>
        </w:tc>
        <w:tc>
          <w:tcPr>
            <w:tcW w:w="964" w:type="dxa"/>
            <w:shd w:val="clear" w:color="auto" w:fill="auto"/>
          </w:tcPr>
          <w:p w14:paraId="06A7FB06"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7555C4C2" w14:textId="0573581B"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766A2D6D"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625D9E9D" w14:textId="3507AA06" w:rsidR="0050385E" w:rsidRPr="009A38B7" w:rsidRDefault="0050385E" w:rsidP="0050385E">
            <w:pPr>
              <w:suppressAutoHyphens w:val="0"/>
              <w:jc w:val="center"/>
              <w:rPr>
                <w:rFonts w:ascii="Calibri" w:hAnsi="Calibri"/>
                <w:sz w:val="24"/>
                <w:szCs w:val="24"/>
                <w:lang w:eastAsia="fr-FR"/>
              </w:rPr>
            </w:pPr>
          </w:p>
        </w:tc>
      </w:tr>
      <w:tr w:rsidR="0050385E" w:rsidRPr="009A38B7" w14:paraId="35EB9FFD" w14:textId="77777777" w:rsidTr="002009F0">
        <w:trPr>
          <w:jc w:val="center"/>
        </w:trPr>
        <w:tc>
          <w:tcPr>
            <w:tcW w:w="1015" w:type="dxa"/>
            <w:shd w:val="clear" w:color="auto" w:fill="auto"/>
            <w:vAlign w:val="center"/>
          </w:tcPr>
          <w:p w14:paraId="1BFCAC52"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9</w:t>
            </w:r>
          </w:p>
        </w:tc>
        <w:tc>
          <w:tcPr>
            <w:tcW w:w="964" w:type="dxa"/>
            <w:shd w:val="clear" w:color="auto" w:fill="auto"/>
          </w:tcPr>
          <w:p w14:paraId="476B8BB2"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03DB1791"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0723B85F" w14:textId="02127416"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0064CBD0" w14:textId="18FC238C"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r>
      <w:tr w:rsidR="0050385E" w:rsidRPr="009A38B7" w14:paraId="48B975DE" w14:textId="77777777" w:rsidTr="002009F0">
        <w:trPr>
          <w:jc w:val="center"/>
        </w:trPr>
        <w:tc>
          <w:tcPr>
            <w:tcW w:w="1015" w:type="dxa"/>
            <w:shd w:val="clear" w:color="auto" w:fill="auto"/>
            <w:vAlign w:val="center"/>
          </w:tcPr>
          <w:p w14:paraId="2B6573F2"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10</w:t>
            </w:r>
          </w:p>
        </w:tc>
        <w:tc>
          <w:tcPr>
            <w:tcW w:w="964" w:type="dxa"/>
            <w:shd w:val="clear" w:color="auto" w:fill="auto"/>
          </w:tcPr>
          <w:p w14:paraId="6E1DD444" w14:textId="1BEC6424"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09652E3E"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09ABA59E"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18FD4E81" w14:textId="56CA7EFC"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r>
      <w:tr w:rsidR="0050385E" w:rsidRPr="009A38B7" w14:paraId="313D7F1D" w14:textId="77777777" w:rsidTr="002009F0">
        <w:trPr>
          <w:jc w:val="center"/>
        </w:trPr>
        <w:tc>
          <w:tcPr>
            <w:tcW w:w="1015" w:type="dxa"/>
            <w:shd w:val="clear" w:color="auto" w:fill="auto"/>
            <w:vAlign w:val="center"/>
          </w:tcPr>
          <w:p w14:paraId="0DEB98AC"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11</w:t>
            </w:r>
          </w:p>
        </w:tc>
        <w:tc>
          <w:tcPr>
            <w:tcW w:w="964" w:type="dxa"/>
            <w:shd w:val="clear" w:color="auto" w:fill="auto"/>
          </w:tcPr>
          <w:p w14:paraId="224CBBDA"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74CF6AF7"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54477E97"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55D0403E" w14:textId="28845F79"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r>
      <w:tr w:rsidR="0050385E" w:rsidRPr="009A38B7" w14:paraId="409E5C78" w14:textId="77777777" w:rsidTr="002009F0">
        <w:trPr>
          <w:jc w:val="center"/>
        </w:trPr>
        <w:tc>
          <w:tcPr>
            <w:tcW w:w="1015" w:type="dxa"/>
            <w:shd w:val="clear" w:color="auto" w:fill="auto"/>
            <w:vAlign w:val="center"/>
          </w:tcPr>
          <w:p w14:paraId="1F42474A"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12</w:t>
            </w:r>
          </w:p>
        </w:tc>
        <w:tc>
          <w:tcPr>
            <w:tcW w:w="964" w:type="dxa"/>
            <w:shd w:val="clear" w:color="auto" w:fill="auto"/>
          </w:tcPr>
          <w:p w14:paraId="4CB5ADDC" w14:textId="74930566"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70DBB1CD"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3741005B"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53B778B3" w14:textId="77777777" w:rsidR="0050385E" w:rsidRPr="009A38B7" w:rsidRDefault="0050385E" w:rsidP="0050385E">
            <w:pPr>
              <w:suppressAutoHyphens w:val="0"/>
              <w:jc w:val="center"/>
              <w:rPr>
                <w:rFonts w:ascii="Calibri" w:hAnsi="Calibri"/>
                <w:sz w:val="24"/>
                <w:szCs w:val="24"/>
                <w:lang w:eastAsia="fr-FR"/>
              </w:rPr>
            </w:pPr>
          </w:p>
        </w:tc>
      </w:tr>
      <w:tr w:rsidR="0050385E" w:rsidRPr="009A38B7" w14:paraId="35205252" w14:textId="77777777" w:rsidTr="002009F0">
        <w:trPr>
          <w:jc w:val="center"/>
        </w:trPr>
        <w:tc>
          <w:tcPr>
            <w:tcW w:w="1015" w:type="dxa"/>
            <w:shd w:val="clear" w:color="auto" w:fill="auto"/>
            <w:vAlign w:val="center"/>
          </w:tcPr>
          <w:p w14:paraId="164E4196"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13</w:t>
            </w:r>
          </w:p>
        </w:tc>
        <w:tc>
          <w:tcPr>
            <w:tcW w:w="964" w:type="dxa"/>
            <w:shd w:val="clear" w:color="auto" w:fill="auto"/>
          </w:tcPr>
          <w:p w14:paraId="5336D0BD" w14:textId="47430786"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78F2B3CE"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11E8DB2D" w14:textId="7184880D"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2D2D1235" w14:textId="77777777" w:rsidR="0050385E" w:rsidRPr="009A38B7" w:rsidRDefault="0050385E" w:rsidP="0050385E">
            <w:pPr>
              <w:suppressAutoHyphens w:val="0"/>
              <w:jc w:val="center"/>
              <w:rPr>
                <w:rFonts w:ascii="Calibri" w:hAnsi="Calibri"/>
                <w:sz w:val="24"/>
                <w:szCs w:val="24"/>
                <w:lang w:eastAsia="fr-FR"/>
              </w:rPr>
            </w:pPr>
          </w:p>
        </w:tc>
      </w:tr>
      <w:tr w:rsidR="0050385E" w:rsidRPr="009A38B7" w14:paraId="1AE05BB7" w14:textId="77777777" w:rsidTr="002009F0">
        <w:trPr>
          <w:jc w:val="center"/>
        </w:trPr>
        <w:tc>
          <w:tcPr>
            <w:tcW w:w="1015" w:type="dxa"/>
            <w:shd w:val="clear" w:color="auto" w:fill="auto"/>
            <w:vAlign w:val="center"/>
          </w:tcPr>
          <w:p w14:paraId="3402F02D"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14</w:t>
            </w:r>
          </w:p>
        </w:tc>
        <w:tc>
          <w:tcPr>
            <w:tcW w:w="964" w:type="dxa"/>
            <w:shd w:val="clear" w:color="auto" w:fill="auto"/>
          </w:tcPr>
          <w:p w14:paraId="6FC4C6C3"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6B0A0D90" w14:textId="04645BE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7BB74EB6" w14:textId="71274A88"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 xml:space="preserve">x </w:t>
            </w:r>
          </w:p>
        </w:tc>
        <w:tc>
          <w:tcPr>
            <w:tcW w:w="964" w:type="dxa"/>
            <w:shd w:val="clear" w:color="auto" w:fill="auto"/>
          </w:tcPr>
          <w:p w14:paraId="425390A2" w14:textId="77777777" w:rsidR="0050385E" w:rsidRPr="009A38B7" w:rsidRDefault="0050385E" w:rsidP="0050385E">
            <w:pPr>
              <w:suppressAutoHyphens w:val="0"/>
              <w:jc w:val="center"/>
              <w:rPr>
                <w:rFonts w:ascii="Calibri" w:hAnsi="Calibri"/>
                <w:sz w:val="24"/>
                <w:szCs w:val="24"/>
                <w:lang w:eastAsia="fr-FR"/>
              </w:rPr>
            </w:pPr>
          </w:p>
        </w:tc>
      </w:tr>
      <w:tr w:rsidR="0050385E" w:rsidRPr="009A38B7" w14:paraId="2090AE49" w14:textId="77777777" w:rsidTr="002009F0">
        <w:trPr>
          <w:jc w:val="center"/>
        </w:trPr>
        <w:tc>
          <w:tcPr>
            <w:tcW w:w="1015" w:type="dxa"/>
            <w:shd w:val="clear" w:color="auto" w:fill="auto"/>
            <w:vAlign w:val="center"/>
          </w:tcPr>
          <w:p w14:paraId="2C2B2C2F"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15</w:t>
            </w:r>
          </w:p>
        </w:tc>
        <w:tc>
          <w:tcPr>
            <w:tcW w:w="964" w:type="dxa"/>
            <w:shd w:val="clear" w:color="auto" w:fill="auto"/>
          </w:tcPr>
          <w:p w14:paraId="0F4AE377" w14:textId="0B633CDE"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4704FE48"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259BF6E3" w14:textId="7922D50E"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6B5B1710" w14:textId="77777777" w:rsidR="0050385E" w:rsidRPr="009A38B7" w:rsidRDefault="0050385E" w:rsidP="0050385E">
            <w:pPr>
              <w:suppressAutoHyphens w:val="0"/>
              <w:jc w:val="center"/>
              <w:rPr>
                <w:rFonts w:ascii="Calibri" w:hAnsi="Calibri"/>
                <w:sz w:val="24"/>
                <w:szCs w:val="24"/>
                <w:lang w:eastAsia="fr-FR"/>
              </w:rPr>
            </w:pPr>
          </w:p>
        </w:tc>
      </w:tr>
      <w:tr w:rsidR="0050385E" w:rsidRPr="009A38B7" w14:paraId="03FFBDEF" w14:textId="77777777" w:rsidTr="002009F0">
        <w:trPr>
          <w:jc w:val="center"/>
        </w:trPr>
        <w:tc>
          <w:tcPr>
            <w:tcW w:w="1015" w:type="dxa"/>
            <w:shd w:val="clear" w:color="auto" w:fill="auto"/>
            <w:vAlign w:val="center"/>
          </w:tcPr>
          <w:p w14:paraId="697AE887"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16</w:t>
            </w:r>
          </w:p>
        </w:tc>
        <w:tc>
          <w:tcPr>
            <w:tcW w:w="964" w:type="dxa"/>
            <w:shd w:val="clear" w:color="auto" w:fill="auto"/>
          </w:tcPr>
          <w:p w14:paraId="2B378439" w14:textId="48547412"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0BD837E1"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00E47CEC" w14:textId="6AF5A549"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58991677" w14:textId="77777777" w:rsidR="0050385E" w:rsidRPr="009A38B7" w:rsidRDefault="0050385E" w:rsidP="0050385E">
            <w:pPr>
              <w:suppressAutoHyphens w:val="0"/>
              <w:jc w:val="center"/>
              <w:rPr>
                <w:rFonts w:ascii="Calibri" w:hAnsi="Calibri"/>
                <w:sz w:val="24"/>
                <w:szCs w:val="24"/>
                <w:lang w:eastAsia="fr-FR"/>
              </w:rPr>
            </w:pPr>
          </w:p>
        </w:tc>
      </w:tr>
      <w:tr w:rsidR="0050385E" w:rsidRPr="009A38B7" w14:paraId="01214E51" w14:textId="77777777" w:rsidTr="002009F0">
        <w:trPr>
          <w:jc w:val="center"/>
        </w:trPr>
        <w:tc>
          <w:tcPr>
            <w:tcW w:w="1015" w:type="dxa"/>
            <w:shd w:val="clear" w:color="auto" w:fill="auto"/>
            <w:vAlign w:val="center"/>
          </w:tcPr>
          <w:p w14:paraId="05262B95"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17</w:t>
            </w:r>
          </w:p>
        </w:tc>
        <w:tc>
          <w:tcPr>
            <w:tcW w:w="964" w:type="dxa"/>
            <w:shd w:val="clear" w:color="auto" w:fill="auto"/>
          </w:tcPr>
          <w:p w14:paraId="2462979F" w14:textId="6CD2DE0C"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755F73D8"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69EC1170" w14:textId="709D6E5D"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2065EC27" w14:textId="77777777" w:rsidR="0050385E" w:rsidRPr="009A38B7" w:rsidRDefault="0050385E" w:rsidP="0050385E">
            <w:pPr>
              <w:suppressAutoHyphens w:val="0"/>
              <w:jc w:val="center"/>
              <w:rPr>
                <w:rFonts w:ascii="Calibri" w:hAnsi="Calibri"/>
                <w:sz w:val="24"/>
                <w:szCs w:val="24"/>
                <w:lang w:eastAsia="fr-FR"/>
              </w:rPr>
            </w:pPr>
          </w:p>
        </w:tc>
      </w:tr>
      <w:tr w:rsidR="0050385E" w:rsidRPr="009A38B7" w14:paraId="4D212468" w14:textId="77777777" w:rsidTr="002009F0">
        <w:trPr>
          <w:jc w:val="center"/>
        </w:trPr>
        <w:tc>
          <w:tcPr>
            <w:tcW w:w="1015" w:type="dxa"/>
            <w:shd w:val="clear" w:color="auto" w:fill="auto"/>
            <w:vAlign w:val="center"/>
          </w:tcPr>
          <w:p w14:paraId="75C62B1A"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18</w:t>
            </w:r>
          </w:p>
        </w:tc>
        <w:tc>
          <w:tcPr>
            <w:tcW w:w="964" w:type="dxa"/>
            <w:shd w:val="clear" w:color="auto" w:fill="auto"/>
          </w:tcPr>
          <w:p w14:paraId="4E706EB2"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4A537768"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7F18BB53" w14:textId="29138602"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72D76A97" w14:textId="77777777" w:rsidR="0050385E" w:rsidRPr="009A38B7" w:rsidRDefault="0050385E" w:rsidP="0050385E">
            <w:pPr>
              <w:suppressAutoHyphens w:val="0"/>
              <w:jc w:val="center"/>
              <w:rPr>
                <w:rFonts w:ascii="Calibri" w:hAnsi="Calibri"/>
                <w:sz w:val="24"/>
                <w:szCs w:val="24"/>
                <w:lang w:eastAsia="fr-FR"/>
              </w:rPr>
            </w:pPr>
          </w:p>
        </w:tc>
      </w:tr>
      <w:tr w:rsidR="0050385E" w:rsidRPr="009A38B7" w14:paraId="3B382A24" w14:textId="77777777" w:rsidTr="002009F0">
        <w:trPr>
          <w:jc w:val="center"/>
        </w:trPr>
        <w:tc>
          <w:tcPr>
            <w:tcW w:w="1015" w:type="dxa"/>
            <w:shd w:val="clear" w:color="auto" w:fill="auto"/>
            <w:vAlign w:val="center"/>
          </w:tcPr>
          <w:p w14:paraId="0B7E85DF"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19</w:t>
            </w:r>
          </w:p>
        </w:tc>
        <w:tc>
          <w:tcPr>
            <w:tcW w:w="964" w:type="dxa"/>
            <w:shd w:val="clear" w:color="auto" w:fill="auto"/>
          </w:tcPr>
          <w:p w14:paraId="0FE2788F"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7E37B06E" w14:textId="6D08B6D1"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39786BCA"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5BCBF9BA" w14:textId="025A63B2"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r>
      <w:tr w:rsidR="0050385E" w:rsidRPr="009A38B7" w14:paraId="693981BC" w14:textId="77777777" w:rsidTr="002009F0">
        <w:trPr>
          <w:jc w:val="center"/>
        </w:trPr>
        <w:tc>
          <w:tcPr>
            <w:tcW w:w="1015" w:type="dxa"/>
            <w:shd w:val="clear" w:color="auto" w:fill="auto"/>
            <w:vAlign w:val="center"/>
          </w:tcPr>
          <w:p w14:paraId="74B56B2F"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20</w:t>
            </w:r>
          </w:p>
        </w:tc>
        <w:tc>
          <w:tcPr>
            <w:tcW w:w="964" w:type="dxa"/>
            <w:shd w:val="clear" w:color="auto" w:fill="auto"/>
          </w:tcPr>
          <w:p w14:paraId="6EDDEE8B"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53155018" w14:textId="60AF4934"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73AE7D76" w14:textId="3F9829CF"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0810026B" w14:textId="77777777" w:rsidR="0050385E" w:rsidRPr="009A38B7" w:rsidRDefault="0050385E" w:rsidP="0050385E">
            <w:pPr>
              <w:suppressAutoHyphens w:val="0"/>
              <w:jc w:val="center"/>
              <w:rPr>
                <w:rFonts w:ascii="Calibri" w:hAnsi="Calibri"/>
                <w:sz w:val="24"/>
                <w:szCs w:val="24"/>
                <w:lang w:eastAsia="fr-FR"/>
              </w:rPr>
            </w:pPr>
          </w:p>
        </w:tc>
      </w:tr>
      <w:tr w:rsidR="0050385E" w:rsidRPr="009A38B7" w14:paraId="1F29DE4A" w14:textId="77777777" w:rsidTr="002009F0">
        <w:trPr>
          <w:jc w:val="center"/>
        </w:trPr>
        <w:tc>
          <w:tcPr>
            <w:tcW w:w="1015" w:type="dxa"/>
            <w:shd w:val="clear" w:color="auto" w:fill="auto"/>
            <w:vAlign w:val="center"/>
          </w:tcPr>
          <w:p w14:paraId="5E32F258"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21</w:t>
            </w:r>
          </w:p>
        </w:tc>
        <w:tc>
          <w:tcPr>
            <w:tcW w:w="964" w:type="dxa"/>
            <w:shd w:val="clear" w:color="auto" w:fill="auto"/>
          </w:tcPr>
          <w:p w14:paraId="63880D22"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756CB228"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65FB9C71" w14:textId="565A41E2"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00AD9B42" w14:textId="77777777" w:rsidR="0050385E" w:rsidRPr="009A38B7" w:rsidRDefault="0050385E" w:rsidP="0050385E">
            <w:pPr>
              <w:suppressAutoHyphens w:val="0"/>
              <w:jc w:val="center"/>
              <w:rPr>
                <w:rFonts w:ascii="Calibri" w:hAnsi="Calibri"/>
                <w:sz w:val="24"/>
                <w:szCs w:val="24"/>
                <w:lang w:eastAsia="fr-FR"/>
              </w:rPr>
            </w:pPr>
          </w:p>
        </w:tc>
      </w:tr>
      <w:tr w:rsidR="0050385E" w:rsidRPr="009A38B7" w14:paraId="2371BAB7" w14:textId="77777777" w:rsidTr="002009F0">
        <w:trPr>
          <w:jc w:val="center"/>
        </w:trPr>
        <w:tc>
          <w:tcPr>
            <w:tcW w:w="1015" w:type="dxa"/>
            <w:shd w:val="clear" w:color="auto" w:fill="auto"/>
            <w:vAlign w:val="center"/>
          </w:tcPr>
          <w:p w14:paraId="24416FEA"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22</w:t>
            </w:r>
          </w:p>
        </w:tc>
        <w:tc>
          <w:tcPr>
            <w:tcW w:w="964" w:type="dxa"/>
            <w:shd w:val="clear" w:color="auto" w:fill="auto"/>
          </w:tcPr>
          <w:p w14:paraId="7D6F175E"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29E071EA"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227EEA83" w14:textId="5F9E70E3"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79F76885" w14:textId="5C5DA2FC"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r>
      <w:tr w:rsidR="0050385E" w:rsidRPr="009A38B7" w14:paraId="0A4336CB" w14:textId="77777777" w:rsidTr="002009F0">
        <w:trPr>
          <w:jc w:val="center"/>
        </w:trPr>
        <w:tc>
          <w:tcPr>
            <w:tcW w:w="1015" w:type="dxa"/>
            <w:shd w:val="clear" w:color="auto" w:fill="auto"/>
            <w:vAlign w:val="center"/>
          </w:tcPr>
          <w:p w14:paraId="5D14D6D2"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23</w:t>
            </w:r>
          </w:p>
        </w:tc>
        <w:tc>
          <w:tcPr>
            <w:tcW w:w="964" w:type="dxa"/>
            <w:shd w:val="clear" w:color="auto" w:fill="auto"/>
          </w:tcPr>
          <w:p w14:paraId="0382160D"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3094A972" w14:textId="0F427451"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52354125" w14:textId="037507F1"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60111443" w14:textId="77777777" w:rsidR="0050385E" w:rsidRPr="009A38B7" w:rsidRDefault="0050385E" w:rsidP="0050385E">
            <w:pPr>
              <w:suppressAutoHyphens w:val="0"/>
              <w:jc w:val="center"/>
              <w:rPr>
                <w:rFonts w:ascii="Calibri" w:hAnsi="Calibri"/>
                <w:sz w:val="24"/>
                <w:szCs w:val="24"/>
                <w:lang w:eastAsia="fr-FR"/>
              </w:rPr>
            </w:pPr>
          </w:p>
        </w:tc>
      </w:tr>
      <w:tr w:rsidR="0050385E" w:rsidRPr="009A38B7" w14:paraId="05BBB2F0" w14:textId="77777777" w:rsidTr="002009F0">
        <w:trPr>
          <w:jc w:val="center"/>
        </w:trPr>
        <w:tc>
          <w:tcPr>
            <w:tcW w:w="1015" w:type="dxa"/>
            <w:shd w:val="clear" w:color="auto" w:fill="auto"/>
            <w:vAlign w:val="center"/>
          </w:tcPr>
          <w:p w14:paraId="4F99C52A"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24</w:t>
            </w:r>
          </w:p>
        </w:tc>
        <w:tc>
          <w:tcPr>
            <w:tcW w:w="964" w:type="dxa"/>
            <w:shd w:val="clear" w:color="auto" w:fill="auto"/>
          </w:tcPr>
          <w:p w14:paraId="592DB7AB" w14:textId="3BBE6B16"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49EC0C0A" w14:textId="131F1039"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7F96AB34"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5232E659" w14:textId="77777777" w:rsidR="0050385E" w:rsidRPr="009A38B7" w:rsidRDefault="0050385E" w:rsidP="0050385E">
            <w:pPr>
              <w:suppressAutoHyphens w:val="0"/>
              <w:jc w:val="center"/>
              <w:rPr>
                <w:rFonts w:ascii="Calibri" w:hAnsi="Calibri"/>
                <w:sz w:val="24"/>
                <w:szCs w:val="24"/>
                <w:lang w:eastAsia="fr-FR"/>
              </w:rPr>
            </w:pPr>
          </w:p>
        </w:tc>
      </w:tr>
      <w:tr w:rsidR="0050385E" w:rsidRPr="009A38B7" w14:paraId="0462A353" w14:textId="77777777" w:rsidTr="002009F0">
        <w:trPr>
          <w:jc w:val="center"/>
        </w:trPr>
        <w:tc>
          <w:tcPr>
            <w:tcW w:w="1015" w:type="dxa"/>
            <w:shd w:val="clear" w:color="auto" w:fill="auto"/>
            <w:vAlign w:val="center"/>
          </w:tcPr>
          <w:p w14:paraId="0CCC430F"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25</w:t>
            </w:r>
          </w:p>
        </w:tc>
        <w:tc>
          <w:tcPr>
            <w:tcW w:w="964" w:type="dxa"/>
            <w:shd w:val="clear" w:color="auto" w:fill="auto"/>
          </w:tcPr>
          <w:p w14:paraId="13354DD3"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7EF7540B"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71601345"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0DD01FDA" w14:textId="7D7A787D"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r>
      <w:tr w:rsidR="0050385E" w:rsidRPr="009A38B7" w14:paraId="5EF51570" w14:textId="77777777" w:rsidTr="002009F0">
        <w:trPr>
          <w:jc w:val="center"/>
        </w:trPr>
        <w:tc>
          <w:tcPr>
            <w:tcW w:w="1015" w:type="dxa"/>
            <w:shd w:val="clear" w:color="auto" w:fill="auto"/>
            <w:vAlign w:val="center"/>
          </w:tcPr>
          <w:p w14:paraId="5720524F"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26</w:t>
            </w:r>
          </w:p>
        </w:tc>
        <w:tc>
          <w:tcPr>
            <w:tcW w:w="964" w:type="dxa"/>
            <w:shd w:val="clear" w:color="auto" w:fill="auto"/>
          </w:tcPr>
          <w:p w14:paraId="0E029285"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13BBA86C" w14:textId="5E6D5A94"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2139023D" w14:textId="2438D3AF"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2317B12F" w14:textId="77777777" w:rsidR="0050385E" w:rsidRPr="009A38B7" w:rsidRDefault="0050385E" w:rsidP="0050385E">
            <w:pPr>
              <w:suppressAutoHyphens w:val="0"/>
              <w:jc w:val="center"/>
              <w:rPr>
                <w:rFonts w:ascii="Calibri" w:hAnsi="Calibri"/>
                <w:sz w:val="24"/>
                <w:szCs w:val="24"/>
                <w:lang w:eastAsia="fr-FR"/>
              </w:rPr>
            </w:pPr>
          </w:p>
        </w:tc>
      </w:tr>
      <w:tr w:rsidR="0050385E" w:rsidRPr="009A38B7" w14:paraId="61641D9B" w14:textId="77777777" w:rsidTr="002009F0">
        <w:trPr>
          <w:jc w:val="center"/>
        </w:trPr>
        <w:tc>
          <w:tcPr>
            <w:tcW w:w="1015" w:type="dxa"/>
            <w:shd w:val="clear" w:color="auto" w:fill="auto"/>
            <w:vAlign w:val="center"/>
          </w:tcPr>
          <w:p w14:paraId="7B4460D2"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27</w:t>
            </w:r>
          </w:p>
        </w:tc>
        <w:tc>
          <w:tcPr>
            <w:tcW w:w="964" w:type="dxa"/>
            <w:shd w:val="clear" w:color="auto" w:fill="auto"/>
          </w:tcPr>
          <w:p w14:paraId="09435127"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768CF831" w14:textId="10C2A887"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191A6464"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248A1C15" w14:textId="77777777" w:rsidR="0050385E" w:rsidRPr="009A38B7" w:rsidRDefault="0050385E" w:rsidP="0050385E">
            <w:pPr>
              <w:suppressAutoHyphens w:val="0"/>
              <w:jc w:val="center"/>
              <w:rPr>
                <w:rFonts w:ascii="Calibri" w:hAnsi="Calibri"/>
                <w:sz w:val="24"/>
                <w:szCs w:val="24"/>
                <w:lang w:eastAsia="fr-FR"/>
              </w:rPr>
            </w:pPr>
          </w:p>
        </w:tc>
      </w:tr>
      <w:tr w:rsidR="0050385E" w:rsidRPr="009A38B7" w14:paraId="5545EA64" w14:textId="77777777" w:rsidTr="002009F0">
        <w:trPr>
          <w:jc w:val="center"/>
        </w:trPr>
        <w:tc>
          <w:tcPr>
            <w:tcW w:w="1015" w:type="dxa"/>
            <w:shd w:val="clear" w:color="auto" w:fill="auto"/>
            <w:vAlign w:val="center"/>
          </w:tcPr>
          <w:p w14:paraId="58D0A431"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28</w:t>
            </w:r>
          </w:p>
        </w:tc>
        <w:tc>
          <w:tcPr>
            <w:tcW w:w="964" w:type="dxa"/>
            <w:shd w:val="clear" w:color="auto" w:fill="auto"/>
          </w:tcPr>
          <w:p w14:paraId="5737C052"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10D9DF6F" w14:textId="10D5F7A8" w:rsidR="0050385E" w:rsidRPr="009A38B7" w:rsidRDefault="0050385E" w:rsidP="0050385E">
            <w:pPr>
              <w:suppressAutoHyphens w:val="0"/>
              <w:rPr>
                <w:rFonts w:ascii="Calibri" w:hAnsi="Calibri"/>
                <w:sz w:val="24"/>
                <w:szCs w:val="24"/>
                <w:lang w:eastAsia="fr-FR"/>
              </w:rPr>
            </w:pPr>
            <w:r>
              <w:rPr>
                <w:rFonts w:ascii="Calibri" w:hAnsi="Calibri"/>
                <w:sz w:val="24"/>
                <w:szCs w:val="24"/>
                <w:lang w:eastAsia="fr-FR"/>
              </w:rPr>
              <w:t xml:space="preserve">      x</w:t>
            </w:r>
          </w:p>
        </w:tc>
        <w:tc>
          <w:tcPr>
            <w:tcW w:w="964" w:type="dxa"/>
            <w:shd w:val="clear" w:color="auto" w:fill="auto"/>
          </w:tcPr>
          <w:p w14:paraId="115D7068"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48ADF968" w14:textId="77777777" w:rsidR="0050385E" w:rsidRPr="009A38B7" w:rsidRDefault="0050385E" w:rsidP="0050385E">
            <w:pPr>
              <w:suppressAutoHyphens w:val="0"/>
              <w:jc w:val="center"/>
              <w:rPr>
                <w:rFonts w:ascii="Calibri" w:hAnsi="Calibri"/>
                <w:sz w:val="24"/>
                <w:szCs w:val="24"/>
                <w:lang w:eastAsia="fr-FR"/>
              </w:rPr>
            </w:pPr>
          </w:p>
        </w:tc>
      </w:tr>
      <w:tr w:rsidR="0050385E" w:rsidRPr="009A38B7" w14:paraId="4FDEB7D0" w14:textId="77777777" w:rsidTr="002009F0">
        <w:trPr>
          <w:jc w:val="center"/>
        </w:trPr>
        <w:tc>
          <w:tcPr>
            <w:tcW w:w="1015" w:type="dxa"/>
            <w:shd w:val="clear" w:color="auto" w:fill="auto"/>
            <w:vAlign w:val="center"/>
          </w:tcPr>
          <w:p w14:paraId="763DCF79"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29</w:t>
            </w:r>
          </w:p>
        </w:tc>
        <w:tc>
          <w:tcPr>
            <w:tcW w:w="964" w:type="dxa"/>
            <w:shd w:val="clear" w:color="auto" w:fill="auto"/>
          </w:tcPr>
          <w:p w14:paraId="3C4D4A4C" w14:textId="7B8A90F0"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7C280A77"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272674AA" w14:textId="0DE74E23"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095653EF" w14:textId="77777777" w:rsidR="0050385E" w:rsidRPr="009A38B7" w:rsidRDefault="0050385E" w:rsidP="0050385E">
            <w:pPr>
              <w:suppressAutoHyphens w:val="0"/>
              <w:jc w:val="center"/>
              <w:rPr>
                <w:rFonts w:ascii="Calibri" w:hAnsi="Calibri"/>
                <w:sz w:val="24"/>
                <w:szCs w:val="24"/>
                <w:lang w:eastAsia="fr-FR"/>
              </w:rPr>
            </w:pPr>
          </w:p>
        </w:tc>
      </w:tr>
      <w:tr w:rsidR="0050385E" w:rsidRPr="009A38B7" w14:paraId="094AAC90" w14:textId="77777777" w:rsidTr="002009F0">
        <w:trPr>
          <w:jc w:val="center"/>
        </w:trPr>
        <w:tc>
          <w:tcPr>
            <w:tcW w:w="1015" w:type="dxa"/>
            <w:shd w:val="clear" w:color="auto" w:fill="auto"/>
            <w:vAlign w:val="center"/>
          </w:tcPr>
          <w:p w14:paraId="2E3E850C"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30</w:t>
            </w:r>
          </w:p>
        </w:tc>
        <w:tc>
          <w:tcPr>
            <w:tcW w:w="964" w:type="dxa"/>
            <w:shd w:val="clear" w:color="auto" w:fill="auto"/>
          </w:tcPr>
          <w:p w14:paraId="2F82F913" w14:textId="7DAD4D6F"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4E9A0DF7" w14:textId="7C80886B"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0716A230"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0A58BCAB" w14:textId="77777777" w:rsidR="0050385E" w:rsidRPr="009A38B7" w:rsidRDefault="0050385E" w:rsidP="0050385E">
            <w:pPr>
              <w:suppressAutoHyphens w:val="0"/>
              <w:jc w:val="center"/>
              <w:rPr>
                <w:rFonts w:ascii="Calibri" w:hAnsi="Calibri"/>
                <w:sz w:val="24"/>
                <w:szCs w:val="24"/>
                <w:lang w:eastAsia="fr-FR"/>
              </w:rPr>
            </w:pPr>
          </w:p>
        </w:tc>
      </w:tr>
      <w:tr w:rsidR="0050385E" w:rsidRPr="009A38B7" w14:paraId="394BC8E9" w14:textId="77777777" w:rsidTr="002009F0">
        <w:trPr>
          <w:jc w:val="center"/>
        </w:trPr>
        <w:tc>
          <w:tcPr>
            <w:tcW w:w="1015" w:type="dxa"/>
            <w:shd w:val="clear" w:color="auto" w:fill="auto"/>
            <w:vAlign w:val="center"/>
          </w:tcPr>
          <w:p w14:paraId="10CACBE2"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31</w:t>
            </w:r>
          </w:p>
        </w:tc>
        <w:tc>
          <w:tcPr>
            <w:tcW w:w="964" w:type="dxa"/>
            <w:shd w:val="clear" w:color="auto" w:fill="auto"/>
          </w:tcPr>
          <w:p w14:paraId="4EFC6016"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42FF14AB" w14:textId="69FE5CB1"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4EC8B472" w14:textId="5E36DAD3"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04BF4878" w14:textId="77777777" w:rsidR="0050385E" w:rsidRPr="009A38B7" w:rsidRDefault="0050385E" w:rsidP="0050385E">
            <w:pPr>
              <w:suppressAutoHyphens w:val="0"/>
              <w:jc w:val="center"/>
              <w:rPr>
                <w:rFonts w:ascii="Calibri" w:hAnsi="Calibri"/>
                <w:sz w:val="24"/>
                <w:szCs w:val="24"/>
                <w:lang w:eastAsia="fr-FR"/>
              </w:rPr>
            </w:pPr>
          </w:p>
        </w:tc>
      </w:tr>
      <w:tr w:rsidR="0050385E" w:rsidRPr="009A38B7" w14:paraId="1901CBD0" w14:textId="77777777" w:rsidTr="002009F0">
        <w:trPr>
          <w:jc w:val="center"/>
        </w:trPr>
        <w:tc>
          <w:tcPr>
            <w:tcW w:w="1015" w:type="dxa"/>
            <w:shd w:val="clear" w:color="auto" w:fill="auto"/>
            <w:vAlign w:val="center"/>
          </w:tcPr>
          <w:p w14:paraId="2B6757A8"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32</w:t>
            </w:r>
          </w:p>
        </w:tc>
        <w:tc>
          <w:tcPr>
            <w:tcW w:w="964" w:type="dxa"/>
            <w:shd w:val="clear" w:color="auto" w:fill="auto"/>
          </w:tcPr>
          <w:p w14:paraId="369A86AC" w14:textId="7975B966"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612D48A1"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214821A8"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673FE359" w14:textId="34567BB6" w:rsidR="0050385E" w:rsidRPr="009A38B7" w:rsidRDefault="0050385E" w:rsidP="0050385E">
            <w:pPr>
              <w:suppressAutoHyphens w:val="0"/>
              <w:jc w:val="center"/>
              <w:rPr>
                <w:rFonts w:ascii="Calibri" w:hAnsi="Calibri"/>
                <w:sz w:val="24"/>
                <w:szCs w:val="24"/>
                <w:lang w:eastAsia="fr-FR"/>
              </w:rPr>
            </w:pPr>
          </w:p>
        </w:tc>
      </w:tr>
      <w:tr w:rsidR="0050385E" w:rsidRPr="009A38B7" w14:paraId="6E2E3184" w14:textId="77777777" w:rsidTr="002009F0">
        <w:trPr>
          <w:jc w:val="center"/>
        </w:trPr>
        <w:tc>
          <w:tcPr>
            <w:tcW w:w="1015" w:type="dxa"/>
            <w:shd w:val="clear" w:color="auto" w:fill="auto"/>
            <w:vAlign w:val="center"/>
          </w:tcPr>
          <w:p w14:paraId="74F4B56A"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33</w:t>
            </w:r>
          </w:p>
        </w:tc>
        <w:tc>
          <w:tcPr>
            <w:tcW w:w="964" w:type="dxa"/>
            <w:shd w:val="clear" w:color="auto" w:fill="auto"/>
          </w:tcPr>
          <w:p w14:paraId="6AE08EF4"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43D912C3" w14:textId="74D4C01E"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79B1A0DF" w14:textId="20DB3849"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2E7589A4" w14:textId="77777777" w:rsidR="0050385E" w:rsidRPr="009A38B7" w:rsidRDefault="0050385E" w:rsidP="0050385E">
            <w:pPr>
              <w:suppressAutoHyphens w:val="0"/>
              <w:jc w:val="center"/>
              <w:rPr>
                <w:rFonts w:ascii="Calibri" w:hAnsi="Calibri"/>
                <w:sz w:val="24"/>
                <w:szCs w:val="24"/>
                <w:lang w:eastAsia="fr-FR"/>
              </w:rPr>
            </w:pPr>
          </w:p>
        </w:tc>
      </w:tr>
      <w:tr w:rsidR="0050385E" w:rsidRPr="009A38B7" w14:paraId="26C22B8C" w14:textId="77777777" w:rsidTr="002009F0">
        <w:trPr>
          <w:jc w:val="center"/>
        </w:trPr>
        <w:tc>
          <w:tcPr>
            <w:tcW w:w="1015" w:type="dxa"/>
            <w:shd w:val="clear" w:color="auto" w:fill="auto"/>
            <w:vAlign w:val="center"/>
          </w:tcPr>
          <w:p w14:paraId="7D2E8617"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34</w:t>
            </w:r>
          </w:p>
        </w:tc>
        <w:tc>
          <w:tcPr>
            <w:tcW w:w="964" w:type="dxa"/>
            <w:shd w:val="clear" w:color="auto" w:fill="auto"/>
          </w:tcPr>
          <w:p w14:paraId="7CDB2B58" w14:textId="150B05E4"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7F1ACD12"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423A205A"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4AF7FD6D" w14:textId="62EDA63C"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r>
      <w:tr w:rsidR="0050385E" w:rsidRPr="009A38B7" w14:paraId="72EECF00" w14:textId="77777777" w:rsidTr="002009F0">
        <w:trPr>
          <w:jc w:val="center"/>
        </w:trPr>
        <w:tc>
          <w:tcPr>
            <w:tcW w:w="1015" w:type="dxa"/>
            <w:shd w:val="clear" w:color="auto" w:fill="auto"/>
            <w:vAlign w:val="center"/>
          </w:tcPr>
          <w:p w14:paraId="020D5163"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35</w:t>
            </w:r>
          </w:p>
        </w:tc>
        <w:tc>
          <w:tcPr>
            <w:tcW w:w="964" w:type="dxa"/>
            <w:shd w:val="clear" w:color="auto" w:fill="auto"/>
          </w:tcPr>
          <w:p w14:paraId="53F7E6EE" w14:textId="520F44A8"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6863197E"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3CD5F03C" w14:textId="2EC9BA59"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766DF221" w14:textId="77777777" w:rsidR="0050385E" w:rsidRPr="009A38B7" w:rsidRDefault="0050385E" w:rsidP="0050385E">
            <w:pPr>
              <w:suppressAutoHyphens w:val="0"/>
              <w:jc w:val="center"/>
              <w:rPr>
                <w:rFonts w:ascii="Calibri" w:hAnsi="Calibri"/>
                <w:sz w:val="24"/>
                <w:szCs w:val="24"/>
                <w:lang w:eastAsia="fr-FR"/>
              </w:rPr>
            </w:pPr>
          </w:p>
        </w:tc>
      </w:tr>
      <w:tr w:rsidR="0050385E" w:rsidRPr="009A38B7" w14:paraId="1A465820" w14:textId="77777777" w:rsidTr="002009F0">
        <w:trPr>
          <w:jc w:val="center"/>
        </w:trPr>
        <w:tc>
          <w:tcPr>
            <w:tcW w:w="1015" w:type="dxa"/>
            <w:shd w:val="clear" w:color="auto" w:fill="auto"/>
            <w:vAlign w:val="center"/>
          </w:tcPr>
          <w:p w14:paraId="4E882C4F"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36</w:t>
            </w:r>
          </w:p>
        </w:tc>
        <w:tc>
          <w:tcPr>
            <w:tcW w:w="964" w:type="dxa"/>
            <w:shd w:val="clear" w:color="auto" w:fill="auto"/>
          </w:tcPr>
          <w:p w14:paraId="5918AF89" w14:textId="0BFEAF98"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2312F6A2" w14:textId="44A303BB"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298C72DB"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0C1EF269" w14:textId="77777777" w:rsidR="0050385E" w:rsidRPr="009A38B7" w:rsidRDefault="0050385E" w:rsidP="0050385E">
            <w:pPr>
              <w:suppressAutoHyphens w:val="0"/>
              <w:jc w:val="center"/>
              <w:rPr>
                <w:rFonts w:ascii="Calibri" w:hAnsi="Calibri"/>
                <w:sz w:val="24"/>
                <w:szCs w:val="24"/>
                <w:lang w:eastAsia="fr-FR"/>
              </w:rPr>
            </w:pPr>
          </w:p>
        </w:tc>
      </w:tr>
      <w:tr w:rsidR="0050385E" w:rsidRPr="009A38B7" w14:paraId="0B7EF5B0" w14:textId="77777777" w:rsidTr="002009F0">
        <w:trPr>
          <w:jc w:val="center"/>
        </w:trPr>
        <w:tc>
          <w:tcPr>
            <w:tcW w:w="1015" w:type="dxa"/>
            <w:shd w:val="clear" w:color="auto" w:fill="auto"/>
            <w:vAlign w:val="center"/>
          </w:tcPr>
          <w:p w14:paraId="17AF7D06"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37</w:t>
            </w:r>
          </w:p>
        </w:tc>
        <w:tc>
          <w:tcPr>
            <w:tcW w:w="964" w:type="dxa"/>
            <w:shd w:val="clear" w:color="auto" w:fill="auto"/>
          </w:tcPr>
          <w:p w14:paraId="425C07E7"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5FA7EFA6" w14:textId="3CD2E889"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48A19F20"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7B627712" w14:textId="022FB42D"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r>
      <w:tr w:rsidR="0050385E" w:rsidRPr="009A38B7" w14:paraId="17167315" w14:textId="77777777" w:rsidTr="002009F0">
        <w:trPr>
          <w:jc w:val="center"/>
        </w:trPr>
        <w:tc>
          <w:tcPr>
            <w:tcW w:w="1015" w:type="dxa"/>
            <w:shd w:val="clear" w:color="auto" w:fill="auto"/>
            <w:vAlign w:val="center"/>
          </w:tcPr>
          <w:p w14:paraId="20A41610"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38</w:t>
            </w:r>
          </w:p>
        </w:tc>
        <w:tc>
          <w:tcPr>
            <w:tcW w:w="964" w:type="dxa"/>
            <w:shd w:val="clear" w:color="auto" w:fill="auto"/>
          </w:tcPr>
          <w:p w14:paraId="51EF3555" w14:textId="7B1FE51B"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60DDEFB1"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3D415622"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0E92215C" w14:textId="11A536F2"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r>
      <w:tr w:rsidR="0050385E" w:rsidRPr="009A38B7" w14:paraId="0C2D81A8" w14:textId="77777777" w:rsidTr="002009F0">
        <w:trPr>
          <w:jc w:val="center"/>
        </w:trPr>
        <w:tc>
          <w:tcPr>
            <w:tcW w:w="1015" w:type="dxa"/>
            <w:shd w:val="clear" w:color="auto" w:fill="auto"/>
            <w:vAlign w:val="center"/>
          </w:tcPr>
          <w:p w14:paraId="5349A9FF"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39</w:t>
            </w:r>
          </w:p>
        </w:tc>
        <w:tc>
          <w:tcPr>
            <w:tcW w:w="964" w:type="dxa"/>
            <w:shd w:val="clear" w:color="auto" w:fill="auto"/>
          </w:tcPr>
          <w:p w14:paraId="4C0B6C69" w14:textId="0A39AF52"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6D4ACAA3"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694CCEE4"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42A9EE73" w14:textId="62078240" w:rsidR="0050385E" w:rsidRPr="009A38B7" w:rsidRDefault="0050385E" w:rsidP="0050385E">
            <w:pPr>
              <w:suppressAutoHyphens w:val="0"/>
              <w:jc w:val="center"/>
              <w:rPr>
                <w:rFonts w:ascii="Calibri" w:hAnsi="Calibri"/>
                <w:sz w:val="24"/>
                <w:szCs w:val="24"/>
                <w:lang w:eastAsia="fr-FR"/>
              </w:rPr>
            </w:pPr>
          </w:p>
        </w:tc>
      </w:tr>
      <w:tr w:rsidR="0050385E" w:rsidRPr="009A38B7" w14:paraId="4B4D7FE5" w14:textId="77777777" w:rsidTr="002009F0">
        <w:trPr>
          <w:jc w:val="center"/>
        </w:trPr>
        <w:tc>
          <w:tcPr>
            <w:tcW w:w="1015" w:type="dxa"/>
            <w:shd w:val="clear" w:color="auto" w:fill="auto"/>
            <w:vAlign w:val="center"/>
          </w:tcPr>
          <w:p w14:paraId="48D3AF45"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40</w:t>
            </w:r>
          </w:p>
        </w:tc>
        <w:tc>
          <w:tcPr>
            <w:tcW w:w="964" w:type="dxa"/>
            <w:shd w:val="clear" w:color="auto" w:fill="auto"/>
          </w:tcPr>
          <w:p w14:paraId="7BF7CE78"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6CB8BAB7"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05DFF8B1" w14:textId="551CCA8F"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7C545BAA" w14:textId="4C93ACB6" w:rsidR="0050385E" w:rsidRPr="009A38B7" w:rsidRDefault="0050385E" w:rsidP="0050385E">
            <w:pPr>
              <w:suppressAutoHyphens w:val="0"/>
              <w:jc w:val="center"/>
              <w:rPr>
                <w:rFonts w:ascii="Calibri" w:hAnsi="Calibri"/>
                <w:sz w:val="24"/>
                <w:szCs w:val="24"/>
                <w:lang w:eastAsia="fr-FR"/>
              </w:rPr>
            </w:pPr>
          </w:p>
        </w:tc>
      </w:tr>
      <w:tr w:rsidR="0050385E" w:rsidRPr="009A38B7" w14:paraId="20119BCD" w14:textId="77777777" w:rsidTr="002009F0">
        <w:trPr>
          <w:jc w:val="center"/>
        </w:trPr>
        <w:tc>
          <w:tcPr>
            <w:tcW w:w="1015" w:type="dxa"/>
            <w:shd w:val="clear" w:color="auto" w:fill="auto"/>
            <w:vAlign w:val="center"/>
          </w:tcPr>
          <w:p w14:paraId="773046D6"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41</w:t>
            </w:r>
          </w:p>
        </w:tc>
        <w:tc>
          <w:tcPr>
            <w:tcW w:w="964" w:type="dxa"/>
            <w:shd w:val="clear" w:color="auto" w:fill="auto"/>
          </w:tcPr>
          <w:p w14:paraId="121A66FF" w14:textId="58559703"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19EE03CE"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5B14AE08"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43654B96" w14:textId="668F2036"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r>
      <w:tr w:rsidR="0050385E" w:rsidRPr="009A38B7" w14:paraId="30914D00" w14:textId="77777777" w:rsidTr="002009F0">
        <w:trPr>
          <w:jc w:val="center"/>
        </w:trPr>
        <w:tc>
          <w:tcPr>
            <w:tcW w:w="1015" w:type="dxa"/>
            <w:shd w:val="clear" w:color="auto" w:fill="auto"/>
            <w:vAlign w:val="center"/>
          </w:tcPr>
          <w:p w14:paraId="5E92C6EF"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42</w:t>
            </w:r>
          </w:p>
        </w:tc>
        <w:tc>
          <w:tcPr>
            <w:tcW w:w="964" w:type="dxa"/>
            <w:shd w:val="clear" w:color="auto" w:fill="auto"/>
          </w:tcPr>
          <w:p w14:paraId="3FE6B942"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115DEB2D"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5B13DACA" w14:textId="1BD39475"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23BD4F20" w14:textId="1EF30201"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r>
      <w:tr w:rsidR="0050385E" w:rsidRPr="009A38B7" w14:paraId="3C51843C" w14:textId="77777777" w:rsidTr="002009F0">
        <w:trPr>
          <w:jc w:val="center"/>
        </w:trPr>
        <w:tc>
          <w:tcPr>
            <w:tcW w:w="1015" w:type="dxa"/>
            <w:shd w:val="clear" w:color="auto" w:fill="auto"/>
            <w:vAlign w:val="center"/>
          </w:tcPr>
          <w:p w14:paraId="5143D2B0"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43</w:t>
            </w:r>
          </w:p>
        </w:tc>
        <w:tc>
          <w:tcPr>
            <w:tcW w:w="964" w:type="dxa"/>
            <w:shd w:val="clear" w:color="auto" w:fill="auto"/>
          </w:tcPr>
          <w:p w14:paraId="31F6940A" w14:textId="6BA0AE5C"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5B99FEE6"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3DD4B165"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23A6427D" w14:textId="0E4E0300"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r>
      <w:tr w:rsidR="0050385E" w:rsidRPr="009A38B7" w14:paraId="1383AECB" w14:textId="77777777" w:rsidTr="002009F0">
        <w:trPr>
          <w:jc w:val="center"/>
        </w:trPr>
        <w:tc>
          <w:tcPr>
            <w:tcW w:w="1015" w:type="dxa"/>
            <w:shd w:val="clear" w:color="auto" w:fill="auto"/>
            <w:vAlign w:val="center"/>
          </w:tcPr>
          <w:p w14:paraId="1E4ACEEF"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lastRenderedPageBreak/>
              <w:t>44</w:t>
            </w:r>
          </w:p>
        </w:tc>
        <w:tc>
          <w:tcPr>
            <w:tcW w:w="964" w:type="dxa"/>
            <w:shd w:val="clear" w:color="auto" w:fill="auto"/>
          </w:tcPr>
          <w:p w14:paraId="36F17832"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689CFA0B" w14:textId="61D5C8FA"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693156B4" w14:textId="618BFE94"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24D82803" w14:textId="77777777" w:rsidR="0050385E" w:rsidRPr="009A38B7" w:rsidRDefault="0050385E" w:rsidP="0050385E">
            <w:pPr>
              <w:suppressAutoHyphens w:val="0"/>
              <w:jc w:val="center"/>
              <w:rPr>
                <w:rFonts w:ascii="Calibri" w:hAnsi="Calibri"/>
                <w:sz w:val="24"/>
                <w:szCs w:val="24"/>
                <w:lang w:eastAsia="fr-FR"/>
              </w:rPr>
            </w:pPr>
          </w:p>
        </w:tc>
      </w:tr>
      <w:tr w:rsidR="0050385E" w:rsidRPr="009A38B7" w14:paraId="401824DF" w14:textId="77777777" w:rsidTr="002009F0">
        <w:trPr>
          <w:jc w:val="center"/>
        </w:trPr>
        <w:tc>
          <w:tcPr>
            <w:tcW w:w="1015" w:type="dxa"/>
            <w:shd w:val="clear" w:color="auto" w:fill="auto"/>
            <w:vAlign w:val="center"/>
          </w:tcPr>
          <w:p w14:paraId="3DD561F6"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45</w:t>
            </w:r>
          </w:p>
        </w:tc>
        <w:tc>
          <w:tcPr>
            <w:tcW w:w="964" w:type="dxa"/>
            <w:shd w:val="clear" w:color="auto" w:fill="auto"/>
          </w:tcPr>
          <w:p w14:paraId="3E1BE765"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4F88DD0A"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5094B02F" w14:textId="52B252D9"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7337D5F6" w14:textId="1E213BEE" w:rsidR="0050385E" w:rsidRPr="009A38B7" w:rsidRDefault="0050385E" w:rsidP="0050385E">
            <w:pPr>
              <w:suppressAutoHyphens w:val="0"/>
              <w:jc w:val="center"/>
              <w:rPr>
                <w:rFonts w:ascii="Calibri" w:hAnsi="Calibri"/>
                <w:sz w:val="24"/>
                <w:szCs w:val="24"/>
                <w:lang w:eastAsia="fr-FR"/>
              </w:rPr>
            </w:pPr>
          </w:p>
        </w:tc>
      </w:tr>
      <w:tr w:rsidR="0050385E" w:rsidRPr="009A38B7" w14:paraId="18ACEFEF" w14:textId="77777777" w:rsidTr="002009F0">
        <w:trPr>
          <w:jc w:val="center"/>
        </w:trPr>
        <w:tc>
          <w:tcPr>
            <w:tcW w:w="1015" w:type="dxa"/>
            <w:shd w:val="clear" w:color="auto" w:fill="auto"/>
            <w:vAlign w:val="center"/>
          </w:tcPr>
          <w:p w14:paraId="794B4511"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46</w:t>
            </w:r>
          </w:p>
        </w:tc>
        <w:tc>
          <w:tcPr>
            <w:tcW w:w="964" w:type="dxa"/>
            <w:shd w:val="clear" w:color="auto" w:fill="auto"/>
          </w:tcPr>
          <w:p w14:paraId="57A59702"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069F0F0E" w14:textId="7C04DEEB"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1F115212" w14:textId="61E8C5D2"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7686490A" w14:textId="77777777" w:rsidR="0050385E" w:rsidRPr="009A38B7" w:rsidRDefault="0050385E" w:rsidP="0050385E">
            <w:pPr>
              <w:suppressAutoHyphens w:val="0"/>
              <w:jc w:val="center"/>
              <w:rPr>
                <w:rFonts w:ascii="Calibri" w:hAnsi="Calibri"/>
                <w:sz w:val="24"/>
                <w:szCs w:val="24"/>
                <w:lang w:eastAsia="fr-FR"/>
              </w:rPr>
            </w:pPr>
          </w:p>
        </w:tc>
      </w:tr>
      <w:tr w:rsidR="0050385E" w:rsidRPr="009A38B7" w14:paraId="1036F60E" w14:textId="77777777" w:rsidTr="002009F0">
        <w:trPr>
          <w:jc w:val="center"/>
        </w:trPr>
        <w:tc>
          <w:tcPr>
            <w:tcW w:w="1015" w:type="dxa"/>
            <w:shd w:val="clear" w:color="auto" w:fill="auto"/>
            <w:vAlign w:val="center"/>
          </w:tcPr>
          <w:p w14:paraId="3D7D5B7F"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47</w:t>
            </w:r>
          </w:p>
        </w:tc>
        <w:tc>
          <w:tcPr>
            <w:tcW w:w="964" w:type="dxa"/>
            <w:shd w:val="clear" w:color="auto" w:fill="auto"/>
          </w:tcPr>
          <w:p w14:paraId="0D2BEF68" w14:textId="39F9EB39"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698C1B35"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3EFCA376" w14:textId="43C1ACB1"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7D17AC39" w14:textId="77777777" w:rsidR="0050385E" w:rsidRPr="009A38B7" w:rsidRDefault="0050385E" w:rsidP="0050385E">
            <w:pPr>
              <w:suppressAutoHyphens w:val="0"/>
              <w:jc w:val="center"/>
              <w:rPr>
                <w:rFonts w:ascii="Calibri" w:hAnsi="Calibri"/>
                <w:sz w:val="24"/>
                <w:szCs w:val="24"/>
                <w:lang w:eastAsia="fr-FR"/>
              </w:rPr>
            </w:pPr>
          </w:p>
        </w:tc>
      </w:tr>
      <w:tr w:rsidR="0050385E" w:rsidRPr="009A38B7" w14:paraId="0BB311F4" w14:textId="77777777" w:rsidTr="002009F0">
        <w:trPr>
          <w:jc w:val="center"/>
        </w:trPr>
        <w:tc>
          <w:tcPr>
            <w:tcW w:w="1015" w:type="dxa"/>
            <w:shd w:val="clear" w:color="auto" w:fill="auto"/>
            <w:vAlign w:val="center"/>
          </w:tcPr>
          <w:p w14:paraId="278A2791"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48</w:t>
            </w:r>
          </w:p>
        </w:tc>
        <w:tc>
          <w:tcPr>
            <w:tcW w:w="964" w:type="dxa"/>
            <w:shd w:val="clear" w:color="auto" w:fill="auto"/>
          </w:tcPr>
          <w:p w14:paraId="7A1CAD27"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392BBC50" w14:textId="780AEAF9"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5DE40860" w14:textId="55E54924"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10223760" w14:textId="77777777" w:rsidR="0050385E" w:rsidRPr="009A38B7" w:rsidRDefault="0050385E" w:rsidP="0050385E">
            <w:pPr>
              <w:suppressAutoHyphens w:val="0"/>
              <w:jc w:val="center"/>
              <w:rPr>
                <w:rFonts w:ascii="Calibri" w:hAnsi="Calibri"/>
                <w:sz w:val="24"/>
                <w:szCs w:val="24"/>
                <w:lang w:eastAsia="fr-FR"/>
              </w:rPr>
            </w:pPr>
          </w:p>
        </w:tc>
      </w:tr>
      <w:tr w:rsidR="0050385E" w:rsidRPr="009A38B7" w14:paraId="661D2B79" w14:textId="77777777" w:rsidTr="002009F0">
        <w:trPr>
          <w:jc w:val="center"/>
        </w:trPr>
        <w:tc>
          <w:tcPr>
            <w:tcW w:w="1015" w:type="dxa"/>
            <w:shd w:val="clear" w:color="auto" w:fill="auto"/>
            <w:vAlign w:val="center"/>
          </w:tcPr>
          <w:p w14:paraId="6FC47A54"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49</w:t>
            </w:r>
          </w:p>
        </w:tc>
        <w:tc>
          <w:tcPr>
            <w:tcW w:w="964" w:type="dxa"/>
            <w:shd w:val="clear" w:color="auto" w:fill="auto"/>
          </w:tcPr>
          <w:p w14:paraId="5F95EDA9" w14:textId="5833DF7D"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15CB640F"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36CA49FF"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09859E79" w14:textId="5911B073" w:rsidR="0050385E" w:rsidRPr="009A38B7" w:rsidRDefault="0050385E" w:rsidP="0050385E">
            <w:pPr>
              <w:suppressAutoHyphens w:val="0"/>
              <w:jc w:val="center"/>
              <w:rPr>
                <w:rFonts w:ascii="Calibri" w:hAnsi="Calibri"/>
                <w:sz w:val="24"/>
                <w:szCs w:val="24"/>
                <w:lang w:eastAsia="fr-FR"/>
              </w:rPr>
            </w:pPr>
          </w:p>
        </w:tc>
      </w:tr>
      <w:tr w:rsidR="0050385E" w:rsidRPr="009A38B7" w14:paraId="515F252F" w14:textId="77777777" w:rsidTr="002009F0">
        <w:trPr>
          <w:jc w:val="center"/>
        </w:trPr>
        <w:tc>
          <w:tcPr>
            <w:tcW w:w="1015" w:type="dxa"/>
            <w:shd w:val="clear" w:color="auto" w:fill="auto"/>
            <w:vAlign w:val="center"/>
          </w:tcPr>
          <w:p w14:paraId="08199E8C" w14:textId="77777777" w:rsidR="0050385E" w:rsidRPr="009A38B7" w:rsidRDefault="0050385E" w:rsidP="0050385E">
            <w:pPr>
              <w:suppressAutoHyphens w:val="0"/>
              <w:jc w:val="both"/>
              <w:rPr>
                <w:rFonts w:ascii="Calibri" w:hAnsi="Calibri"/>
                <w:sz w:val="24"/>
                <w:szCs w:val="24"/>
                <w:lang w:eastAsia="fr-FR"/>
              </w:rPr>
            </w:pPr>
            <w:r w:rsidRPr="009A38B7">
              <w:rPr>
                <w:rFonts w:ascii="Calibri" w:hAnsi="Calibri"/>
                <w:sz w:val="24"/>
                <w:szCs w:val="24"/>
                <w:lang w:eastAsia="fr-FR"/>
              </w:rPr>
              <w:t>50</w:t>
            </w:r>
          </w:p>
        </w:tc>
        <w:tc>
          <w:tcPr>
            <w:tcW w:w="964" w:type="dxa"/>
            <w:shd w:val="clear" w:color="auto" w:fill="auto"/>
          </w:tcPr>
          <w:p w14:paraId="59E40F50"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1D2C6195" w14:textId="7777777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4AA84BB9" w14:textId="16AB1727" w:rsidR="0050385E" w:rsidRPr="009A38B7" w:rsidRDefault="0050385E" w:rsidP="0050385E">
            <w:pPr>
              <w:suppressAutoHyphens w:val="0"/>
              <w:jc w:val="center"/>
              <w:rPr>
                <w:rFonts w:ascii="Calibri" w:hAnsi="Calibri"/>
                <w:sz w:val="24"/>
                <w:szCs w:val="24"/>
                <w:lang w:eastAsia="fr-FR"/>
              </w:rPr>
            </w:pPr>
          </w:p>
        </w:tc>
        <w:tc>
          <w:tcPr>
            <w:tcW w:w="964" w:type="dxa"/>
            <w:shd w:val="clear" w:color="auto" w:fill="auto"/>
          </w:tcPr>
          <w:p w14:paraId="356DD3B2" w14:textId="3CA3F1CF" w:rsidR="0050385E" w:rsidRPr="009A38B7" w:rsidRDefault="0050385E" w:rsidP="0050385E">
            <w:pPr>
              <w:suppressAutoHyphens w:val="0"/>
              <w:jc w:val="center"/>
              <w:rPr>
                <w:rFonts w:ascii="Calibri" w:hAnsi="Calibri"/>
                <w:sz w:val="24"/>
                <w:szCs w:val="24"/>
                <w:lang w:eastAsia="fr-FR"/>
              </w:rPr>
            </w:pPr>
            <w:r>
              <w:rPr>
                <w:rFonts w:ascii="Calibri" w:hAnsi="Calibri"/>
                <w:sz w:val="24"/>
                <w:szCs w:val="24"/>
                <w:lang w:eastAsia="fr-FR"/>
              </w:rPr>
              <w:t>x</w:t>
            </w:r>
          </w:p>
        </w:tc>
      </w:tr>
    </w:tbl>
    <w:p w14:paraId="19931961" w14:textId="77777777" w:rsidR="00A26605" w:rsidRDefault="00A26605" w:rsidP="00A26605"/>
    <w:p w14:paraId="5F862C78" w14:textId="77777777" w:rsidR="009E6973" w:rsidRPr="008F2404" w:rsidRDefault="009E6973" w:rsidP="009E6973">
      <w:pPr>
        <w:pStyle w:val="NormalWeb"/>
        <w:jc w:val="center"/>
        <w:rPr>
          <w:rFonts w:ascii="Calibri" w:hAnsi="Calibri" w:cs="Calibri"/>
          <w:i/>
          <w:iCs/>
          <w:color w:val="000000"/>
          <w:sz w:val="24"/>
          <w:szCs w:val="24"/>
          <w:u w:val="single"/>
        </w:rPr>
      </w:pPr>
      <w:r w:rsidRPr="008F2404">
        <w:rPr>
          <w:rFonts w:ascii="Calibri" w:hAnsi="Calibri" w:cs="Calibri"/>
          <w:i/>
          <w:iCs/>
          <w:color w:val="000000"/>
          <w:sz w:val="24"/>
          <w:szCs w:val="24"/>
          <w:u w:val="single"/>
        </w:rPr>
        <w:t>2/ Epreuve écrite (2h30)</w:t>
      </w:r>
    </w:p>
    <w:p w14:paraId="3964E331" w14:textId="77777777" w:rsidR="009E6973" w:rsidRPr="00DD6B77" w:rsidRDefault="009E6973" w:rsidP="009E6973">
      <w:pPr>
        <w:pStyle w:val="Standard"/>
        <w:jc w:val="both"/>
        <w:rPr>
          <w:rFonts w:ascii="Calibri" w:hAnsi="Calibri" w:cs="Calibri"/>
          <w:sz w:val="22"/>
          <w:szCs w:val="22"/>
        </w:rPr>
      </w:pPr>
    </w:p>
    <w:p w14:paraId="6E6CA258" w14:textId="77777777" w:rsidR="009E6973" w:rsidRPr="00B37385" w:rsidRDefault="009E6973" w:rsidP="009E6973">
      <w:pPr>
        <w:pStyle w:val="Standard"/>
        <w:jc w:val="both"/>
        <w:rPr>
          <w:rFonts w:ascii="Calibri" w:hAnsi="Calibri" w:cs="Calibri"/>
        </w:rPr>
      </w:pPr>
    </w:p>
    <w:p w14:paraId="589CF81D" w14:textId="77777777" w:rsidR="009E6973" w:rsidRDefault="009E6973" w:rsidP="009E6973">
      <w:pPr>
        <w:numPr>
          <w:ilvl w:val="0"/>
          <w:numId w:val="23"/>
        </w:numPr>
        <w:ind w:right="-1"/>
        <w:jc w:val="both"/>
        <w:rPr>
          <w:rFonts w:ascii="Calibri" w:hAnsi="Calibri" w:cs="Calibri"/>
          <w:sz w:val="22"/>
          <w:szCs w:val="22"/>
        </w:rPr>
      </w:pPr>
      <w:r w:rsidRPr="00433A55">
        <w:rPr>
          <w:rFonts w:ascii="Calibri" w:hAnsi="Calibri" w:cs="Calibri"/>
          <w:sz w:val="22"/>
          <w:szCs w:val="22"/>
        </w:rPr>
        <w:t>Dossier</w:t>
      </w:r>
      <w:r>
        <w:rPr>
          <w:rFonts w:ascii="Calibri" w:hAnsi="Calibri" w:cs="Calibri"/>
          <w:sz w:val="22"/>
          <w:szCs w:val="22"/>
        </w:rPr>
        <w:t xml:space="preserve"> 1 - Firewalling</w:t>
      </w:r>
    </w:p>
    <w:p w14:paraId="18E74AFA" w14:textId="77777777" w:rsidR="009E6973" w:rsidRPr="00DD6B77" w:rsidRDefault="009E6973" w:rsidP="009E6973">
      <w:pPr>
        <w:ind w:right="-1"/>
        <w:jc w:val="both"/>
        <w:rPr>
          <w:rFonts w:ascii="Calibri" w:hAnsi="Calibri" w:cs="Calibri"/>
          <w:sz w:val="22"/>
          <w:szCs w:val="22"/>
        </w:rPr>
      </w:pPr>
    </w:p>
    <w:p w14:paraId="7C341582" w14:textId="77777777" w:rsidR="009E6973"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r w:rsidRPr="00B37385">
        <w:rPr>
          <w:rFonts w:ascii="Calibri" w:eastAsia="Lucida Sans Unicode" w:hAnsi="Calibri" w:cs="Calibri"/>
          <w:b/>
          <w:kern w:val="3"/>
          <w:sz w:val="24"/>
          <w:szCs w:val="24"/>
          <w:lang w:eastAsia="zh-CN" w:bidi="hi-IN"/>
        </w:rPr>
        <w:t>Question 1</w:t>
      </w:r>
      <w:r>
        <w:rPr>
          <w:rFonts w:ascii="Calibri" w:eastAsia="Lucida Sans Unicode" w:hAnsi="Calibri" w:cs="Calibri"/>
          <w:b/>
          <w:kern w:val="3"/>
          <w:sz w:val="24"/>
          <w:szCs w:val="24"/>
          <w:lang w:eastAsia="zh-CN" w:bidi="hi-IN"/>
        </w:rPr>
        <w:t>   : Expliquez le rôle du script suivant :</w:t>
      </w:r>
    </w:p>
    <w:p w14:paraId="752A215F" w14:textId="77777777" w:rsidR="009E6973"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p>
    <w:p w14:paraId="6C4F312B" w14:textId="77777777" w:rsidR="007F2841" w:rsidRPr="00B50008" w:rsidRDefault="007F2841" w:rsidP="007F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832"/>
        <w:rPr>
          <w:rFonts w:ascii="Courier New" w:hAnsi="Courier New" w:cs="Courier New"/>
          <w:lang w:eastAsia="fr-FR"/>
        </w:rPr>
      </w:pPr>
      <w:r w:rsidRPr="00B50008">
        <w:rPr>
          <w:rFonts w:ascii="Courier New" w:hAnsi="Courier New" w:cs="Courier New"/>
          <w:lang w:eastAsia="fr-FR"/>
        </w:rPr>
        <w:t>iptables -N blockchain</w:t>
      </w:r>
    </w:p>
    <w:p w14:paraId="351E41F9" w14:textId="77777777" w:rsidR="007F2841" w:rsidRPr="00B50008" w:rsidRDefault="007F2841" w:rsidP="007F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832"/>
        <w:rPr>
          <w:rFonts w:ascii="Courier New" w:hAnsi="Courier New" w:cs="Courier New"/>
          <w:lang w:eastAsia="fr-FR"/>
        </w:rPr>
      </w:pPr>
    </w:p>
    <w:p w14:paraId="64D5B0F7" w14:textId="77777777" w:rsidR="007F2841" w:rsidRPr="00B50008" w:rsidRDefault="007F2841" w:rsidP="007F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832"/>
        <w:rPr>
          <w:rFonts w:ascii="Courier New" w:hAnsi="Courier New" w:cs="Courier New"/>
          <w:lang w:eastAsia="fr-FR"/>
        </w:rPr>
      </w:pPr>
      <w:r w:rsidRPr="00B50008">
        <w:rPr>
          <w:rFonts w:ascii="Courier New" w:hAnsi="Courier New" w:cs="Courier New"/>
          <w:lang w:eastAsia="fr-FR"/>
        </w:rPr>
        <w:t>iptables -t filter -A blockchain --jump LOG --log-prefix Blocked</w:t>
      </w:r>
    </w:p>
    <w:p w14:paraId="74F2E6D1" w14:textId="77777777" w:rsidR="007F2841" w:rsidRPr="00B50008" w:rsidRDefault="007F2841" w:rsidP="007F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832"/>
        <w:rPr>
          <w:rFonts w:ascii="Courier New" w:hAnsi="Courier New" w:cs="Courier New"/>
          <w:lang w:eastAsia="fr-FR"/>
        </w:rPr>
      </w:pPr>
      <w:r w:rsidRPr="00B50008">
        <w:rPr>
          <w:rFonts w:ascii="Courier New" w:hAnsi="Courier New" w:cs="Courier New"/>
          <w:lang w:eastAsia="fr-FR"/>
        </w:rPr>
        <w:t>iptables -t filter -A blockchain --jump DROP</w:t>
      </w:r>
    </w:p>
    <w:p w14:paraId="258DE021" w14:textId="77777777" w:rsidR="007F2841" w:rsidRPr="00B50008" w:rsidRDefault="007F2841" w:rsidP="007F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832"/>
        <w:rPr>
          <w:rFonts w:ascii="Courier New" w:hAnsi="Courier New" w:cs="Courier New"/>
          <w:lang w:eastAsia="fr-FR"/>
        </w:rPr>
      </w:pPr>
      <w:r w:rsidRPr="00B50008">
        <w:rPr>
          <w:rFonts w:ascii="Courier New" w:hAnsi="Courier New" w:cs="Courier New"/>
          <w:lang w:eastAsia="fr-FR"/>
        </w:rPr>
        <w:t xml:space="preserve"> </w:t>
      </w:r>
    </w:p>
    <w:p w14:paraId="4EDC23BC" w14:textId="77777777" w:rsidR="007F2841" w:rsidRPr="00B50008" w:rsidRDefault="007F2841" w:rsidP="007F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832"/>
        <w:rPr>
          <w:rFonts w:ascii="Courier New" w:hAnsi="Courier New" w:cs="Courier New"/>
          <w:lang w:eastAsia="fr-FR"/>
        </w:rPr>
      </w:pPr>
      <w:r w:rsidRPr="00B50008">
        <w:rPr>
          <w:rFonts w:ascii="Courier New" w:hAnsi="Courier New" w:cs="Courier New"/>
          <w:lang w:eastAsia="fr-FR"/>
        </w:rPr>
        <w:t>iptables -t filter -A INPUT --jump blockchain</w:t>
      </w:r>
    </w:p>
    <w:p w14:paraId="6E53C3A7" w14:textId="77777777" w:rsidR="007F2841" w:rsidRPr="008A2321" w:rsidRDefault="007F2841" w:rsidP="007F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832"/>
        <w:rPr>
          <w:rFonts w:ascii="Courier New" w:hAnsi="Courier New" w:cs="Courier New"/>
          <w:lang w:eastAsia="fr-FR"/>
        </w:rPr>
      </w:pPr>
      <w:r w:rsidRPr="008A2321">
        <w:rPr>
          <w:rFonts w:ascii="Courier New" w:hAnsi="Courier New" w:cs="Courier New"/>
          <w:lang w:eastAsia="fr-FR"/>
        </w:rPr>
        <w:t>iptables -t filter -A OUTPUT --jump blockchain</w:t>
      </w:r>
    </w:p>
    <w:p w14:paraId="1E85CE23" w14:textId="77777777" w:rsidR="009E6973" w:rsidRPr="008A2321" w:rsidRDefault="009E6973" w:rsidP="009E6973">
      <w:pPr>
        <w:pStyle w:val="Standard"/>
        <w:jc w:val="both"/>
        <w:rPr>
          <w:rFonts w:ascii="Calibri" w:hAnsi="Calibri" w:cs="Calibri"/>
          <w:sz w:val="22"/>
          <w:szCs w:val="22"/>
        </w:rPr>
      </w:pPr>
    </w:p>
    <w:p w14:paraId="0E41E0EC" w14:textId="77777777" w:rsidR="009E6973" w:rsidRPr="008A2321" w:rsidRDefault="009E6973" w:rsidP="009E6973">
      <w:pPr>
        <w:pStyle w:val="Standard"/>
        <w:jc w:val="both"/>
        <w:rPr>
          <w:rFonts w:ascii="Calibri" w:hAnsi="Calibri" w:cs="Calibri"/>
          <w:i/>
          <w:sz w:val="22"/>
          <w:szCs w:val="22"/>
        </w:rPr>
      </w:pPr>
    </w:p>
    <w:p w14:paraId="105E66CC" w14:textId="77777777" w:rsidR="00894B5D" w:rsidRPr="0017517C" w:rsidRDefault="009E6973" w:rsidP="00894B5D">
      <w:pPr>
        <w:suppressAutoHyphens w:val="0"/>
        <w:autoSpaceDE w:val="0"/>
        <w:autoSpaceDN w:val="0"/>
        <w:adjustRightInd w:val="0"/>
        <w:ind w:left="720"/>
        <w:rPr>
          <w:rFonts w:ascii="Calibri" w:hAnsi="Calibri" w:cs="Calibri"/>
          <w:color w:val="1F4E79"/>
          <w:sz w:val="22"/>
          <w:szCs w:val="22"/>
        </w:rPr>
      </w:pPr>
      <w:r w:rsidRPr="0017517C">
        <w:rPr>
          <w:rFonts w:ascii="Calibri" w:hAnsi="Calibri" w:cs="Calibri"/>
          <w:color w:val="1F4E79"/>
          <w:sz w:val="22"/>
          <w:szCs w:val="22"/>
        </w:rPr>
        <w:t>Solution :</w:t>
      </w:r>
      <w:r w:rsidR="00894B5D" w:rsidRPr="0017517C">
        <w:rPr>
          <w:rFonts w:ascii="Calibri" w:hAnsi="Calibri" w:cs="Calibri"/>
          <w:color w:val="1F4E79"/>
          <w:sz w:val="22"/>
          <w:szCs w:val="22"/>
        </w:rPr>
        <w:t xml:space="preserve"> </w:t>
      </w:r>
      <w:r w:rsidR="003D17F8" w:rsidRPr="0017517C">
        <w:rPr>
          <w:rFonts w:ascii="Calibri" w:hAnsi="Calibri" w:cs="Calibri"/>
          <w:color w:val="1F4E79"/>
          <w:sz w:val="22"/>
          <w:szCs w:val="22"/>
        </w:rPr>
        <w:t>15</w:t>
      </w:r>
      <w:r w:rsidR="00894B5D" w:rsidRPr="0017517C">
        <w:rPr>
          <w:rFonts w:ascii="Calibri" w:hAnsi="Calibri" w:cs="Calibri"/>
          <w:color w:val="1F4E79"/>
          <w:sz w:val="22"/>
          <w:szCs w:val="22"/>
        </w:rPr>
        <w:t xml:space="preserve"> points</w:t>
      </w:r>
    </w:p>
    <w:p w14:paraId="109A6845" w14:textId="77777777" w:rsidR="00894B5D" w:rsidRPr="0017517C" w:rsidRDefault="00894B5D" w:rsidP="00894B5D">
      <w:pPr>
        <w:suppressAutoHyphens w:val="0"/>
        <w:autoSpaceDE w:val="0"/>
        <w:autoSpaceDN w:val="0"/>
        <w:adjustRightInd w:val="0"/>
        <w:ind w:left="720"/>
        <w:rPr>
          <w:rFonts w:ascii="Calibri" w:hAnsi="Calibri" w:cs="Calibri"/>
          <w:color w:val="1F4E79"/>
          <w:sz w:val="22"/>
          <w:szCs w:val="22"/>
        </w:rPr>
      </w:pPr>
    </w:p>
    <w:p w14:paraId="0E9ECF79" w14:textId="77777777" w:rsidR="009E6973" w:rsidRPr="0017517C" w:rsidRDefault="00894B5D" w:rsidP="00894B5D">
      <w:pPr>
        <w:suppressAutoHyphens w:val="0"/>
        <w:autoSpaceDE w:val="0"/>
        <w:autoSpaceDN w:val="0"/>
        <w:adjustRightInd w:val="0"/>
        <w:ind w:left="720"/>
        <w:rPr>
          <w:rFonts w:ascii="Calibri" w:hAnsi="Calibri" w:cs="Calibri"/>
          <w:color w:val="1F4E79"/>
          <w:sz w:val="22"/>
          <w:szCs w:val="22"/>
        </w:rPr>
      </w:pPr>
      <w:r w:rsidRPr="0017517C">
        <w:rPr>
          <w:rFonts w:ascii="Calibri" w:hAnsi="Calibri" w:cs="Calibri"/>
          <w:color w:val="1F4E79"/>
          <w:sz w:val="22"/>
          <w:szCs w:val="22"/>
        </w:rPr>
        <w:t xml:space="preserve">Ce script Netfilter permet de garder  une trace des paquets refusés en créant une chaîne utilisateur appelée « blockchain » ou tous les paquets seront enregistré avec le </w:t>
      </w:r>
      <w:r w:rsidR="00A85758" w:rsidRPr="0017517C">
        <w:rPr>
          <w:rFonts w:ascii="Calibri" w:hAnsi="Calibri" w:cs="Calibri"/>
          <w:color w:val="1F4E79"/>
          <w:sz w:val="22"/>
          <w:szCs w:val="22"/>
        </w:rPr>
        <w:t>prefix</w:t>
      </w:r>
      <w:r w:rsidRPr="0017517C">
        <w:rPr>
          <w:rFonts w:ascii="Calibri" w:hAnsi="Calibri" w:cs="Calibri"/>
          <w:color w:val="1F4E79"/>
          <w:sz w:val="22"/>
          <w:szCs w:val="22"/>
        </w:rPr>
        <w:t xml:space="preserve"> « Blocked</w:t>
      </w:r>
      <w:r w:rsidR="00A85758" w:rsidRPr="0017517C">
        <w:rPr>
          <w:rFonts w:ascii="Calibri" w:hAnsi="Calibri" w:cs="Calibri"/>
          <w:color w:val="1F4E79"/>
          <w:sz w:val="22"/>
          <w:szCs w:val="22"/>
        </w:rPr>
        <w:t> »</w:t>
      </w:r>
      <w:r w:rsidRPr="0017517C">
        <w:rPr>
          <w:rFonts w:ascii="Calibri" w:hAnsi="Calibri" w:cs="Calibri"/>
          <w:color w:val="1F4E79"/>
          <w:sz w:val="22"/>
          <w:szCs w:val="22"/>
        </w:rPr>
        <w:t>.</w:t>
      </w:r>
    </w:p>
    <w:p w14:paraId="7D8A1578" w14:textId="77777777" w:rsidR="009E6973" w:rsidRPr="00894B5D" w:rsidRDefault="009E6973" w:rsidP="009E6973">
      <w:pPr>
        <w:pStyle w:val="Standard"/>
        <w:jc w:val="both"/>
        <w:rPr>
          <w:rFonts w:ascii="Calibri" w:hAnsi="Calibri" w:cs="Calibri"/>
          <w:i/>
          <w:sz w:val="22"/>
          <w:szCs w:val="22"/>
        </w:rPr>
      </w:pPr>
    </w:p>
    <w:p w14:paraId="3566857F" w14:textId="77777777" w:rsidR="009E6973"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r w:rsidRPr="00B37385">
        <w:rPr>
          <w:rFonts w:ascii="Calibri" w:eastAsia="Lucida Sans Unicode" w:hAnsi="Calibri" w:cs="Calibri"/>
          <w:b/>
          <w:kern w:val="3"/>
          <w:sz w:val="24"/>
          <w:szCs w:val="24"/>
          <w:lang w:eastAsia="zh-CN" w:bidi="hi-IN"/>
        </w:rPr>
        <w:t>Question 2</w:t>
      </w:r>
      <w:r>
        <w:rPr>
          <w:rFonts w:ascii="Calibri" w:eastAsia="Lucida Sans Unicode" w:hAnsi="Calibri" w:cs="Calibri"/>
          <w:b/>
          <w:kern w:val="3"/>
          <w:sz w:val="24"/>
          <w:szCs w:val="24"/>
          <w:lang w:eastAsia="zh-CN" w:bidi="hi-IN"/>
        </w:rPr>
        <w:t xml:space="preserve"> : La commande suivante permet le « </w:t>
      </w:r>
      <w:r w:rsidRPr="00A23247">
        <w:rPr>
          <w:rFonts w:ascii="Calibri" w:eastAsia="Lucida Sans Unicode" w:hAnsi="Calibri" w:cs="Calibri"/>
          <w:b/>
          <w:kern w:val="3"/>
          <w:sz w:val="24"/>
          <w:szCs w:val="24"/>
          <w:lang w:eastAsia="zh-CN" w:bidi="hi-IN"/>
        </w:rPr>
        <w:t>masquerading</w:t>
      </w:r>
      <w:r>
        <w:rPr>
          <w:rFonts w:ascii="Calibri" w:eastAsia="Lucida Sans Unicode" w:hAnsi="Calibri" w:cs="Calibri"/>
          <w:b/>
          <w:kern w:val="3"/>
          <w:sz w:val="24"/>
          <w:szCs w:val="24"/>
          <w:lang w:eastAsia="zh-CN" w:bidi="hi-IN"/>
        </w:rPr>
        <w:t> »</w:t>
      </w:r>
      <w:r w:rsidRPr="00A23247">
        <w:rPr>
          <w:rFonts w:ascii="Calibri" w:eastAsia="Lucida Sans Unicode" w:hAnsi="Calibri" w:cs="Calibri"/>
          <w:b/>
          <w:kern w:val="3"/>
          <w:sz w:val="24"/>
          <w:szCs w:val="24"/>
          <w:lang w:eastAsia="zh-CN" w:bidi="hi-IN"/>
        </w:rPr>
        <w:t xml:space="preserve"> mais quel en est </w:t>
      </w:r>
      <w:r>
        <w:rPr>
          <w:rFonts w:ascii="Calibri" w:eastAsia="Lucida Sans Unicode" w:hAnsi="Calibri" w:cs="Calibri"/>
          <w:b/>
          <w:kern w:val="3"/>
          <w:sz w:val="24"/>
          <w:szCs w:val="24"/>
          <w:lang w:eastAsia="zh-CN" w:bidi="hi-IN"/>
        </w:rPr>
        <w:t>l</w:t>
      </w:r>
      <w:r w:rsidRPr="00A23247">
        <w:rPr>
          <w:rFonts w:ascii="Calibri" w:eastAsia="Lucida Sans Unicode" w:hAnsi="Calibri" w:cs="Calibri"/>
          <w:b/>
          <w:kern w:val="3"/>
          <w:sz w:val="24"/>
          <w:szCs w:val="24"/>
          <w:lang w:eastAsia="zh-CN" w:bidi="hi-IN"/>
        </w:rPr>
        <w:t>’intérêt ?</w:t>
      </w:r>
    </w:p>
    <w:p w14:paraId="391C1801" w14:textId="77777777" w:rsidR="009E6973" w:rsidRDefault="009E6973" w:rsidP="009E6973">
      <w:pPr>
        <w:widowControl w:val="0"/>
        <w:suppressAutoHyphens w:val="0"/>
        <w:ind w:right="-1"/>
        <w:jc w:val="both"/>
        <w:outlineLvl w:val="3"/>
        <w:rPr>
          <w:rFonts w:ascii="Calibri" w:eastAsia="Lucida Sans Unicode" w:hAnsi="Calibri" w:cs="Calibri"/>
          <w:kern w:val="3"/>
          <w:sz w:val="24"/>
          <w:szCs w:val="24"/>
          <w:lang w:eastAsia="zh-CN" w:bidi="hi-IN"/>
        </w:rPr>
      </w:pPr>
    </w:p>
    <w:p w14:paraId="05D1A10E" w14:textId="77777777" w:rsidR="009E6973" w:rsidRPr="00B37385" w:rsidRDefault="009E6973" w:rsidP="009E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alibri" w:eastAsia="Lucida Sans Unicode" w:hAnsi="Calibri" w:cs="Calibri"/>
          <w:b/>
          <w:kern w:val="3"/>
          <w:sz w:val="24"/>
          <w:szCs w:val="24"/>
          <w:lang w:eastAsia="zh-CN" w:bidi="hi-IN"/>
        </w:rPr>
      </w:pPr>
      <w:r>
        <w:rPr>
          <w:rFonts w:ascii="Calibri" w:eastAsia="Lucida Sans Unicode" w:hAnsi="Calibri" w:cs="Calibri"/>
          <w:kern w:val="3"/>
          <w:sz w:val="24"/>
          <w:szCs w:val="24"/>
          <w:lang w:eastAsia="zh-CN" w:bidi="hi-IN"/>
        </w:rPr>
        <w:tab/>
      </w:r>
      <w:r>
        <w:rPr>
          <w:rFonts w:ascii="Calibri" w:eastAsia="Lucida Sans Unicode" w:hAnsi="Calibri" w:cs="Calibri"/>
          <w:kern w:val="3"/>
          <w:sz w:val="24"/>
          <w:szCs w:val="24"/>
          <w:lang w:eastAsia="zh-CN" w:bidi="hi-IN"/>
        </w:rPr>
        <w:tab/>
      </w:r>
      <w:r w:rsidRPr="00CE4C4D">
        <w:rPr>
          <w:rFonts w:ascii="Courier New" w:hAnsi="Courier New" w:cs="Courier New"/>
          <w:lang w:eastAsia="fr-FR"/>
        </w:rPr>
        <w:t>iptables -t nat -A POSTROUTING -o eth1 -j MASQUERADE</w:t>
      </w:r>
    </w:p>
    <w:p w14:paraId="561C3C86" w14:textId="77777777" w:rsidR="009E6973" w:rsidRPr="00B37385"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p>
    <w:p w14:paraId="144AC17D" w14:textId="77777777" w:rsidR="00894B5D" w:rsidRPr="00894B5D" w:rsidRDefault="009E6973" w:rsidP="00894B5D">
      <w:pPr>
        <w:suppressAutoHyphens w:val="0"/>
        <w:autoSpaceDE w:val="0"/>
        <w:autoSpaceDN w:val="0"/>
        <w:adjustRightInd w:val="0"/>
        <w:ind w:left="720"/>
        <w:rPr>
          <w:rFonts w:ascii="Calibri" w:hAnsi="Calibri" w:cs="Calibri"/>
          <w:color w:val="1F4E79"/>
          <w:sz w:val="22"/>
          <w:szCs w:val="22"/>
        </w:rPr>
      </w:pPr>
      <w:r w:rsidRPr="00694C83">
        <w:rPr>
          <w:rFonts w:ascii="Calibri" w:hAnsi="Calibri" w:cs="Calibri"/>
          <w:b/>
        </w:rPr>
        <w:t xml:space="preserve"> </w:t>
      </w:r>
      <w:r w:rsidR="00894B5D">
        <w:rPr>
          <w:rFonts w:ascii="Calibri" w:hAnsi="Calibri" w:cs="Calibri"/>
          <w:b/>
        </w:rPr>
        <w:t xml:space="preserve"> </w:t>
      </w:r>
      <w:r w:rsidR="00894B5D" w:rsidRPr="0017517C">
        <w:rPr>
          <w:rFonts w:ascii="Calibri" w:hAnsi="Calibri" w:cs="Calibri"/>
          <w:color w:val="1F4E79"/>
          <w:sz w:val="22"/>
          <w:szCs w:val="22"/>
        </w:rPr>
        <w:t xml:space="preserve">Solution : </w:t>
      </w:r>
      <w:r w:rsidR="003D17F8" w:rsidRPr="0017517C">
        <w:rPr>
          <w:rFonts w:ascii="Calibri" w:hAnsi="Calibri" w:cs="Calibri"/>
          <w:color w:val="1F4E79"/>
          <w:sz w:val="22"/>
          <w:szCs w:val="22"/>
        </w:rPr>
        <w:t>15</w:t>
      </w:r>
      <w:r w:rsidR="00894B5D" w:rsidRPr="0017517C">
        <w:rPr>
          <w:rFonts w:ascii="Calibri" w:hAnsi="Calibri" w:cs="Calibri"/>
          <w:color w:val="1F4E79"/>
          <w:sz w:val="22"/>
          <w:szCs w:val="22"/>
        </w:rPr>
        <w:t xml:space="preserve"> points</w:t>
      </w:r>
    </w:p>
    <w:p w14:paraId="12EDA5F7" w14:textId="77777777" w:rsidR="00894B5D" w:rsidRPr="00894B5D" w:rsidRDefault="00894B5D" w:rsidP="00894B5D">
      <w:pPr>
        <w:suppressAutoHyphens w:val="0"/>
        <w:autoSpaceDE w:val="0"/>
        <w:autoSpaceDN w:val="0"/>
        <w:adjustRightInd w:val="0"/>
        <w:ind w:left="720"/>
        <w:rPr>
          <w:rFonts w:ascii="Calibri" w:hAnsi="Calibri" w:cs="Calibri"/>
          <w:color w:val="1F4E79"/>
          <w:sz w:val="22"/>
          <w:szCs w:val="22"/>
        </w:rPr>
      </w:pPr>
    </w:p>
    <w:p w14:paraId="4204A822" w14:textId="77777777" w:rsidR="009E6973" w:rsidRPr="00694C83" w:rsidRDefault="00B50008" w:rsidP="009E6973">
      <w:pPr>
        <w:pStyle w:val="Standard"/>
        <w:jc w:val="both"/>
        <w:rPr>
          <w:rFonts w:ascii="Calibri" w:hAnsi="Calibri" w:cs="Calibri"/>
          <w:b/>
        </w:rPr>
      </w:pPr>
      <w:r>
        <w:rPr>
          <w:rFonts w:ascii="Calibri" w:eastAsia="Times New Roman" w:hAnsi="Calibri" w:cs="Calibri"/>
          <w:color w:val="1F4E79"/>
          <w:kern w:val="0"/>
          <w:sz w:val="22"/>
          <w:szCs w:val="22"/>
          <w:lang w:eastAsia="ar-SA" w:bidi="ar-SA"/>
        </w:rPr>
        <w:tab/>
      </w:r>
      <w:r w:rsidRPr="00B50008">
        <w:rPr>
          <w:rFonts w:ascii="Calibri" w:eastAsia="Times New Roman" w:hAnsi="Calibri" w:cs="Calibri"/>
          <w:color w:val="1F4E79"/>
          <w:kern w:val="0"/>
          <w:sz w:val="22"/>
          <w:szCs w:val="22"/>
          <w:lang w:eastAsia="ar-SA" w:bidi="ar-SA"/>
        </w:rPr>
        <w:t xml:space="preserve">Le masquerading permet quant à lui aux machines d'un réseau interne de pouvoir sortir sur un </w:t>
      </w:r>
      <w:r>
        <w:rPr>
          <w:rFonts w:ascii="Calibri" w:eastAsia="Times New Roman" w:hAnsi="Calibri" w:cs="Calibri"/>
          <w:color w:val="1F4E79"/>
          <w:kern w:val="0"/>
          <w:sz w:val="22"/>
          <w:szCs w:val="22"/>
          <w:lang w:eastAsia="ar-SA" w:bidi="ar-SA"/>
        </w:rPr>
        <w:tab/>
      </w:r>
      <w:r w:rsidRPr="00B50008">
        <w:rPr>
          <w:rFonts w:ascii="Calibri" w:eastAsia="Times New Roman" w:hAnsi="Calibri" w:cs="Calibri"/>
          <w:color w:val="1F4E79"/>
          <w:kern w:val="0"/>
          <w:sz w:val="22"/>
          <w:szCs w:val="22"/>
          <w:lang w:eastAsia="ar-SA" w:bidi="ar-SA"/>
        </w:rPr>
        <w:t>réseau externe en utilisant une seule adresse IP.</w:t>
      </w:r>
      <w:r w:rsidR="009E6973">
        <w:rPr>
          <w:rFonts w:ascii="Calibri" w:hAnsi="Calibri" w:cs="Calibri"/>
          <w:b/>
        </w:rPr>
        <w:t xml:space="preserve">      </w:t>
      </w:r>
    </w:p>
    <w:p w14:paraId="47B2EB0E" w14:textId="77777777" w:rsidR="009E6973" w:rsidRPr="00B37385" w:rsidRDefault="009E6973" w:rsidP="009E6973">
      <w:pPr>
        <w:pStyle w:val="Standard"/>
        <w:jc w:val="both"/>
        <w:rPr>
          <w:rFonts w:ascii="Calibri" w:hAnsi="Calibri" w:cs="Calibri"/>
        </w:rPr>
      </w:pPr>
    </w:p>
    <w:p w14:paraId="35F05599" w14:textId="77777777" w:rsidR="009E6973" w:rsidRDefault="009E6973" w:rsidP="009E6973">
      <w:pPr>
        <w:pStyle w:val="Standard"/>
        <w:jc w:val="both"/>
        <w:rPr>
          <w:rFonts w:ascii="Calibri" w:hAnsi="Calibri" w:cs="Calibri"/>
          <w:b/>
        </w:rPr>
      </w:pPr>
      <w:r w:rsidRPr="00A23247">
        <w:rPr>
          <w:rFonts w:ascii="Calibri" w:hAnsi="Calibri" w:cs="Calibri"/>
          <w:b/>
        </w:rPr>
        <w:t>Question 3</w:t>
      </w:r>
      <w:r w:rsidRPr="00A23247">
        <w:rPr>
          <w:rFonts w:ascii="Calibri" w:hAnsi="Calibri" w:cs="Calibri"/>
          <w:b/>
          <w:sz w:val="22"/>
          <w:szCs w:val="22"/>
        </w:rPr>
        <w:t xml:space="preserve"> : </w:t>
      </w:r>
      <w:r w:rsidR="003D17F8">
        <w:rPr>
          <w:rFonts w:ascii="Calibri" w:hAnsi="Calibri" w:cs="Calibri"/>
          <w:b/>
        </w:rPr>
        <w:t>Quelle</w:t>
      </w:r>
      <w:r w:rsidR="00B50008">
        <w:rPr>
          <w:rFonts w:ascii="Calibri" w:hAnsi="Calibri" w:cs="Calibri"/>
          <w:b/>
        </w:rPr>
        <w:t xml:space="preserve"> différence</w:t>
      </w:r>
      <w:r w:rsidRPr="00A23247">
        <w:rPr>
          <w:rFonts w:ascii="Calibri" w:hAnsi="Calibri" w:cs="Calibri"/>
          <w:b/>
        </w:rPr>
        <w:t xml:space="preserve"> voyez-vous </w:t>
      </w:r>
      <w:r w:rsidR="00B50008">
        <w:rPr>
          <w:rFonts w:ascii="Calibri" w:hAnsi="Calibri" w:cs="Calibri"/>
          <w:b/>
        </w:rPr>
        <w:t>entre le</w:t>
      </w:r>
      <w:r w:rsidRPr="00A23247">
        <w:rPr>
          <w:rFonts w:ascii="Calibri" w:hAnsi="Calibri" w:cs="Calibri"/>
          <w:b/>
        </w:rPr>
        <w:t xml:space="preserve"> « Masquerading » </w:t>
      </w:r>
      <w:r w:rsidR="00B50008">
        <w:rPr>
          <w:rFonts w:ascii="Calibri" w:hAnsi="Calibri" w:cs="Calibri"/>
          <w:b/>
        </w:rPr>
        <w:t>et le</w:t>
      </w:r>
      <w:r w:rsidR="003D17F8">
        <w:rPr>
          <w:rFonts w:ascii="Calibri" w:hAnsi="Calibri" w:cs="Calibri"/>
          <w:b/>
        </w:rPr>
        <w:t xml:space="preserve">s différents types de </w:t>
      </w:r>
      <w:r w:rsidR="00C92F87">
        <w:rPr>
          <w:rFonts w:ascii="Calibri" w:hAnsi="Calibri" w:cs="Calibri"/>
          <w:b/>
        </w:rPr>
        <w:t xml:space="preserve"> </w:t>
      </w:r>
      <w:r w:rsidR="003D17F8">
        <w:rPr>
          <w:rFonts w:ascii="Calibri" w:hAnsi="Calibri" w:cs="Calibri"/>
          <w:b/>
        </w:rPr>
        <w:tab/>
        <w:t xml:space="preserve">           </w:t>
      </w:r>
      <w:r w:rsidR="00C92F87">
        <w:rPr>
          <w:rFonts w:ascii="Calibri" w:hAnsi="Calibri" w:cs="Calibri"/>
          <w:b/>
        </w:rPr>
        <w:t>NAT, expliquez.</w:t>
      </w:r>
    </w:p>
    <w:p w14:paraId="60109C6E" w14:textId="77777777" w:rsidR="00B50008" w:rsidRDefault="00B50008" w:rsidP="009E6973">
      <w:pPr>
        <w:pStyle w:val="Standard"/>
        <w:jc w:val="both"/>
        <w:rPr>
          <w:rFonts w:ascii="Calibri" w:hAnsi="Calibri" w:cs="Calibri"/>
          <w:b/>
        </w:rPr>
      </w:pPr>
    </w:p>
    <w:p w14:paraId="784E1D98" w14:textId="77777777" w:rsidR="00B50008" w:rsidRPr="00894B5D" w:rsidRDefault="00B50008" w:rsidP="00B50008">
      <w:pPr>
        <w:suppressAutoHyphens w:val="0"/>
        <w:autoSpaceDE w:val="0"/>
        <w:autoSpaceDN w:val="0"/>
        <w:adjustRightInd w:val="0"/>
        <w:ind w:left="720"/>
        <w:rPr>
          <w:rFonts w:ascii="Calibri" w:hAnsi="Calibri" w:cs="Calibri"/>
          <w:color w:val="1F4E79"/>
          <w:sz w:val="22"/>
          <w:szCs w:val="22"/>
        </w:rPr>
      </w:pPr>
      <w:r w:rsidRPr="00B50008">
        <w:rPr>
          <w:rFonts w:ascii="Calibri" w:hAnsi="Calibri" w:cs="Calibri"/>
          <w:color w:val="1F4E79"/>
          <w:sz w:val="22"/>
          <w:szCs w:val="22"/>
        </w:rPr>
        <w:t xml:space="preserve">Solution : </w:t>
      </w:r>
      <w:r w:rsidR="003D17F8">
        <w:rPr>
          <w:rFonts w:ascii="Calibri" w:hAnsi="Calibri" w:cs="Calibri"/>
          <w:color w:val="1F4E79"/>
          <w:sz w:val="22"/>
          <w:szCs w:val="22"/>
        </w:rPr>
        <w:t>3</w:t>
      </w:r>
      <w:r w:rsidRPr="00B50008">
        <w:rPr>
          <w:rFonts w:ascii="Calibri" w:hAnsi="Calibri" w:cs="Calibri"/>
          <w:color w:val="1F4E79"/>
          <w:sz w:val="22"/>
          <w:szCs w:val="22"/>
        </w:rPr>
        <w:t>0 points</w:t>
      </w:r>
    </w:p>
    <w:p w14:paraId="67D2572A" w14:textId="77777777" w:rsidR="00B50008" w:rsidRPr="00894B5D" w:rsidRDefault="00B50008" w:rsidP="00B50008">
      <w:pPr>
        <w:suppressAutoHyphens w:val="0"/>
        <w:autoSpaceDE w:val="0"/>
        <w:autoSpaceDN w:val="0"/>
        <w:adjustRightInd w:val="0"/>
        <w:ind w:left="720"/>
        <w:rPr>
          <w:rFonts w:ascii="Calibri" w:hAnsi="Calibri" w:cs="Calibri"/>
          <w:color w:val="1F4E79"/>
          <w:sz w:val="22"/>
          <w:szCs w:val="22"/>
        </w:rPr>
      </w:pPr>
    </w:p>
    <w:p w14:paraId="0B66C558" w14:textId="77777777" w:rsidR="00C92F87" w:rsidRDefault="00B50008" w:rsidP="00C92F87">
      <w:pPr>
        <w:pStyle w:val="Standard"/>
        <w:jc w:val="both"/>
        <w:rPr>
          <w:rFonts w:ascii="Calibri" w:eastAsia="Times New Roman" w:hAnsi="Calibri" w:cs="Calibri"/>
          <w:color w:val="1F4E79"/>
          <w:kern w:val="0"/>
          <w:sz w:val="22"/>
          <w:szCs w:val="22"/>
          <w:lang w:eastAsia="ar-SA" w:bidi="ar-SA"/>
        </w:rPr>
      </w:pPr>
      <w:r>
        <w:rPr>
          <w:rFonts w:ascii="Calibri" w:eastAsia="Times New Roman" w:hAnsi="Calibri" w:cs="Calibri"/>
          <w:color w:val="1F4E79"/>
          <w:kern w:val="0"/>
          <w:sz w:val="22"/>
          <w:szCs w:val="22"/>
          <w:lang w:eastAsia="ar-SA" w:bidi="ar-SA"/>
        </w:rPr>
        <w:tab/>
      </w:r>
      <w:r w:rsidR="00C92F87">
        <w:rPr>
          <w:rFonts w:ascii="Calibri" w:eastAsia="Times New Roman" w:hAnsi="Calibri" w:cs="Calibri"/>
          <w:color w:val="1F4E79"/>
          <w:kern w:val="0"/>
          <w:sz w:val="22"/>
          <w:szCs w:val="22"/>
          <w:lang w:eastAsia="ar-SA" w:bidi="ar-SA"/>
        </w:rPr>
        <w:t>Rappels :</w:t>
      </w:r>
      <w:r w:rsidR="00C92F87" w:rsidRPr="00C92F87">
        <w:rPr>
          <w:rFonts w:ascii="Calibri" w:eastAsia="Times New Roman" w:hAnsi="Calibri" w:cs="Calibri"/>
          <w:color w:val="1F4E79"/>
          <w:kern w:val="0"/>
          <w:sz w:val="22"/>
          <w:szCs w:val="22"/>
          <w:lang w:eastAsia="ar-SA" w:bidi="ar-SA"/>
        </w:rPr>
        <w:t xml:space="preserve"> NAT est </w:t>
      </w:r>
      <w:r w:rsidR="00C92F87">
        <w:rPr>
          <w:rFonts w:ascii="Calibri" w:eastAsia="Times New Roman" w:hAnsi="Calibri" w:cs="Calibri"/>
          <w:color w:val="1F4E79"/>
          <w:kern w:val="0"/>
          <w:sz w:val="22"/>
          <w:szCs w:val="22"/>
          <w:lang w:eastAsia="ar-SA" w:bidi="ar-SA"/>
        </w:rPr>
        <w:t xml:space="preserve">la </w:t>
      </w:r>
      <w:r w:rsidR="00C92F87" w:rsidRPr="00C92F87">
        <w:rPr>
          <w:rFonts w:ascii="Calibri" w:eastAsia="Times New Roman" w:hAnsi="Calibri" w:cs="Calibri"/>
          <w:color w:val="1F4E79"/>
          <w:kern w:val="0"/>
          <w:sz w:val="22"/>
          <w:szCs w:val="22"/>
          <w:lang w:eastAsia="ar-SA" w:bidi="ar-SA"/>
        </w:rPr>
        <w:t>traduction d'adresse</w:t>
      </w:r>
      <w:r w:rsidR="00C92F87">
        <w:rPr>
          <w:rFonts w:ascii="Calibri" w:eastAsia="Times New Roman" w:hAnsi="Calibri" w:cs="Calibri"/>
          <w:color w:val="1F4E79"/>
          <w:kern w:val="0"/>
          <w:sz w:val="22"/>
          <w:szCs w:val="22"/>
          <w:lang w:eastAsia="ar-SA" w:bidi="ar-SA"/>
        </w:rPr>
        <w:t xml:space="preserve"> et </w:t>
      </w:r>
      <w:r w:rsidR="00C92F87" w:rsidRPr="00C92F87">
        <w:rPr>
          <w:rFonts w:ascii="Calibri" w:eastAsia="Times New Roman" w:hAnsi="Calibri" w:cs="Calibri"/>
          <w:color w:val="1F4E79"/>
          <w:kern w:val="0"/>
          <w:sz w:val="22"/>
          <w:szCs w:val="22"/>
          <w:lang w:eastAsia="ar-SA" w:bidi="ar-SA"/>
        </w:rPr>
        <w:t xml:space="preserve">le PAT </w:t>
      </w:r>
      <w:r w:rsidR="00C92F87">
        <w:rPr>
          <w:rFonts w:ascii="Calibri" w:eastAsia="Times New Roman" w:hAnsi="Calibri" w:cs="Calibri"/>
          <w:color w:val="1F4E79"/>
          <w:kern w:val="0"/>
          <w:sz w:val="22"/>
          <w:szCs w:val="22"/>
          <w:lang w:eastAsia="ar-SA" w:bidi="ar-SA"/>
        </w:rPr>
        <w:t xml:space="preserve"> la </w:t>
      </w:r>
      <w:r w:rsidR="00C92F87" w:rsidRPr="00C92F87">
        <w:rPr>
          <w:rFonts w:ascii="Calibri" w:eastAsia="Times New Roman" w:hAnsi="Calibri" w:cs="Calibri"/>
          <w:color w:val="1F4E79"/>
          <w:kern w:val="0"/>
          <w:sz w:val="22"/>
          <w:szCs w:val="22"/>
          <w:lang w:eastAsia="ar-SA" w:bidi="ar-SA"/>
        </w:rPr>
        <w:t>traduction des ports</w:t>
      </w:r>
    </w:p>
    <w:p w14:paraId="00AD87B5" w14:textId="77777777" w:rsidR="00C92F87" w:rsidRPr="00C92F87" w:rsidRDefault="00C92F87" w:rsidP="00C92F87">
      <w:pPr>
        <w:pStyle w:val="Standard"/>
        <w:jc w:val="both"/>
        <w:rPr>
          <w:rFonts w:ascii="Calibri" w:eastAsia="Times New Roman" w:hAnsi="Calibri" w:cs="Calibri"/>
          <w:color w:val="1F4E79"/>
          <w:kern w:val="0"/>
          <w:sz w:val="22"/>
          <w:szCs w:val="22"/>
          <w:lang w:eastAsia="ar-SA" w:bidi="ar-SA"/>
        </w:rPr>
      </w:pPr>
    </w:p>
    <w:p w14:paraId="1C3BC9DA" w14:textId="77777777" w:rsidR="00C92F87" w:rsidRDefault="00C92F87" w:rsidP="00C92F87">
      <w:pPr>
        <w:pStyle w:val="Standard"/>
        <w:ind w:left="709"/>
        <w:jc w:val="both"/>
        <w:rPr>
          <w:rFonts w:ascii="Calibri" w:eastAsia="Times New Roman" w:hAnsi="Calibri" w:cs="Calibri"/>
          <w:color w:val="1F4E79"/>
          <w:kern w:val="0"/>
          <w:sz w:val="22"/>
          <w:szCs w:val="22"/>
          <w:lang w:eastAsia="ar-SA" w:bidi="ar-SA"/>
        </w:rPr>
      </w:pPr>
      <w:r w:rsidRPr="00C92F87">
        <w:rPr>
          <w:rFonts w:ascii="Calibri" w:eastAsia="Times New Roman" w:hAnsi="Calibri" w:cs="Calibri"/>
          <w:color w:val="1F4E79"/>
          <w:kern w:val="0"/>
          <w:sz w:val="22"/>
          <w:szCs w:val="22"/>
          <w:lang w:eastAsia="ar-SA" w:bidi="ar-SA"/>
        </w:rPr>
        <w:t>NAT est une fonction du routeur qui va traduire des adresses IP, son but est de réaliser, au niveau de la passerelle (routeur), une translation (littéralement une « traduction ») des paquets provenant du réseau interne vers le réseau externe. Ce mécanisme de translation d'adresses permet d'assurer une fonction</w:t>
      </w:r>
      <w:r>
        <w:rPr>
          <w:rFonts w:ascii="Calibri" w:eastAsia="Times New Roman" w:hAnsi="Calibri" w:cs="Calibri"/>
          <w:color w:val="1F4E79"/>
          <w:kern w:val="0"/>
          <w:sz w:val="22"/>
          <w:szCs w:val="22"/>
          <w:lang w:eastAsia="ar-SA" w:bidi="ar-SA"/>
        </w:rPr>
        <w:t xml:space="preserve"> de sécurisation, car pour un</w:t>
      </w:r>
      <w:r w:rsidRPr="00C92F87">
        <w:rPr>
          <w:rFonts w:ascii="Calibri" w:eastAsia="Times New Roman" w:hAnsi="Calibri" w:cs="Calibri"/>
          <w:color w:val="1F4E79"/>
          <w:kern w:val="0"/>
          <w:sz w:val="22"/>
          <w:szCs w:val="22"/>
          <w:lang w:eastAsia="ar-SA" w:bidi="ar-SA"/>
        </w:rPr>
        <w:t xml:space="preserve"> utilisateur externe au réseau, toutes les requêtes semblent provenir de l'adresse IP de la passerelle puisque la passerelle camoufle complètement l'adressage interne d'un réseau.</w:t>
      </w:r>
    </w:p>
    <w:p w14:paraId="3CBB7249" w14:textId="77777777" w:rsidR="00C92F87" w:rsidRPr="00C92F87" w:rsidRDefault="00C92F87" w:rsidP="00C92F87">
      <w:pPr>
        <w:pStyle w:val="Standard"/>
        <w:ind w:left="709"/>
        <w:jc w:val="both"/>
        <w:rPr>
          <w:rFonts w:ascii="Calibri" w:eastAsia="Times New Roman" w:hAnsi="Calibri" w:cs="Calibri"/>
          <w:color w:val="1F4E79"/>
          <w:kern w:val="0"/>
          <w:sz w:val="22"/>
          <w:szCs w:val="22"/>
          <w:lang w:eastAsia="ar-SA" w:bidi="ar-SA"/>
        </w:rPr>
      </w:pPr>
    </w:p>
    <w:p w14:paraId="7E1C2170" w14:textId="77777777" w:rsidR="00C92F87" w:rsidRDefault="00C92F87" w:rsidP="00C92F87">
      <w:pPr>
        <w:pStyle w:val="Standard"/>
        <w:ind w:left="709"/>
        <w:jc w:val="both"/>
        <w:rPr>
          <w:rFonts w:ascii="Calibri" w:eastAsia="Times New Roman" w:hAnsi="Calibri" w:cs="Calibri"/>
          <w:color w:val="1F4E79"/>
          <w:kern w:val="0"/>
          <w:sz w:val="22"/>
          <w:szCs w:val="22"/>
          <w:lang w:eastAsia="ar-SA" w:bidi="ar-SA"/>
        </w:rPr>
      </w:pPr>
      <w:r>
        <w:rPr>
          <w:rFonts w:ascii="Calibri" w:eastAsia="Times New Roman" w:hAnsi="Calibri" w:cs="Calibri"/>
          <w:color w:val="1F4E79"/>
          <w:kern w:val="0"/>
          <w:sz w:val="22"/>
          <w:szCs w:val="22"/>
          <w:lang w:eastAsia="ar-SA" w:bidi="ar-SA"/>
        </w:rPr>
        <w:t xml:space="preserve">Mais il </w:t>
      </w:r>
      <w:r w:rsidRPr="00C92F87">
        <w:rPr>
          <w:rFonts w:ascii="Calibri" w:eastAsia="Times New Roman" w:hAnsi="Calibri" w:cs="Calibri"/>
          <w:color w:val="1F4E79"/>
          <w:kern w:val="0"/>
          <w:sz w:val="22"/>
          <w:szCs w:val="22"/>
          <w:lang w:eastAsia="ar-SA" w:bidi="ar-SA"/>
        </w:rPr>
        <w:t xml:space="preserve">y a 2 </w:t>
      </w:r>
      <w:r>
        <w:rPr>
          <w:rFonts w:ascii="Calibri" w:eastAsia="Times New Roman" w:hAnsi="Calibri" w:cs="Calibri"/>
          <w:color w:val="1F4E79"/>
          <w:kern w:val="0"/>
          <w:sz w:val="22"/>
          <w:szCs w:val="22"/>
          <w:lang w:eastAsia="ar-SA" w:bidi="ar-SA"/>
        </w:rPr>
        <w:t>sortes</w:t>
      </w:r>
      <w:r w:rsidRPr="00C92F87">
        <w:rPr>
          <w:rFonts w:ascii="Calibri" w:eastAsia="Times New Roman" w:hAnsi="Calibri" w:cs="Calibri"/>
          <w:color w:val="1F4E79"/>
          <w:kern w:val="0"/>
          <w:sz w:val="22"/>
          <w:szCs w:val="22"/>
          <w:lang w:eastAsia="ar-SA" w:bidi="ar-SA"/>
        </w:rPr>
        <w:t xml:space="preserve"> de </w:t>
      </w:r>
      <w:r>
        <w:rPr>
          <w:rFonts w:ascii="Calibri" w:eastAsia="Times New Roman" w:hAnsi="Calibri" w:cs="Calibri"/>
          <w:color w:val="1F4E79"/>
          <w:kern w:val="0"/>
          <w:sz w:val="22"/>
          <w:szCs w:val="22"/>
          <w:lang w:eastAsia="ar-SA" w:bidi="ar-SA"/>
        </w:rPr>
        <w:t>NAT</w:t>
      </w:r>
      <w:r w:rsidRPr="00C92F87">
        <w:rPr>
          <w:rFonts w:ascii="Calibri" w:eastAsia="Times New Roman" w:hAnsi="Calibri" w:cs="Calibri"/>
          <w:color w:val="1F4E79"/>
          <w:kern w:val="0"/>
          <w:sz w:val="22"/>
          <w:szCs w:val="22"/>
          <w:lang w:eastAsia="ar-SA" w:bidi="ar-SA"/>
        </w:rPr>
        <w:t>:</w:t>
      </w:r>
    </w:p>
    <w:p w14:paraId="183BAFCA" w14:textId="77777777" w:rsidR="003D17F8" w:rsidRPr="00C92F87" w:rsidRDefault="003D17F8" w:rsidP="00C92F87">
      <w:pPr>
        <w:pStyle w:val="Standard"/>
        <w:ind w:left="709"/>
        <w:jc w:val="both"/>
        <w:rPr>
          <w:rFonts w:ascii="Calibri" w:eastAsia="Times New Roman" w:hAnsi="Calibri" w:cs="Calibri"/>
          <w:color w:val="1F4E79"/>
          <w:kern w:val="0"/>
          <w:sz w:val="22"/>
          <w:szCs w:val="22"/>
          <w:lang w:eastAsia="ar-SA" w:bidi="ar-SA"/>
        </w:rPr>
      </w:pPr>
    </w:p>
    <w:p w14:paraId="44D393A7" w14:textId="77777777" w:rsidR="00C92F87" w:rsidRPr="00C92F87" w:rsidRDefault="00C92F87" w:rsidP="00C92F87">
      <w:pPr>
        <w:pStyle w:val="Standard"/>
        <w:numPr>
          <w:ilvl w:val="0"/>
          <w:numId w:val="33"/>
        </w:numPr>
        <w:jc w:val="both"/>
        <w:rPr>
          <w:rFonts w:ascii="Calibri" w:eastAsia="Times New Roman" w:hAnsi="Calibri" w:cs="Calibri"/>
          <w:color w:val="1F4E79"/>
          <w:kern w:val="0"/>
          <w:sz w:val="22"/>
          <w:szCs w:val="22"/>
          <w:lang w:eastAsia="ar-SA" w:bidi="ar-SA"/>
        </w:rPr>
      </w:pPr>
      <w:r>
        <w:rPr>
          <w:rFonts w:ascii="Calibri" w:eastAsia="Times New Roman" w:hAnsi="Calibri" w:cs="Calibri"/>
          <w:color w:val="1F4E79"/>
          <w:kern w:val="0"/>
          <w:sz w:val="22"/>
          <w:szCs w:val="22"/>
          <w:lang w:eastAsia="ar-SA" w:bidi="ar-SA"/>
        </w:rPr>
        <w:lastRenderedPageBreak/>
        <w:t>L</w:t>
      </w:r>
      <w:r w:rsidRPr="00C92F87">
        <w:rPr>
          <w:rFonts w:ascii="Calibri" w:eastAsia="Times New Roman" w:hAnsi="Calibri" w:cs="Calibri"/>
          <w:color w:val="1F4E79"/>
          <w:kern w:val="0"/>
          <w:sz w:val="22"/>
          <w:szCs w:val="22"/>
          <w:lang w:eastAsia="ar-SA" w:bidi="ar-SA"/>
        </w:rPr>
        <w:t xml:space="preserve">e </w:t>
      </w:r>
      <w:r>
        <w:rPr>
          <w:rFonts w:ascii="Calibri" w:eastAsia="Times New Roman" w:hAnsi="Calibri" w:cs="Calibri"/>
          <w:color w:val="1F4E79"/>
          <w:kern w:val="0"/>
          <w:sz w:val="22"/>
          <w:szCs w:val="22"/>
          <w:lang w:eastAsia="ar-SA" w:bidi="ar-SA"/>
        </w:rPr>
        <w:t xml:space="preserve">Nat </w:t>
      </w:r>
      <w:r w:rsidRPr="00C92F87">
        <w:rPr>
          <w:rFonts w:ascii="Calibri" w:eastAsia="Times New Roman" w:hAnsi="Calibri" w:cs="Calibri"/>
          <w:color w:val="1F4E79"/>
          <w:kern w:val="0"/>
          <w:sz w:val="22"/>
          <w:szCs w:val="22"/>
          <w:lang w:eastAsia="ar-SA" w:bidi="ar-SA"/>
        </w:rPr>
        <w:t>statique qui consiste à associer une adresse IP publique à une adres</w:t>
      </w:r>
      <w:r>
        <w:rPr>
          <w:rFonts w:ascii="Calibri" w:eastAsia="Times New Roman" w:hAnsi="Calibri" w:cs="Calibri"/>
          <w:color w:val="1F4E79"/>
          <w:kern w:val="0"/>
          <w:sz w:val="22"/>
          <w:szCs w:val="22"/>
          <w:lang w:eastAsia="ar-SA" w:bidi="ar-SA"/>
        </w:rPr>
        <w:t>se IP privée interne au réseau de manière statique</w:t>
      </w:r>
    </w:p>
    <w:p w14:paraId="03D43B26" w14:textId="77777777" w:rsidR="00C92F87" w:rsidRPr="00C92F87" w:rsidRDefault="00C92F87" w:rsidP="00C92F87">
      <w:pPr>
        <w:pStyle w:val="Standard"/>
        <w:numPr>
          <w:ilvl w:val="0"/>
          <w:numId w:val="33"/>
        </w:numPr>
        <w:jc w:val="both"/>
        <w:rPr>
          <w:rFonts w:ascii="Calibri" w:eastAsia="Times New Roman" w:hAnsi="Calibri" w:cs="Calibri"/>
          <w:color w:val="1F4E79"/>
          <w:kern w:val="0"/>
          <w:sz w:val="22"/>
          <w:szCs w:val="22"/>
          <w:lang w:eastAsia="ar-SA" w:bidi="ar-SA"/>
        </w:rPr>
      </w:pPr>
      <w:r w:rsidRPr="00C92F87">
        <w:rPr>
          <w:rFonts w:ascii="Calibri" w:eastAsia="Times New Roman" w:hAnsi="Calibri" w:cs="Calibri"/>
          <w:color w:val="1F4E79"/>
          <w:kern w:val="0"/>
          <w:sz w:val="22"/>
          <w:szCs w:val="22"/>
          <w:lang w:eastAsia="ar-SA" w:bidi="ar-SA"/>
        </w:rPr>
        <w:t>Le Nat dynamique qui lui permet de partager une adresse IP routable entre plusieurs machines en adressage privé. de là, toutes les machines du réseau interne possèdent virtuellement, vu de l'extérieur, la même adresse IP. C'est la raison pour laquelle le terme de « mascarade IP »</w:t>
      </w:r>
      <w:r>
        <w:rPr>
          <w:rFonts w:ascii="Calibri" w:eastAsia="Times New Roman" w:hAnsi="Calibri" w:cs="Calibri"/>
          <w:color w:val="1F4E79"/>
          <w:kern w:val="0"/>
          <w:sz w:val="22"/>
          <w:szCs w:val="22"/>
          <w:lang w:eastAsia="ar-SA" w:bidi="ar-SA"/>
        </w:rPr>
        <w:t xml:space="preserve">ou </w:t>
      </w:r>
      <w:r w:rsidRPr="00C92F87">
        <w:rPr>
          <w:rFonts w:ascii="Calibri" w:eastAsia="Times New Roman" w:hAnsi="Calibri" w:cs="Calibri"/>
          <w:color w:val="1F4E79"/>
          <w:kern w:val="0"/>
          <w:sz w:val="22"/>
          <w:szCs w:val="22"/>
          <w:lang w:eastAsia="ar-SA" w:bidi="ar-SA"/>
        </w:rPr>
        <w:t>(IP masquerading) est parfois utilisé pour désigner le mécanisme de translation d'adresse dynamique.</w:t>
      </w:r>
    </w:p>
    <w:p w14:paraId="7FEDCD3C" w14:textId="77777777" w:rsidR="00C92F87" w:rsidRPr="00C92F87" w:rsidRDefault="00C92F87" w:rsidP="00C92F87">
      <w:pPr>
        <w:pStyle w:val="Standard"/>
        <w:ind w:left="1429"/>
        <w:jc w:val="both"/>
        <w:rPr>
          <w:rFonts w:ascii="Calibri" w:eastAsia="Times New Roman" w:hAnsi="Calibri" w:cs="Calibri"/>
          <w:color w:val="1F4E79"/>
          <w:kern w:val="0"/>
          <w:sz w:val="22"/>
          <w:szCs w:val="22"/>
          <w:lang w:eastAsia="ar-SA" w:bidi="ar-SA"/>
        </w:rPr>
      </w:pPr>
    </w:p>
    <w:p w14:paraId="60E76BFC" w14:textId="77777777" w:rsidR="00B50008" w:rsidRDefault="00C92F87" w:rsidP="00C92F87">
      <w:pPr>
        <w:pStyle w:val="Standard"/>
        <w:ind w:left="1429"/>
        <w:jc w:val="both"/>
        <w:rPr>
          <w:rFonts w:ascii="Calibri" w:eastAsia="Times New Roman" w:hAnsi="Calibri" w:cs="Calibri"/>
          <w:color w:val="1F4E79"/>
          <w:kern w:val="0"/>
          <w:sz w:val="22"/>
          <w:szCs w:val="22"/>
          <w:lang w:eastAsia="ar-SA" w:bidi="ar-SA"/>
        </w:rPr>
      </w:pPr>
      <w:r w:rsidRPr="00C92F87">
        <w:rPr>
          <w:rFonts w:ascii="Calibri" w:eastAsia="Times New Roman" w:hAnsi="Calibri" w:cs="Calibri"/>
          <w:color w:val="1F4E79"/>
          <w:kern w:val="0"/>
          <w:sz w:val="22"/>
          <w:szCs w:val="22"/>
          <w:lang w:eastAsia="ar-SA" w:bidi="ar-SA"/>
        </w:rPr>
        <w:t>Afin de pouvoir partager les différentes adresses IP sur une ou plusieurs adresses IP routables le NAT dynamique utilise le mécanisme de translation de port (PAT - Port Address Translation),c'est-à-dire affecter un port source différent à chaque requête de telle manière à pouvoir maintenir une correspondance entre les requêtes provenant du réseau interne et les réponses des machines sur Internet, toutes adressées à l'adresse IP du routeur.</w:t>
      </w:r>
    </w:p>
    <w:p w14:paraId="29267FAF" w14:textId="77777777" w:rsidR="003D17F8" w:rsidRDefault="003D17F8" w:rsidP="00C92F87">
      <w:pPr>
        <w:pStyle w:val="Standard"/>
        <w:ind w:left="1429"/>
        <w:jc w:val="both"/>
        <w:rPr>
          <w:rFonts w:ascii="Calibri" w:eastAsia="Times New Roman" w:hAnsi="Calibri" w:cs="Calibri"/>
          <w:color w:val="1F4E79"/>
          <w:kern w:val="0"/>
          <w:sz w:val="22"/>
          <w:szCs w:val="22"/>
          <w:lang w:eastAsia="ar-SA" w:bidi="ar-SA"/>
        </w:rPr>
      </w:pPr>
    </w:p>
    <w:p w14:paraId="44FD2DF2" w14:textId="77777777" w:rsidR="003D17F8" w:rsidRDefault="003D17F8" w:rsidP="003D17F8">
      <w:pPr>
        <w:pStyle w:val="Standard"/>
        <w:ind w:left="709"/>
        <w:jc w:val="both"/>
        <w:rPr>
          <w:rFonts w:ascii="Calibri" w:eastAsia="Times New Roman" w:hAnsi="Calibri" w:cs="Calibri"/>
          <w:color w:val="1F4E79"/>
          <w:kern w:val="0"/>
          <w:sz w:val="22"/>
          <w:szCs w:val="22"/>
          <w:lang w:eastAsia="ar-SA" w:bidi="ar-SA"/>
        </w:rPr>
      </w:pPr>
      <w:r>
        <w:rPr>
          <w:rFonts w:ascii="Calibri" w:eastAsia="Times New Roman" w:hAnsi="Calibri" w:cs="Calibri"/>
          <w:color w:val="1F4E79"/>
          <w:kern w:val="0"/>
          <w:sz w:val="22"/>
          <w:szCs w:val="22"/>
          <w:lang w:eastAsia="ar-SA" w:bidi="ar-SA"/>
        </w:rPr>
        <w:t>IL y a aussi le NAT source et NAT destination</w:t>
      </w:r>
      <w:r w:rsidRPr="00C92F87">
        <w:rPr>
          <w:rFonts w:ascii="Calibri" w:eastAsia="Times New Roman" w:hAnsi="Calibri" w:cs="Calibri"/>
          <w:color w:val="1F4E79"/>
          <w:kern w:val="0"/>
          <w:sz w:val="22"/>
          <w:szCs w:val="22"/>
          <w:lang w:eastAsia="ar-SA" w:bidi="ar-SA"/>
        </w:rPr>
        <w:t>:</w:t>
      </w:r>
    </w:p>
    <w:p w14:paraId="3FD880CB" w14:textId="77777777" w:rsidR="003D17F8" w:rsidRDefault="003D17F8" w:rsidP="003D17F8">
      <w:pPr>
        <w:pStyle w:val="NormalWeb"/>
      </w:pPr>
    </w:p>
    <w:p w14:paraId="6FD1CA74" w14:textId="77777777" w:rsidR="003D17F8" w:rsidRPr="003D17F8" w:rsidRDefault="003D17F8" w:rsidP="003D17F8">
      <w:pPr>
        <w:pStyle w:val="NormalWeb"/>
        <w:numPr>
          <w:ilvl w:val="0"/>
          <w:numId w:val="34"/>
        </w:numPr>
        <w:rPr>
          <w:rFonts w:ascii="Calibri" w:hAnsi="Calibri" w:cs="Calibri"/>
          <w:color w:val="1F4E79"/>
          <w:sz w:val="22"/>
          <w:szCs w:val="22"/>
        </w:rPr>
      </w:pPr>
      <w:r w:rsidRPr="003D17F8">
        <w:rPr>
          <w:rFonts w:ascii="Calibri" w:hAnsi="Calibri" w:cs="Calibri"/>
          <w:color w:val="1F4E79"/>
          <w:sz w:val="22"/>
          <w:szCs w:val="22"/>
        </w:rPr>
        <w:t xml:space="preserve">Le NAT source change l’adresse </w:t>
      </w:r>
      <w:r w:rsidRPr="003D17F8">
        <w:rPr>
          <w:rFonts w:ascii="Calibri" w:hAnsi="Calibri" w:cs="Calibri"/>
          <w:b/>
          <w:bCs/>
          <w:color w:val="1F4E79"/>
          <w:sz w:val="22"/>
          <w:szCs w:val="22"/>
        </w:rPr>
        <w:t>source</w:t>
      </w:r>
      <w:r w:rsidRPr="003D17F8">
        <w:rPr>
          <w:rFonts w:ascii="Calibri" w:hAnsi="Calibri" w:cs="Calibri"/>
          <w:color w:val="1F4E79"/>
          <w:sz w:val="22"/>
          <w:szCs w:val="22"/>
        </w:rPr>
        <w:t xml:space="preserve"> dans l'en- </w:t>
      </w:r>
      <w:hyperlink r:id="rId10" w:anchor="Header" w:tgtFrame="_blank" w:history="1">
        <w:r w:rsidRPr="003D17F8">
          <w:rPr>
            <w:rFonts w:ascii="Calibri" w:hAnsi="Calibri" w:cs="Calibri"/>
            <w:color w:val="1F4E79"/>
            <w:sz w:val="22"/>
            <w:szCs w:val="22"/>
          </w:rPr>
          <w:t>tête</w:t>
        </w:r>
      </w:hyperlink>
      <w:r w:rsidRPr="003D17F8">
        <w:rPr>
          <w:rFonts w:ascii="Calibri" w:hAnsi="Calibri" w:cs="Calibri"/>
          <w:color w:val="1F4E79"/>
          <w:sz w:val="22"/>
          <w:szCs w:val="22"/>
        </w:rPr>
        <w:t xml:space="preserve"> IP d'un paquet. Cela peut également changer le port </w:t>
      </w:r>
      <w:r w:rsidRPr="003D17F8">
        <w:rPr>
          <w:rFonts w:ascii="Calibri" w:hAnsi="Calibri" w:cs="Calibri"/>
          <w:b/>
          <w:bCs/>
          <w:color w:val="1F4E79"/>
          <w:sz w:val="22"/>
          <w:szCs w:val="22"/>
        </w:rPr>
        <w:t>source</w:t>
      </w:r>
      <w:r w:rsidRPr="003D17F8">
        <w:rPr>
          <w:rFonts w:ascii="Calibri" w:hAnsi="Calibri" w:cs="Calibri"/>
          <w:color w:val="1F4E79"/>
          <w:sz w:val="22"/>
          <w:szCs w:val="22"/>
        </w:rPr>
        <w:t xml:space="preserve"> dans les en-têtes TCP / UDP. L'utilisation typique consiste à changer l'adresse / port privé (rfc1918) en une adresse / port public pour les paquets quittant votre réseau.</w:t>
      </w:r>
    </w:p>
    <w:p w14:paraId="5E50B4C2" w14:textId="77777777" w:rsidR="003D17F8" w:rsidRPr="003D17F8" w:rsidRDefault="003D17F8" w:rsidP="003D17F8">
      <w:pPr>
        <w:pStyle w:val="NormalWeb"/>
        <w:numPr>
          <w:ilvl w:val="0"/>
          <w:numId w:val="34"/>
        </w:numPr>
        <w:rPr>
          <w:rFonts w:ascii="Calibri" w:hAnsi="Calibri" w:cs="Calibri"/>
          <w:color w:val="1F4E79"/>
          <w:sz w:val="22"/>
          <w:szCs w:val="22"/>
        </w:rPr>
      </w:pPr>
      <w:r w:rsidRPr="003D17F8">
        <w:rPr>
          <w:rFonts w:ascii="Calibri" w:hAnsi="Calibri" w:cs="Calibri"/>
          <w:color w:val="1F4E79"/>
          <w:sz w:val="22"/>
          <w:szCs w:val="22"/>
        </w:rPr>
        <w:t xml:space="preserve">Le NAT de destination change l’adresse de </w:t>
      </w:r>
      <w:r w:rsidRPr="003D17F8">
        <w:rPr>
          <w:rFonts w:ascii="Calibri" w:hAnsi="Calibri" w:cs="Calibri"/>
          <w:b/>
          <w:bCs/>
          <w:color w:val="1F4E79"/>
          <w:sz w:val="22"/>
          <w:szCs w:val="22"/>
        </w:rPr>
        <w:t>destination</w:t>
      </w:r>
      <w:r w:rsidRPr="003D17F8">
        <w:rPr>
          <w:rFonts w:ascii="Calibri" w:hAnsi="Calibri" w:cs="Calibri"/>
          <w:color w:val="1F4E79"/>
          <w:sz w:val="22"/>
          <w:szCs w:val="22"/>
        </w:rPr>
        <w:t xml:space="preserve"> dans l'en-tête IP d'un paquet. Cela peut également changer le port de </w:t>
      </w:r>
      <w:r w:rsidRPr="003D17F8">
        <w:rPr>
          <w:rFonts w:ascii="Calibri" w:hAnsi="Calibri" w:cs="Calibri"/>
          <w:b/>
          <w:bCs/>
          <w:color w:val="1F4E79"/>
          <w:sz w:val="22"/>
          <w:szCs w:val="22"/>
        </w:rPr>
        <w:t>destination</w:t>
      </w:r>
      <w:r w:rsidRPr="003D17F8">
        <w:rPr>
          <w:rFonts w:ascii="Calibri" w:hAnsi="Calibri" w:cs="Calibri"/>
          <w:color w:val="1F4E79"/>
          <w:sz w:val="22"/>
          <w:szCs w:val="22"/>
        </w:rPr>
        <w:t xml:space="preserve"> dans les en-têtes TCP / UDP. Son utilisation typique consiste à rediriger les paquets entrants avec une destination d'adresse / de port public vers une adresse / port IP privée à l'intérieur de votre réseau.</w:t>
      </w:r>
    </w:p>
    <w:p w14:paraId="5933509D" w14:textId="77777777" w:rsidR="003D17F8" w:rsidRDefault="003D17F8" w:rsidP="003D17F8">
      <w:pPr>
        <w:pStyle w:val="NormalWeb"/>
      </w:pPr>
    </w:p>
    <w:p w14:paraId="20A88495" w14:textId="77777777" w:rsidR="003D17F8" w:rsidRPr="003D17F8" w:rsidRDefault="003D17F8" w:rsidP="003D17F8">
      <w:pPr>
        <w:pStyle w:val="NormalWeb"/>
        <w:ind w:left="709"/>
        <w:rPr>
          <w:rFonts w:ascii="Calibri" w:hAnsi="Calibri" w:cs="Calibri"/>
          <w:b/>
          <w:color w:val="1F4E79"/>
          <w:sz w:val="22"/>
          <w:szCs w:val="22"/>
        </w:rPr>
      </w:pPr>
      <w:r w:rsidRPr="003D17F8">
        <w:rPr>
          <w:rFonts w:ascii="Calibri" w:hAnsi="Calibri" w:cs="Calibri"/>
          <w:color w:val="1F4E79"/>
          <w:sz w:val="22"/>
          <w:szCs w:val="22"/>
        </w:rPr>
        <w:t xml:space="preserve"> </w:t>
      </w:r>
      <w:r w:rsidRPr="003D17F8">
        <w:rPr>
          <w:rFonts w:ascii="Calibri" w:hAnsi="Calibri" w:cs="Calibri"/>
          <w:b/>
          <w:color w:val="1F4E79"/>
          <w:sz w:val="22"/>
          <w:szCs w:val="22"/>
        </w:rPr>
        <w:t>En conclusion</w:t>
      </w:r>
    </w:p>
    <w:p w14:paraId="7BF31108" w14:textId="77777777" w:rsidR="003D17F8" w:rsidRDefault="003D17F8" w:rsidP="003D17F8">
      <w:pPr>
        <w:pStyle w:val="NormalWeb"/>
        <w:ind w:left="709"/>
        <w:rPr>
          <w:rFonts w:ascii="Calibri" w:hAnsi="Calibri" w:cs="Calibri"/>
          <w:color w:val="1F4E79"/>
          <w:sz w:val="22"/>
          <w:szCs w:val="22"/>
        </w:rPr>
      </w:pPr>
      <w:r w:rsidRPr="003D17F8">
        <w:rPr>
          <w:rFonts w:ascii="Calibri" w:hAnsi="Calibri" w:cs="Calibri"/>
          <w:b/>
          <w:color w:val="1F4E79"/>
          <w:sz w:val="22"/>
          <w:szCs w:val="22"/>
        </w:rPr>
        <w:t>Le masquage est une forme spéciale de NAT source, où l’adresse source est inconnue au moment où la règle est ajoutée aux tables du noyau. Si vous souhaitez autoriser des hôtes avec une adresse privée derrière votre pare-feu à accéder à Internet et que l’adresse externe est variable (DHCP), c’est ce que vous devez utiliser. Le masquage modifie l'adresse IP source et le port du paquet en tant qu'adresse IP principale attribuée à l'interface sortante</w:t>
      </w:r>
      <w:r w:rsidRPr="003D17F8">
        <w:rPr>
          <w:rFonts w:ascii="Calibri" w:hAnsi="Calibri" w:cs="Calibri"/>
          <w:color w:val="1F4E79"/>
          <w:sz w:val="22"/>
          <w:szCs w:val="22"/>
        </w:rPr>
        <w:t xml:space="preserve">. </w:t>
      </w:r>
    </w:p>
    <w:p w14:paraId="36E155FE" w14:textId="77777777" w:rsidR="003D17F8" w:rsidRDefault="003D17F8" w:rsidP="003D17F8">
      <w:pPr>
        <w:pStyle w:val="NormalWeb"/>
        <w:ind w:left="709"/>
        <w:rPr>
          <w:rFonts w:ascii="Calibri" w:hAnsi="Calibri" w:cs="Calibri"/>
          <w:color w:val="1F4E79"/>
          <w:sz w:val="22"/>
          <w:szCs w:val="22"/>
        </w:rPr>
      </w:pPr>
    </w:p>
    <w:p w14:paraId="7DACD54D" w14:textId="77777777" w:rsidR="003D17F8" w:rsidRPr="003D17F8" w:rsidRDefault="003D17F8" w:rsidP="003D17F8">
      <w:pPr>
        <w:pStyle w:val="NormalWeb"/>
        <w:ind w:left="709"/>
        <w:rPr>
          <w:rFonts w:ascii="Calibri" w:hAnsi="Calibri" w:cs="Calibri"/>
          <w:color w:val="1F4E79"/>
          <w:sz w:val="22"/>
          <w:szCs w:val="22"/>
        </w:rPr>
      </w:pPr>
      <w:r w:rsidRPr="003D17F8">
        <w:rPr>
          <w:rFonts w:ascii="Calibri" w:hAnsi="Calibri" w:cs="Calibri"/>
          <w:color w:val="1F4E79"/>
          <w:sz w:val="22"/>
          <w:szCs w:val="22"/>
        </w:rPr>
        <w:t>Si votre interface sortante a une adresse statique, vous n'avez pas besoin d'utiliser MASQ, mais vous pouvez utiliser SNAT, ce qui sera un peu plus rapide, car il n'est pas nécessaire de déterminer quelle est l'adresse IP externe à chaque fois.</w:t>
      </w:r>
    </w:p>
    <w:p w14:paraId="6A7FD79E" w14:textId="77777777" w:rsidR="003D17F8" w:rsidRPr="00694C83" w:rsidRDefault="003D17F8" w:rsidP="00C92F87">
      <w:pPr>
        <w:pStyle w:val="Standard"/>
        <w:ind w:left="1429"/>
        <w:jc w:val="both"/>
        <w:rPr>
          <w:rFonts w:ascii="Calibri" w:hAnsi="Calibri" w:cs="Calibri"/>
          <w:b/>
        </w:rPr>
      </w:pPr>
    </w:p>
    <w:p w14:paraId="457FB0EC" w14:textId="77777777" w:rsidR="00B50008" w:rsidRPr="00A23247" w:rsidRDefault="00B50008" w:rsidP="009E6973">
      <w:pPr>
        <w:pStyle w:val="Standard"/>
        <w:jc w:val="both"/>
        <w:rPr>
          <w:rFonts w:ascii="Calibri" w:hAnsi="Calibri" w:cs="Calibri"/>
          <w:b/>
          <w:sz w:val="22"/>
          <w:szCs w:val="22"/>
        </w:rPr>
      </w:pPr>
    </w:p>
    <w:p w14:paraId="4EB3367C" w14:textId="77777777" w:rsidR="009E6973" w:rsidRDefault="009E6973" w:rsidP="009E6973">
      <w:pPr>
        <w:pStyle w:val="Standard"/>
        <w:jc w:val="both"/>
        <w:rPr>
          <w:rFonts w:ascii="Calibri" w:hAnsi="Calibri" w:cs="Calibri"/>
          <w:sz w:val="22"/>
          <w:szCs w:val="22"/>
        </w:rPr>
      </w:pPr>
    </w:p>
    <w:p w14:paraId="4C3E0A57" w14:textId="77777777" w:rsidR="009E6973" w:rsidRPr="00B37385" w:rsidRDefault="009E6973" w:rsidP="009E6973">
      <w:pPr>
        <w:pStyle w:val="Standard"/>
        <w:jc w:val="both"/>
        <w:rPr>
          <w:rFonts w:ascii="Calibri" w:hAnsi="Calibri" w:cs="Calibri"/>
        </w:rPr>
      </w:pPr>
    </w:p>
    <w:p w14:paraId="031F768A" w14:textId="77777777" w:rsidR="009E6973" w:rsidRPr="00B37385" w:rsidRDefault="00B50008" w:rsidP="009E6973">
      <w:pPr>
        <w:pStyle w:val="Standard"/>
        <w:jc w:val="both"/>
        <w:rPr>
          <w:rFonts w:ascii="Calibri" w:hAnsi="Calibri" w:cs="Calibri"/>
        </w:rPr>
      </w:pPr>
      <w:r>
        <w:rPr>
          <w:rFonts w:ascii="Calibri" w:hAnsi="Calibri" w:cs="Calibri"/>
        </w:rPr>
        <w:br w:type="page"/>
      </w:r>
    </w:p>
    <w:p w14:paraId="691331D2" w14:textId="77777777" w:rsidR="009E6973" w:rsidRDefault="009E6973" w:rsidP="009E6973">
      <w:pPr>
        <w:numPr>
          <w:ilvl w:val="0"/>
          <w:numId w:val="23"/>
        </w:numPr>
        <w:ind w:right="-1"/>
        <w:jc w:val="both"/>
        <w:rPr>
          <w:rFonts w:ascii="Calibri" w:hAnsi="Calibri" w:cs="Calibri"/>
          <w:sz w:val="22"/>
          <w:szCs w:val="22"/>
        </w:rPr>
      </w:pPr>
      <w:r w:rsidRPr="00433A55">
        <w:rPr>
          <w:rFonts w:ascii="Calibri" w:hAnsi="Calibri" w:cs="Calibri"/>
          <w:sz w:val="22"/>
          <w:szCs w:val="22"/>
        </w:rPr>
        <w:lastRenderedPageBreak/>
        <w:t>Dossier</w:t>
      </w:r>
      <w:r>
        <w:rPr>
          <w:rFonts w:ascii="Calibri" w:hAnsi="Calibri" w:cs="Calibri"/>
          <w:sz w:val="22"/>
          <w:szCs w:val="22"/>
        </w:rPr>
        <w:t xml:space="preserve">  2- Routage</w:t>
      </w:r>
    </w:p>
    <w:p w14:paraId="206B2D25" w14:textId="77777777" w:rsidR="009E6973" w:rsidRPr="00DD6B77" w:rsidRDefault="009E6973" w:rsidP="009E6973">
      <w:pPr>
        <w:ind w:right="-1"/>
        <w:jc w:val="both"/>
        <w:rPr>
          <w:rFonts w:ascii="Calibri" w:hAnsi="Calibri" w:cs="Calibri"/>
          <w:sz w:val="22"/>
          <w:szCs w:val="22"/>
        </w:rPr>
      </w:pPr>
    </w:p>
    <w:p w14:paraId="4AAFA57B" w14:textId="77777777" w:rsidR="009E6973" w:rsidRPr="005235A6"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r w:rsidRPr="00B37385">
        <w:rPr>
          <w:rFonts w:ascii="Calibri" w:eastAsia="Lucida Sans Unicode" w:hAnsi="Calibri" w:cs="Calibri"/>
          <w:b/>
          <w:kern w:val="3"/>
          <w:sz w:val="24"/>
          <w:szCs w:val="24"/>
          <w:lang w:eastAsia="zh-CN" w:bidi="hi-IN"/>
        </w:rPr>
        <w:t>Question 1</w:t>
      </w:r>
      <w:r>
        <w:rPr>
          <w:rFonts w:ascii="Calibri" w:eastAsia="Lucida Sans Unicode" w:hAnsi="Calibri" w:cs="Calibri"/>
          <w:b/>
          <w:kern w:val="3"/>
          <w:sz w:val="24"/>
          <w:szCs w:val="24"/>
          <w:lang w:eastAsia="zh-CN" w:bidi="hi-IN"/>
        </w:rPr>
        <w:t> : Explique</w:t>
      </w:r>
      <w:r w:rsidR="005235A6">
        <w:rPr>
          <w:rFonts w:ascii="Calibri" w:eastAsia="Lucida Sans Unicode" w:hAnsi="Calibri" w:cs="Calibri"/>
          <w:b/>
          <w:kern w:val="3"/>
          <w:sz w:val="24"/>
          <w:szCs w:val="24"/>
          <w:lang w:eastAsia="zh-CN" w:bidi="hi-IN"/>
        </w:rPr>
        <w:t xml:space="preserve">z </w:t>
      </w:r>
      <w:r>
        <w:rPr>
          <w:rFonts w:ascii="Calibri" w:eastAsia="Lucida Sans Unicode" w:hAnsi="Calibri" w:cs="Calibri"/>
          <w:b/>
          <w:kern w:val="3"/>
          <w:sz w:val="24"/>
          <w:szCs w:val="24"/>
          <w:lang w:eastAsia="zh-CN" w:bidi="hi-IN"/>
        </w:rPr>
        <w:t xml:space="preserve"> </w:t>
      </w:r>
      <w:r w:rsidR="005235A6">
        <w:rPr>
          <w:rFonts w:ascii="Calibri" w:eastAsia="Lucida Sans Unicode" w:hAnsi="Calibri" w:cs="Calibri"/>
          <w:b/>
          <w:kern w:val="3"/>
          <w:sz w:val="24"/>
          <w:szCs w:val="24"/>
          <w:lang w:eastAsia="zh-CN" w:bidi="hi-IN"/>
        </w:rPr>
        <w:t>le script</w:t>
      </w:r>
      <w:r>
        <w:rPr>
          <w:rFonts w:ascii="Calibri" w:eastAsia="Lucida Sans Unicode" w:hAnsi="Calibri" w:cs="Calibri"/>
          <w:b/>
          <w:kern w:val="3"/>
          <w:sz w:val="24"/>
          <w:szCs w:val="24"/>
          <w:lang w:eastAsia="zh-CN" w:bidi="hi-IN"/>
        </w:rPr>
        <w:t xml:space="preserve"> suivant</w:t>
      </w:r>
      <w:r w:rsidR="005235A6">
        <w:rPr>
          <w:rFonts w:ascii="Calibri" w:eastAsia="Lucida Sans Unicode" w:hAnsi="Calibri" w:cs="Calibri"/>
          <w:b/>
          <w:kern w:val="3"/>
          <w:sz w:val="24"/>
          <w:szCs w:val="24"/>
          <w:lang w:eastAsia="zh-CN" w:bidi="hi-IN"/>
        </w:rPr>
        <w:t xml:space="preserve">, </w:t>
      </w:r>
      <w:r w:rsidR="00106398">
        <w:rPr>
          <w:rFonts w:ascii="Calibri" w:eastAsia="Lucida Sans Unicode" w:hAnsi="Calibri" w:cs="Calibri"/>
          <w:b/>
          <w:kern w:val="3"/>
          <w:sz w:val="24"/>
          <w:szCs w:val="24"/>
          <w:lang w:eastAsia="zh-CN" w:bidi="hi-IN"/>
        </w:rPr>
        <w:t xml:space="preserve">et </w:t>
      </w:r>
      <w:r w:rsidR="005235A6">
        <w:rPr>
          <w:rFonts w:ascii="Calibri" w:eastAsia="Lucida Sans Unicode" w:hAnsi="Calibri" w:cs="Calibri"/>
          <w:b/>
          <w:kern w:val="3"/>
          <w:sz w:val="24"/>
          <w:szCs w:val="24"/>
          <w:lang w:eastAsia="zh-CN" w:bidi="hi-IN"/>
        </w:rPr>
        <w:t xml:space="preserve">notament les termes  </w:t>
      </w:r>
      <w:r>
        <w:rPr>
          <w:rFonts w:ascii="Calibri" w:eastAsia="Lucida Sans Unicode" w:hAnsi="Calibri" w:cs="Calibri"/>
          <w:b/>
          <w:kern w:val="3"/>
          <w:sz w:val="24"/>
          <w:szCs w:val="24"/>
          <w:lang w:eastAsia="zh-CN" w:bidi="hi-IN"/>
        </w:rPr>
        <w:t> </w:t>
      </w:r>
      <w:r w:rsidR="0069332C">
        <w:rPr>
          <w:rFonts w:ascii="Calibri" w:eastAsia="Lucida Sans Unicode" w:hAnsi="Calibri" w:cs="Calibri"/>
          <w:b/>
          <w:kern w:val="3"/>
          <w:sz w:val="24"/>
          <w:szCs w:val="24"/>
          <w:lang w:eastAsia="zh-CN" w:bidi="hi-IN"/>
        </w:rPr>
        <w:t xml:space="preserve">: </w:t>
      </w:r>
      <w:r w:rsidR="0069332C" w:rsidRPr="005235A6">
        <w:rPr>
          <w:rFonts w:ascii="Calibri" w:eastAsia="Lucida Sans Unicode" w:hAnsi="Calibri" w:cs="Calibri"/>
          <w:b/>
          <w:kern w:val="3"/>
          <w:sz w:val="24"/>
          <w:szCs w:val="24"/>
          <w:lang w:eastAsia="zh-CN" w:bidi="hi-IN"/>
        </w:rPr>
        <w:t>#</w:t>
      </w:r>
      <w:r w:rsidR="005235A6" w:rsidRPr="005235A6">
        <w:rPr>
          <w:rFonts w:ascii="Calibri" w:eastAsia="Lucida Sans Unicode" w:hAnsi="Calibri" w:cs="Calibri"/>
          <w:b/>
          <w:kern w:val="3"/>
          <w:sz w:val="24"/>
          <w:szCs w:val="24"/>
          <w:lang w:eastAsia="zh-CN" w:bidi="hi-IN"/>
        </w:rPr>
        <w:t>router-id, ospf 1, area 0</w:t>
      </w:r>
      <w:r w:rsidR="005235A6">
        <w:rPr>
          <w:rFonts w:ascii="Calibri" w:eastAsia="Lucida Sans Unicode" w:hAnsi="Calibri" w:cs="Calibri"/>
          <w:b/>
          <w:kern w:val="3"/>
          <w:sz w:val="24"/>
          <w:szCs w:val="24"/>
          <w:lang w:eastAsia="zh-CN" w:bidi="hi-IN"/>
        </w:rPr>
        <w:t>.</w:t>
      </w:r>
    </w:p>
    <w:p w14:paraId="4F6C2CA2" w14:textId="77777777" w:rsidR="009E6973" w:rsidRDefault="009E6973" w:rsidP="009E6973">
      <w:pPr>
        <w:pStyle w:val="Standard"/>
        <w:jc w:val="both"/>
        <w:rPr>
          <w:rFonts w:ascii="Calibri" w:hAnsi="Calibri" w:cs="Calibri"/>
          <w:sz w:val="22"/>
          <w:szCs w:val="22"/>
        </w:rPr>
      </w:pPr>
    </w:p>
    <w:p w14:paraId="03F93199" w14:textId="77777777" w:rsidR="009E6973" w:rsidRPr="00CE4C4D" w:rsidRDefault="009E6973" w:rsidP="009E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418"/>
        <w:rPr>
          <w:rFonts w:ascii="Courier New" w:hAnsi="Courier New" w:cs="Courier New"/>
          <w:lang w:val="en-US" w:eastAsia="fr-FR"/>
        </w:rPr>
      </w:pPr>
      <w:r w:rsidRPr="00CE4C4D">
        <w:rPr>
          <w:rFonts w:ascii="Courier New" w:hAnsi="Courier New" w:cs="Courier New"/>
          <w:lang w:val="en-US" w:eastAsia="fr-FR"/>
        </w:rPr>
        <w:t>R1(config)#router ospf 1</w:t>
      </w:r>
    </w:p>
    <w:p w14:paraId="09F07FE5" w14:textId="77777777" w:rsidR="009E6973" w:rsidRPr="00CE4C4D" w:rsidRDefault="009E6973" w:rsidP="009E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418"/>
        <w:rPr>
          <w:rFonts w:ascii="Courier New" w:hAnsi="Courier New" w:cs="Courier New"/>
          <w:lang w:val="en-US" w:eastAsia="fr-FR"/>
        </w:rPr>
      </w:pPr>
      <w:r w:rsidRPr="00CE4C4D">
        <w:rPr>
          <w:rFonts w:ascii="Courier New" w:hAnsi="Courier New" w:cs="Courier New"/>
          <w:lang w:val="en-US" w:eastAsia="fr-FR"/>
        </w:rPr>
        <w:t>R1(config-router)#router-id 1.1.1.1</w:t>
      </w:r>
    </w:p>
    <w:p w14:paraId="6A672857" w14:textId="77777777" w:rsidR="009E6973" w:rsidRPr="00CE4C4D" w:rsidRDefault="009E6973" w:rsidP="009E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418"/>
        <w:rPr>
          <w:rFonts w:ascii="Courier New" w:hAnsi="Courier New" w:cs="Courier New"/>
          <w:lang w:val="en-US" w:eastAsia="fr-FR"/>
        </w:rPr>
      </w:pPr>
      <w:r w:rsidRPr="00CE4C4D">
        <w:rPr>
          <w:rFonts w:ascii="Courier New" w:hAnsi="Courier New" w:cs="Courier New"/>
          <w:lang w:val="en-US" w:eastAsia="fr-FR"/>
        </w:rPr>
        <w:t>R1(config-router)#network 172.16.1.1 0.0.0.0 area 0</w:t>
      </w:r>
    </w:p>
    <w:p w14:paraId="12837BA2" w14:textId="77777777" w:rsidR="009E6973" w:rsidRDefault="009E6973" w:rsidP="009E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418"/>
        <w:rPr>
          <w:rFonts w:ascii="Courier New" w:hAnsi="Courier New" w:cs="Courier New"/>
          <w:lang w:val="en-US" w:eastAsia="fr-FR"/>
        </w:rPr>
      </w:pPr>
      <w:r w:rsidRPr="00CE4C4D">
        <w:rPr>
          <w:rFonts w:ascii="Courier New" w:hAnsi="Courier New" w:cs="Courier New"/>
          <w:lang w:val="en-US" w:eastAsia="fr-FR"/>
        </w:rPr>
        <w:t>R1(config-router)#network 172.16.2.1 0.0.0.0 area 0</w:t>
      </w:r>
    </w:p>
    <w:p w14:paraId="592AAA26" w14:textId="77777777" w:rsidR="009E6973" w:rsidRDefault="009E6973" w:rsidP="009E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418"/>
        <w:rPr>
          <w:rFonts w:ascii="Courier New" w:hAnsi="Courier New" w:cs="Courier New"/>
          <w:lang w:val="en-US" w:eastAsia="fr-FR"/>
        </w:rPr>
      </w:pPr>
    </w:p>
    <w:p w14:paraId="54CE6BC4" w14:textId="77777777" w:rsidR="009E6973" w:rsidRPr="00CE4C4D" w:rsidRDefault="009E6973" w:rsidP="009E6973">
      <w:pPr>
        <w:pStyle w:val="PrformatHTML"/>
        <w:ind w:left="1418"/>
        <w:rPr>
          <w:lang w:val="en-US"/>
        </w:rPr>
      </w:pPr>
      <w:r w:rsidRPr="00CE4C4D">
        <w:rPr>
          <w:lang w:val="en-US"/>
        </w:rPr>
        <w:t>R2(config)#router ospf 1</w:t>
      </w:r>
    </w:p>
    <w:p w14:paraId="0E0910A1" w14:textId="77777777" w:rsidR="009E6973" w:rsidRPr="00CE4C4D" w:rsidRDefault="009E6973" w:rsidP="009E6973">
      <w:pPr>
        <w:pStyle w:val="PrformatHTML"/>
        <w:ind w:left="1418"/>
        <w:rPr>
          <w:lang w:val="en-US"/>
        </w:rPr>
      </w:pPr>
      <w:r w:rsidRPr="00CE4C4D">
        <w:rPr>
          <w:lang w:val="en-US"/>
        </w:rPr>
        <w:t>R2(config-router)#router-id 2.2.2.2</w:t>
      </w:r>
    </w:p>
    <w:p w14:paraId="0CCF9C7A" w14:textId="77777777" w:rsidR="009E6973" w:rsidRPr="00CE4C4D" w:rsidRDefault="009E6973" w:rsidP="009E6973">
      <w:pPr>
        <w:pStyle w:val="PrformatHTML"/>
        <w:ind w:left="1418"/>
        <w:rPr>
          <w:lang w:val="en-US"/>
        </w:rPr>
      </w:pPr>
      <w:r w:rsidRPr="00CE4C4D">
        <w:rPr>
          <w:lang w:val="en-US"/>
        </w:rPr>
        <w:t>R2(config-router)#network 172.16.1.2 0.0.0.0 area 0</w:t>
      </w:r>
    </w:p>
    <w:p w14:paraId="13B29957" w14:textId="77777777" w:rsidR="009E6973" w:rsidRPr="00CE4C4D" w:rsidRDefault="009E6973" w:rsidP="009E6973">
      <w:pPr>
        <w:pStyle w:val="PrformatHTML"/>
        <w:ind w:left="1418"/>
        <w:rPr>
          <w:lang w:val="en-US"/>
        </w:rPr>
      </w:pPr>
      <w:r w:rsidRPr="00CE4C4D">
        <w:rPr>
          <w:lang w:val="en-US"/>
        </w:rPr>
        <w:t>R2(config-router)#network 172.16.3.2 0.0.0.0 area 0</w:t>
      </w:r>
    </w:p>
    <w:p w14:paraId="45B147BE" w14:textId="77777777" w:rsidR="009E6973" w:rsidRPr="00CE4C4D" w:rsidRDefault="009E6973" w:rsidP="009E6973">
      <w:pPr>
        <w:pStyle w:val="PrformatHTML"/>
        <w:ind w:left="1418"/>
        <w:rPr>
          <w:lang w:val="en-US"/>
        </w:rPr>
      </w:pPr>
      <w:r w:rsidRPr="00CE4C4D">
        <w:rPr>
          <w:lang w:val="en-US"/>
        </w:rPr>
        <w:t>R2(config-router)#network 10.0.0.0 0.0.3.255 area 0</w:t>
      </w:r>
    </w:p>
    <w:p w14:paraId="3D1A1326" w14:textId="77777777" w:rsidR="009E6973" w:rsidRDefault="009E6973" w:rsidP="009E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418"/>
        <w:rPr>
          <w:rFonts w:ascii="Courier New" w:hAnsi="Courier New" w:cs="Courier New"/>
          <w:lang w:val="en-US" w:eastAsia="fr-FR"/>
        </w:rPr>
      </w:pPr>
    </w:p>
    <w:p w14:paraId="2C5D6B74" w14:textId="77777777" w:rsidR="009E6973" w:rsidRPr="00CE4C4D" w:rsidRDefault="009E6973" w:rsidP="009E6973">
      <w:pPr>
        <w:pStyle w:val="PrformatHTML"/>
        <w:ind w:left="1418"/>
        <w:rPr>
          <w:lang w:val="en-US"/>
        </w:rPr>
      </w:pPr>
      <w:r w:rsidRPr="00CE4C4D">
        <w:rPr>
          <w:lang w:val="en-US"/>
        </w:rPr>
        <w:t>R3(config)#router ospf 1</w:t>
      </w:r>
    </w:p>
    <w:p w14:paraId="16F00208" w14:textId="77777777" w:rsidR="009E6973" w:rsidRPr="00CE4C4D" w:rsidRDefault="009E6973" w:rsidP="009E6973">
      <w:pPr>
        <w:pStyle w:val="PrformatHTML"/>
        <w:ind w:left="1418"/>
        <w:rPr>
          <w:lang w:val="en-US"/>
        </w:rPr>
      </w:pPr>
      <w:r w:rsidRPr="00CE4C4D">
        <w:rPr>
          <w:lang w:val="en-US"/>
        </w:rPr>
        <w:t>R3(config-router)#router-id 3.3.3.3</w:t>
      </w:r>
    </w:p>
    <w:p w14:paraId="108AABED" w14:textId="77777777" w:rsidR="009E6973" w:rsidRPr="00CE4C4D" w:rsidRDefault="009E6973" w:rsidP="009E6973">
      <w:pPr>
        <w:pStyle w:val="PrformatHTML"/>
        <w:ind w:left="1418"/>
        <w:rPr>
          <w:lang w:val="en-US"/>
        </w:rPr>
      </w:pPr>
      <w:r w:rsidRPr="00CE4C4D">
        <w:rPr>
          <w:lang w:val="en-US"/>
        </w:rPr>
        <w:t>R3(config-router)#network 172.16.3.3 0.0.0.0 area 0</w:t>
      </w:r>
    </w:p>
    <w:p w14:paraId="32F24D5C" w14:textId="77777777" w:rsidR="009E6973" w:rsidRPr="00CE4C4D" w:rsidRDefault="009E6973" w:rsidP="009E6973">
      <w:pPr>
        <w:pStyle w:val="PrformatHTML"/>
        <w:ind w:left="1418"/>
        <w:rPr>
          <w:lang w:val="en-US"/>
        </w:rPr>
      </w:pPr>
      <w:r w:rsidRPr="00CE4C4D">
        <w:rPr>
          <w:lang w:val="en-US"/>
        </w:rPr>
        <w:t>R3(config-router)#network 172.16.2.3 0.0.0.0 area 0</w:t>
      </w:r>
    </w:p>
    <w:p w14:paraId="148E86FC" w14:textId="77777777" w:rsidR="009E6973" w:rsidRDefault="009E6973" w:rsidP="009E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418"/>
        <w:rPr>
          <w:rFonts w:ascii="Courier New" w:hAnsi="Courier New" w:cs="Courier New"/>
          <w:lang w:val="en-US" w:eastAsia="fr-FR"/>
        </w:rPr>
      </w:pPr>
    </w:p>
    <w:p w14:paraId="3ADD2CBE" w14:textId="77777777" w:rsidR="00F8583D" w:rsidRPr="00CE4C4D" w:rsidRDefault="00F8583D" w:rsidP="009E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418"/>
        <w:rPr>
          <w:rFonts w:ascii="Courier New" w:hAnsi="Courier New" w:cs="Courier New"/>
          <w:lang w:val="en-US" w:eastAsia="fr-FR"/>
        </w:rPr>
      </w:pPr>
    </w:p>
    <w:p w14:paraId="520A3B88" w14:textId="77777777" w:rsidR="00F8583D" w:rsidRDefault="00F8583D" w:rsidP="00F8583D">
      <w:pPr>
        <w:suppressAutoHyphens w:val="0"/>
        <w:autoSpaceDE w:val="0"/>
        <w:autoSpaceDN w:val="0"/>
        <w:adjustRightInd w:val="0"/>
        <w:ind w:left="720"/>
        <w:rPr>
          <w:rFonts w:ascii="Calibri" w:hAnsi="Calibri" w:cs="Calibri"/>
          <w:color w:val="1F4E79"/>
          <w:sz w:val="22"/>
          <w:szCs w:val="22"/>
        </w:rPr>
      </w:pPr>
      <w:r w:rsidRPr="00B50008">
        <w:rPr>
          <w:rFonts w:ascii="Calibri" w:hAnsi="Calibri" w:cs="Calibri"/>
          <w:color w:val="1F4E79"/>
          <w:sz w:val="22"/>
          <w:szCs w:val="22"/>
        </w:rPr>
        <w:t xml:space="preserve">Solution : </w:t>
      </w:r>
      <w:r w:rsidR="00E37ADB">
        <w:rPr>
          <w:rFonts w:ascii="Calibri" w:hAnsi="Calibri" w:cs="Calibri"/>
          <w:color w:val="1F4E79"/>
          <w:sz w:val="22"/>
          <w:szCs w:val="22"/>
        </w:rPr>
        <w:t>15</w:t>
      </w:r>
      <w:r w:rsidRPr="00B50008">
        <w:rPr>
          <w:rFonts w:ascii="Calibri" w:hAnsi="Calibri" w:cs="Calibri"/>
          <w:color w:val="1F4E79"/>
          <w:sz w:val="22"/>
          <w:szCs w:val="22"/>
        </w:rPr>
        <w:t xml:space="preserve"> points</w:t>
      </w:r>
    </w:p>
    <w:p w14:paraId="6D9AA752" w14:textId="77777777" w:rsidR="00E37ADB" w:rsidRDefault="00E37ADB" w:rsidP="00F8583D">
      <w:pPr>
        <w:suppressAutoHyphens w:val="0"/>
        <w:autoSpaceDE w:val="0"/>
        <w:autoSpaceDN w:val="0"/>
        <w:adjustRightInd w:val="0"/>
        <w:ind w:left="720"/>
        <w:rPr>
          <w:rFonts w:ascii="Calibri" w:hAnsi="Calibri" w:cs="Calibri"/>
          <w:color w:val="1F4E79"/>
          <w:sz w:val="22"/>
          <w:szCs w:val="22"/>
        </w:rPr>
      </w:pPr>
    </w:p>
    <w:p w14:paraId="6111E99A" w14:textId="77777777" w:rsidR="00E37ADB" w:rsidRPr="00894B5D" w:rsidRDefault="00E37ADB" w:rsidP="00F8583D">
      <w:pPr>
        <w:suppressAutoHyphens w:val="0"/>
        <w:autoSpaceDE w:val="0"/>
        <w:autoSpaceDN w:val="0"/>
        <w:adjustRightInd w:val="0"/>
        <w:ind w:left="720"/>
        <w:rPr>
          <w:rFonts w:ascii="Calibri" w:hAnsi="Calibri" w:cs="Calibri"/>
          <w:color w:val="1F4E79"/>
          <w:sz w:val="22"/>
          <w:szCs w:val="22"/>
        </w:rPr>
      </w:pPr>
      <w:r>
        <w:rPr>
          <w:rFonts w:ascii="Calibri" w:hAnsi="Calibri" w:cs="Calibri"/>
          <w:color w:val="1F4E79"/>
          <w:sz w:val="22"/>
          <w:szCs w:val="22"/>
        </w:rPr>
        <w:t xml:space="preserve"> C’est un script de configuration de routage OSPF</w:t>
      </w:r>
    </w:p>
    <w:p w14:paraId="073B99AE" w14:textId="77777777" w:rsidR="00F8583D" w:rsidRPr="00894B5D" w:rsidRDefault="00F8583D" w:rsidP="00F8583D">
      <w:pPr>
        <w:suppressAutoHyphens w:val="0"/>
        <w:autoSpaceDE w:val="0"/>
        <w:autoSpaceDN w:val="0"/>
        <w:adjustRightInd w:val="0"/>
        <w:ind w:left="720"/>
        <w:rPr>
          <w:rFonts w:ascii="Calibri" w:hAnsi="Calibri" w:cs="Calibri"/>
          <w:color w:val="1F4E79"/>
          <w:sz w:val="22"/>
          <w:szCs w:val="22"/>
        </w:rPr>
      </w:pPr>
    </w:p>
    <w:p w14:paraId="14836ECC" w14:textId="77777777" w:rsidR="00E37ADB" w:rsidRPr="00E37ADB" w:rsidRDefault="00F8583D" w:rsidP="00E37ADB">
      <w:pPr>
        <w:pStyle w:val="NormalWeb"/>
        <w:rPr>
          <w:rFonts w:ascii="Calibri" w:hAnsi="Calibri" w:cs="Calibri"/>
          <w:color w:val="1F4E79"/>
          <w:sz w:val="22"/>
          <w:szCs w:val="22"/>
        </w:rPr>
      </w:pPr>
      <w:r>
        <w:rPr>
          <w:rFonts w:ascii="Calibri" w:hAnsi="Calibri" w:cs="Calibri"/>
          <w:color w:val="1F4E79"/>
          <w:sz w:val="22"/>
          <w:szCs w:val="22"/>
        </w:rPr>
        <w:tab/>
      </w:r>
      <w:r w:rsidR="00E37ADB" w:rsidRPr="00E37ADB">
        <w:rPr>
          <w:rFonts w:ascii="Calibri" w:hAnsi="Calibri" w:cs="Calibri"/>
          <w:color w:val="1F4E79"/>
          <w:sz w:val="22"/>
          <w:szCs w:val="22"/>
        </w:rPr>
        <w:t>Le numéro « 1 » après la commande « routeur OSPF », correspond au processus ID.</w:t>
      </w:r>
    </w:p>
    <w:p w14:paraId="113E3FA2" w14:textId="77777777" w:rsidR="00E37ADB" w:rsidRPr="00E37ADB" w:rsidRDefault="00E37ADB" w:rsidP="00E37ADB">
      <w:pPr>
        <w:suppressAutoHyphens w:val="0"/>
        <w:spacing w:before="100" w:beforeAutospacing="1" w:after="100" w:afterAutospacing="1"/>
        <w:rPr>
          <w:rFonts w:ascii="Calibri" w:hAnsi="Calibri" w:cs="Calibri"/>
          <w:color w:val="1F4E79"/>
          <w:sz w:val="22"/>
          <w:szCs w:val="22"/>
        </w:rPr>
      </w:pPr>
      <w:r>
        <w:rPr>
          <w:rFonts w:ascii="Calibri" w:hAnsi="Calibri" w:cs="Calibri"/>
          <w:color w:val="1F4E79"/>
          <w:sz w:val="22"/>
          <w:szCs w:val="22"/>
        </w:rPr>
        <w:tab/>
        <w:t>Il a une signification locale, ce</w:t>
      </w:r>
      <w:r w:rsidRPr="00E37ADB">
        <w:rPr>
          <w:rFonts w:ascii="Calibri" w:hAnsi="Calibri" w:cs="Calibri"/>
          <w:color w:val="1F4E79"/>
          <w:sz w:val="22"/>
          <w:szCs w:val="22"/>
        </w:rPr>
        <w:t>la permet d’activer plusieurs processus OSPF sur le routeur.</w:t>
      </w:r>
    </w:p>
    <w:p w14:paraId="1C1BF42F" w14:textId="77777777" w:rsidR="009E6973" w:rsidRPr="00E37ADB" w:rsidRDefault="009E6973" w:rsidP="00F8583D">
      <w:pPr>
        <w:pStyle w:val="Standard"/>
        <w:jc w:val="both"/>
        <w:rPr>
          <w:rFonts w:ascii="Calibri" w:hAnsi="Calibri" w:cs="Calibri"/>
          <w:sz w:val="22"/>
          <w:szCs w:val="22"/>
        </w:rPr>
      </w:pPr>
    </w:p>
    <w:p w14:paraId="777369BD" w14:textId="77777777" w:rsidR="009E6973" w:rsidRPr="00E37ADB" w:rsidRDefault="00E37ADB" w:rsidP="00E37ADB">
      <w:pPr>
        <w:pStyle w:val="Standard"/>
        <w:ind w:left="709"/>
        <w:jc w:val="both"/>
        <w:rPr>
          <w:rFonts w:ascii="Calibri" w:eastAsia="Times New Roman" w:hAnsi="Calibri" w:cs="Calibri"/>
          <w:color w:val="1F4E79"/>
          <w:kern w:val="0"/>
          <w:sz w:val="22"/>
          <w:szCs w:val="22"/>
          <w:lang w:eastAsia="ar-SA" w:bidi="ar-SA"/>
        </w:rPr>
      </w:pPr>
      <w:r w:rsidRPr="00E37ADB">
        <w:rPr>
          <w:rFonts w:ascii="Calibri" w:eastAsia="Times New Roman" w:hAnsi="Calibri" w:cs="Calibri"/>
          <w:color w:val="1F4E79"/>
          <w:kern w:val="0"/>
          <w:sz w:val="22"/>
          <w:szCs w:val="22"/>
          <w:lang w:eastAsia="ar-SA" w:bidi="ar-SA"/>
        </w:rPr>
        <w:t xml:space="preserve">Area 0 </w:t>
      </w:r>
      <w:r>
        <w:rPr>
          <w:rFonts w:ascii="Calibri" w:eastAsia="Times New Roman" w:hAnsi="Calibri" w:cs="Calibri"/>
          <w:color w:val="1F4E79"/>
          <w:kern w:val="0"/>
          <w:sz w:val="22"/>
          <w:szCs w:val="22"/>
          <w:lang w:eastAsia="ar-SA" w:bidi="ar-SA"/>
        </w:rPr>
        <w:t>indique</w:t>
      </w:r>
      <w:r w:rsidRPr="00E37ADB">
        <w:rPr>
          <w:rFonts w:ascii="Calibri" w:eastAsia="Times New Roman" w:hAnsi="Calibri" w:cs="Calibri"/>
          <w:color w:val="1F4E79"/>
          <w:kern w:val="0"/>
          <w:sz w:val="22"/>
          <w:szCs w:val="22"/>
          <w:lang w:eastAsia="ar-SA" w:bidi="ar-SA"/>
        </w:rPr>
        <w:t xml:space="preserve"> le numéro de la zone.</w:t>
      </w:r>
    </w:p>
    <w:p w14:paraId="21AC807B" w14:textId="77777777" w:rsidR="00106398" w:rsidRPr="00E37ADB" w:rsidRDefault="00106398" w:rsidP="009E6973">
      <w:pPr>
        <w:pStyle w:val="Standard"/>
        <w:jc w:val="both"/>
        <w:rPr>
          <w:rFonts w:ascii="Calibri" w:hAnsi="Calibri" w:cs="Calibri"/>
          <w:i/>
          <w:sz w:val="22"/>
          <w:szCs w:val="22"/>
        </w:rPr>
      </w:pPr>
    </w:p>
    <w:p w14:paraId="71C9BC3B" w14:textId="77777777" w:rsidR="00106398" w:rsidRPr="00E37ADB" w:rsidRDefault="00E37ADB" w:rsidP="009E6973">
      <w:pPr>
        <w:pStyle w:val="Standard"/>
        <w:jc w:val="both"/>
        <w:rPr>
          <w:rFonts w:ascii="Calibri" w:hAnsi="Calibri" w:cs="Calibri"/>
          <w:i/>
          <w:sz w:val="22"/>
          <w:szCs w:val="22"/>
        </w:rPr>
      </w:pPr>
      <w:r w:rsidRPr="00E37ADB">
        <w:t xml:space="preserve"> </w:t>
      </w:r>
      <w:r w:rsidRPr="00E37ADB">
        <w:tab/>
      </w:r>
      <w:r w:rsidRPr="00E37ADB">
        <w:rPr>
          <w:rFonts w:ascii="Calibri" w:eastAsia="Times New Roman" w:hAnsi="Calibri" w:cs="Calibri"/>
          <w:color w:val="1F4E79"/>
          <w:kern w:val="0"/>
          <w:sz w:val="22"/>
          <w:szCs w:val="22"/>
          <w:lang w:eastAsia="ar-SA" w:bidi="ar-SA"/>
        </w:rPr>
        <w:t>#router-id : identifie le Neighbor id</w:t>
      </w:r>
    </w:p>
    <w:p w14:paraId="6347238F" w14:textId="77777777" w:rsidR="00106398" w:rsidRPr="00E37ADB" w:rsidRDefault="00106398" w:rsidP="009E6973">
      <w:pPr>
        <w:pStyle w:val="Standard"/>
        <w:jc w:val="both"/>
        <w:rPr>
          <w:rFonts w:ascii="Calibri" w:hAnsi="Calibri" w:cs="Calibri"/>
          <w:i/>
          <w:sz w:val="22"/>
          <w:szCs w:val="22"/>
        </w:rPr>
      </w:pPr>
    </w:p>
    <w:p w14:paraId="3B2C162B" w14:textId="77777777" w:rsidR="00106398" w:rsidRPr="00E37ADB" w:rsidRDefault="00106398" w:rsidP="009E6973">
      <w:pPr>
        <w:pStyle w:val="Standard"/>
        <w:jc w:val="both"/>
        <w:rPr>
          <w:rFonts w:ascii="Calibri" w:hAnsi="Calibri" w:cs="Calibri"/>
          <w:i/>
          <w:sz w:val="22"/>
          <w:szCs w:val="22"/>
        </w:rPr>
      </w:pPr>
    </w:p>
    <w:p w14:paraId="255B34B5" w14:textId="77777777" w:rsidR="009E6973"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r w:rsidRPr="00B37385">
        <w:rPr>
          <w:rFonts w:ascii="Calibri" w:eastAsia="Lucida Sans Unicode" w:hAnsi="Calibri" w:cs="Calibri"/>
          <w:b/>
          <w:kern w:val="3"/>
          <w:sz w:val="24"/>
          <w:szCs w:val="24"/>
          <w:lang w:eastAsia="zh-CN" w:bidi="hi-IN"/>
        </w:rPr>
        <w:t>Question 2</w:t>
      </w:r>
      <w:r>
        <w:rPr>
          <w:rFonts w:ascii="Calibri" w:eastAsia="Lucida Sans Unicode" w:hAnsi="Calibri" w:cs="Calibri"/>
          <w:b/>
          <w:kern w:val="3"/>
          <w:sz w:val="24"/>
          <w:szCs w:val="24"/>
          <w:lang w:eastAsia="zh-CN" w:bidi="hi-IN"/>
        </w:rPr>
        <w:t> : Représentez le réseau définit ci-dessus par un schéma.</w:t>
      </w:r>
    </w:p>
    <w:p w14:paraId="3701C95D" w14:textId="77777777" w:rsidR="00F8583D" w:rsidRDefault="00F8583D" w:rsidP="009E6973">
      <w:pPr>
        <w:widowControl w:val="0"/>
        <w:suppressAutoHyphens w:val="0"/>
        <w:ind w:right="-1"/>
        <w:jc w:val="both"/>
        <w:outlineLvl w:val="3"/>
        <w:rPr>
          <w:rFonts w:ascii="Calibri" w:eastAsia="Lucida Sans Unicode" w:hAnsi="Calibri" w:cs="Calibri"/>
          <w:b/>
          <w:kern w:val="3"/>
          <w:sz w:val="24"/>
          <w:szCs w:val="24"/>
          <w:lang w:eastAsia="zh-CN" w:bidi="hi-IN"/>
        </w:rPr>
      </w:pPr>
    </w:p>
    <w:p w14:paraId="5A96C4CF" w14:textId="77777777" w:rsidR="00F8583D" w:rsidRPr="00894B5D" w:rsidRDefault="00F8583D" w:rsidP="00F8583D">
      <w:pPr>
        <w:suppressAutoHyphens w:val="0"/>
        <w:autoSpaceDE w:val="0"/>
        <w:autoSpaceDN w:val="0"/>
        <w:adjustRightInd w:val="0"/>
        <w:ind w:left="720"/>
        <w:rPr>
          <w:rFonts w:ascii="Calibri" w:hAnsi="Calibri" w:cs="Calibri"/>
          <w:color w:val="1F4E79"/>
          <w:sz w:val="22"/>
          <w:szCs w:val="22"/>
        </w:rPr>
      </w:pPr>
      <w:r w:rsidRPr="00B50008">
        <w:rPr>
          <w:rFonts w:ascii="Calibri" w:hAnsi="Calibri" w:cs="Calibri"/>
          <w:color w:val="1F4E79"/>
          <w:sz w:val="22"/>
          <w:szCs w:val="22"/>
        </w:rPr>
        <w:t xml:space="preserve">Solution : </w:t>
      </w:r>
      <w:r w:rsidR="00E37ADB">
        <w:rPr>
          <w:rFonts w:ascii="Calibri" w:hAnsi="Calibri" w:cs="Calibri"/>
          <w:color w:val="1F4E79"/>
          <w:sz w:val="22"/>
          <w:szCs w:val="22"/>
        </w:rPr>
        <w:t>15</w:t>
      </w:r>
      <w:r w:rsidRPr="00B50008">
        <w:rPr>
          <w:rFonts w:ascii="Calibri" w:hAnsi="Calibri" w:cs="Calibri"/>
          <w:color w:val="1F4E79"/>
          <w:sz w:val="22"/>
          <w:szCs w:val="22"/>
        </w:rPr>
        <w:t xml:space="preserve"> points</w:t>
      </w:r>
    </w:p>
    <w:p w14:paraId="650912BD" w14:textId="77777777" w:rsidR="00F8583D" w:rsidRPr="00894B5D" w:rsidRDefault="00F8583D" w:rsidP="00F8583D">
      <w:pPr>
        <w:suppressAutoHyphens w:val="0"/>
        <w:autoSpaceDE w:val="0"/>
        <w:autoSpaceDN w:val="0"/>
        <w:adjustRightInd w:val="0"/>
        <w:ind w:left="720"/>
        <w:rPr>
          <w:rFonts w:ascii="Calibri" w:hAnsi="Calibri" w:cs="Calibri"/>
          <w:color w:val="1F4E79"/>
          <w:sz w:val="22"/>
          <w:szCs w:val="22"/>
        </w:rPr>
      </w:pPr>
    </w:p>
    <w:p w14:paraId="2820B8D3" w14:textId="40DD70E8" w:rsidR="00F8583D" w:rsidRDefault="00735F9F" w:rsidP="00E37ADB">
      <w:pPr>
        <w:widowControl w:val="0"/>
        <w:suppressAutoHyphens w:val="0"/>
        <w:ind w:right="-1"/>
        <w:jc w:val="center"/>
        <w:outlineLvl w:val="3"/>
        <w:rPr>
          <w:rFonts w:ascii="Calibri" w:hAnsi="Calibri" w:cs="Calibri"/>
          <w:sz w:val="22"/>
          <w:szCs w:val="22"/>
        </w:rPr>
      </w:pPr>
      <w:r>
        <w:rPr>
          <w:rFonts w:ascii="Calibri" w:hAnsi="Calibri" w:cs="Calibri"/>
          <w:noProof/>
          <w:sz w:val="22"/>
          <w:szCs w:val="22"/>
        </w:rPr>
        <w:drawing>
          <wp:inline distT="0" distB="0" distL="0" distR="0" wp14:anchorId="7DBF9413" wp14:editId="2846D81C">
            <wp:extent cx="3345180" cy="3017520"/>
            <wp:effectExtent l="0" t="0" r="0" b="0"/>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5180" cy="3017520"/>
                    </a:xfrm>
                    <a:prstGeom prst="rect">
                      <a:avLst/>
                    </a:prstGeom>
                    <a:noFill/>
                    <a:ln>
                      <a:noFill/>
                    </a:ln>
                  </pic:spPr>
                </pic:pic>
              </a:graphicData>
            </a:graphic>
          </wp:inline>
        </w:drawing>
      </w:r>
    </w:p>
    <w:p w14:paraId="0A5F3A2B" w14:textId="77777777" w:rsidR="009E6973" w:rsidRPr="00B37385" w:rsidRDefault="00106398" w:rsidP="009E6973">
      <w:pPr>
        <w:pStyle w:val="Standard"/>
        <w:jc w:val="both"/>
        <w:rPr>
          <w:rFonts w:ascii="Calibri" w:hAnsi="Calibri" w:cs="Calibri"/>
        </w:rPr>
      </w:pPr>
      <w:r>
        <w:rPr>
          <w:rFonts w:ascii="Calibri" w:hAnsi="Calibri" w:cs="Calibri"/>
        </w:rPr>
        <w:br w:type="page"/>
      </w:r>
    </w:p>
    <w:p w14:paraId="024729FD" w14:textId="77777777" w:rsidR="009E6973" w:rsidRDefault="009E6973" w:rsidP="009E6973">
      <w:pPr>
        <w:pStyle w:val="Standard"/>
        <w:jc w:val="both"/>
        <w:rPr>
          <w:rFonts w:ascii="Calibri" w:hAnsi="Calibri" w:cs="Calibri"/>
          <w:sz w:val="22"/>
          <w:szCs w:val="22"/>
        </w:rPr>
      </w:pPr>
      <w:r w:rsidRPr="00B37385">
        <w:rPr>
          <w:rFonts w:ascii="Calibri" w:hAnsi="Calibri" w:cs="Calibri"/>
          <w:b/>
        </w:rPr>
        <w:lastRenderedPageBreak/>
        <w:t>Question 3</w:t>
      </w:r>
      <w:r>
        <w:rPr>
          <w:rFonts w:ascii="Calibri" w:hAnsi="Calibri" w:cs="Calibri"/>
          <w:sz w:val="22"/>
          <w:szCs w:val="22"/>
        </w:rPr>
        <w:t xml:space="preserve"> : </w:t>
      </w:r>
      <w:r w:rsidR="00E37ADB">
        <w:rPr>
          <w:rFonts w:ascii="Calibri" w:hAnsi="Calibri" w:cs="Calibri"/>
          <w:b/>
        </w:rPr>
        <w:t xml:space="preserve">Réalisez un tableau comparatif </w:t>
      </w:r>
      <w:r w:rsidR="00E21E93">
        <w:rPr>
          <w:rFonts w:ascii="Calibri" w:hAnsi="Calibri" w:cs="Calibri"/>
          <w:b/>
        </w:rPr>
        <w:t xml:space="preserve">entre les protocoles </w:t>
      </w:r>
      <w:r w:rsidRPr="00A23247">
        <w:rPr>
          <w:rFonts w:ascii="Calibri" w:hAnsi="Calibri" w:cs="Calibri"/>
          <w:b/>
        </w:rPr>
        <w:t>OSPF et EIGRP</w:t>
      </w:r>
      <w:r>
        <w:rPr>
          <w:rFonts w:ascii="Calibri" w:hAnsi="Calibri" w:cs="Calibri"/>
          <w:b/>
        </w:rPr>
        <w:t>.</w:t>
      </w:r>
    </w:p>
    <w:p w14:paraId="7F228262" w14:textId="77777777" w:rsidR="009E6973" w:rsidRDefault="009E6973" w:rsidP="009E6973">
      <w:pPr>
        <w:pStyle w:val="Standard"/>
        <w:jc w:val="both"/>
        <w:rPr>
          <w:rFonts w:ascii="Calibri" w:hAnsi="Calibri" w:cs="Calibri"/>
          <w:sz w:val="22"/>
          <w:szCs w:val="22"/>
        </w:rPr>
      </w:pPr>
    </w:p>
    <w:p w14:paraId="69F0E1A3" w14:textId="77777777" w:rsidR="00E37ADB" w:rsidRDefault="00E37ADB" w:rsidP="00E37ADB">
      <w:pPr>
        <w:suppressAutoHyphens w:val="0"/>
        <w:autoSpaceDE w:val="0"/>
        <w:autoSpaceDN w:val="0"/>
        <w:adjustRightInd w:val="0"/>
        <w:ind w:left="720"/>
        <w:rPr>
          <w:rFonts w:ascii="Calibri" w:hAnsi="Calibri" w:cs="Calibri"/>
          <w:color w:val="1F4E79"/>
          <w:sz w:val="22"/>
          <w:szCs w:val="22"/>
        </w:rPr>
      </w:pPr>
      <w:r w:rsidRPr="00B50008">
        <w:rPr>
          <w:rFonts w:ascii="Calibri" w:hAnsi="Calibri" w:cs="Calibri"/>
          <w:color w:val="1F4E79"/>
          <w:sz w:val="22"/>
          <w:szCs w:val="22"/>
        </w:rPr>
        <w:t xml:space="preserve">Solution : </w:t>
      </w:r>
      <w:r>
        <w:rPr>
          <w:rFonts w:ascii="Calibri" w:hAnsi="Calibri" w:cs="Calibri"/>
          <w:color w:val="1F4E79"/>
          <w:sz w:val="22"/>
          <w:szCs w:val="22"/>
        </w:rPr>
        <w:t>30</w:t>
      </w:r>
      <w:r w:rsidRPr="00B50008">
        <w:rPr>
          <w:rFonts w:ascii="Calibri" w:hAnsi="Calibri" w:cs="Calibri"/>
          <w:color w:val="1F4E79"/>
          <w:sz w:val="22"/>
          <w:szCs w:val="22"/>
        </w:rPr>
        <w:t xml:space="preserve"> points</w:t>
      </w:r>
    </w:p>
    <w:p w14:paraId="590D1AAE" w14:textId="79D4210F" w:rsidR="00E37ADB" w:rsidRPr="00894B5D" w:rsidRDefault="00735F9F" w:rsidP="00E37ADB">
      <w:pPr>
        <w:suppressAutoHyphens w:val="0"/>
        <w:autoSpaceDE w:val="0"/>
        <w:autoSpaceDN w:val="0"/>
        <w:adjustRightInd w:val="0"/>
        <w:ind w:left="720"/>
        <w:rPr>
          <w:rFonts w:ascii="Calibri" w:hAnsi="Calibri" w:cs="Calibri"/>
          <w:color w:val="1F4E79"/>
          <w:sz w:val="22"/>
          <w:szCs w:val="22"/>
        </w:rPr>
      </w:pPr>
      <w:r w:rsidRPr="00E94147">
        <w:rPr>
          <w:noProof/>
          <w:lang w:eastAsia="fr-FR"/>
        </w:rPr>
        <w:drawing>
          <wp:inline distT="0" distB="0" distL="0" distR="0" wp14:anchorId="39A095D6" wp14:editId="7B54A894">
            <wp:extent cx="4804410" cy="476631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4410" cy="4766310"/>
                    </a:xfrm>
                    <a:prstGeom prst="rect">
                      <a:avLst/>
                    </a:prstGeom>
                    <a:noFill/>
                    <a:ln>
                      <a:noFill/>
                    </a:ln>
                  </pic:spPr>
                </pic:pic>
              </a:graphicData>
            </a:graphic>
          </wp:inline>
        </w:drawing>
      </w:r>
    </w:p>
    <w:p w14:paraId="66C577B3" w14:textId="77777777" w:rsidR="009E6973" w:rsidRDefault="009E6973" w:rsidP="009E6973">
      <w:pPr>
        <w:pStyle w:val="Standard"/>
        <w:jc w:val="both"/>
        <w:rPr>
          <w:rFonts w:ascii="Calibri" w:hAnsi="Calibri" w:cs="Calibri"/>
          <w:sz w:val="22"/>
          <w:szCs w:val="22"/>
        </w:rPr>
      </w:pPr>
    </w:p>
    <w:p w14:paraId="408DFCD9" w14:textId="77777777" w:rsidR="009E6973" w:rsidRPr="00A23247" w:rsidRDefault="009E6973" w:rsidP="00E21E93">
      <w:pPr>
        <w:ind w:left="1" w:firstLine="708"/>
        <w:jc w:val="both"/>
        <w:rPr>
          <w:rFonts w:ascii="Calibri" w:hAnsi="Calibri" w:cs="Calibri"/>
        </w:rPr>
      </w:pPr>
      <w:r>
        <w:rPr>
          <w:b/>
          <w:sz w:val="24"/>
          <w:szCs w:val="24"/>
        </w:rPr>
        <w:t xml:space="preserve">  </w:t>
      </w:r>
    </w:p>
    <w:p w14:paraId="2229DD1C" w14:textId="77777777" w:rsidR="009E6973" w:rsidRDefault="009E6973" w:rsidP="009E6973">
      <w:pPr>
        <w:numPr>
          <w:ilvl w:val="0"/>
          <w:numId w:val="23"/>
        </w:numPr>
        <w:ind w:right="-1"/>
        <w:jc w:val="both"/>
        <w:rPr>
          <w:rFonts w:ascii="Calibri" w:hAnsi="Calibri" w:cs="Calibri"/>
          <w:sz w:val="22"/>
          <w:szCs w:val="22"/>
        </w:rPr>
      </w:pPr>
      <w:r w:rsidRPr="00433A55">
        <w:rPr>
          <w:rFonts w:ascii="Calibri" w:hAnsi="Calibri" w:cs="Calibri"/>
          <w:sz w:val="22"/>
          <w:szCs w:val="22"/>
        </w:rPr>
        <w:t>Dossier</w:t>
      </w:r>
      <w:r>
        <w:rPr>
          <w:rFonts w:ascii="Calibri" w:hAnsi="Calibri" w:cs="Calibri"/>
          <w:sz w:val="22"/>
          <w:szCs w:val="22"/>
        </w:rPr>
        <w:t xml:space="preserve"> 3 – Base de Données Relationnel-Objet  </w:t>
      </w:r>
    </w:p>
    <w:p w14:paraId="3B145191" w14:textId="77777777" w:rsidR="009E6973" w:rsidRPr="00DD6B77" w:rsidRDefault="009E6973" w:rsidP="009E6973">
      <w:pPr>
        <w:ind w:right="-1"/>
        <w:jc w:val="both"/>
        <w:rPr>
          <w:rFonts w:ascii="Calibri" w:hAnsi="Calibri" w:cs="Calibri"/>
          <w:sz w:val="22"/>
          <w:szCs w:val="22"/>
        </w:rPr>
      </w:pPr>
    </w:p>
    <w:p w14:paraId="1589EBB7" w14:textId="77777777" w:rsidR="009E6973"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r>
        <w:rPr>
          <w:rFonts w:ascii="Calibri" w:eastAsia="Lucida Sans Unicode" w:hAnsi="Calibri" w:cs="Calibri"/>
          <w:b/>
          <w:kern w:val="3"/>
          <w:sz w:val="24"/>
          <w:szCs w:val="24"/>
          <w:lang w:eastAsia="zh-CN" w:bidi="hi-IN"/>
        </w:rPr>
        <w:t xml:space="preserve">Soit le Type T_Point définit comme suit en </w:t>
      </w:r>
      <w:r w:rsidR="00967FFC">
        <w:rPr>
          <w:rFonts w:ascii="Calibri" w:eastAsia="Lucida Sans Unicode" w:hAnsi="Calibri" w:cs="Calibri"/>
          <w:b/>
          <w:kern w:val="3"/>
          <w:sz w:val="24"/>
          <w:szCs w:val="24"/>
          <w:lang w:eastAsia="zh-CN" w:bidi="hi-IN"/>
        </w:rPr>
        <w:t xml:space="preserve">langage </w:t>
      </w:r>
      <w:r>
        <w:rPr>
          <w:rFonts w:ascii="Calibri" w:eastAsia="Lucida Sans Unicode" w:hAnsi="Calibri" w:cs="Calibri"/>
          <w:b/>
          <w:kern w:val="3"/>
          <w:sz w:val="24"/>
          <w:szCs w:val="24"/>
          <w:lang w:eastAsia="zh-CN" w:bidi="hi-IN"/>
        </w:rPr>
        <w:t>SQL3</w:t>
      </w:r>
      <w:r w:rsidR="00967FFC">
        <w:rPr>
          <w:rFonts w:ascii="Calibri" w:eastAsia="Lucida Sans Unicode" w:hAnsi="Calibri" w:cs="Calibri"/>
          <w:b/>
          <w:kern w:val="3"/>
          <w:sz w:val="24"/>
          <w:szCs w:val="24"/>
          <w:lang w:eastAsia="zh-CN" w:bidi="hi-IN"/>
        </w:rPr>
        <w:t xml:space="preserve"> d’Oracle</w:t>
      </w:r>
      <w:r>
        <w:rPr>
          <w:rFonts w:ascii="Calibri" w:eastAsia="Lucida Sans Unicode" w:hAnsi="Calibri" w:cs="Calibri"/>
          <w:b/>
          <w:kern w:val="3"/>
          <w:sz w:val="24"/>
          <w:szCs w:val="24"/>
          <w:lang w:eastAsia="zh-CN" w:bidi="hi-IN"/>
        </w:rPr>
        <w:t>:</w:t>
      </w:r>
    </w:p>
    <w:p w14:paraId="67247C42" w14:textId="77777777" w:rsidR="009E6973"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p>
    <w:p w14:paraId="7DBFD354" w14:textId="77777777" w:rsidR="009E6973" w:rsidRPr="002077B8" w:rsidRDefault="009E6973" w:rsidP="009E6973">
      <w:pPr>
        <w:widowControl w:val="0"/>
        <w:suppressAutoHyphens w:val="0"/>
        <w:ind w:left="2127" w:right="-1"/>
        <w:outlineLvl w:val="3"/>
        <w:rPr>
          <w:rFonts w:ascii="Calibri" w:eastAsia="Lucida Sans Unicode" w:hAnsi="Calibri" w:cs="Calibri"/>
          <w:b/>
          <w:kern w:val="3"/>
          <w:sz w:val="24"/>
          <w:szCs w:val="24"/>
          <w:lang w:val="en-US" w:eastAsia="zh-CN" w:bidi="hi-IN"/>
        </w:rPr>
      </w:pPr>
      <w:r w:rsidRPr="002077B8">
        <w:rPr>
          <w:rFonts w:ascii="Calibri" w:eastAsia="Lucida Sans Unicode" w:hAnsi="Calibri" w:cs="Calibri"/>
          <w:b/>
          <w:kern w:val="3"/>
          <w:sz w:val="24"/>
          <w:szCs w:val="24"/>
          <w:lang w:val="en-US" w:eastAsia="zh-CN" w:bidi="hi-IN"/>
        </w:rPr>
        <w:t>CREATE TYPE T_Point AS OBJECT (</w:t>
      </w:r>
      <w:r w:rsidRPr="002077B8">
        <w:rPr>
          <w:rFonts w:ascii="Calibri" w:eastAsia="Lucida Sans Unicode" w:hAnsi="Calibri" w:cs="Calibri"/>
          <w:b/>
          <w:kern w:val="3"/>
          <w:sz w:val="24"/>
          <w:szCs w:val="24"/>
          <w:lang w:val="en-US" w:eastAsia="zh-CN" w:bidi="hi-IN"/>
        </w:rPr>
        <w:br/>
      </w:r>
      <w:r w:rsidRPr="002077B8">
        <w:rPr>
          <w:rFonts w:ascii="Calibri" w:eastAsia="Lucida Sans Unicode" w:hAnsi="Calibri" w:cs="Calibri"/>
          <w:b/>
          <w:kern w:val="3"/>
          <w:sz w:val="24"/>
          <w:szCs w:val="24"/>
          <w:lang w:val="en-US" w:eastAsia="zh-CN" w:bidi="hi-IN"/>
        </w:rPr>
        <w:tab/>
        <w:t>x number,</w:t>
      </w:r>
      <w:r w:rsidRPr="002077B8">
        <w:rPr>
          <w:rFonts w:ascii="Calibri" w:eastAsia="Lucida Sans Unicode" w:hAnsi="Calibri" w:cs="Calibri"/>
          <w:b/>
          <w:kern w:val="3"/>
          <w:sz w:val="24"/>
          <w:szCs w:val="24"/>
          <w:lang w:val="en-US" w:eastAsia="zh-CN" w:bidi="hi-IN"/>
        </w:rPr>
        <w:br/>
      </w:r>
      <w:r w:rsidRPr="002077B8">
        <w:rPr>
          <w:rFonts w:ascii="Calibri" w:eastAsia="Lucida Sans Unicode" w:hAnsi="Calibri" w:cs="Calibri"/>
          <w:b/>
          <w:kern w:val="3"/>
          <w:sz w:val="24"/>
          <w:szCs w:val="24"/>
          <w:lang w:val="en-US" w:eastAsia="zh-CN" w:bidi="hi-IN"/>
        </w:rPr>
        <w:tab/>
        <w:t>y number</w:t>
      </w:r>
      <w:r w:rsidRPr="002077B8">
        <w:rPr>
          <w:rFonts w:ascii="Calibri" w:eastAsia="Lucida Sans Unicode" w:hAnsi="Calibri" w:cs="Calibri"/>
          <w:b/>
          <w:kern w:val="3"/>
          <w:sz w:val="24"/>
          <w:szCs w:val="24"/>
          <w:lang w:val="en-US" w:eastAsia="zh-CN" w:bidi="hi-IN"/>
        </w:rPr>
        <w:br/>
        <w:t>);</w:t>
      </w:r>
    </w:p>
    <w:p w14:paraId="431B382C" w14:textId="77777777" w:rsidR="009E6973" w:rsidRPr="002077B8" w:rsidRDefault="009E6973" w:rsidP="009E6973">
      <w:pPr>
        <w:pStyle w:val="Standard"/>
        <w:jc w:val="both"/>
        <w:rPr>
          <w:rFonts w:ascii="Calibri" w:hAnsi="Calibri" w:cs="Calibri"/>
          <w:sz w:val="22"/>
          <w:szCs w:val="22"/>
          <w:lang w:val="en-US"/>
        </w:rPr>
      </w:pPr>
    </w:p>
    <w:p w14:paraId="0646D72A" w14:textId="77777777" w:rsidR="009E6973" w:rsidRPr="002077B8" w:rsidRDefault="009E6973" w:rsidP="009E6973">
      <w:pPr>
        <w:pStyle w:val="Standard"/>
        <w:jc w:val="both"/>
        <w:rPr>
          <w:rFonts w:ascii="Calibri" w:hAnsi="Calibri" w:cs="Calibri"/>
          <w:b/>
        </w:rPr>
      </w:pPr>
      <w:r w:rsidRPr="00B37385">
        <w:rPr>
          <w:rFonts w:ascii="Calibri" w:hAnsi="Calibri" w:cs="Calibri"/>
          <w:b/>
        </w:rPr>
        <w:t>Question 1</w:t>
      </w:r>
      <w:r>
        <w:rPr>
          <w:rFonts w:ascii="Calibri" w:hAnsi="Calibri" w:cs="Calibri"/>
          <w:b/>
        </w:rPr>
        <w:t xml:space="preserve"> : </w:t>
      </w:r>
      <w:r>
        <w:rPr>
          <w:rFonts w:ascii="Calibri" w:hAnsi="Calibri" w:cs="Calibri"/>
          <w:b/>
          <w:lang w:val="fr-CH"/>
        </w:rPr>
        <w:t xml:space="preserve">Définissez un </w:t>
      </w:r>
      <w:r w:rsidRPr="002077B8">
        <w:rPr>
          <w:rFonts w:ascii="Calibri" w:hAnsi="Calibri" w:cs="Calibri"/>
          <w:b/>
          <w:lang w:val="fr-CH"/>
        </w:rPr>
        <w:t xml:space="preserve">type d’objet </w:t>
      </w:r>
      <w:r w:rsidRPr="002077B8">
        <w:rPr>
          <w:rFonts w:ascii="Calibri" w:hAnsi="Calibri" w:cs="Calibri"/>
          <w:b/>
          <w:bCs/>
          <w:lang w:val="fr-CH"/>
        </w:rPr>
        <w:t>T_Ligne</w:t>
      </w:r>
      <w:r w:rsidRPr="002077B8">
        <w:rPr>
          <w:rFonts w:ascii="Calibri" w:hAnsi="Calibri" w:cs="Calibri"/>
          <w:b/>
          <w:lang w:val="fr-CH"/>
        </w:rPr>
        <w:t xml:space="preserve"> caractérisée par deux points</w:t>
      </w:r>
      <w:r>
        <w:rPr>
          <w:rFonts w:ascii="Calibri" w:hAnsi="Calibri" w:cs="Calibri"/>
          <w:b/>
          <w:lang w:val="fr-CH"/>
        </w:rPr>
        <w:t xml:space="preserve"> </w:t>
      </w:r>
      <w:r w:rsidRPr="002077B8">
        <w:rPr>
          <w:rFonts w:ascii="Calibri" w:hAnsi="Calibri" w:cs="Calibri"/>
          <w:b/>
          <w:lang w:val="fr-CH"/>
        </w:rPr>
        <w:t>définis précédemment</w:t>
      </w:r>
      <w:r>
        <w:rPr>
          <w:rFonts w:ascii="Calibri" w:hAnsi="Calibri" w:cs="Calibri"/>
          <w:b/>
          <w:lang w:val="fr-CH"/>
        </w:rPr>
        <w:t>.</w:t>
      </w:r>
    </w:p>
    <w:p w14:paraId="66B91E4D" w14:textId="77777777" w:rsidR="009E6973" w:rsidRDefault="009E6973" w:rsidP="009E6973">
      <w:pPr>
        <w:pStyle w:val="Standard"/>
        <w:jc w:val="both"/>
        <w:rPr>
          <w:rFonts w:ascii="Calibri" w:hAnsi="Calibri" w:cs="Calibri"/>
          <w:sz w:val="22"/>
          <w:szCs w:val="22"/>
        </w:rPr>
      </w:pPr>
    </w:p>
    <w:p w14:paraId="66CC6B14" w14:textId="77777777" w:rsidR="00E21E93" w:rsidRDefault="00E21E93" w:rsidP="00E21E93">
      <w:pPr>
        <w:suppressAutoHyphens w:val="0"/>
        <w:autoSpaceDE w:val="0"/>
        <w:autoSpaceDN w:val="0"/>
        <w:adjustRightInd w:val="0"/>
        <w:ind w:left="720"/>
        <w:rPr>
          <w:rFonts w:ascii="Calibri" w:hAnsi="Calibri" w:cs="Calibri"/>
          <w:color w:val="1F4E79"/>
          <w:sz w:val="22"/>
          <w:szCs w:val="22"/>
        </w:rPr>
      </w:pPr>
      <w:r w:rsidRPr="00B50008">
        <w:rPr>
          <w:rFonts w:ascii="Calibri" w:hAnsi="Calibri" w:cs="Calibri"/>
          <w:color w:val="1F4E79"/>
          <w:sz w:val="22"/>
          <w:szCs w:val="22"/>
        </w:rPr>
        <w:t xml:space="preserve">Solution : </w:t>
      </w:r>
      <w:r>
        <w:rPr>
          <w:rFonts w:ascii="Calibri" w:hAnsi="Calibri" w:cs="Calibri"/>
          <w:color w:val="1F4E79"/>
          <w:sz w:val="22"/>
          <w:szCs w:val="22"/>
        </w:rPr>
        <w:t>1</w:t>
      </w:r>
      <w:r w:rsidR="00DB54AA">
        <w:rPr>
          <w:rFonts w:ascii="Calibri" w:hAnsi="Calibri" w:cs="Calibri"/>
          <w:color w:val="1F4E79"/>
          <w:sz w:val="22"/>
          <w:szCs w:val="22"/>
        </w:rPr>
        <w:t>0</w:t>
      </w:r>
      <w:r w:rsidRPr="00B50008">
        <w:rPr>
          <w:rFonts w:ascii="Calibri" w:hAnsi="Calibri" w:cs="Calibri"/>
          <w:color w:val="1F4E79"/>
          <w:sz w:val="22"/>
          <w:szCs w:val="22"/>
        </w:rPr>
        <w:t xml:space="preserve"> points</w:t>
      </w:r>
    </w:p>
    <w:p w14:paraId="4B34C8D0" w14:textId="77777777" w:rsidR="00E21E93" w:rsidRDefault="00E21E93" w:rsidP="00E21E93">
      <w:pPr>
        <w:suppressAutoHyphens w:val="0"/>
        <w:autoSpaceDE w:val="0"/>
        <w:autoSpaceDN w:val="0"/>
        <w:adjustRightInd w:val="0"/>
        <w:ind w:left="720"/>
        <w:rPr>
          <w:rFonts w:ascii="Calibri" w:hAnsi="Calibri" w:cs="Calibri"/>
          <w:color w:val="1F4E79"/>
          <w:sz w:val="22"/>
          <w:szCs w:val="22"/>
        </w:rPr>
      </w:pPr>
    </w:p>
    <w:p w14:paraId="4308B8A4" w14:textId="77777777" w:rsidR="00E07522" w:rsidRPr="00E21E93" w:rsidRDefault="00E21E93" w:rsidP="00E21E93">
      <w:pPr>
        <w:numPr>
          <w:ilvl w:val="2"/>
          <w:numId w:val="35"/>
        </w:numPr>
        <w:autoSpaceDE w:val="0"/>
        <w:autoSpaceDN w:val="0"/>
        <w:adjustRightInd w:val="0"/>
        <w:rPr>
          <w:rFonts w:ascii="Calibri" w:hAnsi="Calibri" w:cs="Calibri"/>
          <w:color w:val="1F4E79"/>
          <w:sz w:val="22"/>
          <w:szCs w:val="22"/>
        </w:rPr>
      </w:pPr>
      <w:r>
        <w:rPr>
          <w:rFonts w:ascii="Calibri" w:hAnsi="Calibri" w:cs="Calibri"/>
          <w:color w:val="1F4E79"/>
          <w:sz w:val="22"/>
          <w:szCs w:val="22"/>
        </w:rPr>
        <w:t xml:space="preserve"> </w:t>
      </w:r>
      <w:r w:rsidRPr="00E21E93">
        <w:rPr>
          <w:rFonts w:ascii="Calibri" w:hAnsi="Calibri" w:cs="Calibri"/>
          <w:color w:val="1F4E79"/>
          <w:sz w:val="22"/>
          <w:szCs w:val="22"/>
        </w:rPr>
        <w:t>CREATE TYPE T_Ligne AS OBJECT (</w:t>
      </w:r>
      <w:r w:rsidRPr="00E21E93">
        <w:rPr>
          <w:rFonts w:ascii="Calibri" w:hAnsi="Calibri" w:cs="Calibri"/>
          <w:color w:val="1F4E79"/>
          <w:sz w:val="22"/>
          <w:szCs w:val="22"/>
        </w:rPr>
        <w:br/>
      </w:r>
      <w:r w:rsidRPr="00E21E93">
        <w:rPr>
          <w:rFonts w:ascii="Calibri" w:hAnsi="Calibri" w:cs="Calibri"/>
          <w:color w:val="1F4E79"/>
          <w:sz w:val="22"/>
          <w:szCs w:val="22"/>
        </w:rPr>
        <w:tab/>
        <w:t>point1 T_Point,</w:t>
      </w:r>
      <w:r w:rsidRPr="00E21E93">
        <w:rPr>
          <w:rFonts w:ascii="Calibri" w:hAnsi="Calibri" w:cs="Calibri"/>
          <w:color w:val="1F4E79"/>
          <w:sz w:val="22"/>
          <w:szCs w:val="22"/>
        </w:rPr>
        <w:br/>
      </w:r>
      <w:r w:rsidRPr="00E21E93">
        <w:rPr>
          <w:rFonts w:ascii="Calibri" w:hAnsi="Calibri" w:cs="Calibri"/>
          <w:color w:val="1F4E79"/>
          <w:sz w:val="22"/>
          <w:szCs w:val="22"/>
        </w:rPr>
        <w:tab/>
        <w:t>point2 T_Point</w:t>
      </w:r>
      <w:r w:rsidRPr="00E21E93">
        <w:rPr>
          <w:rFonts w:ascii="Calibri" w:hAnsi="Calibri" w:cs="Calibri"/>
          <w:color w:val="1F4E79"/>
          <w:sz w:val="22"/>
          <w:szCs w:val="22"/>
        </w:rPr>
        <w:br/>
        <w:t>);</w:t>
      </w:r>
    </w:p>
    <w:p w14:paraId="40A046B1" w14:textId="77777777" w:rsidR="00E21E93" w:rsidRDefault="00E21E93" w:rsidP="00E21E93">
      <w:pPr>
        <w:suppressAutoHyphens w:val="0"/>
        <w:autoSpaceDE w:val="0"/>
        <w:autoSpaceDN w:val="0"/>
        <w:adjustRightInd w:val="0"/>
        <w:ind w:left="720"/>
        <w:rPr>
          <w:rFonts w:ascii="Calibri" w:hAnsi="Calibri" w:cs="Calibri"/>
          <w:color w:val="1F4E79"/>
          <w:sz w:val="22"/>
          <w:szCs w:val="22"/>
        </w:rPr>
      </w:pPr>
    </w:p>
    <w:p w14:paraId="5FC4C958" w14:textId="77777777" w:rsidR="00E21E93" w:rsidRDefault="00E21E93" w:rsidP="009E6973">
      <w:pPr>
        <w:pStyle w:val="Standard"/>
        <w:jc w:val="both"/>
        <w:rPr>
          <w:rFonts w:ascii="Calibri" w:hAnsi="Calibri" w:cs="Calibri"/>
          <w:sz w:val="22"/>
          <w:szCs w:val="22"/>
        </w:rPr>
      </w:pPr>
    </w:p>
    <w:p w14:paraId="1B6D1508" w14:textId="77777777" w:rsidR="009E6973" w:rsidRDefault="009E6973" w:rsidP="009E6973">
      <w:pPr>
        <w:pStyle w:val="Standard"/>
        <w:jc w:val="both"/>
        <w:rPr>
          <w:rFonts w:ascii="Calibri" w:hAnsi="Calibri" w:cs="Calibri"/>
          <w:sz w:val="22"/>
          <w:szCs w:val="22"/>
        </w:rPr>
      </w:pPr>
    </w:p>
    <w:p w14:paraId="42CC8223" w14:textId="77777777" w:rsidR="009E6973" w:rsidRDefault="009E6973" w:rsidP="009E6973">
      <w:pPr>
        <w:pStyle w:val="Standard"/>
        <w:jc w:val="both"/>
        <w:rPr>
          <w:rFonts w:ascii="Calibri" w:hAnsi="Calibri" w:cs="Calibri"/>
          <w:sz w:val="22"/>
          <w:szCs w:val="22"/>
        </w:rPr>
      </w:pPr>
      <w:r>
        <w:rPr>
          <w:rFonts w:ascii="Calibri" w:hAnsi="Calibri" w:cs="Calibri"/>
          <w:b/>
        </w:rPr>
        <w:t xml:space="preserve">Question  2 : Créer une ligne de votre choix. </w:t>
      </w:r>
    </w:p>
    <w:p w14:paraId="3AA95554" w14:textId="77777777" w:rsidR="009E6973" w:rsidRDefault="009E6973" w:rsidP="009E6973">
      <w:pPr>
        <w:rPr>
          <w:b/>
          <w:bCs/>
          <w:sz w:val="24"/>
          <w:szCs w:val="24"/>
        </w:rPr>
      </w:pPr>
    </w:p>
    <w:p w14:paraId="0D3B3E7A" w14:textId="77777777" w:rsidR="00E21E93" w:rsidRDefault="00E21E93" w:rsidP="00E21E93">
      <w:pPr>
        <w:suppressAutoHyphens w:val="0"/>
        <w:autoSpaceDE w:val="0"/>
        <w:autoSpaceDN w:val="0"/>
        <w:adjustRightInd w:val="0"/>
        <w:ind w:left="720"/>
        <w:rPr>
          <w:rFonts w:ascii="Calibri" w:hAnsi="Calibri" w:cs="Calibri"/>
          <w:color w:val="1F4E79"/>
          <w:sz w:val="22"/>
          <w:szCs w:val="22"/>
        </w:rPr>
      </w:pPr>
      <w:r w:rsidRPr="00B50008">
        <w:rPr>
          <w:rFonts w:ascii="Calibri" w:hAnsi="Calibri" w:cs="Calibri"/>
          <w:color w:val="1F4E79"/>
          <w:sz w:val="22"/>
          <w:szCs w:val="22"/>
        </w:rPr>
        <w:t xml:space="preserve">Solution : </w:t>
      </w:r>
      <w:r w:rsidR="00DB54AA">
        <w:rPr>
          <w:rFonts w:ascii="Calibri" w:hAnsi="Calibri" w:cs="Calibri"/>
          <w:color w:val="1F4E79"/>
          <w:sz w:val="22"/>
          <w:szCs w:val="22"/>
        </w:rPr>
        <w:t>20</w:t>
      </w:r>
      <w:r w:rsidRPr="00B50008">
        <w:rPr>
          <w:rFonts w:ascii="Calibri" w:hAnsi="Calibri" w:cs="Calibri"/>
          <w:color w:val="1F4E79"/>
          <w:sz w:val="22"/>
          <w:szCs w:val="22"/>
        </w:rPr>
        <w:t xml:space="preserve"> points</w:t>
      </w:r>
    </w:p>
    <w:p w14:paraId="34D88252" w14:textId="77777777" w:rsidR="00E21E93" w:rsidRDefault="00E21E93" w:rsidP="009E6973">
      <w:pPr>
        <w:rPr>
          <w:b/>
          <w:bCs/>
          <w:sz w:val="24"/>
          <w:szCs w:val="24"/>
        </w:rPr>
      </w:pPr>
    </w:p>
    <w:p w14:paraId="710C5FE0" w14:textId="77777777" w:rsidR="00E07522" w:rsidRPr="00E21E93" w:rsidRDefault="00E21E93" w:rsidP="00E21E93">
      <w:pPr>
        <w:numPr>
          <w:ilvl w:val="2"/>
          <w:numId w:val="36"/>
        </w:numPr>
        <w:rPr>
          <w:rFonts w:ascii="Calibri" w:hAnsi="Calibri" w:cs="Calibri"/>
          <w:color w:val="1F4E79"/>
          <w:sz w:val="22"/>
          <w:szCs w:val="22"/>
        </w:rPr>
      </w:pPr>
      <w:r w:rsidRPr="00E21E93">
        <w:rPr>
          <w:rFonts w:ascii="Calibri" w:hAnsi="Calibri" w:cs="Calibri"/>
          <w:color w:val="1F4E79"/>
          <w:sz w:val="22"/>
          <w:szCs w:val="22"/>
        </w:rPr>
        <w:t>CREATE TABLE Lignes OF T_Ligne;</w:t>
      </w:r>
    </w:p>
    <w:p w14:paraId="02C6F749" w14:textId="77777777" w:rsidR="00E07522" w:rsidRPr="00E21E93" w:rsidRDefault="00E21E93" w:rsidP="00E21E93">
      <w:pPr>
        <w:numPr>
          <w:ilvl w:val="2"/>
          <w:numId w:val="36"/>
        </w:numPr>
        <w:rPr>
          <w:rFonts w:ascii="Calibri" w:hAnsi="Calibri" w:cs="Calibri"/>
          <w:color w:val="1F4E79"/>
          <w:sz w:val="22"/>
          <w:szCs w:val="22"/>
        </w:rPr>
      </w:pPr>
      <w:r w:rsidRPr="00E21E93">
        <w:rPr>
          <w:rFonts w:ascii="Calibri" w:hAnsi="Calibri" w:cs="Calibri"/>
          <w:color w:val="1F4E79"/>
          <w:sz w:val="22"/>
          <w:szCs w:val="22"/>
        </w:rPr>
        <w:t>INSERT INTO Lignes VALUES (T_Point(5,5),T_Point(10,10));</w:t>
      </w:r>
    </w:p>
    <w:p w14:paraId="26095601" w14:textId="77777777" w:rsidR="00E21E93" w:rsidRPr="00FE4D4A" w:rsidRDefault="00E21E93" w:rsidP="009E6973">
      <w:pPr>
        <w:rPr>
          <w:b/>
          <w:bCs/>
          <w:sz w:val="24"/>
          <w:szCs w:val="24"/>
        </w:rPr>
      </w:pPr>
    </w:p>
    <w:p w14:paraId="4F353DD4" w14:textId="77777777" w:rsidR="009E6973" w:rsidRPr="002077B8" w:rsidRDefault="009E6973" w:rsidP="009E6973">
      <w:pPr>
        <w:ind w:left="708"/>
        <w:rPr>
          <w:color w:val="1F4E79"/>
        </w:rPr>
      </w:pPr>
      <w:r>
        <w:rPr>
          <w:rFonts w:ascii="Calibri" w:hAnsi="Calibri"/>
          <w:bCs/>
          <w:color w:val="000000"/>
          <w:sz w:val="24"/>
          <w:szCs w:val="24"/>
        </w:rPr>
        <w:t xml:space="preserve"> </w:t>
      </w:r>
    </w:p>
    <w:p w14:paraId="4891DA36" w14:textId="77777777" w:rsidR="009E6973" w:rsidRDefault="009E6973" w:rsidP="009E6973">
      <w:pPr>
        <w:pStyle w:val="Standard"/>
        <w:jc w:val="both"/>
        <w:rPr>
          <w:rFonts w:ascii="Calibri" w:hAnsi="Calibri" w:cs="Calibri"/>
          <w:sz w:val="22"/>
          <w:szCs w:val="22"/>
        </w:rPr>
      </w:pPr>
      <w:r>
        <w:rPr>
          <w:rFonts w:ascii="Calibri" w:hAnsi="Calibri" w:cs="Calibri"/>
          <w:b/>
        </w:rPr>
        <w:t xml:space="preserve">Question  3 : Afficher les points de cette ligne définit ci-dessus.  </w:t>
      </w:r>
    </w:p>
    <w:p w14:paraId="1E6D2E8C" w14:textId="77777777" w:rsidR="009E6973" w:rsidRPr="002077B8" w:rsidRDefault="009E6973" w:rsidP="009E6973">
      <w:pPr>
        <w:ind w:left="708"/>
        <w:rPr>
          <w:color w:val="1F4E79"/>
        </w:rPr>
      </w:pPr>
    </w:p>
    <w:p w14:paraId="5D9F7E09" w14:textId="77777777" w:rsidR="00E21E93" w:rsidRDefault="00E21E93" w:rsidP="00E21E93">
      <w:pPr>
        <w:suppressAutoHyphens w:val="0"/>
        <w:autoSpaceDE w:val="0"/>
        <w:autoSpaceDN w:val="0"/>
        <w:adjustRightInd w:val="0"/>
        <w:ind w:left="720"/>
        <w:rPr>
          <w:rFonts w:ascii="Calibri" w:hAnsi="Calibri" w:cs="Calibri"/>
          <w:color w:val="1F4E79"/>
          <w:sz w:val="22"/>
          <w:szCs w:val="22"/>
        </w:rPr>
      </w:pPr>
      <w:r w:rsidRPr="00B50008">
        <w:rPr>
          <w:rFonts w:ascii="Calibri" w:hAnsi="Calibri" w:cs="Calibri"/>
          <w:color w:val="1F4E79"/>
          <w:sz w:val="22"/>
          <w:szCs w:val="22"/>
        </w:rPr>
        <w:t xml:space="preserve">Solution : </w:t>
      </w:r>
      <w:r w:rsidR="00DB54AA">
        <w:rPr>
          <w:rFonts w:ascii="Calibri" w:hAnsi="Calibri" w:cs="Calibri"/>
          <w:color w:val="1F4E79"/>
          <w:sz w:val="22"/>
          <w:szCs w:val="22"/>
        </w:rPr>
        <w:t>10</w:t>
      </w:r>
      <w:r w:rsidRPr="00B50008">
        <w:rPr>
          <w:rFonts w:ascii="Calibri" w:hAnsi="Calibri" w:cs="Calibri"/>
          <w:color w:val="1F4E79"/>
          <w:sz w:val="22"/>
          <w:szCs w:val="22"/>
        </w:rPr>
        <w:t xml:space="preserve"> points</w:t>
      </w:r>
    </w:p>
    <w:p w14:paraId="4AB2FC8E" w14:textId="77777777" w:rsidR="00E21E93" w:rsidRDefault="00E21E93" w:rsidP="00E21E93">
      <w:pPr>
        <w:suppressAutoHyphens w:val="0"/>
        <w:autoSpaceDE w:val="0"/>
        <w:autoSpaceDN w:val="0"/>
        <w:adjustRightInd w:val="0"/>
        <w:ind w:left="720"/>
        <w:rPr>
          <w:rFonts w:ascii="Calibri" w:hAnsi="Calibri" w:cs="Calibri"/>
          <w:color w:val="1F4E79"/>
          <w:sz w:val="22"/>
          <w:szCs w:val="22"/>
        </w:rPr>
      </w:pPr>
    </w:p>
    <w:p w14:paraId="4F8FB2E5" w14:textId="77777777" w:rsidR="00E07522" w:rsidRPr="00E21E93" w:rsidRDefault="00E21E93" w:rsidP="00E21E93">
      <w:pPr>
        <w:numPr>
          <w:ilvl w:val="2"/>
          <w:numId w:val="37"/>
        </w:numPr>
        <w:suppressAutoHyphens w:val="0"/>
        <w:autoSpaceDE w:val="0"/>
        <w:autoSpaceDN w:val="0"/>
        <w:adjustRightInd w:val="0"/>
        <w:rPr>
          <w:rFonts w:ascii="Calibri" w:hAnsi="Calibri" w:cs="Calibri"/>
          <w:color w:val="1F4E79"/>
          <w:sz w:val="22"/>
          <w:szCs w:val="22"/>
        </w:rPr>
      </w:pPr>
      <w:r w:rsidRPr="00E21E93">
        <w:rPr>
          <w:rFonts w:ascii="Calibri" w:hAnsi="Calibri" w:cs="Calibri"/>
          <w:color w:val="1F4E79"/>
          <w:sz w:val="22"/>
          <w:szCs w:val="22"/>
        </w:rPr>
        <w:t>SELECT L.point1.x, L.point1.y, L.point2.x, L.point2.y FROM Lignes L;</w:t>
      </w:r>
    </w:p>
    <w:p w14:paraId="56CED6D4" w14:textId="77777777" w:rsidR="00E21E93" w:rsidRDefault="00E21E93" w:rsidP="00E21E93">
      <w:pPr>
        <w:suppressAutoHyphens w:val="0"/>
        <w:autoSpaceDE w:val="0"/>
        <w:autoSpaceDN w:val="0"/>
        <w:adjustRightInd w:val="0"/>
        <w:ind w:left="720"/>
        <w:rPr>
          <w:rFonts w:ascii="Calibri" w:hAnsi="Calibri" w:cs="Calibri"/>
          <w:color w:val="1F4E79"/>
          <w:sz w:val="22"/>
          <w:szCs w:val="22"/>
        </w:rPr>
      </w:pPr>
    </w:p>
    <w:p w14:paraId="58146279" w14:textId="77777777" w:rsidR="009E6973" w:rsidRPr="002077B8" w:rsidRDefault="009E6973" w:rsidP="009E6973">
      <w:pPr>
        <w:ind w:left="708"/>
        <w:rPr>
          <w:color w:val="1F4E79"/>
        </w:rPr>
      </w:pPr>
    </w:p>
    <w:p w14:paraId="2112A589" w14:textId="77777777" w:rsidR="00DB54AA" w:rsidRDefault="00DB54AA" w:rsidP="00DB54AA">
      <w:pPr>
        <w:pStyle w:val="Standard"/>
        <w:jc w:val="both"/>
        <w:rPr>
          <w:rFonts w:ascii="Calibri" w:hAnsi="Calibri" w:cs="Calibri"/>
          <w:sz w:val="22"/>
          <w:szCs w:val="22"/>
        </w:rPr>
      </w:pPr>
      <w:r>
        <w:rPr>
          <w:rFonts w:ascii="Calibri" w:hAnsi="Calibri" w:cs="Calibri"/>
          <w:b/>
        </w:rPr>
        <w:t>Question 4 : La base de données Relationnel-Objet Oracle propose des</w:t>
      </w:r>
      <w:r w:rsidRPr="00DB54AA">
        <w:rPr>
          <w:rFonts w:ascii="Calibri" w:hAnsi="Calibri" w:cs="Calibri"/>
          <w:b/>
        </w:rPr>
        <w:t xml:space="preserve"> type</w:t>
      </w:r>
      <w:r>
        <w:rPr>
          <w:rFonts w:ascii="Calibri" w:hAnsi="Calibri" w:cs="Calibri"/>
          <w:b/>
        </w:rPr>
        <w:t>s</w:t>
      </w:r>
      <w:r w:rsidRPr="00DB54AA">
        <w:rPr>
          <w:rFonts w:ascii="Calibri" w:hAnsi="Calibri" w:cs="Calibri"/>
          <w:b/>
        </w:rPr>
        <w:t xml:space="preserve"> de collection</w:t>
      </w:r>
      <w:r>
        <w:rPr>
          <w:rFonts w:ascii="Calibri" w:hAnsi="Calibri" w:cs="Calibri"/>
          <w:b/>
        </w:rPr>
        <w:t xml:space="preserve">s comme les  </w:t>
      </w:r>
      <w:r w:rsidRPr="00DB54AA">
        <w:rPr>
          <w:rFonts w:ascii="Calibri" w:hAnsi="Calibri" w:cs="Calibri"/>
          <w:b/>
        </w:rPr>
        <w:t>NESTED TABLE</w:t>
      </w:r>
      <w:r>
        <w:rPr>
          <w:rFonts w:ascii="Calibri" w:hAnsi="Calibri" w:cs="Calibri"/>
          <w:b/>
        </w:rPr>
        <w:t xml:space="preserve"> et les </w:t>
      </w:r>
      <w:r w:rsidRPr="00DB54AA">
        <w:rPr>
          <w:rFonts w:ascii="Calibri" w:hAnsi="Calibri" w:cs="Calibri"/>
          <w:b/>
        </w:rPr>
        <w:t>VARRAY</w:t>
      </w:r>
      <w:r>
        <w:rPr>
          <w:rFonts w:ascii="Calibri" w:hAnsi="Calibri" w:cs="Calibri"/>
          <w:b/>
        </w:rPr>
        <w:t>, définissez les.</w:t>
      </w:r>
    </w:p>
    <w:p w14:paraId="6365299F" w14:textId="77777777" w:rsidR="009E6973" w:rsidRPr="002077B8" w:rsidRDefault="009E6973" w:rsidP="009E6973">
      <w:pPr>
        <w:pStyle w:val="Standard"/>
        <w:jc w:val="both"/>
        <w:rPr>
          <w:rFonts w:ascii="Calibri" w:hAnsi="Calibri" w:cs="Calibri"/>
          <w:sz w:val="22"/>
          <w:szCs w:val="22"/>
        </w:rPr>
      </w:pPr>
    </w:p>
    <w:p w14:paraId="3AFAA316" w14:textId="77777777" w:rsidR="00DB54AA" w:rsidRDefault="00DB54AA" w:rsidP="00DB54AA">
      <w:pPr>
        <w:suppressAutoHyphens w:val="0"/>
        <w:autoSpaceDE w:val="0"/>
        <w:autoSpaceDN w:val="0"/>
        <w:adjustRightInd w:val="0"/>
        <w:ind w:left="720"/>
        <w:rPr>
          <w:rFonts w:ascii="Calibri" w:hAnsi="Calibri" w:cs="Calibri"/>
          <w:color w:val="1F4E79"/>
          <w:sz w:val="22"/>
          <w:szCs w:val="22"/>
        </w:rPr>
      </w:pPr>
      <w:r w:rsidRPr="00B50008">
        <w:rPr>
          <w:rFonts w:ascii="Calibri" w:hAnsi="Calibri" w:cs="Calibri"/>
          <w:color w:val="1F4E79"/>
          <w:sz w:val="22"/>
          <w:szCs w:val="22"/>
        </w:rPr>
        <w:t xml:space="preserve">Solution : </w:t>
      </w:r>
      <w:r>
        <w:rPr>
          <w:rFonts w:ascii="Calibri" w:hAnsi="Calibri" w:cs="Calibri"/>
          <w:color w:val="1F4E79"/>
          <w:sz w:val="22"/>
          <w:szCs w:val="22"/>
        </w:rPr>
        <w:t>10</w:t>
      </w:r>
      <w:r w:rsidRPr="00B50008">
        <w:rPr>
          <w:rFonts w:ascii="Calibri" w:hAnsi="Calibri" w:cs="Calibri"/>
          <w:color w:val="1F4E79"/>
          <w:sz w:val="22"/>
          <w:szCs w:val="22"/>
        </w:rPr>
        <w:t xml:space="preserve"> points</w:t>
      </w:r>
    </w:p>
    <w:p w14:paraId="3C4F532A" w14:textId="77777777" w:rsidR="009E6973" w:rsidRDefault="009E6973" w:rsidP="009E6973">
      <w:pPr>
        <w:pStyle w:val="Standard"/>
        <w:jc w:val="both"/>
        <w:rPr>
          <w:rFonts w:ascii="Calibri" w:hAnsi="Calibri" w:cs="Calibri"/>
          <w:sz w:val="22"/>
          <w:szCs w:val="22"/>
        </w:rPr>
      </w:pPr>
    </w:p>
    <w:p w14:paraId="4A3659BC" w14:textId="77777777" w:rsidR="00E07522" w:rsidRPr="00DB54AA" w:rsidRDefault="00DB54AA" w:rsidP="00DB54AA">
      <w:pPr>
        <w:numPr>
          <w:ilvl w:val="0"/>
          <w:numId w:val="39"/>
        </w:numPr>
        <w:suppressAutoHyphens w:val="0"/>
        <w:autoSpaceDE w:val="0"/>
        <w:autoSpaceDN w:val="0"/>
        <w:adjustRightInd w:val="0"/>
        <w:rPr>
          <w:rFonts w:ascii="Calibri" w:hAnsi="Calibri" w:cs="Calibri"/>
          <w:color w:val="1F4E79"/>
          <w:sz w:val="22"/>
          <w:szCs w:val="22"/>
        </w:rPr>
      </w:pPr>
      <w:r w:rsidRPr="00DB54AA">
        <w:rPr>
          <w:rFonts w:ascii="Calibri" w:hAnsi="Calibri" w:cs="Calibri"/>
          <w:color w:val="1F4E79"/>
          <w:sz w:val="22"/>
          <w:szCs w:val="22"/>
        </w:rPr>
        <w:t>NESTED TABLE (Les tables en tant qu’attributs de tables)</w:t>
      </w:r>
    </w:p>
    <w:p w14:paraId="221D5538" w14:textId="77777777" w:rsidR="00E07522" w:rsidRPr="00DB54AA" w:rsidRDefault="00DB54AA" w:rsidP="00DB54AA">
      <w:pPr>
        <w:suppressAutoHyphens w:val="0"/>
        <w:autoSpaceDE w:val="0"/>
        <w:autoSpaceDN w:val="0"/>
        <w:adjustRightInd w:val="0"/>
        <w:ind w:left="1418"/>
        <w:rPr>
          <w:rFonts w:ascii="Calibri" w:hAnsi="Calibri" w:cs="Calibri"/>
          <w:color w:val="1F4E79"/>
          <w:sz w:val="22"/>
          <w:szCs w:val="22"/>
        </w:rPr>
      </w:pPr>
      <w:r w:rsidRPr="00DB54AA">
        <w:rPr>
          <w:rFonts w:ascii="Calibri" w:hAnsi="Calibri" w:cs="Calibri"/>
          <w:color w:val="1F4E79"/>
          <w:sz w:val="22"/>
          <w:szCs w:val="22"/>
        </w:rPr>
        <w:t>Définit un ensemble non ordonné</w:t>
      </w:r>
    </w:p>
    <w:p w14:paraId="5A5B099A" w14:textId="77777777" w:rsidR="00E07522" w:rsidRPr="00DB54AA" w:rsidRDefault="00DB54AA" w:rsidP="00DB54AA">
      <w:pPr>
        <w:suppressAutoHyphens w:val="0"/>
        <w:autoSpaceDE w:val="0"/>
        <w:autoSpaceDN w:val="0"/>
        <w:adjustRightInd w:val="0"/>
        <w:ind w:left="1418"/>
        <w:rPr>
          <w:rFonts w:ascii="Calibri" w:hAnsi="Calibri" w:cs="Calibri"/>
          <w:color w:val="1F4E79"/>
          <w:sz w:val="22"/>
          <w:szCs w:val="22"/>
        </w:rPr>
      </w:pPr>
      <w:r w:rsidRPr="00DB54AA">
        <w:rPr>
          <w:rFonts w:ascii="Calibri" w:hAnsi="Calibri" w:cs="Calibri"/>
          <w:color w:val="1F4E79"/>
          <w:sz w:val="22"/>
          <w:szCs w:val="22"/>
        </w:rPr>
        <w:t>De taille variable et non limité</w:t>
      </w:r>
    </w:p>
    <w:p w14:paraId="718C44FD" w14:textId="77777777" w:rsidR="00E07522" w:rsidRDefault="00DB54AA" w:rsidP="00DB54AA">
      <w:pPr>
        <w:suppressAutoHyphens w:val="0"/>
        <w:autoSpaceDE w:val="0"/>
        <w:autoSpaceDN w:val="0"/>
        <w:adjustRightInd w:val="0"/>
        <w:ind w:left="1418"/>
        <w:rPr>
          <w:rFonts w:ascii="Calibri" w:hAnsi="Calibri" w:cs="Calibri"/>
          <w:color w:val="1F4E79"/>
          <w:sz w:val="22"/>
          <w:szCs w:val="22"/>
        </w:rPr>
      </w:pPr>
      <w:r w:rsidRPr="00DB54AA">
        <w:rPr>
          <w:rFonts w:ascii="Calibri" w:hAnsi="Calibri" w:cs="Calibri"/>
          <w:color w:val="1F4E79"/>
          <w:sz w:val="22"/>
          <w:szCs w:val="22"/>
        </w:rPr>
        <w:t>Les éléments peuvent être accédés singulièrement</w:t>
      </w:r>
    </w:p>
    <w:p w14:paraId="2D3F9B44" w14:textId="77777777" w:rsidR="00DB54AA" w:rsidRPr="00DB54AA" w:rsidRDefault="00DB54AA" w:rsidP="00DB54AA">
      <w:pPr>
        <w:suppressAutoHyphens w:val="0"/>
        <w:autoSpaceDE w:val="0"/>
        <w:autoSpaceDN w:val="0"/>
        <w:adjustRightInd w:val="0"/>
        <w:ind w:left="1418"/>
        <w:rPr>
          <w:rFonts w:ascii="Calibri" w:hAnsi="Calibri" w:cs="Calibri"/>
          <w:color w:val="1F4E79"/>
          <w:sz w:val="22"/>
          <w:szCs w:val="22"/>
        </w:rPr>
      </w:pPr>
    </w:p>
    <w:p w14:paraId="7C345531" w14:textId="77777777" w:rsidR="00E07522" w:rsidRPr="00DB54AA" w:rsidRDefault="00DB54AA" w:rsidP="00DB54AA">
      <w:pPr>
        <w:numPr>
          <w:ilvl w:val="0"/>
          <w:numId w:val="39"/>
        </w:numPr>
        <w:suppressAutoHyphens w:val="0"/>
        <w:autoSpaceDE w:val="0"/>
        <w:autoSpaceDN w:val="0"/>
        <w:adjustRightInd w:val="0"/>
        <w:rPr>
          <w:rFonts w:ascii="Calibri" w:hAnsi="Calibri" w:cs="Calibri"/>
          <w:color w:val="1F4E79"/>
          <w:sz w:val="22"/>
          <w:szCs w:val="22"/>
        </w:rPr>
      </w:pPr>
      <w:r w:rsidRPr="00DB54AA">
        <w:rPr>
          <w:rFonts w:ascii="Calibri" w:hAnsi="Calibri" w:cs="Calibri"/>
          <w:color w:val="1F4E79"/>
          <w:sz w:val="22"/>
          <w:szCs w:val="22"/>
        </w:rPr>
        <w:t>VARRAY (Un VARRAY contient (0 ou n) éléments du même type)</w:t>
      </w:r>
    </w:p>
    <w:p w14:paraId="7EB542AA" w14:textId="77777777" w:rsidR="00E07522" w:rsidRPr="00DB54AA" w:rsidRDefault="00DB54AA" w:rsidP="00DB54AA">
      <w:pPr>
        <w:suppressAutoHyphens w:val="0"/>
        <w:autoSpaceDE w:val="0"/>
        <w:autoSpaceDN w:val="0"/>
        <w:adjustRightInd w:val="0"/>
        <w:ind w:left="1418"/>
        <w:rPr>
          <w:rFonts w:ascii="Calibri" w:hAnsi="Calibri" w:cs="Calibri"/>
          <w:color w:val="1F4E79"/>
          <w:sz w:val="22"/>
          <w:szCs w:val="22"/>
        </w:rPr>
      </w:pPr>
      <w:r w:rsidRPr="00DB54AA">
        <w:rPr>
          <w:rFonts w:ascii="Calibri" w:hAnsi="Calibri" w:cs="Calibri"/>
          <w:color w:val="1F4E79"/>
          <w:sz w:val="22"/>
          <w:szCs w:val="22"/>
        </w:rPr>
        <w:t>Définit un ensemble ordonné</w:t>
      </w:r>
    </w:p>
    <w:p w14:paraId="0ACB7C5B" w14:textId="77777777" w:rsidR="00E07522" w:rsidRPr="00DB54AA" w:rsidRDefault="00DB54AA" w:rsidP="00DB54AA">
      <w:pPr>
        <w:suppressAutoHyphens w:val="0"/>
        <w:autoSpaceDE w:val="0"/>
        <w:autoSpaceDN w:val="0"/>
        <w:adjustRightInd w:val="0"/>
        <w:ind w:left="1418"/>
        <w:rPr>
          <w:rFonts w:ascii="Calibri" w:hAnsi="Calibri" w:cs="Calibri"/>
          <w:color w:val="1F4E79"/>
          <w:sz w:val="22"/>
          <w:szCs w:val="22"/>
        </w:rPr>
      </w:pPr>
      <w:r w:rsidRPr="00DB54AA">
        <w:rPr>
          <w:rFonts w:ascii="Calibri" w:hAnsi="Calibri" w:cs="Calibri"/>
          <w:color w:val="1F4E79"/>
          <w:sz w:val="22"/>
          <w:szCs w:val="22"/>
        </w:rPr>
        <w:t>De taille variable mais limité (à définir au début)</w:t>
      </w:r>
    </w:p>
    <w:p w14:paraId="3B6E67A1" w14:textId="77777777" w:rsidR="00E07522" w:rsidRPr="00DB54AA" w:rsidRDefault="00DB54AA" w:rsidP="00DB54AA">
      <w:pPr>
        <w:suppressAutoHyphens w:val="0"/>
        <w:autoSpaceDE w:val="0"/>
        <w:autoSpaceDN w:val="0"/>
        <w:adjustRightInd w:val="0"/>
        <w:ind w:left="1418"/>
        <w:rPr>
          <w:rFonts w:ascii="Calibri" w:hAnsi="Calibri" w:cs="Calibri"/>
          <w:color w:val="1F4E79"/>
          <w:sz w:val="22"/>
          <w:szCs w:val="22"/>
        </w:rPr>
      </w:pPr>
      <w:r w:rsidRPr="00DB54AA">
        <w:rPr>
          <w:rFonts w:ascii="Calibri" w:hAnsi="Calibri" w:cs="Calibri"/>
          <w:color w:val="1F4E79"/>
          <w:sz w:val="22"/>
          <w:szCs w:val="22"/>
        </w:rPr>
        <w:t>Les éléments ne peuvent pas être accédés singulièrement</w:t>
      </w:r>
    </w:p>
    <w:p w14:paraId="158A6AA6" w14:textId="77777777" w:rsidR="00DB54AA" w:rsidRDefault="00DB54AA" w:rsidP="009E6973">
      <w:pPr>
        <w:pStyle w:val="Standard"/>
        <w:jc w:val="both"/>
        <w:rPr>
          <w:rFonts w:ascii="Calibri" w:hAnsi="Calibri" w:cs="Calibri"/>
          <w:sz w:val="22"/>
          <w:szCs w:val="22"/>
        </w:rPr>
      </w:pPr>
    </w:p>
    <w:p w14:paraId="7A2A3001" w14:textId="77777777" w:rsidR="00DB54AA" w:rsidRPr="002077B8" w:rsidRDefault="00DB54AA" w:rsidP="009E6973">
      <w:pPr>
        <w:pStyle w:val="Standard"/>
        <w:jc w:val="both"/>
        <w:rPr>
          <w:rFonts w:ascii="Calibri" w:hAnsi="Calibri" w:cs="Calibri"/>
          <w:sz w:val="22"/>
          <w:szCs w:val="22"/>
        </w:rPr>
      </w:pPr>
    </w:p>
    <w:p w14:paraId="3F807E10" w14:textId="77777777" w:rsidR="009E6973" w:rsidRDefault="009E6973" w:rsidP="009E6973">
      <w:pPr>
        <w:numPr>
          <w:ilvl w:val="0"/>
          <w:numId w:val="23"/>
        </w:numPr>
        <w:ind w:right="-1"/>
        <w:jc w:val="both"/>
        <w:rPr>
          <w:rFonts w:ascii="Calibri" w:hAnsi="Calibri" w:cs="Calibri"/>
          <w:sz w:val="22"/>
          <w:szCs w:val="22"/>
        </w:rPr>
      </w:pPr>
      <w:r w:rsidRPr="00433A55">
        <w:rPr>
          <w:rFonts w:ascii="Calibri" w:hAnsi="Calibri" w:cs="Calibri"/>
          <w:sz w:val="22"/>
          <w:szCs w:val="22"/>
        </w:rPr>
        <w:t>D</w:t>
      </w:r>
      <w:r>
        <w:rPr>
          <w:rFonts w:ascii="Calibri" w:hAnsi="Calibri" w:cs="Calibri"/>
          <w:sz w:val="22"/>
          <w:szCs w:val="22"/>
        </w:rPr>
        <w:t>ossier 4  -  Big Datas</w:t>
      </w:r>
    </w:p>
    <w:p w14:paraId="3F7114A3" w14:textId="77777777" w:rsidR="009E6973" w:rsidRPr="00C3103A" w:rsidRDefault="009E6973" w:rsidP="009E6973">
      <w:pPr>
        <w:pStyle w:val="Standard"/>
        <w:jc w:val="both"/>
        <w:rPr>
          <w:rFonts w:ascii="Calibri" w:hAnsi="Calibri" w:cs="Calibri"/>
          <w:sz w:val="22"/>
          <w:szCs w:val="22"/>
        </w:rPr>
      </w:pPr>
    </w:p>
    <w:p w14:paraId="70318F79" w14:textId="77777777" w:rsidR="009E6973" w:rsidRPr="00433A55"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r w:rsidRPr="00433A55">
        <w:rPr>
          <w:rFonts w:ascii="Calibri" w:eastAsia="Lucida Sans Unicode" w:hAnsi="Calibri" w:cs="Calibri"/>
          <w:b/>
          <w:kern w:val="3"/>
          <w:sz w:val="24"/>
          <w:szCs w:val="24"/>
          <w:lang w:eastAsia="zh-CN" w:bidi="hi-IN"/>
        </w:rPr>
        <w:t>Question 1</w:t>
      </w:r>
      <w:r>
        <w:rPr>
          <w:rFonts w:ascii="Calibri" w:eastAsia="Lucida Sans Unicode" w:hAnsi="Calibri" w:cs="Calibri"/>
          <w:b/>
          <w:kern w:val="3"/>
          <w:sz w:val="24"/>
          <w:szCs w:val="24"/>
          <w:lang w:eastAsia="zh-CN" w:bidi="hi-IN"/>
        </w:rPr>
        <w:t> :</w:t>
      </w:r>
      <w:r w:rsidRPr="00EF3ABF">
        <w:rPr>
          <w:rFonts w:ascii="Calibri" w:eastAsia="Lucida Sans Unicode" w:hAnsi="Calibri" w:cs="Calibri"/>
          <w:b/>
          <w:kern w:val="3"/>
          <w:sz w:val="24"/>
          <w:szCs w:val="24"/>
          <w:lang w:eastAsia="zh-CN" w:bidi="hi-IN"/>
        </w:rPr>
        <w:t xml:space="preserve"> </w:t>
      </w:r>
      <w:r>
        <w:rPr>
          <w:rFonts w:ascii="Calibri" w:eastAsia="Lucida Sans Unicode" w:hAnsi="Calibri" w:cs="Calibri"/>
          <w:b/>
          <w:kern w:val="3"/>
          <w:sz w:val="24"/>
          <w:szCs w:val="24"/>
          <w:lang w:eastAsia="zh-CN" w:bidi="hi-IN"/>
        </w:rPr>
        <w:t>Il existe 4 familles de bases « Big datas - No</w:t>
      </w:r>
      <w:r w:rsidRPr="00EF3ABF">
        <w:rPr>
          <w:rFonts w:ascii="Calibri" w:eastAsia="Lucida Sans Unicode" w:hAnsi="Calibri" w:cs="Calibri"/>
          <w:b/>
          <w:kern w:val="3"/>
          <w:sz w:val="24"/>
          <w:szCs w:val="24"/>
          <w:lang w:eastAsia="zh-CN" w:bidi="hi-IN"/>
        </w:rPr>
        <w:t>SQL</w:t>
      </w:r>
      <w:r>
        <w:rPr>
          <w:rFonts w:ascii="Calibri" w:eastAsia="Lucida Sans Unicode" w:hAnsi="Calibri" w:cs="Calibri"/>
          <w:b/>
          <w:kern w:val="3"/>
          <w:sz w:val="24"/>
          <w:szCs w:val="24"/>
          <w:lang w:eastAsia="zh-CN" w:bidi="hi-IN"/>
        </w:rPr>
        <w:t> »</w:t>
      </w:r>
      <w:r w:rsidRPr="00EF3ABF">
        <w:rPr>
          <w:rFonts w:ascii="Calibri" w:eastAsia="Lucida Sans Unicode" w:hAnsi="Calibri" w:cs="Calibri"/>
          <w:b/>
          <w:kern w:val="3"/>
          <w:sz w:val="24"/>
          <w:szCs w:val="24"/>
          <w:lang w:eastAsia="zh-CN" w:bidi="hi-IN"/>
        </w:rPr>
        <w:t xml:space="preserve">,  </w:t>
      </w:r>
      <w:r>
        <w:rPr>
          <w:rFonts w:ascii="Calibri" w:eastAsia="Lucida Sans Unicode" w:hAnsi="Calibri" w:cs="Calibri"/>
          <w:b/>
          <w:kern w:val="3"/>
          <w:sz w:val="24"/>
          <w:szCs w:val="24"/>
          <w:lang w:eastAsia="zh-CN" w:bidi="hi-IN"/>
        </w:rPr>
        <w:t>citez les, e</w:t>
      </w:r>
      <w:r w:rsidRPr="00EF3ABF">
        <w:rPr>
          <w:rFonts w:ascii="Calibri" w:eastAsia="Lucida Sans Unicode" w:hAnsi="Calibri" w:cs="Calibri"/>
          <w:b/>
          <w:kern w:val="3"/>
          <w:sz w:val="24"/>
          <w:szCs w:val="24"/>
          <w:lang w:eastAsia="zh-CN" w:bidi="hi-IN"/>
        </w:rPr>
        <w:t xml:space="preserve">xpliquez </w:t>
      </w:r>
      <w:r>
        <w:rPr>
          <w:rFonts w:ascii="Calibri" w:eastAsia="Lucida Sans Unicode" w:hAnsi="Calibri" w:cs="Calibri"/>
          <w:b/>
          <w:kern w:val="3"/>
          <w:sz w:val="24"/>
          <w:szCs w:val="24"/>
          <w:lang w:eastAsia="zh-CN" w:bidi="hi-IN"/>
        </w:rPr>
        <w:t xml:space="preserve">succinctement </w:t>
      </w:r>
      <w:r w:rsidRPr="00EF3ABF">
        <w:rPr>
          <w:rFonts w:ascii="Calibri" w:eastAsia="Lucida Sans Unicode" w:hAnsi="Calibri" w:cs="Calibri"/>
          <w:b/>
          <w:kern w:val="3"/>
          <w:sz w:val="24"/>
          <w:szCs w:val="24"/>
          <w:lang w:eastAsia="zh-CN" w:bidi="hi-IN"/>
        </w:rPr>
        <w:t xml:space="preserve">chaque principe  et donnez </w:t>
      </w:r>
      <w:r>
        <w:rPr>
          <w:rFonts w:ascii="Calibri" w:eastAsia="Lucida Sans Unicode" w:hAnsi="Calibri" w:cs="Calibri"/>
          <w:b/>
          <w:kern w:val="3"/>
          <w:sz w:val="24"/>
          <w:szCs w:val="24"/>
          <w:lang w:eastAsia="zh-CN" w:bidi="hi-IN"/>
        </w:rPr>
        <w:t>1</w:t>
      </w:r>
      <w:r w:rsidRPr="00EF3ABF">
        <w:rPr>
          <w:rFonts w:ascii="Calibri" w:eastAsia="Lucida Sans Unicode" w:hAnsi="Calibri" w:cs="Calibri"/>
          <w:b/>
          <w:kern w:val="3"/>
          <w:sz w:val="24"/>
          <w:szCs w:val="24"/>
          <w:lang w:eastAsia="zh-CN" w:bidi="hi-IN"/>
        </w:rPr>
        <w:t xml:space="preserve"> exemple</w:t>
      </w:r>
      <w:r>
        <w:rPr>
          <w:rFonts w:ascii="Calibri" w:eastAsia="Lucida Sans Unicode" w:hAnsi="Calibri" w:cs="Calibri"/>
          <w:b/>
          <w:kern w:val="3"/>
          <w:sz w:val="24"/>
          <w:szCs w:val="24"/>
          <w:lang w:eastAsia="zh-CN" w:bidi="hi-IN"/>
        </w:rPr>
        <w:t xml:space="preserve"> de base que vous connaissez  pour chacune de ces familles</w:t>
      </w:r>
      <w:r w:rsidRPr="00EF3ABF">
        <w:rPr>
          <w:rFonts w:ascii="Calibri" w:eastAsia="Lucida Sans Unicode" w:hAnsi="Calibri" w:cs="Calibri"/>
          <w:b/>
          <w:kern w:val="3"/>
          <w:sz w:val="24"/>
          <w:szCs w:val="24"/>
          <w:lang w:eastAsia="zh-CN" w:bidi="hi-IN"/>
        </w:rPr>
        <w:t xml:space="preserve">. </w:t>
      </w:r>
    </w:p>
    <w:p w14:paraId="385A0221" w14:textId="77777777" w:rsidR="009E6973" w:rsidRDefault="009E6973" w:rsidP="009E6973">
      <w:pPr>
        <w:pStyle w:val="Standard"/>
        <w:jc w:val="both"/>
        <w:rPr>
          <w:rFonts w:ascii="Calibri" w:hAnsi="Calibri" w:cs="Calibri"/>
          <w:i/>
        </w:rPr>
      </w:pPr>
    </w:p>
    <w:p w14:paraId="7010787D" w14:textId="77777777" w:rsidR="00DB54AA" w:rsidRDefault="00DB54AA" w:rsidP="00DB54AA">
      <w:pPr>
        <w:suppressAutoHyphens w:val="0"/>
        <w:autoSpaceDE w:val="0"/>
        <w:autoSpaceDN w:val="0"/>
        <w:adjustRightInd w:val="0"/>
        <w:ind w:left="720"/>
        <w:rPr>
          <w:rFonts w:ascii="Calibri" w:hAnsi="Calibri" w:cs="Calibri"/>
          <w:color w:val="1F4E79"/>
          <w:sz w:val="22"/>
          <w:szCs w:val="22"/>
        </w:rPr>
      </w:pPr>
      <w:r w:rsidRPr="00B50008">
        <w:rPr>
          <w:rFonts w:ascii="Calibri" w:hAnsi="Calibri" w:cs="Calibri"/>
          <w:color w:val="1F4E79"/>
          <w:sz w:val="22"/>
          <w:szCs w:val="22"/>
        </w:rPr>
        <w:t xml:space="preserve">Solution : </w:t>
      </w:r>
      <w:r w:rsidR="00305488">
        <w:rPr>
          <w:rFonts w:ascii="Calibri" w:hAnsi="Calibri" w:cs="Calibri"/>
          <w:color w:val="1F4E79"/>
          <w:sz w:val="22"/>
          <w:szCs w:val="22"/>
        </w:rPr>
        <w:t>20</w:t>
      </w:r>
      <w:r w:rsidRPr="00B50008">
        <w:rPr>
          <w:rFonts w:ascii="Calibri" w:hAnsi="Calibri" w:cs="Calibri"/>
          <w:color w:val="1F4E79"/>
          <w:sz w:val="22"/>
          <w:szCs w:val="22"/>
        </w:rPr>
        <w:t xml:space="preserve"> points</w:t>
      </w:r>
    </w:p>
    <w:p w14:paraId="42EB3EB5" w14:textId="77777777" w:rsidR="00305488" w:rsidRPr="00305488" w:rsidRDefault="00305488" w:rsidP="00305488">
      <w:pPr>
        <w:pStyle w:val="Default"/>
        <w:rPr>
          <w:color w:val="44546A"/>
          <w:sz w:val="20"/>
          <w:szCs w:val="20"/>
        </w:rPr>
      </w:pPr>
    </w:p>
    <w:p w14:paraId="55D183CA" w14:textId="77777777" w:rsidR="00305488" w:rsidRPr="00305488" w:rsidRDefault="00305488" w:rsidP="00305488">
      <w:pPr>
        <w:pStyle w:val="Default"/>
        <w:numPr>
          <w:ilvl w:val="0"/>
          <w:numId w:val="40"/>
        </w:numPr>
        <w:rPr>
          <w:color w:val="44546A"/>
          <w:sz w:val="20"/>
          <w:szCs w:val="20"/>
        </w:rPr>
      </w:pPr>
      <w:r w:rsidRPr="00305488">
        <w:rPr>
          <w:color w:val="44546A"/>
          <w:sz w:val="20"/>
          <w:szCs w:val="20"/>
        </w:rPr>
        <w:t>Key-values Stores</w:t>
      </w:r>
    </w:p>
    <w:p w14:paraId="61B9B4A6" w14:textId="77777777" w:rsidR="00305488" w:rsidRPr="00305488" w:rsidRDefault="00305488" w:rsidP="00305488">
      <w:pPr>
        <w:pStyle w:val="Default"/>
        <w:numPr>
          <w:ilvl w:val="1"/>
          <w:numId w:val="40"/>
        </w:numPr>
        <w:rPr>
          <w:color w:val="44546A"/>
          <w:sz w:val="20"/>
          <w:szCs w:val="20"/>
          <w:lang w:val="en-US"/>
        </w:rPr>
      </w:pPr>
      <w:r w:rsidRPr="00305488">
        <w:rPr>
          <w:color w:val="44546A"/>
          <w:sz w:val="20"/>
          <w:szCs w:val="20"/>
          <w:lang w:val="en-US"/>
        </w:rPr>
        <w:t>Hash table where there is a unique key and a pointer to a particular item of data.</w:t>
      </w:r>
    </w:p>
    <w:p w14:paraId="2C541D19" w14:textId="77777777" w:rsidR="00305488" w:rsidRPr="00305488" w:rsidRDefault="00305488" w:rsidP="00305488">
      <w:pPr>
        <w:pStyle w:val="Default"/>
        <w:numPr>
          <w:ilvl w:val="1"/>
          <w:numId w:val="40"/>
        </w:numPr>
        <w:rPr>
          <w:color w:val="44546A"/>
          <w:sz w:val="20"/>
          <w:szCs w:val="20"/>
          <w:lang w:val="en-US"/>
        </w:rPr>
      </w:pPr>
      <w:r w:rsidRPr="00305488">
        <w:rPr>
          <w:color w:val="44546A"/>
          <w:sz w:val="20"/>
          <w:szCs w:val="20"/>
          <w:lang w:val="en-US"/>
        </w:rPr>
        <w:t>Focus on scaling to huge amounts of data</w:t>
      </w:r>
    </w:p>
    <w:p w14:paraId="31ED04ED" w14:textId="77777777" w:rsidR="00305488" w:rsidRPr="00305488" w:rsidRDefault="00305488" w:rsidP="00305488">
      <w:pPr>
        <w:pStyle w:val="Default"/>
        <w:numPr>
          <w:ilvl w:val="1"/>
          <w:numId w:val="40"/>
        </w:numPr>
        <w:rPr>
          <w:color w:val="44546A"/>
          <w:sz w:val="20"/>
          <w:szCs w:val="20"/>
        </w:rPr>
      </w:pPr>
      <w:r w:rsidRPr="00305488">
        <w:rPr>
          <w:color w:val="44546A"/>
          <w:sz w:val="20"/>
          <w:szCs w:val="20"/>
        </w:rPr>
        <w:t xml:space="preserve">E.g. </w:t>
      </w:r>
      <w:r w:rsidR="00E07522">
        <w:rPr>
          <w:color w:val="44546A"/>
          <w:sz w:val="20"/>
          <w:szCs w:val="20"/>
        </w:rPr>
        <w:t>cassandra, redis</w:t>
      </w:r>
    </w:p>
    <w:p w14:paraId="6CE2BE74" w14:textId="77777777" w:rsidR="00305488" w:rsidRPr="00305488" w:rsidRDefault="00305488" w:rsidP="00305488">
      <w:pPr>
        <w:pStyle w:val="Default"/>
        <w:numPr>
          <w:ilvl w:val="0"/>
          <w:numId w:val="40"/>
        </w:numPr>
        <w:rPr>
          <w:color w:val="44546A"/>
          <w:sz w:val="20"/>
          <w:szCs w:val="20"/>
        </w:rPr>
      </w:pPr>
      <w:r w:rsidRPr="00305488">
        <w:rPr>
          <w:color w:val="44546A"/>
          <w:sz w:val="20"/>
          <w:szCs w:val="20"/>
        </w:rPr>
        <w:t>Column Family Stores</w:t>
      </w:r>
    </w:p>
    <w:p w14:paraId="51B1577C" w14:textId="77777777" w:rsidR="00305488" w:rsidRPr="00305488" w:rsidRDefault="00305488" w:rsidP="00305488">
      <w:pPr>
        <w:pStyle w:val="Default"/>
        <w:numPr>
          <w:ilvl w:val="1"/>
          <w:numId w:val="40"/>
        </w:numPr>
        <w:rPr>
          <w:color w:val="44546A"/>
          <w:sz w:val="20"/>
          <w:szCs w:val="20"/>
          <w:lang w:val="en-US"/>
        </w:rPr>
      </w:pPr>
      <w:r w:rsidRPr="00305488">
        <w:rPr>
          <w:color w:val="44546A"/>
          <w:sz w:val="20"/>
          <w:szCs w:val="20"/>
          <w:lang w:val="en-US"/>
        </w:rPr>
        <w:t>To store and process very large amounts of data distributed over many machines</w:t>
      </w:r>
    </w:p>
    <w:p w14:paraId="1B7606E4" w14:textId="77777777" w:rsidR="00305488" w:rsidRPr="00305488" w:rsidRDefault="00305488" w:rsidP="00305488">
      <w:pPr>
        <w:pStyle w:val="Default"/>
        <w:numPr>
          <w:ilvl w:val="1"/>
          <w:numId w:val="40"/>
        </w:numPr>
        <w:rPr>
          <w:color w:val="44546A"/>
          <w:sz w:val="20"/>
          <w:szCs w:val="20"/>
        </w:rPr>
      </w:pPr>
      <w:r w:rsidRPr="00305488">
        <w:rPr>
          <w:color w:val="44546A"/>
          <w:sz w:val="20"/>
          <w:szCs w:val="20"/>
        </w:rPr>
        <w:t>E.g. Cassandra, HBase</w:t>
      </w:r>
    </w:p>
    <w:p w14:paraId="19F32050" w14:textId="77777777" w:rsidR="00305488" w:rsidRPr="00305488" w:rsidRDefault="00305488" w:rsidP="00305488">
      <w:pPr>
        <w:pStyle w:val="Default"/>
        <w:numPr>
          <w:ilvl w:val="0"/>
          <w:numId w:val="40"/>
        </w:numPr>
        <w:rPr>
          <w:color w:val="44546A"/>
          <w:sz w:val="20"/>
          <w:szCs w:val="20"/>
        </w:rPr>
      </w:pPr>
      <w:r w:rsidRPr="00305488">
        <w:rPr>
          <w:color w:val="44546A"/>
          <w:sz w:val="20"/>
          <w:szCs w:val="20"/>
        </w:rPr>
        <w:t>Document Databases</w:t>
      </w:r>
    </w:p>
    <w:p w14:paraId="1F2B5B7B" w14:textId="77777777" w:rsidR="00305488" w:rsidRPr="00305488" w:rsidRDefault="00305488" w:rsidP="00305488">
      <w:pPr>
        <w:pStyle w:val="Default"/>
        <w:numPr>
          <w:ilvl w:val="1"/>
          <w:numId w:val="40"/>
        </w:numPr>
        <w:rPr>
          <w:color w:val="44546A"/>
          <w:sz w:val="20"/>
          <w:szCs w:val="20"/>
        </w:rPr>
      </w:pPr>
      <w:r w:rsidRPr="00305488">
        <w:rPr>
          <w:color w:val="44546A"/>
          <w:sz w:val="20"/>
          <w:szCs w:val="20"/>
        </w:rPr>
        <w:t>Collections of Key-Value collections</w:t>
      </w:r>
    </w:p>
    <w:p w14:paraId="5D613CEC" w14:textId="77777777" w:rsidR="00305488" w:rsidRPr="00305488" w:rsidRDefault="00305488" w:rsidP="00305488">
      <w:pPr>
        <w:pStyle w:val="Default"/>
        <w:numPr>
          <w:ilvl w:val="1"/>
          <w:numId w:val="40"/>
        </w:numPr>
        <w:rPr>
          <w:color w:val="44546A"/>
          <w:sz w:val="20"/>
          <w:szCs w:val="20"/>
          <w:lang w:val="en-US"/>
        </w:rPr>
      </w:pPr>
      <w:r w:rsidRPr="00305488">
        <w:rPr>
          <w:color w:val="44546A"/>
          <w:sz w:val="20"/>
          <w:szCs w:val="20"/>
          <w:lang w:val="en-US"/>
        </w:rPr>
        <w:t>The next level of Key/value, allowing nested values associated with each key.</w:t>
      </w:r>
    </w:p>
    <w:p w14:paraId="766B0F42" w14:textId="77777777" w:rsidR="00305488" w:rsidRPr="00305488" w:rsidRDefault="00305488" w:rsidP="00305488">
      <w:pPr>
        <w:pStyle w:val="Default"/>
        <w:numPr>
          <w:ilvl w:val="1"/>
          <w:numId w:val="40"/>
        </w:numPr>
        <w:rPr>
          <w:color w:val="44546A"/>
          <w:sz w:val="20"/>
          <w:szCs w:val="20"/>
        </w:rPr>
      </w:pPr>
      <w:r w:rsidRPr="00305488">
        <w:rPr>
          <w:color w:val="44546A"/>
          <w:sz w:val="20"/>
          <w:szCs w:val="20"/>
        </w:rPr>
        <w:t>Appropriate for Web apps.</w:t>
      </w:r>
    </w:p>
    <w:p w14:paraId="04355BE7" w14:textId="77777777" w:rsidR="00305488" w:rsidRPr="00305488" w:rsidRDefault="00305488" w:rsidP="00305488">
      <w:pPr>
        <w:pStyle w:val="Default"/>
        <w:numPr>
          <w:ilvl w:val="1"/>
          <w:numId w:val="40"/>
        </w:numPr>
        <w:rPr>
          <w:color w:val="44546A"/>
          <w:sz w:val="20"/>
          <w:szCs w:val="20"/>
        </w:rPr>
      </w:pPr>
      <w:r w:rsidRPr="00305488">
        <w:rPr>
          <w:color w:val="44546A"/>
          <w:sz w:val="20"/>
          <w:szCs w:val="20"/>
        </w:rPr>
        <w:t>E.g. CouchDB, MongoDb</w:t>
      </w:r>
    </w:p>
    <w:p w14:paraId="0E136963" w14:textId="77777777" w:rsidR="00305488" w:rsidRPr="00305488" w:rsidRDefault="00305488" w:rsidP="00305488">
      <w:pPr>
        <w:pStyle w:val="Default"/>
        <w:numPr>
          <w:ilvl w:val="0"/>
          <w:numId w:val="40"/>
        </w:numPr>
        <w:rPr>
          <w:color w:val="44546A"/>
          <w:sz w:val="20"/>
          <w:szCs w:val="20"/>
        </w:rPr>
      </w:pPr>
      <w:r w:rsidRPr="00305488">
        <w:rPr>
          <w:color w:val="44546A"/>
          <w:sz w:val="20"/>
          <w:szCs w:val="20"/>
        </w:rPr>
        <w:t>Graph Databases</w:t>
      </w:r>
    </w:p>
    <w:p w14:paraId="19BEC4D9" w14:textId="77777777" w:rsidR="00305488" w:rsidRPr="00305488" w:rsidRDefault="00305488" w:rsidP="00305488">
      <w:pPr>
        <w:pStyle w:val="Default"/>
        <w:numPr>
          <w:ilvl w:val="1"/>
          <w:numId w:val="40"/>
        </w:numPr>
        <w:rPr>
          <w:color w:val="44546A"/>
          <w:sz w:val="20"/>
          <w:szCs w:val="20"/>
        </w:rPr>
      </w:pPr>
      <w:r w:rsidRPr="00305488">
        <w:rPr>
          <w:color w:val="44546A"/>
          <w:sz w:val="20"/>
          <w:szCs w:val="20"/>
        </w:rPr>
        <w:t>Bases on property-graph model</w:t>
      </w:r>
    </w:p>
    <w:p w14:paraId="4692700E" w14:textId="77777777" w:rsidR="00305488" w:rsidRPr="00305488" w:rsidRDefault="00305488" w:rsidP="00305488">
      <w:pPr>
        <w:pStyle w:val="Default"/>
        <w:numPr>
          <w:ilvl w:val="1"/>
          <w:numId w:val="40"/>
        </w:numPr>
        <w:rPr>
          <w:color w:val="44546A"/>
          <w:sz w:val="20"/>
          <w:szCs w:val="20"/>
        </w:rPr>
      </w:pPr>
      <w:r w:rsidRPr="00305488">
        <w:rPr>
          <w:color w:val="44546A"/>
          <w:sz w:val="20"/>
          <w:szCs w:val="20"/>
        </w:rPr>
        <w:t>Appropriate for Social networking, Recommendations</w:t>
      </w:r>
    </w:p>
    <w:p w14:paraId="7AE19DE7" w14:textId="77777777" w:rsidR="00305488" w:rsidRPr="00305488" w:rsidRDefault="00305488" w:rsidP="00305488">
      <w:pPr>
        <w:pStyle w:val="Default"/>
        <w:numPr>
          <w:ilvl w:val="1"/>
          <w:numId w:val="40"/>
        </w:numPr>
        <w:rPr>
          <w:color w:val="44546A"/>
          <w:sz w:val="20"/>
          <w:szCs w:val="20"/>
        </w:rPr>
      </w:pPr>
      <w:r w:rsidRPr="00305488">
        <w:rPr>
          <w:color w:val="44546A"/>
          <w:sz w:val="20"/>
          <w:szCs w:val="20"/>
        </w:rPr>
        <w:t>E.g. Neo4J, Infinite Graph</w:t>
      </w:r>
    </w:p>
    <w:p w14:paraId="3C73986F" w14:textId="77777777" w:rsidR="00305488" w:rsidRDefault="00305488" w:rsidP="00305488">
      <w:pPr>
        <w:pStyle w:val="Default"/>
      </w:pPr>
    </w:p>
    <w:p w14:paraId="39ABBB5B" w14:textId="1FF81A5A" w:rsidR="00305488" w:rsidRDefault="00735F9F" w:rsidP="00305488">
      <w:pPr>
        <w:pStyle w:val="CM4"/>
        <w:spacing w:after="160" w:line="256" w:lineRule="auto"/>
        <w:ind w:left="782"/>
        <w:jc w:val="center"/>
        <w:rPr>
          <w:color w:val="000000"/>
        </w:rPr>
      </w:pPr>
      <w:r>
        <w:rPr>
          <w:noProof/>
        </w:rPr>
        <w:lastRenderedPageBreak/>
        <w:drawing>
          <wp:inline distT="0" distB="0" distL="0" distR="0" wp14:anchorId="60A1132C" wp14:editId="3E4CB63D">
            <wp:extent cx="2754630" cy="2754630"/>
            <wp:effectExtent l="0" t="0" r="0" b="0"/>
            <wp:docPr id="3" name="Picture 6" descr="Résultat de recherche d'images pour &quot;4 families bases no sq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4 families bases no sql&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4630" cy="2754630"/>
                    </a:xfrm>
                    <a:prstGeom prst="rect">
                      <a:avLst/>
                    </a:prstGeom>
                    <a:noFill/>
                    <a:ln>
                      <a:noFill/>
                    </a:ln>
                  </pic:spPr>
                </pic:pic>
              </a:graphicData>
            </a:graphic>
          </wp:inline>
        </w:drawing>
      </w:r>
    </w:p>
    <w:p w14:paraId="0C3F7485" w14:textId="77777777" w:rsidR="00305488" w:rsidRDefault="00305488" w:rsidP="00305488">
      <w:pPr>
        <w:pStyle w:val="Default"/>
      </w:pPr>
    </w:p>
    <w:p w14:paraId="7965B95A" w14:textId="78EAA63C" w:rsidR="00305488" w:rsidRDefault="00735F9F" w:rsidP="00305488">
      <w:pPr>
        <w:spacing w:after="160" w:line="256" w:lineRule="auto"/>
        <w:jc w:val="center"/>
      </w:pPr>
      <w:r>
        <w:rPr>
          <w:noProof/>
        </w:rPr>
        <w:drawing>
          <wp:inline distT="0" distB="0" distL="0" distR="0" wp14:anchorId="1E69766C" wp14:editId="285C530B">
            <wp:extent cx="3268980" cy="2183130"/>
            <wp:effectExtent l="0" t="0" r="0" b="0"/>
            <wp:docPr id="4"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5"/>
                    <pic:cNvPicPr>
                      <a:picLocks noGrp="1"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8980" cy="2183130"/>
                    </a:xfrm>
                    <a:prstGeom prst="rect">
                      <a:avLst/>
                    </a:prstGeom>
                    <a:noFill/>
                    <a:ln>
                      <a:noFill/>
                    </a:ln>
                  </pic:spPr>
                </pic:pic>
              </a:graphicData>
            </a:graphic>
          </wp:inline>
        </w:drawing>
      </w:r>
    </w:p>
    <w:p w14:paraId="4E84A3E3" w14:textId="77777777" w:rsidR="00305488" w:rsidRDefault="00305488" w:rsidP="00305488">
      <w:pPr>
        <w:suppressAutoHyphens w:val="0"/>
        <w:autoSpaceDE w:val="0"/>
        <w:autoSpaceDN w:val="0"/>
        <w:adjustRightInd w:val="0"/>
        <w:ind w:left="720"/>
        <w:rPr>
          <w:rFonts w:ascii="Calibri" w:hAnsi="Calibri" w:cs="Calibri"/>
          <w:color w:val="1F4E79"/>
          <w:sz w:val="22"/>
          <w:szCs w:val="22"/>
        </w:rPr>
      </w:pPr>
      <w:r>
        <w:t xml:space="preserve"> </w:t>
      </w:r>
    </w:p>
    <w:p w14:paraId="51900E69" w14:textId="77777777" w:rsidR="009E6973" w:rsidRPr="00B37385" w:rsidRDefault="009E6973" w:rsidP="009E6973">
      <w:pPr>
        <w:pStyle w:val="Standard"/>
        <w:jc w:val="both"/>
        <w:rPr>
          <w:rFonts w:ascii="Calibri" w:hAnsi="Calibri" w:cs="Calibri"/>
          <w:i/>
        </w:rPr>
      </w:pPr>
    </w:p>
    <w:p w14:paraId="1E85AEE8" w14:textId="77777777" w:rsidR="009E6973" w:rsidRDefault="009E6973" w:rsidP="00E07522">
      <w:pPr>
        <w:widowControl w:val="0"/>
        <w:suppressAutoHyphens w:val="0"/>
        <w:ind w:right="-1"/>
        <w:jc w:val="both"/>
        <w:outlineLvl w:val="3"/>
      </w:pPr>
      <w:r w:rsidRPr="00433A55">
        <w:rPr>
          <w:rFonts w:ascii="Calibri" w:eastAsia="Lucida Sans Unicode" w:hAnsi="Calibri" w:cs="Calibri"/>
          <w:b/>
          <w:kern w:val="3"/>
          <w:sz w:val="24"/>
          <w:szCs w:val="24"/>
          <w:lang w:eastAsia="zh-CN" w:bidi="hi-IN"/>
        </w:rPr>
        <w:t xml:space="preserve">Question </w:t>
      </w:r>
      <w:r>
        <w:rPr>
          <w:rFonts w:ascii="Calibri" w:eastAsia="Lucida Sans Unicode" w:hAnsi="Calibri" w:cs="Calibri"/>
          <w:b/>
          <w:kern w:val="3"/>
          <w:sz w:val="24"/>
          <w:szCs w:val="24"/>
          <w:lang w:eastAsia="zh-CN" w:bidi="hi-IN"/>
        </w:rPr>
        <w:t>2 : E</w:t>
      </w:r>
      <w:r w:rsidRPr="00EF3ABF">
        <w:rPr>
          <w:rFonts w:ascii="Calibri" w:eastAsia="Lucida Sans Unicode" w:hAnsi="Calibri" w:cs="Calibri"/>
          <w:b/>
          <w:kern w:val="3"/>
          <w:sz w:val="24"/>
          <w:szCs w:val="24"/>
          <w:lang w:eastAsia="zh-CN" w:bidi="hi-IN"/>
        </w:rPr>
        <w:t xml:space="preserve">xpliquez </w:t>
      </w:r>
      <w:r w:rsidR="00E07522">
        <w:rPr>
          <w:rFonts w:ascii="Calibri" w:eastAsia="Lucida Sans Unicode" w:hAnsi="Calibri" w:cs="Calibri"/>
          <w:b/>
          <w:kern w:val="3"/>
          <w:sz w:val="24"/>
          <w:szCs w:val="24"/>
          <w:lang w:eastAsia="zh-CN" w:bidi="hi-IN"/>
        </w:rPr>
        <w:t>à partir du schéma ci-dessous ce que sont HDFS et MAP REDUCE.</w:t>
      </w:r>
    </w:p>
    <w:p w14:paraId="0993CF2E" w14:textId="125BAFDF" w:rsidR="009E6973" w:rsidRPr="009C4897" w:rsidRDefault="00735F9F" w:rsidP="009E6973">
      <w:pPr>
        <w:pStyle w:val="Default"/>
        <w:jc w:val="center"/>
      </w:pPr>
      <w:r w:rsidRPr="00E94147">
        <w:rPr>
          <w:noProof/>
        </w:rPr>
        <w:drawing>
          <wp:inline distT="0" distB="0" distL="0" distR="0" wp14:anchorId="4EF0D53D" wp14:editId="4C8E839B">
            <wp:extent cx="3996690" cy="210312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6690" cy="2103120"/>
                    </a:xfrm>
                    <a:prstGeom prst="rect">
                      <a:avLst/>
                    </a:prstGeom>
                    <a:noFill/>
                    <a:ln>
                      <a:noFill/>
                    </a:ln>
                  </pic:spPr>
                </pic:pic>
              </a:graphicData>
            </a:graphic>
          </wp:inline>
        </w:drawing>
      </w:r>
    </w:p>
    <w:p w14:paraId="067FC379" w14:textId="77777777" w:rsidR="009E6973" w:rsidRDefault="009E6973" w:rsidP="009E6973">
      <w:pPr>
        <w:pStyle w:val="Default"/>
      </w:pPr>
    </w:p>
    <w:p w14:paraId="6E7AAF6D" w14:textId="77777777" w:rsidR="00305488" w:rsidRPr="00305488" w:rsidRDefault="00305488" w:rsidP="00305488">
      <w:pPr>
        <w:rPr>
          <w:color w:val="44546A"/>
          <w:lang w:eastAsia="fr-FR"/>
        </w:rPr>
      </w:pPr>
    </w:p>
    <w:p w14:paraId="73A8EAD2" w14:textId="77777777" w:rsidR="00305488" w:rsidRDefault="00305488" w:rsidP="00305488">
      <w:pPr>
        <w:suppressAutoHyphens w:val="0"/>
        <w:autoSpaceDE w:val="0"/>
        <w:autoSpaceDN w:val="0"/>
        <w:adjustRightInd w:val="0"/>
        <w:ind w:left="720"/>
        <w:rPr>
          <w:rFonts w:ascii="Calibri" w:hAnsi="Calibri" w:cs="Calibri"/>
          <w:color w:val="1F4E79"/>
          <w:sz w:val="22"/>
          <w:szCs w:val="22"/>
        </w:rPr>
      </w:pPr>
      <w:r w:rsidRPr="00B50008">
        <w:rPr>
          <w:rFonts w:ascii="Calibri" w:hAnsi="Calibri" w:cs="Calibri"/>
          <w:color w:val="1F4E79"/>
          <w:sz w:val="22"/>
          <w:szCs w:val="22"/>
        </w:rPr>
        <w:t xml:space="preserve">Solution : </w:t>
      </w:r>
      <w:r w:rsidR="00E07522">
        <w:rPr>
          <w:rFonts w:ascii="Calibri" w:hAnsi="Calibri" w:cs="Calibri"/>
          <w:color w:val="1F4E79"/>
          <w:sz w:val="22"/>
          <w:szCs w:val="22"/>
        </w:rPr>
        <w:t>20</w:t>
      </w:r>
      <w:r w:rsidRPr="00B50008">
        <w:rPr>
          <w:rFonts w:ascii="Calibri" w:hAnsi="Calibri" w:cs="Calibri"/>
          <w:color w:val="1F4E79"/>
          <w:sz w:val="22"/>
          <w:szCs w:val="22"/>
        </w:rPr>
        <w:t xml:space="preserve"> points</w:t>
      </w:r>
    </w:p>
    <w:p w14:paraId="32456ECE" w14:textId="77777777" w:rsidR="00305488" w:rsidRPr="00E07522" w:rsidRDefault="00305488" w:rsidP="00E07522">
      <w:pPr>
        <w:suppressAutoHyphens w:val="0"/>
        <w:autoSpaceDE w:val="0"/>
        <w:autoSpaceDN w:val="0"/>
        <w:adjustRightInd w:val="0"/>
        <w:ind w:left="720"/>
        <w:rPr>
          <w:rFonts w:ascii="Calibri" w:hAnsi="Calibri" w:cs="Calibri"/>
          <w:color w:val="1F4E79"/>
          <w:sz w:val="22"/>
          <w:szCs w:val="22"/>
        </w:rPr>
      </w:pPr>
    </w:p>
    <w:p w14:paraId="2CB899B2" w14:textId="77777777" w:rsidR="00305488" w:rsidRPr="00305488" w:rsidRDefault="00305488" w:rsidP="00E07522">
      <w:pPr>
        <w:suppressAutoHyphens w:val="0"/>
        <w:autoSpaceDE w:val="0"/>
        <w:autoSpaceDN w:val="0"/>
        <w:adjustRightInd w:val="0"/>
        <w:ind w:left="720"/>
        <w:rPr>
          <w:rFonts w:ascii="Calibri" w:hAnsi="Calibri" w:cs="Calibri"/>
          <w:color w:val="1F4E79"/>
          <w:sz w:val="22"/>
          <w:szCs w:val="22"/>
        </w:rPr>
      </w:pPr>
      <w:r w:rsidRPr="00305488">
        <w:rPr>
          <w:rFonts w:ascii="Calibri" w:hAnsi="Calibri" w:cs="Calibri"/>
          <w:color w:val="1F4E79"/>
          <w:sz w:val="22"/>
          <w:szCs w:val="22"/>
        </w:rPr>
        <w:t>HDFS</w:t>
      </w:r>
    </w:p>
    <w:p w14:paraId="40ED18BB" w14:textId="77777777" w:rsidR="00305488" w:rsidRPr="00305488" w:rsidRDefault="00305488" w:rsidP="00E07522">
      <w:pPr>
        <w:suppressAutoHyphens w:val="0"/>
        <w:autoSpaceDE w:val="0"/>
        <w:autoSpaceDN w:val="0"/>
        <w:adjustRightInd w:val="0"/>
        <w:ind w:left="720"/>
        <w:rPr>
          <w:rFonts w:ascii="Calibri" w:hAnsi="Calibri" w:cs="Calibri"/>
          <w:color w:val="1F4E79"/>
          <w:sz w:val="22"/>
          <w:szCs w:val="22"/>
        </w:rPr>
      </w:pPr>
      <w:r w:rsidRPr="00305488">
        <w:rPr>
          <w:rFonts w:ascii="Calibri" w:hAnsi="Calibri" w:cs="Calibri"/>
          <w:color w:val="1F4E79"/>
          <w:sz w:val="22"/>
          <w:szCs w:val="22"/>
        </w:rPr>
        <w:t xml:space="preserve">HDFS est le système de fichier distribué de  Hadoop Apache. Il s’agit d’un composant central du Framework de Apache, et plus précisément de son système de stockage. Découvrez le fonctionnement, les avantages et les inconvénients de HDFS. </w:t>
      </w:r>
    </w:p>
    <w:p w14:paraId="62DA9A52" w14:textId="77777777" w:rsidR="00305488" w:rsidRPr="00305488" w:rsidRDefault="00305488" w:rsidP="00E07522">
      <w:pPr>
        <w:suppressAutoHyphens w:val="0"/>
        <w:autoSpaceDE w:val="0"/>
        <w:autoSpaceDN w:val="0"/>
        <w:adjustRightInd w:val="0"/>
        <w:ind w:left="720"/>
        <w:rPr>
          <w:rFonts w:ascii="Calibri" w:hAnsi="Calibri" w:cs="Calibri"/>
          <w:color w:val="1F4E79"/>
          <w:sz w:val="22"/>
          <w:szCs w:val="22"/>
        </w:rPr>
      </w:pPr>
      <w:r w:rsidRPr="00305488">
        <w:rPr>
          <w:rFonts w:ascii="Calibri" w:hAnsi="Calibri" w:cs="Calibri"/>
          <w:color w:val="1F4E79"/>
          <w:sz w:val="22"/>
          <w:szCs w:val="22"/>
        </w:rPr>
        <w:lastRenderedPageBreak/>
        <w:t xml:space="preserve">HDFS (Hadoop Distributed File System) est un système de fichier distribué permettant de stocker et de récupérer des fichiers en un temps record. Il s’agit de l’un des </w:t>
      </w:r>
      <w:hyperlink r:id="rId16" w:tgtFrame="_blank" w:history="1">
        <w:r w:rsidRPr="00305488">
          <w:rPr>
            <w:rFonts w:ascii="Calibri" w:hAnsi="Calibri" w:cs="Calibri"/>
            <w:color w:val="1F4E79"/>
            <w:sz w:val="22"/>
            <w:szCs w:val="22"/>
          </w:rPr>
          <w:t>composants basiques du framework Hadoop</w:t>
        </w:r>
      </w:hyperlink>
      <w:r w:rsidRPr="00305488">
        <w:rPr>
          <w:rFonts w:ascii="Calibri" w:hAnsi="Calibri" w:cs="Calibri"/>
          <w:color w:val="1F4E79"/>
          <w:sz w:val="22"/>
          <w:szCs w:val="22"/>
        </w:rPr>
        <w:t> Apache, et plus précisément de son système de stockage. HDFS Hadoop compte parmi les projets « top level » de Apache</w:t>
      </w:r>
    </w:p>
    <w:p w14:paraId="775F1434" w14:textId="77777777" w:rsidR="00305488" w:rsidRPr="00305488" w:rsidRDefault="00305488" w:rsidP="00E07522">
      <w:pPr>
        <w:suppressAutoHyphens w:val="0"/>
        <w:autoSpaceDE w:val="0"/>
        <w:autoSpaceDN w:val="0"/>
        <w:adjustRightInd w:val="0"/>
        <w:ind w:left="720"/>
        <w:rPr>
          <w:rFonts w:ascii="Calibri" w:hAnsi="Calibri" w:cs="Calibri"/>
          <w:color w:val="1F4E79"/>
          <w:sz w:val="22"/>
          <w:szCs w:val="22"/>
        </w:rPr>
      </w:pPr>
      <w:r w:rsidRPr="00305488">
        <w:rPr>
          <w:rFonts w:ascii="Calibri" w:hAnsi="Calibri" w:cs="Calibri"/>
          <w:color w:val="1F4E79"/>
          <w:sz w:val="22"/>
          <w:szCs w:val="22"/>
        </w:rPr>
        <w:t xml:space="preserve">De par sa capacité massive et sa fiabilité, HDFS est un système de stockage très adapté au Big Data. En combinaison avec YARN, ce système augmente les </w:t>
      </w:r>
      <w:hyperlink r:id="rId17" w:tgtFrame="_blank" w:history="1">
        <w:r w:rsidRPr="00305488">
          <w:rPr>
            <w:rFonts w:ascii="Calibri" w:hAnsi="Calibri" w:cs="Calibri"/>
            <w:color w:val="1F4E79"/>
            <w:sz w:val="22"/>
            <w:szCs w:val="22"/>
          </w:rPr>
          <w:t>possibilités de gestion de données</w:t>
        </w:r>
      </w:hyperlink>
      <w:r w:rsidRPr="00305488">
        <w:rPr>
          <w:rFonts w:ascii="Calibri" w:hAnsi="Calibri" w:cs="Calibri"/>
          <w:color w:val="1F4E79"/>
          <w:sz w:val="22"/>
          <w:szCs w:val="22"/>
        </w:rPr>
        <w:t xml:space="preserve"> du cluster HDFS Hadoop et permet donc de traiter le Big Data efficacement. Parmi ses principales fonctionnalités, on compte la possibilité de stocker des terabytes, voire des petabytes de données.</w:t>
      </w:r>
    </w:p>
    <w:p w14:paraId="1596F59F" w14:textId="77777777" w:rsidR="00305488" w:rsidRPr="00305488" w:rsidRDefault="00305488" w:rsidP="00E07522">
      <w:pPr>
        <w:suppressAutoHyphens w:val="0"/>
        <w:autoSpaceDE w:val="0"/>
        <w:autoSpaceDN w:val="0"/>
        <w:adjustRightInd w:val="0"/>
        <w:ind w:left="720"/>
        <w:rPr>
          <w:rFonts w:ascii="Calibri" w:hAnsi="Calibri" w:cs="Calibri"/>
          <w:color w:val="1F4E79"/>
          <w:sz w:val="22"/>
          <w:szCs w:val="22"/>
        </w:rPr>
      </w:pPr>
      <w:r w:rsidRPr="00305488">
        <w:rPr>
          <w:rFonts w:ascii="Calibri" w:hAnsi="Calibri" w:cs="Calibri"/>
          <w:color w:val="1F4E79"/>
          <w:sz w:val="22"/>
          <w:szCs w:val="22"/>
        </w:rPr>
        <w:t>Le système est capable de gérer des milliers de nœuds sans intervention d’un opérateur. Il permet de bénéficier simultanément des avantages du computing parallèle et du computing distribué. Après une modification, il permet de restaurer facilement la précédente version d’une donnée.</w:t>
      </w:r>
    </w:p>
    <w:p w14:paraId="5B59896F" w14:textId="77777777" w:rsidR="00305488" w:rsidRPr="00305488" w:rsidRDefault="00305488" w:rsidP="00E07522">
      <w:pPr>
        <w:suppressAutoHyphens w:val="0"/>
        <w:autoSpaceDE w:val="0"/>
        <w:autoSpaceDN w:val="0"/>
        <w:adjustRightInd w:val="0"/>
        <w:ind w:left="720"/>
        <w:rPr>
          <w:rFonts w:ascii="Calibri" w:hAnsi="Calibri" w:cs="Calibri"/>
          <w:color w:val="1F4E79"/>
          <w:sz w:val="22"/>
          <w:szCs w:val="22"/>
        </w:rPr>
      </w:pPr>
      <w:r w:rsidRPr="00305488">
        <w:rPr>
          <w:rFonts w:ascii="Calibri" w:hAnsi="Calibri" w:cs="Calibri"/>
          <w:color w:val="1F4E79"/>
          <w:sz w:val="22"/>
          <w:szCs w:val="22"/>
        </w:rPr>
        <w:t>HDFS peut être lancé sur commodity hardware, ce qui le rend très tolérant aux erreurs. Chaque donnée est stockée à plusieurs endroits, et peut donc être récupérée en toutes circonstances. De même, cette réplication permet de lutter contre la corruption potentielle des données.</w:t>
      </w:r>
    </w:p>
    <w:p w14:paraId="14FA5BC4" w14:textId="77777777" w:rsidR="00305488" w:rsidRDefault="00305488" w:rsidP="00E07522">
      <w:pPr>
        <w:suppressAutoHyphens w:val="0"/>
        <w:autoSpaceDE w:val="0"/>
        <w:autoSpaceDN w:val="0"/>
        <w:adjustRightInd w:val="0"/>
        <w:ind w:left="720"/>
        <w:rPr>
          <w:rFonts w:ascii="Calibri" w:hAnsi="Calibri" w:cs="Calibri"/>
          <w:color w:val="1F4E79"/>
          <w:sz w:val="22"/>
          <w:szCs w:val="22"/>
        </w:rPr>
      </w:pPr>
      <w:r w:rsidRPr="00305488">
        <w:rPr>
          <w:rFonts w:ascii="Calibri" w:hAnsi="Calibri" w:cs="Calibri"/>
          <w:color w:val="1F4E79"/>
          <w:sz w:val="22"/>
          <w:szCs w:val="22"/>
        </w:rPr>
        <w:t>Les serveurs sont connectés et communiquent par le biais de protocoles TCP. Même s’il est conçu pour les bases de données massives, les systèmes de fichiers normaux comme FAT et NTFS sont également compatibles. Enfin, une fonctionnalité CheckpointNode permet de vérifier le statut des nœuds en temps réel.</w:t>
      </w:r>
    </w:p>
    <w:p w14:paraId="639F2C04" w14:textId="77777777" w:rsidR="00305488" w:rsidRDefault="00305488" w:rsidP="00E07522">
      <w:pPr>
        <w:suppressAutoHyphens w:val="0"/>
        <w:autoSpaceDE w:val="0"/>
        <w:autoSpaceDN w:val="0"/>
        <w:adjustRightInd w:val="0"/>
        <w:ind w:left="720"/>
        <w:rPr>
          <w:rFonts w:ascii="Calibri" w:hAnsi="Calibri" w:cs="Calibri"/>
          <w:color w:val="1F4E79"/>
          <w:sz w:val="22"/>
          <w:szCs w:val="22"/>
        </w:rPr>
      </w:pPr>
    </w:p>
    <w:p w14:paraId="6C689009" w14:textId="77777777" w:rsidR="00305488" w:rsidRPr="00E07522" w:rsidRDefault="00305488" w:rsidP="00E07522">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MAP REDUCE</w:t>
      </w:r>
    </w:p>
    <w:p w14:paraId="026A8968" w14:textId="77777777" w:rsidR="00305488" w:rsidRPr="00E07522" w:rsidRDefault="00305488" w:rsidP="00E07522">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MapReduce est un Framework de traitement de données en clusters. Composé des fonctions Map et Reduce, il permet de répartir les tâches de traitement de données entre différents ordinateurs, pour ensuite réduire les résultats en une seule synthèse. Découvrez ses origines, son fonctionnement, ses avantages, et les critiques émises à son égard.</w:t>
      </w:r>
    </w:p>
    <w:p w14:paraId="4C26100E" w14:textId="77777777" w:rsidR="00305488" w:rsidRPr="00E07522" w:rsidRDefault="00305488" w:rsidP="00E07522">
      <w:pPr>
        <w:suppressAutoHyphens w:val="0"/>
        <w:autoSpaceDE w:val="0"/>
        <w:autoSpaceDN w:val="0"/>
        <w:adjustRightInd w:val="0"/>
        <w:ind w:left="720"/>
        <w:rPr>
          <w:rFonts w:ascii="Calibri" w:hAnsi="Calibri" w:cs="Calibri"/>
          <w:color w:val="1F4E79"/>
          <w:sz w:val="22"/>
          <w:szCs w:val="22"/>
        </w:rPr>
      </w:pPr>
    </w:p>
    <w:p w14:paraId="6B42C88B" w14:textId="77777777" w:rsidR="00305488" w:rsidRPr="00E07522" w:rsidRDefault="00305488" w:rsidP="00E07522">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MapReduce est un modèle de programmation créé par Google pour le traitement et la génération de larges ensembles de données sur des clusters d’ordinateurs. Il s’agit d’un composant central du Framework logiciel</w:t>
      </w:r>
      <w:hyperlink r:id="rId18" w:tgtFrame="_blank" w:history="1">
        <w:r w:rsidRPr="00E07522">
          <w:rPr>
            <w:rFonts w:ascii="Calibri" w:hAnsi="Calibri" w:cs="Calibri"/>
            <w:color w:val="1F4E79"/>
            <w:sz w:val="22"/>
            <w:szCs w:val="22"/>
          </w:rPr>
          <w:t xml:space="preserve"> Apache Hadoop</w:t>
        </w:r>
      </w:hyperlink>
      <w:r w:rsidRPr="00E07522">
        <w:rPr>
          <w:rFonts w:ascii="Calibri" w:hAnsi="Calibri" w:cs="Calibri"/>
          <w:color w:val="1F4E79"/>
          <w:sz w:val="22"/>
          <w:szCs w:val="22"/>
        </w:rPr>
        <w:t xml:space="preserve">, qui permet le traitement résilient et distribué d’ensembles de données non structurées massifs sur des clusters d’ordinateurs, au sein desquels chaque nœud possède son propre espace de stockage. Concrètement, le framework propose deux fonctionnalités principales. Il répartit le labeur sur les différents nœuds du cluster (map), puis les organise et réduit les résultats fournis par chaque nœud en une seule réponse cohérente à une requête. Cela est rendu possible grâce à </w:t>
      </w:r>
      <w:hyperlink r:id="rId19" w:tgtFrame="_blank" w:history="1">
        <w:r w:rsidRPr="00E07522">
          <w:rPr>
            <w:rFonts w:ascii="Calibri" w:hAnsi="Calibri" w:cs="Calibri"/>
            <w:color w:val="1F4E79"/>
            <w:sz w:val="22"/>
            <w:szCs w:val="22"/>
          </w:rPr>
          <w:t>son système de fichiers distribués HDFS.</w:t>
        </w:r>
      </w:hyperlink>
    </w:p>
    <w:p w14:paraId="7C147D12" w14:textId="77777777" w:rsidR="00305488" w:rsidRPr="00E07522" w:rsidRDefault="00305488" w:rsidP="00E07522">
      <w:pPr>
        <w:suppressAutoHyphens w:val="0"/>
        <w:autoSpaceDE w:val="0"/>
        <w:autoSpaceDN w:val="0"/>
        <w:adjustRightInd w:val="0"/>
        <w:ind w:left="720"/>
        <w:rPr>
          <w:rFonts w:ascii="Calibri" w:hAnsi="Calibri" w:cs="Calibri"/>
          <w:color w:val="1F4E79"/>
          <w:sz w:val="22"/>
          <w:szCs w:val="22"/>
        </w:rPr>
      </w:pPr>
    </w:p>
    <w:p w14:paraId="390F100E" w14:textId="77777777" w:rsidR="00305488" w:rsidRPr="00E07522" w:rsidRDefault="00305488" w:rsidP="00E07522">
      <w:pPr>
        <w:suppressAutoHyphens w:val="0"/>
        <w:autoSpaceDE w:val="0"/>
        <w:autoSpaceDN w:val="0"/>
        <w:adjustRightInd w:val="0"/>
        <w:ind w:left="720"/>
        <w:rPr>
          <w:rFonts w:ascii="Calibri" w:hAnsi="Calibri" w:cs="Calibri"/>
          <w:color w:val="1F4E79"/>
          <w:sz w:val="22"/>
          <w:szCs w:val="22"/>
        </w:rPr>
      </w:pPr>
    </w:p>
    <w:p w14:paraId="11E7ADF3" w14:textId="77777777" w:rsidR="00305488" w:rsidRPr="00E07522" w:rsidRDefault="00305488" w:rsidP="00E07522">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 xml:space="preserve"> MapReduce est un patron d'architecture de développement informatique, inventé par Google1, dans lequel sont effectués des calculs parallèles, et souvent distribués, de données potentiellement très volumineuses, typiquement supérieures en taille à 1 téraoctet.</w:t>
      </w:r>
    </w:p>
    <w:p w14:paraId="0008F3FC" w14:textId="77777777" w:rsidR="00305488" w:rsidRPr="00E07522" w:rsidRDefault="00305488" w:rsidP="00E07522">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Les termes « map » et « reduce », et les concepts sous-jacents, sont empruntés aux langages de programmation fonctionnelle utilisés pour leur construction (map et réduction de la programmation fonctionnelle et des langages de programmation tableau).</w:t>
      </w:r>
    </w:p>
    <w:p w14:paraId="7284C091" w14:textId="77777777" w:rsidR="00305488" w:rsidRPr="00E07522" w:rsidRDefault="00305488" w:rsidP="00E07522">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MapReduce permet de manipuler de grandes quantités de données en les distribuant dans un cluster de machines pour être traitées. Ce modèle connaît un vif succès auprès de sociétés possédant d'importants centres de traitement de données telles Amazon.com ou Facebook. Il commence aussi à être utilisé au sein du Cloud computing. De nombreux frameworks ont vu le jour afin d'implémenter le MapReduce. Le plus connu est Hadoop qui a été développé par Apache Software Foundation. Mais ce framework possède des inconvénients qui réduisent considérablement ses performances notamment en milieu hétérogène. Des frameworks permettant d'améliorer les performances de Hadoop ou les performances globales du MapReduce, tant en termes de vitesse de traitement qu'en consommation électrique, commencent à voir le jour.</w:t>
      </w:r>
    </w:p>
    <w:p w14:paraId="69DC7974" w14:textId="77777777" w:rsidR="00305488" w:rsidRPr="00E07522" w:rsidRDefault="00305488" w:rsidP="00E07522">
      <w:pPr>
        <w:suppressAutoHyphens w:val="0"/>
        <w:autoSpaceDE w:val="0"/>
        <w:autoSpaceDN w:val="0"/>
        <w:adjustRightInd w:val="0"/>
        <w:ind w:left="720"/>
        <w:rPr>
          <w:rFonts w:ascii="Calibri" w:hAnsi="Calibri" w:cs="Calibri"/>
          <w:color w:val="1F4E79"/>
          <w:sz w:val="22"/>
          <w:szCs w:val="22"/>
        </w:rPr>
      </w:pPr>
    </w:p>
    <w:p w14:paraId="4A2C4BA7" w14:textId="77777777" w:rsidR="00305488" w:rsidRDefault="00305488" w:rsidP="00305488">
      <w:pPr>
        <w:rPr>
          <w:sz w:val="22"/>
          <w:szCs w:val="22"/>
        </w:rPr>
      </w:pPr>
      <w:r>
        <w:t xml:space="preserve"> </w:t>
      </w:r>
    </w:p>
    <w:p w14:paraId="205F30D1" w14:textId="77777777" w:rsidR="00305488" w:rsidRPr="00305488" w:rsidRDefault="00305488" w:rsidP="00305488">
      <w:pPr>
        <w:ind w:left="709"/>
        <w:rPr>
          <w:rFonts w:ascii="Calibri" w:hAnsi="Calibri" w:cs="Calibri"/>
          <w:color w:val="1F4E79"/>
          <w:sz w:val="22"/>
          <w:szCs w:val="22"/>
        </w:rPr>
      </w:pPr>
    </w:p>
    <w:p w14:paraId="7EE09205" w14:textId="77777777" w:rsidR="009E6973" w:rsidRPr="00B37385" w:rsidRDefault="009E6973" w:rsidP="009E6973">
      <w:pPr>
        <w:tabs>
          <w:tab w:val="left" w:pos="1080"/>
        </w:tabs>
        <w:jc w:val="right"/>
        <w:rPr>
          <w:rFonts w:ascii="Calibri" w:hAnsi="Calibri" w:cs="Calibri"/>
          <w:sz w:val="22"/>
          <w:szCs w:val="22"/>
        </w:rPr>
      </w:pPr>
    </w:p>
    <w:p w14:paraId="084ED0B1" w14:textId="77777777" w:rsidR="009E6973" w:rsidRPr="00B37385" w:rsidRDefault="009E6973" w:rsidP="009E6973">
      <w:pPr>
        <w:jc w:val="right"/>
        <w:rPr>
          <w:rFonts w:ascii="Calibri" w:hAnsi="Calibri" w:cs="Calibri"/>
          <w:i/>
        </w:rPr>
      </w:pPr>
    </w:p>
    <w:p w14:paraId="52A8C7FA" w14:textId="77777777" w:rsidR="009E6973" w:rsidRPr="00B37385" w:rsidRDefault="009E6973" w:rsidP="009E6973">
      <w:pPr>
        <w:jc w:val="right"/>
        <w:rPr>
          <w:rFonts w:ascii="Calibri" w:hAnsi="Calibri" w:cs="Calibri"/>
          <w:i/>
        </w:rPr>
      </w:pPr>
    </w:p>
    <w:p w14:paraId="300CAC12" w14:textId="77777777" w:rsidR="00E07522" w:rsidRPr="00E07522" w:rsidRDefault="00E07522" w:rsidP="00E07522">
      <w:pPr>
        <w:pStyle w:val="CM4"/>
        <w:jc w:val="both"/>
        <w:rPr>
          <w:rFonts w:ascii="Calibri" w:eastAsia="Lucida Sans Unicode" w:hAnsi="Calibri" w:cs="Calibri"/>
          <w:b/>
          <w:kern w:val="3"/>
          <w:lang w:eastAsia="zh-CN" w:bidi="hi-IN"/>
        </w:rPr>
      </w:pPr>
      <w:r w:rsidRPr="00433A55">
        <w:rPr>
          <w:rFonts w:ascii="Calibri" w:eastAsia="Lucida Sans Unicode" w:hAnsi="Calibri" w:cs="Calibri"/>
          <w:b/>
          <w:kern w:val="3"/>
          <w:lang w:eastAsia="zh-CN" w:bidi="hi-IN"/>
        </w:rPr>
        <w:t xml:space="preserve">Question </w:t>
      </w:r>
      <w:r>
        <w:rPr>
          <w:rFonts w:ascii="Calibri" w:eastAsia="Lucida Sans Unicode" w:hAnsi="Calibri" w:cs="Calibri"/>
          <w:b/>
          <w:kern w:val="3"/>
          <w:lang w:eastAsia="zh-CN" w:bidi="hi-IN"/>
        </w:rPr>
        <w:t xml:space="preserve">3 : Expliquez ce qu’est </w:t>
      </w:r>
      <w:r w:rsidRPr="00E07522">
        <w:rPr>
          <w:rFonts w:ascii="Calibri" w:eastAsia="Lucida Sans Unicode" w:hAnsi="Calibri" w:cs="Calibri"/>
          <w:b/>
          <w:kern w:val="3"/>
          <w:lang w:eastAsia="zh-CN" w:bidi="hi-IN"/>
        </w:rPr>
        <w:t xml:space="preserve">SPARK et Pourquoi est-il souvent utilisé conjointement à </w:t>
      </w:r>
      <w:r>
        <w:rPr>
          <w:rFonts w:ascii="Calibri" w:eastAsia="Lucida Sans Unicode" w:hAnsi="Calibri" w:cs="Calibri"/>
          <w:b/>
          <w:kern w:val="3"/>
          <w:lang w:eastAsia="zh-CN" w:bidi="hi-IN"/>
        </w:rPr>
        <w:tab/>
      </w:r>
      <w:r>
        <w:rPr>
          <w:rFonts w:ascii="Calibri" w:eastAsia="Lucida Sans Unicode" w:hAnsi="Calibri" w:cs="Calibri"/>
          <w:b/>
          <w:kern w:val="3"/>
          <w:lang w:eastAsia="zh-CN" w:bidi="hi-IN"/>
        </w:rPr>
        <w:tab/>
        <w:t xml:space="preserve">           </w:t>
      </w:r>
      <w:r w:rsidRPr="00E07522">
        <w:rPr>
          <w:rFonts w:ascii="Calibri" w:eastAsia="Lucida Sans Unicode" w:hAnsi="Calibri" w:cs="Calibri"/>
          <w:b/>
          <w:kern w:val="3"/>
          <w:lang w:eastAsia="zh-CN" w:bidi="hi-IN"/>
        </w:rPr>
        <w:t>HADOOP ?</w:t>
      </w:r>
    </w:p>
    <w:p w14:paraId="7131F7BE" w14:textId="77777777" w:rsidR="00E07522" w:rsidRDefault="00E07522" w:rsidP="00E07522">
      <w:pPr>
        <w:pStyle w:val="Default"/>
      </w:pPr>
    </w:p>
    <w:p w14:paraId="24FA1F9F" w14:textId="77777777" w:rsidR="00E07522" w:rsidRPr="00E07522" w:rsidRDefault="00E07522" w:rsidP="00E07522">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Solution (</w:t>
      </w:r>
      <w:r>
        <w:rPr>
          <w:rFonts w:ascii="Calibri" w:hAnsi="Calibri" w:cs="Calibri"/>
          <w:color w:val="1F4E79"/>
          <w:sz w:val="22"/>
          <w:szCs w:val="22"/>
        </w:rPr>
        <w:t>20</w:t>
      </w:r>
      <w:r w:rsidRPr="00E07522">
        <w:rPr>
          <w:rFonts w:ascii="Calibri" w:hAnsi="Calibri" w:cs="Calibri"/>
          <w:color w:val="1F4E79"/>
          <w:sz w:val="22"/>
          <w:szCs w:val="22"/>
        </w:rPr>
        <w:t xml:space="preserve"> points)</w:t>
      </w:r>
    </w:p>
    <w:p w14:paraId="2A9BEA4F" w14:textId="77777777" w:rsidR="00E07522" w:rsidRPr="00E07522" w:rsidRDefault="00E07522" w:rsidP="00E07522">
      <w:pPr>
        <w:suppressAutoHyphens w:val="0"/>
        <w:autoSpaceDE w:val="0"/>
        <w:autoSpaceDN w:val="0"/>
        <w:adjustRightInd w:val="0"/>
        <w:ind w:left="720"/>
        <w:rPr>
          <w:rFonts w:ascii="Calibri" w:hAnsi="Calibri" w:cs="Calibri"/>
          <w:color w:val="1F4E79"/>
          <w:sz w:val="22"/>
          <w:szCs w:val="22"/>
        </w:rPr>
      </w:pPr>
    </w:p>
    <w:p w14:paraId="3A78A07B" w14:textId="77777777" w:rsidR="00E07522" w:rsidRPr="00E07522" w:rsidRDefault="00E07522" w:rsidP="00E07522">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Spark (ou Apache Spark</w:t>
      </w:r>
      <w:hyperlink r:id="rId20" w:anchor="cite_note-2" w:history="1">
        <w:r w:rsidRPr="00E07522">
          <w:rPr>
            <w:rFonts w:ascii="Calibri" w:hAnsi="Calibri" w:cs="Calibri"/>
            <w:color w:val="1F4E79"/>
            <w:sz w:val="22"/>
            <w:szCs w:val="22"/>
          </w:rPr>
          <w:t>2</w:t>
        </w:r>
      </w:hyperlink>
      <w:r w:rsidRPr="00E07522">
        <w:rPr>
          <w:rFonts w:ascii="Calibri" w:hAnsi="Calibri" w:cs="Calibri"/>
          <w:color w:val="1F4E79"/>
          <w:sz w:val="22"/>
          <w:szCs w:val="22"/>
        </w:rPr>
        <w:t xml:space="preserve">) est un </w:t>
      </w:r>
      <w:hyperlink r:id="rId21" w:tooltip="Framework" w:history="1">
        <w:r w:rsidRPr="00E07522">
          <w:rPr>
            <w:rFonts w:ascii="Calibri" w:hAnsi="Calibri" w:cs="Calibri"/>
            <w:color w:val="1F4E79"/>
            <w:sz w:val="22"/>
            <w:szCs w:val="22"/>
          </w:rPr>
          <w:t>framework</w:t>
        </w:r>
      </w:hyperlink>
      <w:r w:rsidRPr="00E07522">
        <w:rPr>
          <w:rFonts w:ascii="Calibri" w:hAnsi="Calibri" w:cs="Calibri"/>
          <w:color w:val="1F4E79"/>
          <w:sz w:val="22"/>
          <w:szCs w:val="22"/>
        </w:rPr>
        <w:t xml:space="preserve"> </w:t>
      </w:r>
      <w:hyperlink r:id="rId22" w:tooltip="Open source" w:history="1">
        <w:r w:rsidRPr="00E07522">
          <w:rPr>
            <w:rFonts w:ascii="Calibri" w:hAnsi="Calibri" w:cs="Calibri"/>
            <w:color w:val="1F4E79"/>
            <w:sz w:val="22"/>
            <w:szCs w:val="22"/>
          </w:rPr>
          <w:t>open source</w:t>
        </w:r>
      </w:hyperlink>
      <w:r w:rsidRPr="00E07522">
        <w:rPr>
          <w:rFonts w:ascii="Calibri" w:hAnsi="Calibri" w:cs="Calibri"/>
          <w:color w:val="1F4E79"/>
          <w:sz w:val="22"/>
          <w:szCs w:val="22"/>
        </w:rPr>
        <w:t xml:space="preserve"> de </w:t>
      </w:r>
      <w:hyperlink r:id="rId23" w:tooltip="Calcul distribué" w:history="1">
        <w:r w:rsidRPr="00E07522">
          <w:rPr>
            <w:rFonts w:ascii="Calibri" w:hAnsi="Calibri" w:cs="Calibri"/>
            <w:color w:val="1F4E79"/>
            <w:sz w:val="22"/>
            <w:szCs w:val="22"/>
          </w:rPr>
          <w:t>calcul distribué</w:t>
        </w:r>
      </w:hyperlink>
      <w:r w:rsidRPr="00E07522">
        <w:rPr>
          <w:rFonts w:ascii="Calibri" w:hAnsi="Calibri" w:cs="Calibri"/>
          <w:color w:val="1F4E79"/>
          <w:sz w:val="22"/>
          <w:szCs w:val="22"/>
        </w:rPr>
        <w:t xml:space="preserve">. Il s'agit d'un ensemble d'outils et de composants logiciels structurés selon une architecture définie. Développé à </w:t>
      </w:r>
      <w:hyperlink r:id="rId24" w:tooltip="Université de Californie à Berkeley" w:history="1">
        <w:r w:rsidRPr="00E07522">
          <w:rPr>
            <w:rFonts w:ascii="Calibri" w:hAnsi="Calibri" w:cs="Calibri"/>
            <w:color w:val="1F4E79"/>
            <w:sz w:val="22"/>
            <w:szCs w:val="22"/>
          </w:rPr>
          <w:t>l'université de Californie à Berkeley</w:t>
        </w:r>
      </w:hyperlink>
      <w:r w:rsidRPr="00E07522">
        <w:rPr>
          <w:rFonts w:ascii="Calibri" w:hAnsi="Calibri" w:cs="Calibri"/>
          <w:color w:val="1F4E79"/>
          <w:sz w:val="22"/>
          <w:szCs w:val="22"/>
        </w:rPr>
        <w:t xml:space="preserve"> par AMPLab , Spark est aujourd'hui un projet de la </w:t>
      </w:r>
      <w:hyperlink r:id="rId25" w:tooltip="Fondation Apache" w:history="1">
        <w:r w:rsidRPr="00E07522">
          <w:rPr>
            <w:rFonts w:ascii="Calibri" w:hAnsi="Calibri" w:cs="Calibri"/>
            <w:color w:val="1F4E79"/>
            <w:sz w:val="22"/>
            <w:szCs w:val="22"/>
          </w:rPr>
          <w:t>fondation Apache</w:t>
        </w:r>
      </w:hyperlink>
      <w:r w:rsidRPr="00E07522">
        <w:rPr>
          <w:rFonts w:ascii="Calibri" w:hAnsi="Calibri" w:cs="Calibri"/>
          <w:color w:val="1F4E79"/>
          <w:sz w:val="22"/>
          <w:szCs w:val="22"/>
        </w:rPr>
        <w:t xml:space="preserve">. Ce produit est un cadre applicatif de traitements </w:t>
      </w:r>
      <w:hyperlink r:id="rId26" w:tooltip="Big data" w:history="1">
        <w:r w:rsidRPr="00E07522">
          <w:rPr>
            <w:rFonts w:ascii="Calibri" w:hAnsi="Calibri" w:cs="Calibri"/>
            <w:color w:val="1F4E79"/>
            <w:sz w:val="22"/>
            <w:szCs w:val="22"/>
          </w:rPr>
          <w:t>big data</w:t>
        </w:r>
      </w:hyperlink>
      <w:r w:rsidRPr="00E07522">
        <w:rPr>
          <w:rFonts w:ascii="Calibri" w:hAnsi="Calibri" w:cs="Calibri"/>
          <w:color w:val="1F4E79"/>
          <w:sz w:val="22"/>
          <w:szCs w:val="22"/>
        </w:rPr>
        <w:t xml:space="preserve"> pour effectuer des analyses complexes à grande échelle</w:t>
      </w:r>
    </w:p>
    <w:p w14:paraId="40B168F9" w14:textId="77777777" w:rsidR="00E07522" w:rsidRPr="00E07522" w:rsidRDefault="00E07522" w:rsidP="00E07522">
      <w:pPr>
        <w:suppressAutoHyphens w:val="0"/>
        <w:autoSpaceDE w:val="0"/>
        <w:autoSpaceDN w:val="0"/>
        <w:adjustRightInd w:val="0"/>
        <w:ind w:left="720"/>
        <w:rPr>
          <w:rFonts w:ascii="Calibri" w:hAnsi="Calibri" w:cs="Calibri"/>
          <w:color w:val="1F4E79"/>
          <w:sz w:val="22"/>
          <w:szCs w:val="22"/>
        </w:rPr>
      </w:pPr>
    </w:p>
    <w:p w14:paraId="7114ED93" w14:textId="77777777" w:rsidR="00E07522" w:rsidRDefault="00E07522" w:rsidP="00E07522">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 xml:space="preserve">Spark ne dispose pas de </w:t>
      </w:r>
      <w:hyperlink r:id="rId27" w:tooltip="Système de fichiers distribué" w:history="1">
        <w:r w:rsidRPr="00E07522">
          <w:rPr>
            <w:rFonts w:ascii="Calibri" w:hAnsi="Calibri" w:cs="Calibri"/>
            <w:color w:val="1F4E79"/>
            <w:sz w:val="22"/>
            <w:szCs w:val="22"/>
          </w:rPr>
          <w:t>système de gestion de fichier</w:t>
        </w:r>
      </w:hyperlink>
      <w:r w:rsidRPr="00E07522">
        <w:rPr>
          <w:rFonts w:ascii="Calibri" w:hAnsi="Calibri" w:cs="Calibri"/>
          <w:color w:val="1F4E79"/>
          <w:sz w:val="22"/>
          <w:szCs w:val="22"/>
        </w:rPr>
        <w:t xml:space="preserve"> qui lui est propre. Il est nécessaire de lui en fournir un, par exemple </w:t>
      </w:r>
      <w:hyperlink r:id="rId28" w:anchor="Hadoop_Distributed_File_System" w:tooltip="Hadoop" w:history="1">
        <w:r w:rsidRPr="00E07522">
          <w:rPr>
            <w:rFonts w:ascii="Calibri" w:hAnsi="Calibri" w:cs="Calibri"/>
            <w:color w:val="1F4E79"/>
            <w:sz w:val="22"/>
            <w:szCs w:val="22"/>
          </w:rPr>
          <w:t>Hadoop Distributed File System</w:t>
        </w:r>
      </w:hyperlink>
      <w:r w:rsidRPr="00E07522">
        <w:rPr>
          <w:rFonts w:ascii="Calibri" w:hAnsi="Calibri" w:cs="Calibri"/>
          <w:color w:val="1F4E79"/>
          <w:sz w:val="22"/>
          <w:szCs w:val="22"/>
        </w:rPr>
        <w:t xml:space="preserve">, </w:t>
      </w:r>
      <w:hyperlink r:id="rId29" w:tooltip="Informix" w:history="1">
        <w:r w:rsidRPr="00E07522">
          <w:rPr>
            <w:rFonts w:ascii="Calibri" w:hAnsi="Calibri" w:cs="Calibri"/>
            <w:color w:val="1F4E79"/>
            <w:sz w:val="22"/>
            <w:szCs w:val="22"/>
          </w:rPr>
          <w:t>Informix</w:t>
        </w:r>
      </w:hyperlink>
      <w:r w:rsidRPr="00E07522">
        <w:rPr>
          <w:rFonts w:ascii="Calibri" w:hAnsi="Calibri" w:cs="Calibri"/>
          <w:color w:val="1F4E79"/>
          <w:sz w:val="22"/>
          <w:szCs w:val="22"/>
        </w:rPr>
        <w:t xml:space="preserve">, </w:t>
      </w:r>
      <w:hyperlink r:id="rId30" w:tooltip="Cassandra (base de données)" w:history="1">
        <w:r w:rsidRPr="00E07522">
          <w:rPr>
            <w:rFonts w:ascii="Calibri" w:hAnsi="Calibri" w:cs="Calibri"/>
            <w:color w:val="1F4E79"/>
            <w:sz w:val="22"/>
            <w:szCs w:val="22"/>
          </w:rPr>
          <w:t>Cassandra</w:t>
        </w:r>
      </w:hyperlink>
      <w:r w:rsidRPr="00E07522">
        <w:rPr>
          <w:rFonts w:ascii="Calibri" w:hAnsi="Calibri" w:cs="Calibri"/>
          <w:color w:val="1F4E79"/>
          <w:sz w:val="22"/>
          <w:szCs w:val="22"/>
        </w:rPr>
        <w:t xml:space="preserve">, </w:t>
      </w:r>
      <w:hyperlink r:id="rId31" w:tooltip="OpenStack" w:history="1">
        <w:r w:rsidRPr="00E07522">
          <w:rPr>
            <w:rFonts w:ascii="Calibri" w:hAnsi="Calibri" w:cs="Calibri"/>
            <w:color w:val="1F4E79"/>
            <w:sz w:val="22"/>
            <w:szCs w:val="22"/>
          </w:rPr>
          <w:t>OpenStack Swift</w:t>
        </w:r>
      </w:hyperlink>
      <w:r w:rsidRPr="00E07522">
        <w:rPr>
          <w:rFonts w:ascii="Calibri" w:hAnsi="Calibri" w:cs="Calibri"/>
          <w:color w:val="1F4E79"/>
          <w:sz w:val="22"/>
          <w:szCs w:val="22"/>
        </w:rPr>
        <w:t xml:space="preserve"> ou </w:t>
      </w:r>
      <w:hyperlink r:id="rId32" w:tooltip="Amazon S3" w:history="1">
        <w:r w:rsidRPr="00E07522">
          <w:rPr>
            <w:rFonts w:ascii="Calibri" w:hAnsi="Calibri" w:cs="Calibri"/>
            <w:color w:val="1F4E79"/>
            <w:sz w:val="22"/>
            <w:szCs w:val="22"/>
          </w:rPr>
          <w:t>Amazon S3</w:t>
        </w:r>
      </w:hyperlink>
      <w:r w:rsidRPr="00E07522">
        <w:rPr>
          <w:rFonts w:ascii="Calibri" w:hAnsi="Calibri" w:cs="Calibri"/>
          <w:color w:val="1F4E79"/>
          <w:sz w:val="22"/>
          <w:szCs w:val="22"/>
        </w:rPr>
        <w:t xml:space="preserve"> . Il est conseillé de l'utiliser avec Hadoop qui reste actuellement la meilleure solution globale de stockage grâce à ses outils d'administration, de sécurité et de </w:t>
      </w:r>
      <w:hyperlink r:id="rId33" w:tooltip="Système de fichiers" w:history="1">
        <w:r w:rsidRPr="00E07522">
          <w:rPr>
            <w:rFonts w:ascii="Calibri" w:hAnsi="Calibri" w:cs="Calibri"/>
            <w:color w:val="1F4E79"/>
            <w:sz w:val="22"/>
            <w:szCs w:val="22"/>
          </w:rPr>
          <w:t>monitoring</w:t>
        </w:r>
      </w:hyperlink>
      <w:r w:rsidRPr="00E07522">
        <w:rPr>
          <w:rFonts w:ascii="Calibri" w:hAnsi="Calibri" w:cs="Calibri"/>
          <w:color w:val="1F4E79"/>
          <w:sz w:val="22"/>
          <w:szCs w:val="22"/>
        </w:rPr>
        <w:t xml:space="preserve"> plus avancés.</w:t>
      </w:r>
    </w:p>
    <w:p w14:paraId="4AEB076E" w14:textId="77777777" w:rsidR="00E07522" w:rsidRDefault="00E07522" w:rsidP="00E07522">
      <w:pPr>
        <w:suppressAutoHyphens w:val="0"/>
        <w:autoSpaceDE w:val="0"/>
        <w:autoSpaceDN w:val="0"/>
        <w:adjustRightInd w:val="0"/>
        <w:ind w:left="720"/>
        <w:rPr>
          <w:rFonts w:ascii="Calibri" w:hAnsi="Calibri" w:cs="Calibri"/>
          <w:color w:val="1F4E79"/>
          <w:sz w:val="22"/>
          <w:szCs w:val="22"/>
        </w:rPr>
      </w:pPr>
    </w:p>
    <w:p w14:paraId="3588D783" w14:textId="77777777" w:rsidR="00E07522" w:rsidRPr="00E07522" w:rsidRDefault="00E07522" w:rsidP="00E07522">
      <w:pPr>
        <w:suppressAutoHyphens w:val="0"/>
        <w:autoSpaceDE w:val="0"/>
        <w:autoSpaceDN w:val="0"/>
        <w:adjustRightInd w:val="0"/>
        <w:ind w:left="720"/>
        <w:rPr>
          <w:rFonts w:ascii="Calibri" w:hAnsi="Calibri" w:cs="Calibri"/>
          <w:b/>
          <w:color w:val="1F4E79"/>
          <w:sz w:val="22"/>
          <w:szCs w:val="22"/>
        </w:rPr>
      </w:pPr>
      <w:r w:rsidRPr="00E07522">
        <w:rPr>
          <w:rFonts w:ascii="Calibri" w:hAnsi="Calibri" w:cs="Calibri"/>
          <w:b/>
          <w:color w:val="1F4E79"/>
          <w:sz w:val="22"/>
          <w:szCs w:val="22"/>
        </w:rPr>
        <w:t>SPARK il plus rapide que HADOOP MAP REDUCE </w:t>
      </w:r>
    </w:p>
    <w:p w14:paraId="5DC07A2E" w14:textId="77777777" w:rsidR="00E07522" w:rsidRDefault="00E07522" w:rsidP="00E07522">
      <w:pPr>
        <w:suppressAutoHyphens w:val="0"/>
        <w:autoSpaceDE w:val="0"/>
        <w:autoSpaceDN w:val="0"/>
        <w:adjustRightInd w:val="0"/>
        <w:ind w:left="720"/>
        <w:rPr>
          <w:rFonts w:ascii="Calibri" w:hAnsi="Calibri" w:cs="Calibri"/>
          <w:color w:val="1F4E79"/>
          <w:sz w:val="22"/>
          <w:szCs w:val="22"/>
        </w:rPr>
      </w:pPr>
    </w:p>
    <w:p w14:paraId="3C1C1C64" w14:textId="77777777" w:rsidR="00E07522" w:rsidRPr="00E07522" w:rsidRDefault="00E07522" w:rsidP="00E07522">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 xml:space="preserve">Spark réalise une lecture des données au niveau du </w:t>
      </w:r>
      <w:hyperlink r:id="rId34" w:tooltip="Grappe de serveurs" w:history="1">
        <w:r w:rsidRPr="00E07522">
          <w:rPr>
            <w:rFonts w:ascii="Calibri" w:hAnsi="Calibri" w:cs="Calibri"/>
            <w:color w:val="1F4E79"/>
            <w:sz w:val="22"/>
            <w:szCs w:val="22"/>
          </w:rPr>
          <w:t>cluster</w:t>
        </w:r>
      </w:hyperlink>
      <w:r w:rsidRPr="00E07522">
        <w:rPr>
          <w:rFonts w:ascii="Calibri" w:hAnsi="Calibri" w:cs="Calibri"/>
          <w:color w:val="1F4E79"/>
          <w:sz w:val="22"/>
          <w:szCs w:val="22"/>
        </w:rPr>
        <w:t xml:space="preserve"> (gra</w:t>
      </w:r>
      <w:r>
        <w:rPr>
          <w:rFonts w:ascii="Calibri" w:hAnsi="Calibri" w:cs="Calibri"/>
          <w:color w:val="1F4E79"/>
          <w:sz w:val="22"/>
          <w:szCs w:val="22"/>
        </w:rPr>
        <w:t>ppe de serveurs sur un réseau),</w:t>
      </w:r>
      <w:r w:rsidRPr="00E07522">
        <w:rPr>
          <w:rFonts w:ascii="Calibri" w:hAnsi="Calibri" w:cs="Calibri"/>
          <w:color w:val="1F4E79"/>
          <w:sz w:val="22"/>
          <w:szCs w:val="22"/>
        </w:rPr>
        <w:t xml:space="preserve">effectue toutes les opérations d'analyse nécessaires, puis écrit les résultats à ce même niveau. Malgré le fait que les tâches s'écrivent avec les langages </w:t>
      </w:r>
      <w:hyperlink r:id="rId35" w:tooltip="Scala (langage)" w:history="1">
        <w:r w:rsidRPr="00E07522">
          <w:rPr>
            <w:rFonts w:ascii="Calibri" w:hAnsi="Calibri" w:cs="Calibri"/>
            <w:color w:val="1F4E79"/>
            <w:sz w:val="22"/>
            <w:szCs w:val="22"/>
          </w:rPr>
          <w:t>Scala</w:t>
        </w:r>
      </w:hyperlink>
      <w:r w:rsidRPr="00E07522">
        <w:rPr>
          <w:rFonts w:ascii="Calibri" w:hAnsi="Calibri" w:cs="Calibri"/>
          <w:color w:val="1F4E79"/>
          <w:sz w:val="22"/>
          <w:szCs w:val="22"/>
        </w:rPr>
        <w:t xml:space="preserve">, </w:t>
      </w:r>
      <w:hyperlink r:id="rId36" w:tooltip="Java (langage)" w:history="1">
        <w:r w:rsidRPr="00E07522">
          <w:rPr>
            <w:rFonts w:ascii="Calibri" w:hAnsi="Calibri" w:cs="Calibri"/>
            <w:color w:val="1F4E79"/>
            <w:sz w:val="22"/>
            <w:szCs w:val="22"/>
          </w:rPr>
          <w:t>Java</w:t>
        </w:r>
      </w:hyperlink>
      <w:r w:rsidRPr="00E07522">
        <w:rPr>
          <w:rFonts w:ascii="Calibri" w:hAnsi="Calibri" w:cs="Calibri"/>
          <w:color w:val="1F4E79"/>
          <w:sz w:val="22"/>
          <w:szCs w:val="22"/>
        </w:rPr>
        <w:t xml:space="preserve"> et </w:t>
      </w:r>
      <w:hyperlink r:id="rId37" w:tooltip="Python (langage)" w:history="1">
        <w:r w:rsidRPr="00E07522">
          <w:rPr>
            <w:rFonts w:ascii="Calibri" w:hAnsi="Calibri" w:cs="Calibri"/>
            <w:color w:val="1F4E79"/>
            <w:sz w:val="22"/>
            <w:szCs w:val="22"/>
          </w:rPr>
          <w:t>Python</w:t>
        </w:r>
      </w:hyperlink>
      <w:r w:rsidRPr="00E07522">
        <w:rPr>
          <w:rFonts w:ascii="Calibri" w:hAnsi="Calibri" w:cs="Calibri"/>
          <w:color w:val="1F4E79"/>
          <w:sz w:val="22"/>
          <w:szCs w:val="22"/>
        </w:rPr>
        <w:t xml:space="preserve">, il utilise au mieux ses capacités avec son langage natif, Scala . </w:t>
      </w:r>
    </w:p>
    <w:p w14:paraId="1D79EE77" w14:textId="77777777" w:rsidR="00E07522" w:rsidRPr="00E07522" w:rsidRDefault="00E07522" w:rsidP="00E07522">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 xml:space="preserve">De ce fait, là où le MapReduce de Hadoop travaille par étape, Spark peut travailler sur la totalité des données en même temps. Il est donc jusqu'à dix fois plus rapide pour le traitement en lots et jusqu'à cent fois plus rapide pour effectuer l'analyse en mémoire. </w:t>
      </w:r>
    </w:p>
    <w:p w14:paraId="69BDFF4E" w14:textId="77777777" w:rsidR="00E07522" w:rsidRPr="00E07522" w:rsidRDefault="00E07522" w:rsidP="00E07522">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 xml:space="preserve">Spark exécute la totalité des opérations d'analyse de données en mémoire et en temps réel. Il s'appuie sur des disques seulement lorsque sa mémoire n'est plus suffisante. À l'inverse, avec Hadoop les données sont écrites sur le disque après chacune des opérations . Ce travail en mémoire permet de réduire les temps de latence entre les traitements, ce qui explique une telle rapidité. </w:t>
      </w:r>
    </w:p>
    <w:p w14:paraId="38F83664" w14:textId="77777777" w:rsidR="00E07522" w:rsidRPr="00E07522" w:rsidRDefault="00E07522" w:rsidP="00E07522">
      <w:pPr>
        <w:suppressAutoHyphens w:val="0"/>
        <w:autoSpaceDE w:val="0"/>
        <w:autoSpaceDN w:val="0"/>
        <w:adjustRightInd w:val="0"/>
        <w:ind w:left="720"/>
        <w:rPr>
          <w:rFonts w:ascii="Calibri" w:hAnsi="Calibri" w:cs="Calibri"/>
          <w:color w:val="1F4E79"/>
          <w:sz w:val="22"/>
          <w:szCs w:val="22"/>
        </w:rPr>
      </w:pPr>
    </w:p>
    <w:p w14:paraId="254B791D" w14:textId="77777777" w:rsidR="00E07522" w:rsidRPr="00E07522" w:rsidRDefault="00E07522" w:rsidP="00E07522">
      <w:pPr>
        <w:suppressAutoHyphens w:val="0"/>
        <w:autoSpaceDE w:val="0"/>
        <w:autoSpaceDN w:val="0"/>
        <w:adjustRightInd w:val="0"/>
        <w:ind w:left="720"/>
        <w:rPr>
          <w:rFonts w:ascii="Calibri" w:hAnsi="Calibri" w:cs="Calibri"/>
          <w:color w:val="1F4E79"/>
          <w:sz w:val="22"/>
          <w:szCs w:val="22"/>
        </w:rPr>
      </w:pPr>
    </w:p>
    <w:p w14:paraId="5B721EC2" w14:textId="77777777" w:rsidR="00E07522" w:rsidRDefault="00E07522" w:rsidP="00E07522">
      <w:pPr>
        <w:pStyle w:val="Default"/>
      </w:pPr>
    </w:p>
    <w:p w14:paraId="4412CE6B" w14:textId="77777777" w:rsidR="009E6973" w:rsidRPr="00B37385" w:rsidRDefault="009E6973" w:rsidP="009E6973">
      <w:pPr>
        <w:jc w:val="right"/>
        <w:rPr>
          <w:rFonts w:ascii="Calibri" w:hAnsi="Calibri" w:cs="Calibri"/>
          <w:sz w:val="22"/>
          <w:szCs w:val="22"/>
        </w:rPr>
      </w:pPr>
      <w:r w:rsidRPr="00B37385">
        <w:rPr>
          <w:rFonts w:ascii="Calibri" w:hAnsi="Calibri" w:cs="Calibri"/>
          <w:sz w:val="22"/>
          <w:szCs w:val="22"/>
        </w:rPr>
        <w:br w:type="page"/>
      </w:r>
      <w:r w:rsidRPr="00B37385">
        <w:rPr>
          <w:rFonts w:ascii="Calibri" w:hAnsi="Calibri" w:cs="Calibri"/>
          <w:sz w:val="22"/>
          <w:szCs w:val="22"/>
        </w:rPr>
        <w:lastRenderedPageBreak/>
        <w:t>Annexe 2</w:t>
      </w:r>
    </w:p>
    <w:p w14:paraId="2085C5D3" w14:textId="77777777" w:rsidR="009E6973" w:rsidRPr="00B37385" w:rsidRDefault="009E6973" w:rsidP="009E6973">
      <w:pPr>
        <w:jc w:val="right"/>
        <w:rPr>
          <w:rFonts w:ascii="Calibri" w:hAnsi="Calibri" w:cs="Calibri"/>
          <w:sz w:val="22"/>
          <w:szCs w:val="22"/>
        </w:rPr>
      </w:pPr>
    </w:p>
    <w:p w14:paraId="4702F928" w14:textId="77777777" w:rsidR="009E6973" w:rsidRPr="00B37385" w:rsidRDefault="009E6973" w:rsidP="009E6973">
      <w:pPr>
        <w:jc w:val="both"/>
        <w:rPr>
          <w:rFonts w:ascii="Calibri" w:hAnsi="Calibri" w:cs="Calibri"/>
          <w:sz w:val="22"/>
          <w:szCs w:val="22"/>
        </w:rPr>
      </w:pPr>
    </w:p>
    <w:p w14:paraId="581D54A3" w14:textId="77777777" w:rsidR="009E6973" w:rsidRPr="00B37385" w:rsidRDefault="009E6973" w:rsidP="009E6973">
      <w:pPr>
        <w:jc w:val="both"/>
        <w:rPr>
          <w:rFonts w:ascii="Calibri" w:hAnsi="Calibri" w:cs="Calibri"/>
          <w:sz w:val="22"/>
          <w:szCs w:val="22"/>
        </w:rPr>
      </w:pPr>
    </w:p>
    <w:p w14:paraId="7844DAA3" w14:textId="77777777" w:rsidR="009E6973" w:rsidRPr="00C3103A" w:rsidRDefault="009E6973" w:rsidP="009E6973">
      <w:pPr>
        <w:rPr>
          <w:rFonts w:ascii="Calibri" w:hAnsi="Calibri" w:cs="Calibri"/>
          <w:i/>
          <w:sz w:val="22"/>
          <w:szCs w:val="22"/>
        </w:rPr>
      </w:pPr>
    </w:p>
    <w:p w14:paraId="04848EDD" w14:textId="77777777" w:rsidR="009E6973" w:rsidRDefault="009E6973" w:rsidP="009E6973">
      <w:pPr>
        <w:numPr>
          <w:ilvl w:val="0"/>
          <w:numId w:val="23"/>
        </w:numPr>
        <w:ind w:right="-1"/>
        <w:jc w:val="both"/>
        <w:rPr>
          <w:rFonts w:ascii="Calibri" w:hAnsi="Calibri" w:cs="Calibri"/>
          <w:sz w:val="22"/>
          <w:szCs w:val="22"/>
        </w:rPr>
      </w:pPr>
      <w:r w:rsidRPr="00433A55">
        <w:rPr>
          <w:rFonts w:ascii="Calibri" w:hAnsi="Calibri" w:cs="Calibri"/>
          <w:sz w:val="22"/>
          <w:szCs w:val="22"/>
        </w:rPr>
        <w:t>D</w:t>
      </w:r>
      <w:r>
        <w:rPr>
          <w:rFonts w:ascii="Calibri" w:hAnsi="Calibri" w:cs="Calibri"/>
          <w:sz w:val="22"/>
          <w:szCs w:val="22"/>
        </w:rPr>
        <w:t>ossier  5 -  Langage C#  et XAMARIN</w:t>
      </w:r>
    </w:p>
    <w:p w14:paraId="6C695A45" w14:textId="77777777" w:rsidR="009E6973" w:rsidRPr="00C3103A" w:rsidRDefault="009E6973" w:rsidP="009E6973">
      <w:pPr>
        <w:pStyle w:val="Standard"/>
        <w:jc w:val="both"/>
        <w:rPr>
          <w:rFonts w:ascii="Calibri" w:hAnsi="Calibri" w:cs="Calibri"/>
          <w:sz w:val="22"/>
          <w:szCs w:val="22"/>
        </w:rPr>
      </w:pPr>
    </w:p>
    <w:p w14:paraId="20B90CCB" w14:textId="77777777" w:rsidR="009E6973"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r w:rsidRPr="00433A55">
        <w:rPr>
          <w:rFonts w:ascii="Calibri" w:eastAsia="Lucida Sans Unicode" w:hAnsi="Calibri" w:cs="Calibri"/>
          <w:b/>
          <w:kern w:val="3"/>
          <w:sz w:val="24"/>
          <w:szCs w:val="24"/>
          <w:lang w:eastAsia="zh-CN" w:bidi="hi-IN"/>
        </w:rPr>
        <w:t>Question 1</w:t>
      </w:r>
      <w:r>
        <w:rPr>
          <w:rFonts w:ascii="Calibri" w:eastAsia="Lucida Sans Unicode" w:hAnsi="Calibri" w:cs="Calibri"/>
          <w:b/>
          <w:kern w:val="3"/>
          <w:sz w:val="24"/>
          <w:szCs w:val="24"/>
          <w:lang w:eastAsia="zh-CN" w:bidi="hi-IN"/>
        </w:rPr>
        <w:t> :</w:t>
      </w:r>
      <w:r w:rsidRPr="00EF3ABF">
        <w:rPr>
          <w:rFonts w:ascii="Calibri" w:eastAsia="Lucida Sans Unicode" w:hAnsi="Calibri" w:cs="Calibri"/>
          <w:b/>
          <w:kern w:val="3"/>
          <w:sz w:val="24"/>
          <w:szCs w:val="24"/>
          <w:lang w:eastAsia="zh-CN" w:bidi="hi-IN"/>
        </w:rPr>
        <w:t xml:space="preserve"> </w:t>
      </w:r>
      <w:r>
        <w:rPr>
          <w:rFonts w:ascii="Calibri" w:eastAsia="Lucida Sans Unicode" w:hAnsi="Calibri" w:cs="Calibri"/>
          <w:b/>
          <w:kern w:val="3"/>
          <w:sz w:val="24"/>
          <w:szCs w:val="24"/>
          <w:lang w:eastAsia="zh-CN" w:bidi="hi-IN"/>
        </w:rPr>
        <w:t xml:space="preserve">A partir du diagramme de classes ci-dessous donnez le code C# correspondant </w:t>
      </w:r>
      <w:r w:rsidR="0020461E">
        <w:rPr>
          <w:rFonts w:ascii="Calibri" w:eastAsia="Lucida Sans Unicode" w:hAnsi="Calibri" w:cs="Calibri"/>
          <w:b/>
          <w:kern w:val="3"/>
          <w:sz w:val="24"/>
          <w:szCs w:val="24"/>
          <w:lang w:eastAsia="zh-CN" w:bidi="hi-IN"/>
        </w:rPr>
        <w:t>à</w:t>
      </w:r>
      <w:r w:rsidR="00E07522">
        <w:rPr>
          <w:rFonts w:ascii="Calibri" w:eastAsia="Lucida Sans Unicode" w:hAnsi="Calibri" w:cs="Calibri"/>
          <w:b/>
          <w:kern w:val="3"/>
          <w:sz w:val="24"/>
          <w:szCs w:val="24"/>
          <w:lang w:eastAsia="zh-CN" w:bidi="hi-IN"/>
        </w:rPr>
        <w:t xml:space="preserve"> la </w:t>
      </w:r>
      <w:r w:rsidR="00E07522">
        <w:rPr>
          <w:rFonts w:ascii="Calibri" w:eastAsia="Lucida Sans Unicode" w:hAnsi="Calibri" w:cs="Calibri"/>
          <w:b/>
          <w:kern w:val="3"/>
          <w:sz w:val="24"/>
          <w:szCs w:val="24"/>
          <w:lang w:eastAsia="zh-CN" w:bidi="hi-IN"/>
        </w:rPr>
        <w:tab/>
        <w:t xml:space="preserve">         classe hélicoptères.</w:t>
      </w:r>
    </w:p>
    <w:p w14:paraId="762C87CF" w14:textId="77777777" w:rsidR="009E6973"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p>
    <w:p w14:paraId="2562F5A7" w14:textId="7CE4626A" w:rsidR="009E6973" w:rsidRDefault="00735F9F" w:rsidP="009E6973">
      <w:pPr>
        <w:widowControl w:val="0"/>
        <w:suppressAutoHyphens w:val="0"/>
        <w:ind w:right="-1"/>
        <w:jc w:val="center"/>
        <w:outlineLvl w:val="3"/>
        <w:rPr>
          <w:noProof/>
          <w:lang w:eastAsia="fr-FR"/>
        </w:rPr>
      </w:pPr>
      <w:r w:rsidRPr="00E94147">
        <w:rPr>
          <w:noProof/>
          <w:lang w:eastAsia="fr-FR"/>
        </w:rPr>
        <w:drawing>
          <wp:inline distT="0" distB="0" distL="0" distR="0" wp14:anchorId="0831745C" wp14:editId="45A598D1">
            <wp:extent cx="3383280" cy="441198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83280" cy="4411980"/>
                    </a:xfrm>
                    <a:prstGeom prst="rect">
                      <a:avLst/>
                    </a:prstGeom>
                    <a:noFill/>
                    <a:ln>
                      <a:noFill/>
                    </a:ln>
                  </pic:spPr>
                </pic:pic>
              </a:graphicData>
            </a:graphic>
          </wp:inline>
        </w:drawing>
      </w:r>
    </w:p>
    <w:p w14:paraId="6076DF68" w14:textId="77777777" w:rsidR="00E07522" w:rsidRPr="00E07522" w:rsidRDefault="00E07522" w:rsidP="00E07522">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Solution (</w:t>
      </w:r>
      <w:r>
        <w:rPr>
          <w:rFonts w:ascii="Calibri" w:hAnsi="Calibri" w:cs="Calibri"/>
          <w:color w:val="1F4E79"/>
          <w:sz w:val="22"/>
          <w:szCs w:val="22"/>
        </w:rPr>
        <w:t>20</w:t>
      </w:r>
      <w:r w:rsidRPr="00E07522">
        <w:rPr>
          <w:rFonts w:ascii="Calibri" w:hAnsi="Calibri" w:cs="Calibri"/>
          <w:color w:val="1F4E79"/>
          <w:sz w:val="22"/>
          <w:szCs w:val="22"/>
        </w:rPr>
        <w:t xml:space="preserve"> points)</w:t>
      </w:r>
      <w:r w:rsidR="000B0CBD">
        <w:rPr>
          <w:rFonts w:ascii="Calibri" w:hAnsi="Calibri" w:cs="Calibri"/>
          <w:color w:val="1F4E79"/>
          <w:sz w:val="22"/>
          <w:szCs w:val="22"/>
        </w:rPr>
        <w:t xml:space="preserve">  (Notamment pour l’héritage et les Property Implementation)</w:t>
      </w:r>
    </w:p>
    <w:p w14:paraId="4B658D85" w14:textId="77777777" w:rsidR="00E07522" w:rsidRDefault="00E07522" w:rsidP="009E6973">
      <w:pPr>
        <w:widowControl w:val="0"/>
        <w:suppressAutoHyphens w:val="0"/>
        <w:ind w:right="-1"/>
        <w:jc w:val="center"/>
        <w:outlineLvl w:val="3"/>
        <w:rPr>
          <w:noProof/>
          <w:lang w:eastAsia="fr-FR"/>
        </w:rPr>
      </w:pPr>
    </w:p>
    <w:p w14:paraId="11F30102"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File:    Helicopteres.cs</w:t>
      </w:r>
    </w:p>
    <w:p w14:paraId="327A6D77"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Author:  wilfrid</w:t>
      </w:r>
      <w:r w:rsidR="000B0CBD">
        <w:rPr>
          <w:rFonts w:ascii="Calibri" w:hAnsi="Calibri" w:cs="Calibri"/>
          <w:color w:val="1F4E79"/>
          <w:sz w:val="22"/>
          <w:szCs w:val="22"/>
          <w:lang w:val="en-US"/>
        </w:rPr>
        <w:t xml:space="preserve"> MOREL</w:t>
      </w:r>
    </w:p>
    <w:p w14:paraId="1DC62980"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Created: mardi 14 avril 2020 15:24:34</w:t>
      </w:r>
    </w:p>
    <w:p w14:paraId="5632E0FA"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Purpose: Definition of Class Helicopteres</w:t>
      </w:r>
    </w:p>
    <w:p w14:paraId="78EDA99D"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p>
    <w:p w14:paraId="5090E139"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using System;</w:t>
      </w:r>
    </w:p>
    <w:p w14:paraId="611D24D7"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p>
    <w:p w14:paraId="361B43D8"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public class Helicopteres : Aeronef</w:t>
      </w:r>
    </w:p>
    <w:p w14:paraId="4F0672FC" w14:textId="77777777" w:rsidR="00E07522" w:rsidRPr="008A2321" w:rsidRDefault="00E07522" w:rsidP="00E07522">
      <w:pPr>
        <w:suppressAutoHyphens w:val="0"/>
        <w:autoSpaceDE w:val="0"/>
        <w:autoSpaceDN w:val="0"/>
        <w:adjustRightInd w:val="0"/>
        <w:ind w:left="1418"/>
        <w:rPr>
          <w:rFonts w:ascii="Calibri" w:hAnsi="Calibri" w:cs="Calibri"/>
          <w:color w:val="1F4E79"/>
          <w:sz w:val="22"/>
          <w:szCs w:val="22"/>
        </w:rPr>
      </w:pPr>
      <w:r w:rsidRPr="008A2321">
        <w:rPr>
          <w:rFonts w:ascii="Calibri" w:hAnsi="Calibri" w:cs="Calibri"/>
          <w:color w:val="1F4E79"/>
          <w:sz w:val="22"/>
          <w:szCs w:val="22"/>
        </w:rPr>
        <w:t>{</w:t>
      </w:r>
    </w:p>
    <w:p w14:paraId="45760C42" w14:textId="77777777" w:rsidR="00E07522" w:rsidRPr="008A2321" w:rsidRDefault="00E07522" w:rsidP="00E07522">
      <w:pPr>
        <w:suppressAutoHyphens w:val="0"/>
        <w:autoSpaceDE w:val="0"/>
        <w:autoSpaceDN w:val="0"/>
        <w:adjustRightInd w:val="0"/>
        <w:ind w:left="1418"/>
        <w:rPr>
          <w:rFonts w:ascii="Calibri" w:hAnsi="Calibri" w:cs="Calibri"/>
          <w:color w:val="1F4E79"/>
          <w:sz w:val="22"/>
          <w:szCs w:val="22"/>
        </w:rPr>
      </w:pPr>
      <w:r w:rsidRPr="008A2321">
        <w:rPr>
          <w:rFonts w:ascii="Calibri" w:hAnsi="Calibri" w:cs="Calibri"/>
          <w:i/>
        </w:rPr>
        <w:t xml:space="preserve">   </w:t>
      </w:r>
      <w:r w:rsidRPr="008A2321">
        <w:rPr>
          <w:rFonts w:ascii="Calibri" w:hAnsi="Calibri" w:cs="Calibri"/>
          <w:color w:val="1F4E79"/>
          <w:sz w:val="22"/>
          <w:szCs w:val="22"/>
        </w:rPr>
        <w:t>private int nbPales;</w:t>
      </w:r>
    </w:p>
    <w:p w14:paraId="5CC10A3B"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rPr>
      </w:pPr>
      <w:r w:rsidRPr="008A2321">
        <w:rPr>
          <w:rFonts w:ascii="Calibri" w:hAnsi="Calibri" w:cs="Calibri"/>
          <w:color w:val="1F4E79"/>
          <w:sz w:val="22"/>
          <w:szCs w:val="22"/>
        </w:rPr>
        <w:t xml:space="preserve">   </w:t>
      </w:r>
      <w:r w:rsidRPr="00E07522">
        <w:rPr>
          <w:rFonts w:ascii="Calibri" w:hAnsi="Calibri" w:cs="Calibri"/>
          <w:color w:val="1F4E79"/>
          <w:sz w:val="22"/>
          <w:szCs w:val="22"/>
        </w:rPr>
        <w:t>private int puissance;</w:t>
      </w:r>
    </w:p>
    <w:p w14:paraId="74B2537F"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rPr>
      </w:pPr>
      <w:r w:rsidRPr="00E07522">
        <w:rPr>
          <w:rFonts w:ascii="Calibri" w:hAnsi="Calibri" w:cs="Calibri"/>
          <w:color w:val="1F4E79"/>
          <w:sz w:val="22"/>
          <w:szCs w:val="22"/>
        </w:rPr>
        <w:t xml:space="preserve">   private int nbMoteurs;</w:t>
      </w:r>
    </w:p>
    <w:p w14:paraId="783A15B6"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rPr>
      </w:pPr>
      <w:r w:rsidRPr="00E07522">
        <w:rPr>
          <w:rFonts w:ascii="Calibri" w:hAnsi="Calibri" w:cs="Calibri"/>
          <w:color w:val="1F4E79"/>
          <w:sz w:val="22"/>
          <w:szCs w:val="22"/>
        </w:rPr>
        <w:t xml:space="preserve">   </w:t>
      </w:r>
    </w:p>
    <w:p w14:paraId="675FDA94" w14:textId="77777777" w:rsidR="00E07522" w:rsidRPr="008A2321" w:rsidRDefault="00E07522" w:rsidP="00E07522">
      <w:pPr>
        <w:suppressAutoHyphens w:val="0"/>
        <w:autoSpaceDE w:val="0"/>
        <w:autoSpaceDN w:val="0"/>
        <w:adjustRightInd w:val="0"/>
        <w:ind w:left="1418"/>
        <w:rPr>
          <w:rFonts w:ascii="Calibri" w:hAnsi="Calibri" w:cs="Calibri"/>
          <w:color w:val="1F4E79"/>
          <w:sz w:val="22"/>
          <w:szCs w:val="22"/>
        </w:rPr>
      </w:pPr>
      <w:r w:rsidRPr="00E07522">
        <w:rPr>
          <w:rFonts w:ascii="Calibri" w:hAnsi="Calibri" w:cs="Calibri"/>
          <w:color w:val="1F4E79"/>
          <w:sz w:val="22"/>
          <w:szCs w:val="22"/>
        </w:rPr>
        <w:t xml:space="preserve">   </w:t>
      </w:r>
      <w:r w:rsidRPr="008A2321">
        <w:rPr>
          <w:rFonts w:ascii="Calibri" w:hAnsi="Calibri" w:cs="Calibri"/>
          <w:color w:val="1F4E79"/>
          <w:sz w:val="22"/>
          <w:szCs w:val="22"/>
        </w:rPr>
        <w:t>public int NbPales</w:t>
      </w:r>
    </w:p>
    <w:p w14:paraId="63515C85"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8A2321">
        <w:rPr>
          <w:rFonts w:ascii="Calibri" w:hAnsi="Calibri" w:cs="Calibri"/>
          <w:color w:val="1F4E79"/>
          <w:sz w:val="22"/>
          <w:szCs w:val="22"/>
        </w:rPr>
        <w:t xml:space="preserve">   </w:t>
      </w:r>
      <w:r w:rsidRPr="00E07522">
        <w:rPr>
          <w:rFonts w:ascii="Calibri" w:hAnsi="Calibri" w:cs="Calibri"/>
          <w:color w:val="1F4E79"/>
          <w:sz w:val="22"/>
          <w:szCs w:val="22"/>
          <w:lang w:val="en-US"/>
        </w:rPr>
        <w:t>{</w:t>
      </w:r>
    </w:p>
    <w:p w14:paraId="435744B7"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get</w:t>
      </w:r>
    </w:p>
    <w:p w14:paraId="05F3F7A0"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
    <w:p w14:paraId="7B6F721D"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lastRenderedPageBreak/>
        <w:t xml:space="preserve">         return nbPales;</w:t>
      </w:r>
    </w:p>
    <w:p w14:paraId="7D79BD30"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
    <w:p w14:paraId="425BE7FA"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set</w:t>
      </w:r>
    </w:p>
    <w:p w14:paraId="5ADF404E"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
    <w:p w14:paraId="41B2CC0C"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this.nbPales = value;</w:t>
      </w:r>
    </w:p>
    <w:p w14:paraId="034ACECA" w14:textId="77777777" w:rsidR="00E07522" w:rsidRPr="008A2321" w:rsidRDefault="00E07522" w:rsidP="00E07522">
      <w:pPr>
        <w:suppressAutoHyphens w:val="0"/>
        <w:autoSpaceDE w:val="0"/>
        <w:autoSpaceDN w:val="0"/>
        <w:adjustRightInd w:val="0"/>
        <w:ind w:left="1418"/>
        <w:rPr>
          <w:rFonts w:ascii="Calibri" w:hAnsi="Calibri" w:cs="Calibri"/>
          <w:color w:val="1F4E79"/>
          <w:sz w:val="22"/>
          <w:szCs w:val="22"/>
        </w:rPr>
      </w:pPr>
      <w:r w:rsidRPr="00E07522">
        <w:rPr>
          <w:rFonts w:ascii="Calibri" w:hAnsi="Calibri" w:cs="Calibri"/>
          <w:color w:val="1F4E79"/>
          <w:sz w:val="22"/>
          <w:szCs w:val="22"/>
          <w:lang w:val="en-US"/>
        </w:rPr>
        <w:t xml:space="preserve">      </w:t>
      </w:r>
      <w:r w:rsidRPr="008A2321">
        <w:rPr>
          <w:rFonts w:ascii="Calibri" w:hAnsi="Calibri" w:cs="Calibri"/>
          <w:color w:val="1F4E79"/>
          <w:sz w:val="22"/>
          <w:szCs w:val="22"/>
        </w:rPr>
        <w:t>}</w:t>
      </w:r>
    </w:p>
    <w:p w14:paraId="67EBDA78" w14:textId="77777777" w:rsidR="00E07522" w:rsidRPr="008A2321" w:rsidRDefault="00E07522" w:rsidP="00E07522">
      <w:pPr>
        <w:suppressAutoHyphens w:val="0"/>
        <w:autoSpaceDE w:val="0"/>
        <w:autoSpaceDN w:val="0"/>
        <w:adjustRightInd w:val="0"/>
        <w:ind w:left="1418"/>
        <w:rPr>
          <w:rFonts w:ascii="Calibri" w:hAnsi="Calibri" w:cs="Calibri"/>
          <w:color w:val="1F4E79"/>
          <w:sz w:val="22"/>
          <w:szCs w:val="22"/>
        </w:rPr>
      </w:pPr>
      <w:r w:rsidRPr="008A2321">
        <w:rPr>
          <w:rFonts w:ascii="Calibri" w:hAnsi="Calibri" w:cs="Calibri"/>
          <w:color w:val="1F4E79"/>
          <w:sz w:val="22"/>
          <w:szCs w:val="22"/>
        </w:rPr>
        <w:t xml:space="preserve">   }</w:t>
      </w:r>
    </w:p>
    <w:p w14:paraId="5E292B8D" w14:textId="77777777" w:rsidR="00E07522" w:rsidRPr="008A2321" w:rsidRDefault="00E07522" w:rsidP="00E07522">
      <w:pPr>
        <w:suppressAutoHyphens w:val="0"/>
        <w:autoSpaceDE w:val="0"/>
        <w:autoSpaceDN w:val="0"/>
        <w:adjustRightInd w:val="0"/>
        <w:ind w:left="1418"/>
        <w:rPr>
          <w:rFonts w:ascii="Calibri" w:hAnsi="Calibri" w:cs="Calibri"/>
          <w:color w:val="1F4E79"/>
          <w:sz w:val="22"/>
          <w:szCs w:val="22"/>
        </w:rPr>
      </w:pPr>
      <w:r w:rsidRPr="008A2321">
        <w:rPr>
          <w:rFonts w:ascii="Calibri" w:hAnsi="Calibri" w:cs="Calibri"/>
          <w:color w:val="1F4E79"/>
          <w:sz w:val="22"/>
          <w:szCs w:val="22"/>
        </w:rPr>
        <w:t xml:space="preserve">   </w:t>
      </w:r>
    </w:p>
    <w:p w14:paraId="6C7897A9" w14:textId="77777777" w:rsidR="00E07522" w:rsidRPr="008A2321" w:rsidRDefault="00E07522" w:rsidP="00E07522">
      <w:pPr>
        <w:suppressAutoHyphens w:val="0"/>
        <w:autoSpaceDE w:val="0"/>
        <w:autoSpaceDN w:val="0"/>
        <w:adjustRightInd w:val="0"/>
        <w:ind w:left="1418"/>
        <w:rPr>
          <w:rFonts w:ascii="Calibri" w:hAnsi="Calibri" w:cs="Calibri"/>
          <w:color w:val="1F4E79"/>
          <w:sz w:val="22"/>
          <w:szCs w:val="22"/>
        </w:rPr>
      </w:pPr>
      <w:r w:rsidRPr="008A2321">
        <w:rPr>
          <w:rFonts w:ascii="Calibri" w:hAnsi="Calibri" w:cs="Calibri"/>
          <w:color w:val="1F4E79"/>
          <w:sz w:val="22"/>
          <w:szCs w:val="22"/>
        </w:rPr>
        <w:t xml:space="preserve">   public int Puissance</w:t>
      </w:r>
    </w:p>
    <w:p w14:paraId="695F2D9F" w14:textId="77777777" w:rsidR="00E07522" w:rsidRPr="008A2321" w:rsidRDefault="00E07522" w:rsidP="00E07522">
      <w:pPr>
        <w:suppressAutoHyphens w:val="0"/>
        <w:autoSpaceDE w:val="0"/>
        <w:autoSpaceDN w:val="0"/>
        <w:adjustRightInd w:val="0"/>
        <w:ind w:left="1418"/>
        <w:rPr>
          <w:rFonts w:ascii="Calibri" w:hAnsi="Calibri" w:cs="Calibri"/>
          <w:color w:val="1F4E79"/>
          <w:sz w:val="22"/>
          <w:szCs w:val="22"/>
        </w:rPr>
      </w:pPr>
      <w:r w:rsidRPr="008A2321">
        <w:rPr>
          <w:rFonts w:ascii="Calibri" w:hAnsi="Calibri" w:cs="Calibri"/>
          <w:color w:val="1F4E79"/>
          <w:sz w:val="22"/>
          <w:szCs w:val="22"/>
        </w:rPr>
        <w:t xml:space="preserve">   {</w:t>
      </w:r>
    </w:p>
    <w:p w14:paraId="03661717" w14:textId="77777777" w:rsidR="00E07522" w:rsidRPr="008A2321" w:rsidRDefault="00E07522" w:rsidP="00E07522">
      <w:pPr>
        <w:suppressAutoHyphens w:val="0"/>
        <w:autoSpaceDE w:val="0"/>
        <w:autoSpaceDN w:val="0"/>
        <w:adjustRightInd w:val="0"/>
        <w:ind w:left="1418"/>
        <w:rPr>
          <w:rFonts w:ascii="Calibri" w:hAnsi="Calibri" w:cs="Calibri"/>
          <w:color w:val="1F4E79"/>
          <w:sz w:val="22"/>
          <w:szCs w:val="22"/>
        </w:rPr>
      </w:pPr>
      <w:r w:rsidRPr="008A2321">
        <w:rPr>
          <w:rFonts w:ascii="Calibri" w:hAnsi="Calibri" w:cs="Calibri"/>
          <w:color w:val="1F4E79"/>
          <w:sz w:val="22"/>
          <w:szCs w:val="22"/>
        </w:rPr>
        <w:t xml:space="preserve">      get</w:t>
      </w:r>
    </w:p>
    <w:p w14:paraId="7E907729" w14:textId="77777777" w:rsidR="00E07522" w:rsidRPr="008A2321" w:rsidRDefault="00E07522" w:rsidP="00E07522">
      <w:pPr>
        <w:suppressAutoHyphens w:val="0"/>
        <w:autoSpaceDE w:val="0"/>
        <w:autoSpaceDN w:val="0"/>
        <w:adjustRightInd w:val="0"/>
        <w:ind w:left="1418"/>
        <w:rPr>
          <w:rFonts w:ascii="Calibri" w:hAnsi="Calibri" w:cs="Calibri"/>
          <w:color w:val="1F4E79"/>
          <w:sz w:val="22"/>
          <w:szCs w:val="22"/>
        </w:rPr>
      </w:pPr>
      <w:r w:rsidRPr="008A2321">
        <w:rPr>
          <w:rFonts w:ascii="Calibri" w:hAnsi="Calibri" w:cs="Calibri"/>
          <w:color w:val="1F4E79"/>
          <w:sz w:val="22"/>
          <w:szCs w:val="22"/>
        </w:rPr>
        <w:t xml:space="preserve">      {</w:t>
      </w:r>
    </w:p>
    <w:p w14:paraId="07386DBD" w14:textId="77777777" w:rsidR="00E07522" w:rsidRPr="008A2321" w:rsidRDefault="00E07522" w:rsidP="00E07522">
      <w:pPr>
        <w:suppressAutoHyphens w:val="0"/>
        <w:autoSpaceDE w:val="0"/>
        <w:autoSpaceDN w:val="0"/>
        <w:adjustRightInd w:val="0"/>
        <w:ind w:left="1418"/>
        <w:rPr>
          <w:rFonts w:ascii="Calibri" w:hAnsi="Calibri" w:cs="Calibri"/>
          <w:color w:val="1F4E79"/>
          <w:sz w:val="22"/>
          <w:szCs w:val="22"/>
        </w:rPr>
      </w:pPr>
      <w:r w:rsidRPr="008A2321">
        <w:rPr>
          <w:rFonts w:ascii="Calibri" w:hAnsi="Calibri" w:cs="Calibri"/>
          <w:color w:val="1F4E79"/>
          <w:sz w:val="22"/>
          <w:szCs w:val="22"/>
        </w:rPr>
        <w:t xml:space="preserve">         return puissance;</w:t>
      </w:r>
    </w:p>
    <w:p w14:paraId="1AD6994B"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8A2321">
        <w:rPr>
          <w:rFonts w:ascii="Calibri" w:hAnsi="Calibri" w:cs="Calibri"/>
          <w:color w:val="1F4E79"/>
          <w:sz w:val="22"/>
          <w:szCs w:val="22"/>
        </w:rPr>
        <w:t xml:space="preserve">      </w:t>
      </w:r>
      <w:r w:rsidRPr="00E07522">
        <w:rPr>
          <w:rFonts w:ascii="Calibri" w:hAnsi="Calibri" w:cs="Calibri"/>
          <w:color w:val="1F4E79"/>
          <w:sz w:val="22"/>
          <w:szCs w:val="22"/>
          <w:lang w:val="en-US"/>
        </w:rPr>
        <w:t>}</w:t>
      </w:r>
    </w:p>
    <w:p w14:paraId="35C39D7A"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set</w:t>
      </w:r>
    </w:p>
    <w:p w14:paraId="2C7D12E2"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
    <w:p w14:paraId="554A3F78"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this.puissance = value;</w:t>
      </w:r>
    </w:p>
    <w:p w14:paraId="1C71B07E"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
    <w:p w14:paraId="508C99B4"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
    <w:p w14:paraId="3CF1769E"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
    <w:p w14:paraId="16605847"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public int NbMoteurs</w:t>
      </w:r>
    </w:p>
    <w:p w14:paraId="09275D36"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
    <w:p w14:paraId="462F83AF"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get</w:t>
      </w:r>
    </w:p>
    <w:p w14:paraId="27DBAAB7"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
    <w:p w14:paraId="3130F5AA"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return nbMoteurs;</w:t>
      </w:r>
    </w:p>
    <w:p w14:paraId="3E4D43AA"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
    <w:p w14:paraId="3529A07C"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set</w:t>
      </w:r>
    </w:p>
    <w:p w14:paraId="18FE72B7"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
    <w:p w14:paraId="74839CC3"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this.nbMoteurs = value;</w:t>
      </w:r>
    </w:p>
    <w:p w14:paraId="7821CD36"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
    <w:p w14:paraId="43CA91DE"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
    <w:p w14:paraId="4D4AD83A"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
    <w:p w14:paraId="4B55F619"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public Helicopteres()</w:t>
      </w:r>
    </w:p>
    <w:p w14:paraId="3BCEEC6F"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
    <w:p w14:paraId="0C511F84"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throw new NotImplementedException();</w:t>
      </w:r>
    </w:p>
    <w:p w14:paraId="1F32BF7B" w14:textId="77777777" w:rsidR="00E07522" w:rsidRPr="008A2321" w:rsidRDefault="00E07522" w:rsidP="00E07522">
      <w:pPr>
        <w:suppressAutoHyphens w:val="0"/>
        <w:autoSpaceDE w:val="0"/>
        <w:autoSpaceDN w:val="0"/>
        <w:adjustRightInd w:val="0"/>
        <w:ind w:left="1418"/>
        <w:rPr>
          <w:rFonts w:ascii="Calibri" w:hAnsi="Calibri" w:cs="Calibri"/>
          <w:color w:val="1F4E79"/>
          <w:sz w:val="22"/>
          <w:szCs w:val="22"/>
        </w:rPr>
      </w:pPr>
      <w:r w:rsidRPr="00E07522">
        <w:rPr>
          <w:rFonts w:ascii="Calibri" w:hAnsi="Calibri" w:cs="Calibri"/>
          <w:color w:val="1F4E79"/>
          <w:sz w:val="22"/>
          <w:szCs w:val="22"/>
          <w:lang w:val="en-US"/>
        </w:rPr>
        <w:t xml:space="preserve">   </w:t>
      </w:r>
      <w:r w:rsidRPr="008A2321">
        <w:rPr>
          <w:rFonts w:ascii="Calibri" w:hAnsi="Calibri" w:cs="Calibri"/>
          <w:color w:val="1F4E79"/>
          <w:sz w:val="22"/>
          <w:szCs w:val="22"/>
        </w:rPr>
        <w:t>}</w:t>
      </w:r>
    </w:p>
    <w:p w14:paraId="78E891D2" w14:textId="77777777" w:rsidR="00E07522" w:rsidRPr="008A2321" w:rsidRDefault="00E07522" w:rsidP="00E07522">
      <w:pPr>
        <w:suppressAutoHyphens w:val="0"/>
        <w:autoSpaceDE w:val="0"/>
        <w:autoSpaceDN w:val="0"/>
        <w:adjustRightInd w:val="0"/>
        <w:ind w:left="1418"/>
        <w:rPr>
          <w:rFonts w:ascii="Calibri" w:hAnsi="Calibri" w:cs="Calibri"/>
          <w:color w:val="1F4E79"/>
          <w:sz w:val="22"/>
          <w:szCs w:val="22"/>
        </w:rPr>
      </w:pPr>
    </w:p>
    <w:p w14:paraId="0D2F11B7" w14:textId="77777777" w:rsidR="00E07522" w:rsidRPr="008A2321" w:rsidRDefault="00E07522" w:rsidP="00E07522">
      <w:pPr>
        <w:suppressAutoHyphens w:val="0"/>
        <w:autoSpaceDE w:val="0"/>
        <w:autoSpaceDN w:val="0"/>
        <w:adjustRightInd w:val="0"/>
        <w:ind w:left="1418"/>
        <w:rPr>
          <w:rFonts w:ascii="Calibri" w:hAnsi="Calibri" w:cs="Calibri"/>
          <w:color w:val="1F4E79"/>
          <w:sz w:val="22"/>
          <w:szCs w:val="22"/>
        </w:rPr>
      </w:pPr>
      <w:r w:rsidRPr="008A2321">
        <w:rPr>
          <w:rFonts w:ascii="Calibri" w:hAnsi="Calibri" w:cs="Calibri"/>
          <w:color w:val="1F4E79"/>
          <w:sz w:val="22"/>
          <w:szCs w:val="22"/>
        </w:rPr>
        <w:t>}</w:t>
      </w:r>
    </w:p>
    <w:p w14:paraId="61C746A9" w14:textId="77777777" w:rsidR="009E6973" w:rsidRPr="00B37385" w:rsidRDefault="009E6973" w:rsidP="009E6973">
      <w:pPr>
        <w:pStyle w:val="Standard"/>
        <w:jc w:val="both"/>
        <w:rPr>
          <w:rFonts w:ascii="Calibri" w:hAnsi="Calibri" w:cs="Calibri"/>
          <w:i/>
        </w:rPr>
      </w:pPr>
    </w:p>
    <w:p w14:paraId="34EEAF8A" w14:textId="77777777" w:rsidR="009E6973"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r w:rsidRPr="00433A55">
        <w:rPr>
          <w:rFonts w:ascii="Calibri" w:eastAsia="Lucida Sans Unicode" w:hAnsi="Calibri" w:cs="Calibri"/>
          <w:b/>
          <w:kern w:val="3"/>
          <w:sz w:val="24"/>
          <w:szCs w:val="24"/>
          <w:lang w:eastAsia="zh-CN" w:bidi="hi-IN"/>
        </w:rPr>
        <w:t xml:space="preserve">Question </w:t>
      </w:r>
      <w:r>
        <w:rPr>
          <w:rFonts w:ascii="Calibri" w:eastAsia="Lucida Sans Unicode" w:hAnsi="Calibri" w:cs="Calibri"/>
          <w:b/>
          <w:kern w:val="3"/>
          <w:sz w:val="24"/>
          <w:szCs w:val="24"/>
          <w:lang w:eastAsia="zh-CN" w:bidi="hi-IN"/>
        </w:rPr>
        <w:t>2 : E</w:t>
      </w:r>
      <w:r w:rsidRPr="00EF3ABF">
        <w:rPr>
          <w:rFonts w:ascii="Calibri" w:eastAsia="Lucida Sans Unicode" w:hAnsi="Calibri" w:cs="Calibri"/>
          <w:b/>
          <w:kern w:val="3"/>
          <w:sz w:val="24"/>
          <w:szCs w:val="24"/>
          <w:lang w:eastAsia="zh-CN" w:bidi="hi-IN"/>
        </w:rPr>
        <w:t xml:space="preserve">xpliquez </w:t>
      </w:r>
      <w:r>
        <w:rPr>
          <w:rFonts w:ascii="Calibri" w:eastAsia="Lucida Sans Unicode" w:hAnsi="Calibri" w:cs="Calibri"/>
          <w:b/>
          <w:kern w:val="3"/>
          <w:sz w:val="24"/>
          <w:szCs w:val="24"/>
          <w:lang w:eastAsia="zh-CN" w:bidi="hi-IN"/>
        </w:rPr>
        <w:t>ce qu’est Xamarin.</w:t>
      </w:r>
    </w:p>
    <w:p w14:paraId="43D11B6C" w14:textId="77777777" w:rsidR="003D784C" w:rsidRDefault="003D784C" w:rsidP="009E6973">
      <w:pPr>
        <w:widowControl w:val="0"/>
        <w:suppressAutoHyphens w:val="0"/>
        <w:ind w:right="-1"/>
        <w:jc w:val="both"/>
        <w:outlineLvl w:val="3"/>
        <w:rPr>
          <w:rFonts w:ascii="Calibri" w:eastAsia="Lucida Sans Unicode" w:hAnsi="Calibri" w:cs="Calibri"/>
          <w:b/>
          <w:kern w:val="3"/>
          <w:sz w:val="24"/>
          <w:szCs w:val="24"/>
          <w:lang w:eastAsia="zh-CN" w:bidi="hi-IN"/>
        </w:rPr>
      </w:pPr>
    </w:p>
    <w:p w14:paraId="4815D35A" w14:textId="77777777" w:rsidR="003D784C" w:rsidRDefault="003D784C" w:rsidP="009E6973">
      <w:pPr>
        <w:widowControl w:val="0"/>
        <w:suppressAutoHyphens w:val="0"/>
        <w:ind w:right="-1"/>
        <w:jc w:val="both"/>
        <w:outlineLvl w:val="3"/>
        <w:rPr>
          <w:rFonts w:ascii="Calibri" w:eastAsia="Lucida Sans Unicode" w:hAnsi="Calibri" w:cs="Calibri"/>
          <w:b/>
          <w:kern w:val="3"/>
          <w:sz w:val="24"/>
          <w:szCs w:val="24"/>
          <w:lang w:eastAsia="zh-CN" w:bidi="hi-IN"/>
        </w:rPr>
      </w:pPr>
    </w:p>
    <w:p w14:paraId="085A0ABA" w14:textId="77777777" w:rsidR="003D784C" w:rsidRPr="00E07522" w:rsidRDefault="003D784C" w:rsidP="003D784C">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Solution (</w:t>
      </w:r>
      <w:r>
        <w:rPr>
          <w:rFonts w:ascii="Calibri" w:hAnsi="Calibri" w:cs="Calibri"/>
          <w:color w:val="1F4E79"/>
          <w:sz w:val="22"/>
          <w:szCs w:val="22"/>
        </w:rPr>
        <w:t>20</w:t>
      </w:r>
      <w:r w:rsidRPr="00E07522">
        <w:rPr>
          <w:rFonts w:ascii="Calibri" w:hAnsi="Calibri" w:cs="Calibri"/>
          <w:color w:val="1F4E79"/>
          <w:sz w:val="22"/>
          <w:szCs w:val="22"/>
        </w:rPr>
        <w:t xml:space="preserve"> points)</w:t>
      </w:r>
    </w:p>
    <w:p w14:paraId="015A2BAF" w14:textId="77777777" w:rsidR="003D784C" w:rsidRDefault="003D784C" w:rsidP="009E6973">
      <w:pPr>
        <w:widowControl w:val="0"/>
        <w:suppressAutoHyphens w:val="0"/>
        <w:ind w:right="-1"/>
        <w:jc w:val="both"/>
        <w:outlineLvl w:val="3"/>
        <w:rPr>
          <w:rFonts w:ascii="Calibri" w:eastAsia="Lucida Sans Unicode" w:hAnsi="Calibri" w:cs="Calibri"/>
          <w:b/>
          <w:kern w:val="3"/>
          <w:sz w:val="24"/>
          <w:szCs w:val="24"/>
          <w:lang w:eastAsia="zh-CN" w:bidi="hi-IN"/>
        </w:rPr>
      </w:pPr>
    </w:p>
    <w:p w14:paraId="7B4A8F32" w14:textId="77777777" w:rsidR="003D784C" w:rsidRPr="003D784C" w:rsidRDefault="003D784C" w:rsidP="003D784C">
      <w:pPr>
        <w:suppressAutoHyphens w:val="0"/>
        <w:spacing w:before="100" w:beforeAutospacing="1" w:after="100" w:afterAutospacing="1"/>
        <w:ind w:left="709"/>
        <w:rPr>
          <w:rFonts w:ascii="Calibri" w:hAnsi="Calibri" w:cs="Calibri"/>
          <w:color w:val="1F4E79"/>
          <w:sz w:val="22"/>
          <w:szCs w:val="22"/>
        </w:rPr>
      </w:pPr>
      <w:r w:rsidRPr="003D784C">
        <w:rPr>
          <w:rFonts w:ascii="Calibri" w:hAnsi="Calibri" w:cs="Calibri"/>
          <w:color w:val="1F4E79"/>
          <w:sz w:val="22"/>
          <w:szCs w:val="22"/>
        </w:rPr>
        <w:t>Xamarin est une plateforme open source qui permet de générer des applications modernes et performantes pour iOS, Android et Windows avec .NET. Xamarin est une couche d’abstraction qui gère la communication entre le code partagé et le code de plateforme sous-jacent. Xamarin s’exécute dans un environnement managé qui offre des commodités telles que l’allocation de mémoire et le garbage collection.</w:t>
      </w:r>
    </w:p>
    <w:p w14:paraId="76645AF6" w14:textId="77777777" w:rsidR="003D784C" w:rsidRPr="003D784C" w:rsidRDefault="003D784C" w:rsidP="003D784C">
      <w:pPr>
        <w:suppressAutoHyphens w:val="0"/>
        <w:spacing w:before="100" w:beforeAutospacing="1" w:after="100" w:afterAutospacing="1"/>
        <w:ind w:left="709"/>
        <w:rPr>
          <w:rFonts w:ascii="Calibri" w:hAnsi="Calibri" w:cs="Calibri"/>
          <w:color w:val="1F4E79"/>
          <w:sz w:val="22"/>
          <w:szCs w:val="22"/>
        </w:rPr>
      </w:pPr>
      <w:r w:rsidRPr="003D784C">
        <w:rPr>
          <w:rFonts w:ascii="Calibri" w:hAnsi="Calibri" w:cs="Calibri"/>
          <w:color w:val="1F4E79"/>
          <w:sz w:val="22"/>
          <w:szCs w:val="22"/>
        </w:rPr>
        <w:t>Xamarin permet aux développeurs de partager en moyenne 90 % de leur application entre les plateformes. Ce modèle permet aux développeurs d’écrire toute leur logique métier dans un seul langage (ou de réutiliser du code d’application existant) tout en obtenant des performances, une apparence et une convivialité natives sur chaque plateforme.</w:t>
      </w:r>
    </w:p>
    <w:p w14:paraId="03028708" w14:textId="77777777" w:rsidR="003D784C" w:rsidRPr="003D784C" w:rsidRDefault="003D784C" w:rsidP="003D784C">
      <w:pPr>
        <w:suppressAutoHyphens w:val="0"/>
        <w:spacing w:before="100" w:beforeAutospacing="1" w:after="100" w:afterAutospacing="1"/>
        <w:ind w:left="709"/>
        <w:rPr>
          <w:rFonts w:ascii="Calibri" w:hAnsi="Calibri" w:cs="Calibri"/>
          <w:color w:val="1F4E79"/>
          <w:sz w:val="22"/>
          <w:szCs w:val="22"/>
        </w:rPr>
      </w:pPr>
      <w:r w:rsidRPr="003D784C">
        <w:rPr>
          <w:rFonts w:ascii="Calibri" w:hAnsi="Calibri" w:cs="Calibri"/>
          <w:color w:val="1F4E79"/>
          <w:sz w:val="22"/>
          <w:szCs w:val="22"/>
        </w:rPr>
        <w:lastRenderedPageBreak/>
        <w:t>Les applications Xamarin peuvent être écrites sur PC ou Mac et être compilées dans des paquets d’application natifs, par exemple un fichier .apk sur Android ou un fichier .ipa sur iOS.</w:t>
      </w:r>
    </w:p>
    <w:p w14:paraId="1302F488" w14:textId="77777777" w:rsidR="003D784C" w:rsidRDefault="003D784C" w:rsidP="009E6973">
      <w:pPr>
        <w:widowControl w:val="0"/>
        <w:suppressAutoHyphens w:val="0"/>
        <w:ind w:right="-1"/>
        <w:jc w:val="both"/>
        <w:outlineLvl w:val="3"/>
        <w:rPr>
          <w:rFonts w:ascii="Calibri" w:eastAsia="Lucida Sans Unicode" w:hAnsi="Calibri" w:cs="Calibri"/>
          <w:b/>
          <w:kern w:val="3"/>
          <w:sz w:val="24"/>
          <w:szCs w:val="24"/>
          <w:lang w:eastAsia="zh-CN" w:bidi="hi-IN"/>
        </w:rPr>
      </w:pPr>
    </w:p>
    <w:p w14:paraId="736BC8D7" w14:textId="77777777" w:rsidR="009E6973"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p>
    <w:p w14:paraId="0904E33C" w14:textId="77777777" w:rsidR="009E6973"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p>
    <w:p w14:paraId="1B8E237B" w14:textId="77777777" w:rsidR="009E6973" w:rsidRPr="00EF3ABF"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r w:rsidRPr="00433A55">
        <w:rPr>
          <w:rFonts w:ascii="Calibri" w:eastAsia="Lucida Sans Unicode" w:hAnsi="Calibri" w:cs="Calibri"/>
          <w:b/>
          <w:kern w:val="3"/>
          <w:sz w:val="24"/>
          <w:szCs w:val="24"/>
          <w:lang w:eastAsia="zh-CN" w:bidi="hi-IN"/>
        </w:rPr>
        <w:t xml:space="preserve">Question </w:t>
      </w:r>
      <w:r>
        <w:rPr>
          <w:rFonts w:ascii="Calibri" w:eastAsia="Lucida Sans Unicode" w:hAnsi="Calibri" w:cs="Calibri"/>
          <w:b/>
          <w:kern w:val="3"/>
          <w:sz w:val="24"/>
          <w:szCs w:val="24"/>
          <w:lang w:eastAsia="zh-CN" w:bidi="hi-IN"/>
        </w:rPr>
        <w:t xml:space="preserve">3 : </w:t>
      </w:r>
      <w:r w:rsidRPr="009D3D6F">
        <w:rPr>
          <w:rFonts w:ascii="Calibri" w:eastAsia="Lucida Sans Unicode" w:hAnsi="Calibri" w:cs="Calibri"/>
          <w:b/>
          <w:kern w:val="3"/>
          <w:sz w:val="24"/>
          <w:szCs w:val="24"/>
          <w:lang w:eastAsia="zh-CN" w:bidi="hi-IN"/>
        </w:rPr>
        <w:t xml:space="preserve">Xamarin s’appuie sur </w:t>
      </w:r>
      <w:r>
        <w:rPr>
          <w:rFonts w:ascii="Calibri" w:eastAsia="Lucida Sans Unicode" w:hAnsi="Calibri" w:cs="Calibri"/>
          <w:b/>
          <w:kern w:val="3"/>
          <w:sz w:val="24"/>
          <w:szCs w:val="24"/>
          <w:lang w:eastAsia="zh-CN" w:bidi="hi-IN"/>
        </w:rPr>
        <w:t>« </w:t>
      </w:r>
      <w:r w:rsidRPr="009D3D6F">
        <w:rPr>
          <w:rFonts w:ascii="Calibri" w:eastAsia="Lucida Sans Unicode" w:hAnsi="Calibri" w:cs="Calibri"/>
          <w:b/>
          <w:kern w:val="3"/>
          <w:sz w:val="24"/>
          <w:szCs w:val="24"/>
          <w:lang w:eastAsia="zh-CN" w:bidi="hi-IN"/>
        </w:rPr>
        <w:t>Mono</w:t>
      </w:r>
      <w:r>
        <w:rPr>
          <w:rFonts w:ascii="Calibri" w:eastAsia="Lucida Sans Unicode" w:hAnsi="Calibri" w:cs="Calibri"/>
          <w:b/>
          <w:kern w:val="3"/>
          <w:sz w:val="24"/>
          <w:szCs w:val="24"/>
          <w:lang w:eastAsia="zh-CN" w:bidi="hi-IN"/>
        </w:rPr>
        <w:t> », mais qu’est-ce que Mono ?</w:t>
      </w:r>
    </w:p>
    <w:p w14:paraId="36F3DF61" w14:textId="77777777" w:rsidR="009E6973" w:rsidRDefault="009E6973" w:rsidP="009E6973">
      <w:pPr>
        <w:pStyle w:val="Default"/>
      </w:pPr>
    </w:p>
    <w:p w14:paraId="44CD60D5" w14:textId="77777777" w:rsidR="003D784C" w:rsidRPr="00E07522" w:rsidRDefault="003D784C" w:rsidP="003D784C">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Solution (</w:t>
      </w:r>
      <w:r w:rsidR="000B0CBD">
        <w:rPr>
          <w:rFonts w:ascii="Calibri" w:hAnsi="Calibri" w:cs="Calibri"/>
          <w:color w:val="1F4E79"/>
          <w:sz w:val="22"/>
          <w:szCs w:val="22"/>
        </w:rPr>
        <w:t>1</w:t>
      </w:r>
      <w:r>
        <w:rPr>
          <w:rFonts w:ascii="Calibri" w:hAnsi="Calibri" w:cs="Calibri"/>
          <w:color w:val="1F4E79"/>
          <w:sz w:val="22"/>
          <w:szCs w:val="22"/>
        </w:rPr>
        <w:t>0</w:t>
      </w:r>
      <w:r w:rsidRPr="00E07522">
        <w:rPr>
          <w:rFonts w:ascii="Calibri" w:hAnsi="Calibri" w:cs="Calibri"/>
          <w:color w:val="1F4E79"/>
          <w:sz w:val="22"/>
          <w:szCs w:val="22"/>
        </w:rPr>
        <w:t xml:space="preserve"> points)</w:t>
      </w:r>
    </w:p>
    <w:p w14:paraId="1608A7FE" w14:textId="77777777" w:rsidR="003D784C" w:rsidRDefault="003D784C" w:rsidP="009E6973">
      <w:pPr>
        <w:pStyle w:val="Default"/>
      </w:pPr>
    </w:p>
    <w:p w14:paraId="6521823B" w14:textId="77777777" w:rsidR="009E6973" w:rsidRPr="003D784C" w:rsidRDefault="003D784C" w:rsidP="003D784C">
      <w:pPr>
        <w:ind w:left="709"/>
        <w:jc w:val="both"/>
        <w:rPr>
          <w:rFonts w:ascii="Calibri" w:hAnsi="Calibri" w:cs="Calibri"/>
          <w:color w:val="1F4E79"/>
          <w:sz w:val="22"/>
          <w:szCs w:val="22"/>
        </w:rPr>
      </w:pPr>
      <w:r w:rsidRPr="003D784C">
        <w:rPr>
          <w:rFonts w:ascii="Calibri" w:hAnsi="Calibri" w:cs="Calibri"/>
          <w:color w:val="1F4E79"/>
          <w:sz w:val="22"/>
          <w:szCs w:val="22"/>
        </w:rPr>
        <w:t>Xamarin s’appuie sur Mono, une version open source du .NET Framework basée sur les standards ECMA de .NET. Mono existe depuis presque aussi longtemps que le .NET Framework. Il s’exécute sur la plupart des plateformes, notamment Linux, Unix, FreeBSD et macOS. L’environnement d’exécution de Mono gère automatiquement les tâches telles que l’allocation de mémoire, le garbage collection et l’interopérabilité des plateformes sous-jacente</w:t>
      </w:r>
    </w:p>
    <w:p w14:paraId="518DEBCC" w14:textId="77777777" w:rsidR="003D784C" w:rsidRDefault="003D784C" w:rsidP="009E6973">
      <w:pPr>
        <w:jc w:val="both"/>
      </w:pPr>
    </w:p>
    <w:p w14:paraId="4C9BCD32" w14:textId="77777777" w:rsidR="003D784C" w:rsidRPr="00B37385" w:rsidRDefault="003D784C" w:rsidP="009E6973">
      <w:pPr>
        <w:jc w:val="both"/>
        <w:rPr>
          <w:rFonts w:ascii="Calibri" w:hAnsi="Calibri" w:cs="Calibri"/>
          <w:i/>
          <w:sz w:val="22"/>
          <w:szCs w:val="22"/>
        </w:rPr>
      </w:pPr>
    </w:p>
    <w:p w14:paraId="101BDA13" w14:textId="77777777" w:rsidR="009E6973"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r w:rsidRPr="00433A55">
        <w:rPr>
          <w:rFonts w:ascii="Calibri" w:eastAsia="Lucida Sans Unicode" w:hAnsi="Calibri" w:cs="Calibri"/>
          <w:b/>
          <w:kern w:val="3"/>
          <w:sz w:val="24"/>
          <w:szCs w:val="24"/>
          <w:lang w:eastAsia="zh-CN" w:bidi="hi-IN"/>
        </w:rPr>
        <w:t>Question</w:t>
      </w:r>
      <w:r>
        <w:rPr>
          <w:rFonts w:ascii="Calibri" w:eastAsia="Lucida Sans Unicode" w:hAnsi="Calibri" w:cs="Calibri"/>
          <w:b/>
          <w:kern w:val="3"/>
          <w:sz w:val="24"/>
          <w:szCs w:val="24"/>
          <w:lang w:eastAsia="zh-CN" w:bidi="hi-IN"/>
        </w:rPr>
        <w:t xml:space="preserve"> 4</w:t>
      </w:r>
      <w:r w:rsidRPr="00433A55">
        <w:rPr>
          <w:rFonts w:ascii="Calibri" w:eastAsia="Lucida Sans Unicode" w:hAnsi="Calibri" w:cs="Calibri"/>
          <w:b/>
          <w:kern w:val="3"/>
          <w:sz w:val="24"/>
          <w:szCs w:val="24"/>
          <w:lang w:eastAsia="zh-CN" w:bidi="hi-IN"/>
        </w:rPr>
        <w:t xml:space="preserve"> </w:t>
      </w:r>
      <w:r>
        <w:rPr>
          <w:rFonts w:ascii="Calibri" w:eastAsia="Lucida Sans Unicode" w:hAnsi="Calibri" w:cs="Calibri"/>
          <w:b/>
          <w:kern w:val="3"/>
          <w:sz w:val="24"/>
          <w:szCs w:val="24"/>
          <w:lang w:eastAsia="zh-CN" w:bidi="hi-IN"/>
        </w:rPr>
        <w:t>: Définissez ce qu’est « IL »</w:t>
      </w:r>
      <w:r w:rsidR="003D784C">
        <w:rPr>
          <w:rFonts w:ascii="Calibri" w:eastAsia="Lucida Sans Unicode" w:hAnsi="Calibri" w:cs="Calibri"/>
          <w:b/>
          <w:kern w:val="3"/>
          <w:sz w:val="24"/>
          <w:szCs w:val="24"/>
          <w:lang w:eastAsia="zh-CN" w:bidi="hi-IN"/>
        </w:rPr>
        <w:t>dans Visual studio.net</w:t>
      </w:r>
      <w:r w:rsidR="00984093">
        <w:rPr>
          <w:rFonts w:ascii="Calibri" w:eastAsia="Lucida Sans Unicode" w:hAnsi="Calibri" w:cs="Calibri"/>
          <w:b/>
          <w:kern w:val="3"/>
          <w:sz w:val="24"/>
          <w:szCs w:val="24"/>
          <w:lang w:eastAsia="zh-CN" w:bidi="hi-IN"/>
        </w:rPr>
        <w:t xml:space="preserve"> </w:t>
      </w:r>
      <w:r>
        <w:rPr>
          <w:rFonts w:ascii="Calibri" w:eastAsia="Lucida Sans Unicode" w:hAnsi="Calibri" w:cs="Calibri"/>
          <w:b/>
          <w:kern w:val="3"/>
          <w:sz w:val="24"/>
          <w:szCs w:val="24"/>
          <w:lang w:eastAsia="zh-CN" w:bidi="hi-IN"/>
        </w:rPr>
        <w:t xml:space="preserve">? </w:t>
      </w:r>
    </w:p>
    <w:p w14:paraId="1789B564" w14:textId="77777777" w:rsidR="003D784C" w:rsidRDefault="003D784C" w:rsidP="009E6973">
      <w:pPr>
        <w:widowControl w:val="0"/>
        <w:suppressAutoHyphens w:val="0"/>
        <w:ind w:right="-1"/>
        <w:jc w:val="both"/>
        <w:outlineLvl w:val="3"/>
        <w:rPr>
          <w:rFonts w:ascii="Calibri" w:eastAsia="Lucida Sans Unicode" w:hAnsi="Calibri" w:cs="Calibri"/>
          <w:b/>
          <w:kern w:val="3"/>
          <w:sz w:val="24"/>
          <w:szCs w:val="24"/>
          <w:lang w:eastAsia="zh-CN" w:bidi="hi-IN"/>
        </w:rPr>
      </w:pPr>
    </w:p>
    <w:p w14:paraId="1900706F" w14:textId="77777777" w:rsidR="003D784C" w:rsidRDefault="003D784C" w:rsidP="009E6973">
      <w:pPr>
        <w:widowControl w:val="0"/>
        <w:suppressAutoHyphens w:val="0"/>
        <w:ind w:right="-1"/>
        <w:jc w:val="both"/>
        <w:outlineLvl w:val="3"/>
        <w:rPr>
          <w:rFonts w:ascii="Calibri" w:eastAsia="Lucida Sans Unicode" w:hAnsi="Calibri" w:cs="Calibri"/>
          <w:b/>
          <w:kern w:val="3"/>
          <w:sz w:val="24"/>
          <w:szCs w:val="24"/>
          <w:lang w:eastAsia="zh-CN" w:bidi="hi-IN"/>
        </w:rPr>
      </w:pPr>
    </w:p>
    <w:p w14:paraId="40E60128" w14:textId="77777777" w:rsidR="003D784C" w:rsidRPr="00E07522" w:rsidRDefault="003D784C" w:rsidP="003D784C">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Solution (</w:t>
      </w:r>
      <w:r w:rsidR="000B0CBD">
        <w:rPr>
          <w:rFonts w:ascii="Calibri" w:hAnsi="Calibri" w:cs="Calibri"/>
          <w:color w:val="1F4E79"/>
          <w:sz w:val="22"/>
          <w:szCs w:val="22"/>
        </w:rPr>
        <w:t>1</w:t>
      </w:r>
      <w:r>
        <w:rPr>
          <w:rFonts w:ascii="Calibri" w:hAnsi="Calibri" w:cs="Calibri"/>
          <w:color w:val="1F4E79"/>
          <w:sz w:val="22"/>
          <w:szCs w:val="22"/>
        </w:rPr>
        <w:t>0</w:t>
      </w:r>
      <w:r w:rsidRPr="00E07522">
        <w:rPr>
          <w:rFonts w:ascii="Calibri" w:hAnsi="Calibri" w:cs="Calibri"/>
          <w:color w:val="1F4E79"/>
          <w:sz w:val="22"/>
          <w:szCs w:val="22"/>
        </w:rPr>
        <w:t xml:space="preserve"> points)</w:t>
      </w:r>
    </w:p>
    <w:p w14:paraId="52C72329" w14:textId="77777777" w:rsidR="003D784C" w:rsidRDefault="003D784C" w:rsidP="009E6973">
      <w:pPr>
        <w:widowControl w:val="0"/>
        <w:suppressAutoHyphens w:val="0"/>
        <w:ind w:right="-1"/>
        <w:jc w:val="both"/>
        <w:outlineLvl w:val="3"/>
        <w:rPr>
          <w:rFonts w:ascii="Calibri" w:eastAsia="Lucida Sans Unicode" w:hAnsi="Calibri" w:cs="Calibri"/>
          <w:b/>
          <w:kern w:val="3"/>
          <w:sz w:val="24"/>
          <w:szCs w:val="24"/>
          <w:lang w:eastAsia="zh-CN" w:bidi="hi-IN"/>
        </w:rPr>
      </w:pPr>
    </w:p>
    <w:p w14:paraId="3C9CCE9C" w14:textId="77777777" w:rsidR="003D784C" w:rsidRPr="003D784C" w:rsidRDefault="003D784C" w:rsidP="003D784C">
      <w:pPr>
        <w:widowControl w:val="0"/>
        <w:suppressAutoHyphens w:val="0"/>
        <w:ind w:left="709" w:right="-1"/>
        <w:jc w:val="both"/>
        <w:outlineLvl w:val="3"/>
        <w:rPr>
          <w:rFonts w:ascii="Calibri" w:hAnsi="Calibri" w:cs="Calibri"/>
          <w:color w:val="1F4E79"/>
          <w:sz w:val="22"/>
          <w:szCs w:val="22"/>
        </w:rPr>
      </w:pPr>
      <w:r w:rsidRPr="003D784C">
        <w:rPr>
          <w:rFonts w:ascii="Calibri" w:hAnsi="Calibri" w:cs="Calibri"/>
          <w:color w:val="1F4E79"/>
          <w:sz w:val="22"/>
          <w:szCs w:val="22"/>
        </w:rPr>
        <w:t>Les applications Xamarin.Android sont compilées du C# en IL (langage intermédiaire), lequel fait ensuite l’objet d’une compilation JIT (juste-à-temps) en assembly natif au moment du lancement de l’application. Les applications Xamarin.Android s’exécutent dans l’environnement d’exécution Mono, côte à côte avec la machine virtuelle ART (Android Runtime). Xamarin fournit des liaisons .NET aux espaces de noms Android.* et Java.*. L’environnement d’exécution Mono fait appel à ces espaces de noms via les wrappers MCW (Managed Callable Wrappers), et fournit les wrappers ACW (Android Callable Wrappers) à la machine virtuelle ART, ce qui permet aux deux environnements d’appeler du code</w:t>
      </w:r>
    </w:p>
    <w:p w14:paraId="66AF1408" w14:textId="77777777" w:rsidR="009E6973" w:rsidRPr="00C3103A" w:rsidRDefault="009E6973" w:rsidP="009E6973">
      <w:pPr>
        <w:rPr>
          <w:rFonts w:ascii="Calibri" w:hAnsi="Calibri" w:cs="Calibri"/>
          <w:i/>
          <w:sz w:val="22"/>
          <w:szCs w:val="22"/>
        </w:rPr>
      </w:pPr>
    </w:p>
    <w:p w14:paraId="65A05D2E" w14:textId="77777777" w:rsidR="009E6973" w:rsidRPr="00B37385" w:rsidRDefault="009E6973" w:rsidP="009E6973">
      <w:pPr>
        <w:pStyle w:val="Standard"/>
        <w:jc w:val="both"/>
        <w:rPr>
          <w:rFonts w:ascii="Calibri" w:hAnsi="Calibri" w:cs="Calibri"/>
          <w:sz w:val="22"/>
          <w:szCs w:val="22"/>
        </w:rPr>
      </w:pPr>
    </w:p>
    <w:p w14:paraId="5423AB97" w14:textId="77777777" w:rsidR="004D3A00" w:rsidRDefault="004D3A00" w:rsidP="00187A4A">
      <w:pPr>
        <w:jc w:val="both"/>
        <w:rPr>
          <w:rFonts w:ascii="Calibri" w:hAnsi="Calibri" w:cs="Calibri"/>
          <w:i/>
          <w:sz w:val="22"/>
          <w:szCs w:val="22"/>
        </w:rPr>
      </w:pPr>
    </w:p>
    <w:p w14:paraId="777A9FB0" w14:textId="77777777" w:rsidR="00187A4A" w:rsidRPr="006E2A1E" w:rsidRDefault="008B4246" w:rsidP="00187A4A">
      <w:pPr>
        <w:pStyle w:val="Sansinterligne"/>
        <w:jc w:val="center"/>
        <w:rPr>
          <w:rFonts w:cs="Calibri"/>
          <w:b/>
        </w:rPr>
      </w:pPr>
      <w:r w:rsidRPr="00B37385">
        <w:rPr>
          <w:rFonts w:cs="Calibri"/>
        </w:rPr>
        <w:br w:type="page"/>
      </w:r>
      <w:r w:rsidR="00187A4A" w:rsidRPr="006E2A1E">
        <w:rPr>
          <w:rFonts w:cs="Calibri"/>
          <w:b/>
        </w:rPr>
        <w:lastRenderedPageBreak/>
        <w:t xml:space="preserve">GRILLE DE NOTATION </w:t>
      </w:r>
      <w:r w:rsidR="009A38B7">
        <w:rPr>
          <w:rFonts w:cs="Calibri"/>
          <w:b/>
        </w:rPr>
        <w:t>ECRIT</w:t>
      </w:r>
    </w:p>
    <w:p w14:paraId="364D08FE" w14:textId="77777777" w:rsidR="00187A4A" w:rsidRDefault="009A38B7" w:rsidP="009A38B7">
      <w:pPr>
        <w:jc w:val="center"/>
        <w:rPr>
          <w:rFonts w:ascii="Calibri" w:eastAsia="Calibri" w:hAnsi="Calibri" w:cs="Calibri"/>
          <w:b/>
          <w:sz w:val="22"/>
          <w:szCs w:val="22"/>
        </w:rPr>
      </w:pPr>
      <w:r w:rsidRPr="009A38B7">
        <w:rPr>
          <w:rFonts w:ascii="Calibri" w:eastAsia="Calibri" w:hAnsi="Calibri" w:cs="Calibri"/>
          <w:b/>
          <w:sz w:val="22"/>
          <w:szCs w:val="22"/>
        </w:rPr>
        <w:t>UC D51.1 - Environnement informatique</w:t>
      </w:r>
    </w:p>
    <w:p w14:paraId="445EBB09" w14:textId="77777777" w:rsidR="009A38B7" w:rsidRDefault="009A38B7" w:rsidP="009A38B7">
      <w:pPr>
        <w:jc w:val="center"/>
        <w:rPr>
          <w:rFonts w:ascii="Calibri" w:hAnsi="Calibri" w:cs="Calibri"/>
          <w:sz w:val="22"/>
          <w:szCs w:val="22"/>
        </w:rPr>
      </w:pPr>
    </w:p>
    <w:p w14:paraId="013A1C0B" w14:textId="77777777" w:rsidR="00DE527B" w:rsidRPr="006E2A1E" w:rsidRDefault="00DE527B" w:rsidP="00187A4A">
      <w:pPr>
        <w:rPr>
          <w:rFonts w:ascii="Calibri" w:hAnsi="Calibri" w:cs="Calibri"/>
          <w:sz w:val="22"/>
          <w:szCs w:val="22"/>
        </w:rPr>
      </w:pPr>
    </w:p>
    <w:p w14:paraId="2D528852" w14:textId="77777777" w:rsidR="00187A4A" w:rsidRPr="006E2A1E" w:rsidRDefault="00187A4A" w:rsidP="00187A4A">
      <w:pPr>
        <w:rPr>
          <w:rFonts w:ascii="Calibri" w:hAnsi="Calibri" w:cs="Calibri"/>
          <w:sz w:val="22"/>
          <w:szCs w:val="22"/>
        </w:rPr>
      </w:pPr>
      <w:r w:rsidRPr="006E2A1E">
        <w:rPr>
          <w:rFonts w:ascii="Calibri" w:hAnsi="Calibri" w:cs="Calibri"/>
          <w:sz w:val="22"/>
          <w:szCs w:val="22"/>
        </w:rPr>
        <w:t>NOM ET PRENOM DU CORRECTEUR_______________________________________________________</w:t>
      </w:r>
    </w:p>
    <w:p w14:paraId="52447FB7" w14:textId="77777777" w:rsidR="00187A4A" w:rsidRPr="006E2A1E" w:rsidRDefault="00187A4A" w:rsidP="00187A4A">
      <w:pPr>
        <w:rPr>
          <w:rFonts w:ascii="Calibri" w:hAnsi="Calibri" w:cs="Calibri"/>
          <w:sz w:val="22"/>
          <w:szCs w:val="22"/>
        </w:rPr>
      </w:pPr>
    </w:p>
    <w:p w14:paraId="28E4713A" w14:textId="77777777" w:rsidR="00187A4A" w:rsidRPr="006E2A1E" w:rsidRDefault="00187A4A" w:rsidP="00187A4A">
      <w:pPr>
        <w:rPr>
          <w:rFonts w:ascii="Calibri" w:hAnsi="Calibri" w:cs="Calibri"/>
          <w:sz w:val="22"/>
          <w:szCs w:val="22"/>
        </w:rPr>
      </w:pPr>
      <w:r w:rsidRPr="006E2A1E">
        <w:rPr>
          <w:rFonts w:ascii="Calibri" w:hAnsi="Calibri" w:cs="Calibri"/>
          <w:sz w:val="22"/>
          <w:szCs w:val="22"/>
        </w:rPr>
        <w:t>N° de candidat_________________</w:t>
      </w:r>
    </w:p>
    <w:p w14:paraId="5ED882DA" w14:textId="77777777" w:rsidR="00187A4A" w:rsidRPr="00884E13" w:rsidRDefault="00187A4A" w:rsidP="00187A4A">
      <w:pPr>
        <w:rPr>
          <w:rFonts w:ascii="Calibri" w:hAnsi="Calibri" w:cs="Calibri"/>
        </w:rPr>
      </w:pPr>
    </w:p>
    <w:tbl>
      <w:tblPr>
        <w:tblW w:w="9899" w:type="dxa"/>
        <w:tblInd w:w="-5" w:type="dxa"/>
        <w:tblLayout w:type="fixed"/>
        <w:tblLook w:val="0000" w:firstRow="0" w:lastRow="0" w:firstColumn="0" w:lastColumn="0" w:noHBand="0" w:noVBand="0"/>
      </w:tblPr>
      <w:tblGrid>
        <w:gridCol w:w="4791"/>
        <w:gridCol w:w="1559"/>
        <w:gridCol w:w="3549"/>
      </w:tblGrid>
      <w:tr w:rsidR="00187A4A" w:rsidRPr="00884E13" w14:paraId="375AAC3C" w14:textId="77777777" w:rsidTr="00967FFC">
        <w:tc>
          <w:tcPr>
            <w:tcW w:w="4791" w:type="dxa"/>
            <w:tcBorders>
              <w:top w:val="single" w:sz="4" w:space="0" w:color="000000"/>
              <w:left w:val="single" w:sz="4" w:space="0" w:color="000000"/>
              <w:bottom w:val="single" w:sz="4" w:space="0" w:color="000000"/>
            </w:tcBorders>
            <w:shd w:val="clear" w:color="auto" w:fill="auto"/>
          </w:tcPr>
          <w:p w14:paraId="3320DBA8" w14:textId="77777777" w:rsidR="00187A4A" w:rsidRPr="00884E13" w:rsidRDefault="00187A4A" w:rsidP="00313421">
            <w:pPr>
              <w:snapToGrid w:val="0"/>
              <w:jc w:val="center"/>
              <w:rPr>
                <w:rFonts w:ascii="Calibri" w:hAnsi="Calibri" w:cs="Calibri"/>
                <w:sz w:val="22"/>
                <w:szCs w:val="22"/>
              </w:rPr>
            </w:pPr>
            <w:r w:rsidRPr="00884E13">
              <w:rPr>
                <w:rFonts w:ascii="Calibri" w:hAnsi="Calibri" w:cs="Calibri"/>
                <w:sz w:val="22"/>
                <w:szCs w:val="22"/>
              </w:rPr>
              <w:t xml:space="preserve">Dossier </w:t>
            </w:r>
          </w:p>
        </w:tc>
        <w:tc>
          <w:tcPr>
            <w:tcW w:w="1559" w:type="dxa"/>
            <w:tcBorders>
              <w:top w:val="single" w:sz="4" w:space="0" w:color="000000"/>
              <w:left w:val="single" w:sz="4" w:space="0" w:color="000000"/>
              <w:bottom w:val="single" w:sz="4" w:space="0" w:color="000000"/>
            </w:tcBorders>
            <w:shd w:val="clear" w:color="auto" w:fill="auto"/>
          </w:tcPr>
          <w:p w14:paraId="0E979C8B" w14:textId="77777777" w:rsidR="00187A4A" w:rsidRPr="00884E13" w:rsidRDefault="00187A4A" w:rsidP="00313421">
            <w:pPr>
              <w:snapToGrid w:val="0"/>
              <w:jc w:val="center"/>
              <w:rPr>
                <w:rFonts w:ascii="Calibri" w:hAnsi="Calibri" w:cs="Calibri"/>
                <w:sz w:val="22"/>
                <w:szCs w:val="22"/>
              </w:rPr>
            </w:pPr>
            <w:r w:rsidRPr="00884E13">
              <w:rPr>
                <w:rFonts w:ascii="Calibri" w:hAnsi="Calibri" w:cs="Calibri"/>
                <w:sz w:val="22"/>
                <w:szCs w:val="22"/>
              </w:rPr>
              <w:t>Note attribuée</w:t>
            </w:r>
          </w:p>
        </w:tc>
        <w:tc>
          <w:tcPr>
            <w:tcW w:w="3549" w:type="dxa"/>
            <w:tcBorders>
              <w:top w:val="single" w:sz="4" w:space="0" w:color="000000"/>
              <w:left w:val="single" w:sz="4" w:space="0" w:color="000000"/>
              <w:bottom w:val="single" w:sz="4" w:space="0" w:color="000000"/>
              <w:right w:val="single" w:sz="4" w:space="0" w:color="000000"/>
            </w:tcBorders>
            <w:shd w:val="clear" w:color="auto" w:fill="auto"/>
          </w:tcPr>
          <w:p w14:paraId="695D322C" w14:textId="77777777" w:rsidR="00187A4A" w:rsidRPr="00884E13" w:rsidRDefault="00187A4A" w:rsidP="00313421">
            <w:pPr>
              <w:snapToGrid w:val="0"/>
              <w:jc w:val="center"/>
              <w:rPr>
                <w:rFonts w:ascii="Calibri" w:hAnsi="Calibri" w:cs="Calibri"/>
                <w:sz w:val="22"/>
                <w:szCs w:val="22"/>
              </w:rPr>
            </w:pPr>
            <w:r w:rsidRPr="00884E13">
              <w:rPr>
                <w:rFonts w:ascii="Calibri" w:hAnsi="Calibri" w:cs="Calibri"/>
                <w:sz w:val="22"/>
                <w:szCs w:val="22"/>
              </w:rPr>
              <w:t>Observations obligatoires</w:t>
            </w:r>
          </w:p>
        </w:tc>
      </w:tr>
      <w:tr w:rsidR="00967FFC" w:rsidRPr="00884E13" w14:paraId="1D77A8C6" w14:textId="77777777" w:rsidTr="00967FFC">
        <w:trPr>
          <w:trHeight w:val="677"/>
        </w:trPr>
        <w:tc>
          <w:tcPr>
            <w:tcW w:w="4791" w:type="dxa"/>
            <w:tcBorders>
              <w:top w:val="single" w:sz="4" w:space="0" w:color="000000"/>
              <w:left w:val="single" w:sz="4" w:space="0" w:color="000000"/>
              <w:bottom w:val="single" w:sz="4" w:space="0" w:color="000000"/>
            </w:tcBorders>
            <w:shd w:val="clear" w:color="auto" w:fill="auto"/>
            <w:vAlign w:val="center"/>
          </w:tcPr>
          <w:p w14:paraId="2C8E4301" w14:textId="77777777" w:rsidR="00967FFC" w:rsidRPr="00884E13" w:rsidRDefault="00967FFC" w:rsidP="0017517C">
            <w:pPr>
              <w:snapToGrid w:val="0"/>
              <w:rPr>
                <w:rFonts w:ascii="Calibri" w:hAnsi="Calibri" w:cs="Calibri"/>
                <w:sz w:val="22"/>
                <w:szCs w:val="22"/>
              </w:rPr>
            </w:pPr>
            <w:r w:rsidRPr="00884E13">
              <w:rPr>
                <w:rFonts w:ascii="Calibri" w:hAnsi="Calibri" w:cs="Calibri"/>
                <w:sz w:val="22"/>
                <w:szCs w:val="22"/>
              </w:rPr>
              <w:t xml:space="preserve">Dossier 1 - </w:t>
            </w:r>
            <w:r w:rsidRPr="002162CD">
              <w:rPr>
                <w:rFonts w:ascii="Calibri" w:hAnsi="Calibri" w:cs="Calibri"/>
                <w:color w:val="000000"/>
                <w:sz w:val="24"/>
                <w:szCs w:val="24"/>
              </w:rPr>
              <w:t>Firewalling</w:t>
            </w:r>
          </w:p>
        </w:tc>
        <w:tc>
          <w:tcPr>
            <w:tcW w:w="1559" w:type="dxa"/>
            <w:tcBorders>
              <w:top w:val="single" w:sz="4" w:space="0" w:color="000000"/>
              <w:left w:val="single" w:sz="4" w:space="0" w:color="000000"/>
              <w:bottom w:val="single" w:sz="4" w:space="0" w:color="000000"/>
            </w:tcBorders>
            <w:shd w:val="clear" w:color="auto" w:fill="auto"/>
            <w:vAlign w:val="center"/>
          </w:tcPr>
          <w:p w14:paraId="68AD4298" w14:textId="77777777" w:rsidR="00967FFC" w:rsidRPr="00884E13" w:rsidRDefault="00967FFC" w:rsidP="0017517C">
            <w:pPr>
              <w:snapToGrid w:val="0"/>
              <w:jc w:val="right"/>
              <w:rPr>
                <w:rFonts w:ascii="Calibri" w:hAnsi="Calibri" w:cs="Calibri"/>
                <w:sz w:val="22"/>
                <w:szCs w:val="22"/>
              </w:rPr>
            </w:pPr>
            <w:r w:rsidRPr="00884E13">
              <w:rPr>
                <w:rFonts w:ascii="Calibri" w:hAnsi="Calibri" w:cs="Calibri"/>
                <w:sz w:val="22"/>
                <w:szCs w:val="22"/>
              </w:rPr>
              <w:t>/</w:t>
            </w:r>
            <w:r>
              <w:rPr>
                <w:rFonts w:ascii="Calibri" w:hAnsi="Calibri" w:cs="Calibri"/>
                <w:sz w:val="22"/>
                <w:szCs w:val="22"/>
              </w:rPr>
              <w:t xml:space="preserve">60   </w:t>
            </w:r>
          </w:p>
        </w:tc>
        <w:tc>
          <w:tcPr>
            <w:tcW w:w="35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E0BB20" w14:textId="77777777" w:rsidR="00967FFC" w:rsidRPr="00884E13" w:rsidRDefault="00967FFC" w:rsidP="0017517C">
            <w:pPr>
              <w:snapToGrid w:val="0"/>
              <w:rPr>
                <w:rFonts w:ascii="Calibri" w:hAnsi="Calibri" w:cs="Calibri"/>
                <w:sz w:val="22"/>
                <w:szCs w:val="22"/>
              </w:rPr>
            </w:pPr>
          </w:p>
        </w:tc>
      </w:tr>
      <w:tr w:rsidR="00967FFC" w:rsidRPr="00884E13" w14:paraId="425461D9" w14:textId="77777777" w:rsidTr="00967FFC">
        <w:trPr>
          <w:trHeight w:val="701"/>
        </w:trPr>
        <w:tc>
          <w:tcPr>
            <w:tcW w:w="4791" w:type="dxa"/>
            <w:tcBorders>
              <w:top w:val="single" w:sz="4" w:space="0" w:color="000000"/>
              <w:left w:val="single" w:sz="4" w:space="0" w:color="000000"/>
              <w:bottom w:val="single" w:sz="4" w:space="0" w:color="000000"/>
            </w:tcBorders>
            <w:shd w:val="clear" w:color="auto" w:fill="auto"/>
            <w:vAlign w:val="center"/>
          </w:tcPr>
          <w:p w14:paraId="129267DC" w14:textId="77777777" w:rsidR="00967FFC" w:rsidRPr="00884E13" w:rsidRDefault="00967FFC" w:rsidP="0017517C">
            <w:pPr>
              <w:snapToGrid w:val="0"/>
              <w:rPr>
                <w:rFonts w:ascii="Calibri" w:hAnsi="Calibri" w:cs="Calibri"/>
                <w:sz w:val="22"/>
                <w:szCs w:val="22"/>
              </w:rPr>
            </w:pPr>
            <w:r>
              <w:rPr>
                <w:rFonts w:ascii="Calibri" w:hAnsi="Calibri" w:cs="Calibri"/>
                <w:sz w:val="22"/>
                <w:szCs w:val="22"/>
              </w:rPr>
              <w:t>Dossier 2</w:t>
            </w:r>
            <w:r w:rsidRPr="00884E13">
              <w:rPr>
                <w:rFonts w:ascii="Calibri" w:hAnsi="Calibri" w:cs="Calibri"/>
                <w:sz w:val="22"/>
                <w:szCs w:val="22"/>
              </w:rPr>
              <w:t xml:space="preserve"> - </w:t>
            </w:r>
            <w:r>
              <w:rPr>
                <w:rFonts w:ascii="Calibri" w:hAnsi="Calibri" w:cs="Calibri"/>
                <w:color w:val="000000"/>
                <w:sz w:val="24"/>
                <w:szCs w:val="24"/>
              </w:rPr>
              <w:t>Routage</w:t>
            </w:r>
          </w:p>
        </w:tc>
        <w:tc>
          <w:tcPr>
            <w:tcW w:w="1559" w:type="dxa"/>
            <w:tcBorders>
              <w:top w:val="single" w:sz="4" w:space="0" w:color="000000"/>
              <w:left w:val="single" w:sz="4" w:space="0" w:color="000000"/>
              <w:bottom w:val="single" w:sz="4" w:space="0" w:color="000000"/>
            </w:tcBorders>
            <w:shd w:val="clear" w:color="auto" w:fill="auto"/>
            <w:vAlign w:val="center"/>
          </w:tcPr>
          <w:p w14:paraId="15A711AE" w14:textId="77777777" w:rsidR="00967FFC" w:rsidRPr="00884E13" w:rsidRDefault="00967FFC" w:rsidP="0017517C">
            <w:pPr>
              <w:snapToGrid w:val="0"/>
              <w:jc w:val="right"/>
              <w:rPr>
                <w:rFonts w:ascii="Calibri" w:hAnsi="Calibri" w:cs="Calibri"/>
                <w:sz w:val="22"/>
                <w:szCs w:val="22"/>
              </w:rPr>
            </w:pPr>
            <w:r w:rsidRPr="00884E13">
              <w:rPr>
                <w:rFonts w:ascii="Calibri" w:hAnsi="Calibri" w:cs="Calibri"/>
                <w:sz w:val="22"/>
                <w:szCs w:val="22"/>
              </w:rPr>
              <w:t>/</w:t>
            </w:r>
            <w:r>
              <w:rPr>
                <w:rFonts w:ascii="Calibri" w:hAnsi="Calibri" w:cs="Calibri"/>
                <w:sz w:val="22"/>
                <w:szCs w:val="22"/>
              </w:rPr>
              <w:t>60</w:t>
            </w:r>
          </w:p>
        </w:tc>
        <w:tc>
          <w:tcPr>
            <w:tcW w:w="35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E00E0" w14:textId="77777777" w:rsidR="00967FFC" w:rsidRPr="00884E13" w:rsidRDefault="00967FFC" w:rsidP="0017517C">
            <w:pPr>
              <w:snapToGrid w:val="0"/>
              <w:rPr>
                <w:rFonts w:ascii="Calibri" w:hAnsi="Calibri" w:cs="Calibri"/>
                <w:sz w:val="22"/>
                <w:szCs w:val="22"/>
              </w:rPr>
            </w:pPr>
          </w:p>
        </w:tc>
      </w:tr>
      <w:tr w:rsidR="00967FFC" w:rsidRPr="00884E13" w14:paraId="2C39CE8D" w14:textId="77777777" w:rsidTr="00967FFC">
        <w:trPr>
          <w:trHeight w:val="698"/>
        </w:trPr>
        <w:tc>
          <w:tcPr>
            <w:tcW w:w="4791" w:type="dxa"/>
            <w:tcBorders>
              <w:top w:val="single" w:sz="4" w:space="0" w:color="000000"/>
              <w:left w:val="single" w:sz="4" w:space="0" w:color="000000"/>
              <w:bottom w:val="single" w:sz="4" w:space="0" w:color="000000"/>
            </w:tcBorders>
            <w:shd w:val="clear" w:color="auto" w:fill="auto"/>
            <w:vAlign w:val="center"/>
          </w:tcPr>
          <w:p w14:paraId="3A3A9ED2" w14:textId="77777777" w:rsidR="00967FFC" w:rsidRPr="00884E13" w:rsidRDefault="00967FFC" w:rsidP="0017517C">
            <w:pPr>
              <w:snapToGrid w:val="0"/>
              <w:rPr>
                <w:rFonts w:ascii="Calibri" w:hAnsi="Calibri" w:cs="Calibri"/>
                <w:sz w:val="22"/>
                <w:szCs w:val="22"/>
              </w:rPr>
            </w:pPr>
            <w:r>
              <w:rPr>
                <w:rFonts w:ascii="Calibri" w:hAnsi="Calibri" w:cs="Calibri"/>
                <w:sz w:val="22"/>
                <w:szCs w:val="22"/>
              </w:rPr>
              <w:t>Dossier 3</w:t>
            </w:r>
            <w:r w:rsidRPr="00884E13">
              <w:rPr>
                <w:rFonts w:ascii="Calibri" w:hAnsi="Calibri" w:cs="Calibri"/>
                <w:sz w:val="22"/>
                <w:szCs w:val="22"/>
              </w:rPr>
              <w:t xml:space="preserve"> - </w:t>
            </w:r>
            <w:r>
              <w:rPr>
                <w:rFonts w:ascii="Calibri" w:hAnsi="Calibri" w:cs="Calibri"/>
                <w:sz w:val="22"/>
                <w:szCs w:val="22"/>
              </w:rPr>
              <w:t xml:space="preserve">Base de Données Relationnel-Objet  </w:t>
            </w:r>
          </w:p>
        </w:tc>
        <w:tc>
          <w:tcPr>
            <w:tcW w:w="1559" w:type="dxa"/>
            <w:tcBorders>
              <w:top w:val="single" w:sz="4" w:space="0" w:color="000000"/>
              <w:left w:val="single" w:sz="4" w:space="0" w:color="000000"/>
              <w:bottom w:val="single" w:sz="4" w:space="0" w:color="000000"/>
            </w:tcBorders>
            <w:shd w:val="clear" w:color="auto" w:fill="auto"/>
            <w:vAlign w:val="center"/>
          </w:tcPr>
          <w:p w14:paraId="75EBA1B9" w14:textId="77777777" w:rsidR="00967FFC" w:rsidRPr="00884E13" w:rsidRDefault="00967FFC" w:rsidP="0017517C">
            <w:pPr>
              <w:snapToGrid w:val="0"/>
              <w:jc w:val="right"/>
              <w:rPr>
                <w:rFonts w:ascii="Calibri" w:hAnsi="Calibri" w:cs="Calibri"/>
                <w:sz w:val="22"/>
                <w:szCs w:val="22"/>
              </w:rPr>
            </w:pPr>
            <w:r w:rsidRPr="00884E13">
              <w:rPr>
                <w:rFonts w:ascii="Calibri" w:hAnsi="Calibri" w:cs="Calibri"/>
                <w:sz w:val="22"/>
                <w:szCs w:val="22"/>
              </w:rPr>
              <w:t>/</w:t>
            </w:r>
            <w:r>
              <w:rPr>
                <w:rFonts w:ascii="Calibri" w:hAnsi="Calibri" w:cs="Calibri"/>
                <w:sz w:val="22"/>
                <w:szCs w:val="22"/>
              </w:rPr>
              <w:t>50</w:t>
            </w:r>
          </w:p>
        </w:tc>
        <w:tc>
          <w:tcPr>
            <w:tcW w:w="35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A82254" w14:textId="77777777" w:rsidR="00967FFC" w:rsidRPr="00884E13" w:rsidRDefault="00967FFC" w:rsidP="0017517C">
            <w:pPr>
              <w:snapToGrid w:val="0"/>
              <w:rPr>
                <w:rFonts w:ascii="Calibri" w:hAnsi="Calibri" w:cs="Calibri"/>
                <w:sz w:val="22"/>
                <w:szCs w:val="22"/>
              </w:rPr>
            </w:pPr>
          </w:p>
        </w:tc>
      </w:tr>
      <w:tr w:rsidR="00187A4A" w:rsidRPr="00884E13" w14:paraId="73488CDB" w14:textId="77777777" w:rsidTr="00967FFC">
        <w:trPr>
          <w:trHeight w:val="559"/>
        </w:trPr>
        <w:tc>
          <w:tcPr>
            <w:tcW w:w="4791" w:type="dxa"/>
            <w:tcBorders>
              <w:top w:val="single" w:sz="4" w:space="0" w:color="000000"/>
              <w:left w:val="single" w:sz="4" w:space="0" w:color="000000"/>
              <w:bottom w:val="single" w:sz="4" w:space="0" w:color="000000"/>
            </w:tcBorders>
            <w:shd w:val="clear" w:color="auto" w:fill="auto"/>
            <w:vAlign w:val="center"/>
          </w:tcPr>
          <w:p w14:paraId="40B5CF90" w14:textId="77777777" w:rsidR="00187A4A" w:rsidRPr="00884E13" w:rsidRDefault="00967FFC" w:rsidP="00313421">
            <w:pPr>
              <w:snapToGrid w:val="0"/>
              <w:rPr>
                <w:rFonts w:ascii="Calibri" w:hAnsi="Calibri" w:cs="Calibri"/>
                <w:sz w:val="22"/>
                <w:szCs w:val="22"/>
              </w:rPr>
            </w:pPr>
            <w:r>
              <w:rPr>
                <w:rFonts w:ascii="Calibri" w:hAnsi="Calibri" w:cs="Calibri"/>
                <w:sz w:val="22"/>
                <w:szCs w:val="22"/>
              </w:rPr>
              <w:t>Dossier 4</w:t>
            </w:r>
            <w:r w:rsidR="00187A4A" w:rsidRPr="00884E13">
              <w:rPr>
                <w:rFonts w:ascii="Calibri" w:hAnsi="Calibri" w:cs="Calibri"/>
                <w:sz w:val="22"/>
                <w:szCs w:val="22"/>
              </w:rPr>
              <w:t xml:space="preserve"> - </w:t>
            </w:r>
            <w:r>
              <w:rPr>
                <w:rFonts w:ascii="Calibri" w:hAnsi="Calibri" w:cs="Calibri"/>
                <w:color w:val="000000"/>
                <w:sz w:val="24"/>
                <w:szCs w:val="24"/>
              </w:rPr>
              <w:t>Big Datas</w:t>
            </w:r>
          </w:p>
        </w:tc>
        <w:tc>
          <w:tcPr>
            <w:tcW w:w="1559" w:type="dxa"/>
            <w:tcBorders>
              <w:top w:val="single" w:sz="4" w:space="0" w:color="000000"/>
              <w:left w:val="single" w:sz="4" w:space="0" w:color="000000"/>
              <w:bottom w:val="single" w:sz="4" w:space="0" w:color="000000"/>
            </w:tcBorders>
            <w:shd w:val="clear" w:color="auto" w:fill="auto"/>
            <w:vAlign w:val="center"/>
          </w:tcPr>
          <w:p w14:paraId="19E8A713" w14:textId="77777777" w:rsidR="00187A4A" w:rsidRPr="00884E13" w:rsidRDefault="00187A4A" w:rsidP="00313421">
            <w:pPr>
              <w:snapToGrid w:val="0"/>
              <w:jc w:val="right"/>
              <w:rPr>
                <w:rFonts w:ascii="Calibri" w:hAnsi="Calibri" w:cs="Calibri"/>
                <w:sz w:val="22"/>
                <w:szCs w:val="22"/>
              </w:rPr>
            </w:pPr>
            <w:r w:rsidRPr="00884E13">
              <w:rPr>
                <w:rFonts w:ascii="Calibri" w:hAnsi="Calibri" w:cs="Calibri"/>
                <w:sz w:val="22"/>
                <w:szCs w:val="22"/>
              </w:rPr>
              <w:t>/</w:t>
            </w:r>
            <w:r w:rsidR="00967FFC">
              <w:rPr>
                <w:rFonts w:ascii="Calibri" w:hAnsi="Calibri" w:cs="Calibri"/>
                <w:sz w:val="22"/>
                <w:szCs w:val="22"/>
              </w:rPr>
              <w:t>60</w:t>
            </w:r>
          </w:p>
        </w:tc>
        <w:tc>
          <w:tcPr>
            <w:tcW w:w="35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5E3CA0" w14:textId="77777777" w:rsidR="00187A4A" w:rsidRPr="00884E13" w:rsidRDefault="00187A4A" w:rsidP="00313421">
            <w:pPr>
              <w:snapToGrid w:val="0"/>
              <w:rPr>
                <w:rFonts w:ascii="Calibri" w:hAnsi="Calibri" w:cs="Calibri"/>
                <w:sz w:val="22"/>
                <w:szCs w:val="22"/>
              </w:rPr>
            </w:pPr>
          </w:p>
        </w:tc>
      </w:tr>
      <w:tr w:rsidR="00187A4A" w:rsidRPr="00884E13" w14:paraId="6D6B2B25" w14:textId="77777777" w:rsidTr="00967FFC">
        <w:trPr>
          <w:trHeight w:val="556"/>
        </w:trPr>
        <w:tc>
          <w:tcPr>
            <w:tcW w:w="4791" w:type="dxa"/>
            <w:tcBorders>
              <w:top w:val="single" w:sz="4" w:space="0" w:color="000000"/>
              <w:left w:val="single" w:sz="4" w:space="0" w:color="000000"/>
              <w:bottom w:val="single" w:sz="4" w:space="0" w:color="000000"/>
            </w:tcBorders>
            <w:shd w:val="clear" w:color="auto" w:fill="auto"/>
            <w:vAlign w:val="center"/>
          </w:tcPr>
          <w:p w14:paraId="41509961" w14:textId="77777777" w:rsidR="00187A4A" w:rsidRPr="00884E13" w:rsidRDefault="00967FFC" w:rsidP="00313421">
            <w:pPr>
              <w:snapToGrid w:val="0"/>
              <w:rPr>
                <w:rFonts w:ascii="Calibri" w:hAnsi="Calibri" w:cs="Calibri"/>
                <w:sz w:val="22"/>
                <w:szCs w:val="22"/>
              </w:rPr>
            </w:pPr>
            <w:r>
              <w:rPr>
                <w:rFonts w:ascii="Calibri" w:hAnsi="Calibri" w:cs="Calibri"/>
                <w:sz w:val="22"/>
                <w:szCs w:val="22"/>
              </w:rPr>
              <w:t>Dossier 5</w:t>
            </w:r>
            <w:r w:rsidR="00187A4A" w:rsidRPr="00884E13">
              <w:rPr>
                <w:rFonts w:ascii="Calibri" w:hAnsi="Calibri" w:cs="Calibri"/>
                <w:sz w:val="22"/>
                <w:szCs w:val="22"/>
              </w:rPr>
              <w:t xml:space="preserve"> - </w:t>
            </w:r>
            <w:r>
              <w:rPr>
                <w:rFonts w:ascii="Calibri" w:hAnsi="Calibri" w:cs="Calibri"/>
                <w:sz w:val="22"/>
                <w:szCs w:val="22"/>
              </w:rPr>
              <w:t>Langage C#  et XAMARIN</w:t>
            </w:r>
          </w:p>
        </w:tc>
        <w:tc>
          <w:tcPr>
            <w:tcW w:w="1559" w:type="dxa"/>
            <w:tcBorders>
              <w:top w:val="single" w:sz="4" w:space="0" w:color="000000"/>
              <w:left w:val="single" w:sz="4" w:space="0" w:color="000000"/>
              <w:bottom w:val="single" w:sz="4" w:space="0" w:color="000000"/>
            </w:tcBorders>
            <w:shd w:val="clear" w:color="auto" w:fill="auto"/>
            <w:vAlign w:val="center"/>
          </w:tcPr>
          <w:p w14:paraId="4C1906C3" w14:textId="77777777" w:rsidR="00187A4A" w:rsidRPr="00884E13" w:rsidRDefault="00187A4A" w:rsidP="00313421">
            <w:pPr>
              <w:snapToGrid w:val="0"/>
              <w:jc w:val="right"/>
              <w:rPr>
                <w:rFonts w:ascii="Calibri" w:hAnsi="Calibri" w:cs="Calibri"/>
                <w:sz w:val="22"/>
                <w:szCs w:val="22"/>
              </w:rPr>
            </w:pPr>
            <w:r w:rsidRPr="00884E13">
              <w:rPr>
                <w:rFonts w:ascii="Calibri" w:hAnsi="Calibri" w:cs="Calibri"/>
                <w:sz w:val="22"/>
                <w:szCs w:val="22"/>
              </w:rPr>
              <w:t>/</w:t>
            </w:r>
            <w:r w:rsidR="00967FFC">
              <w:rPr>
                <w:rFonts w:ascii="Calibri" w:hAnsi="Calibri" w:cs="Calibri"/>
                <w:sz w:val="22"/>
                <w:szCs w:val="22"/>
              </w:rPr>
              <w:t>60</w:t>
            </w:r>
          </w:p>
        </w:tc>
        <w:tc>
          <w:tcPr>
            <w:tcW w:w="35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254F96" w14:textId="77777777" w:rsidR="00187A4A" w:rsidRPr="00884E13" w:rsidRDefault="00187A4A" w:rsidP="00313421">
            <w:pPr>
              <w:snapToGrid w:val="0"/>
              <w:rPr>
                <w:rFonts w:ascii="Calibri" w:hAnsi="Calibri" w:cs="Calibri"/>
                <w:sz w:val="22"/>
                <w:szCs w:val="22"/>
              </w:rPr>
            </w:pPr>
          </w:p>
        </w:tc>
      </w:tr>
      <w:tr w:rsidR="00187A4A" w:rsidRPr="00884E13" w14:paraId="63AD5A90" w14:textId="77777777" w:rsidTr="00967FFC">
        <w:trPr>
          <w:trHeight w:val="896"/>
        </w:trPr>
        <w:tc>
          <w:tcPr>
            <w:tcW w:w="4791" w:type="dxa"/>
            <w:tcBorders>
              <w:top w:val="single" w:sz="4" w:space="0" w:color="000000"/>
              <w:left w:val="single" w:sz="4" w:space="0" w:color="000000"/>
              <w:bottom w:val="single" w:sz="4" w:space="0" w:color="000000"/>
            </w:tcBorders>
            <w:shd w:val="clear" w:color="auto" w:fill="auto"/>
            <w:vAlign w:val="center"/>
          </w:tcPr>
          <w:p w14:paraId="43631BCF" w14:textId="77777777" w:rsidR="00187A4A" w:rsidRPr="00884E13" w:rsidRDefault="00187A4A" w:rsidP="00313421">
            <w:pPr>
              <w:snapToGrid w:val="0"/>
              <w:rPr>
                <w:rFonts w:ascii="Calibri" w:hAnsi="Calibri" w:cs="Calibri"/>
                <w:sz w:val="22"/>
                <w:szCs w:val="22"/>
              </w:rPr>
            </w:pPr>
            <w:r w:rsidRPr="00884E13">
              <w:rPr>
                <w:rFonts w:ascii="Calibri" w:hAnsi="Calibri" w:cs="Calibri"/>
                <w:sz w:val="22"/>
                <w:szCs w:val="22"/>
              </w:rPr>
              <w:t>Présentation et orthographe</w:t>
            </w:r>
          </w:p>
        </w:tc>
        <w:tc>
          <w:tcPr>
            <w:tcW w:w="1559" w:type="dxa"/>
            <w:tcBorders>
              <w:top w:val="single" w:sz="4" w:space="0" w:color="000000"/>
              <w:left w:val="single" w:sz="4" w:space="0" w:color="000000"/>
              <w:bottom w:val="single" w:sz="4" w:space="0" w:color="000000"/>
            </w:tcBorders>
            <w:shd w:val="clear" w:color="auto" w:fill="auto"/>
            <w:vAlign w:val="center"/>
          </w:tcPr>
          <w:p w14:paraId="4C2EA74B" w14:textId="77777777" w:rsidR="00187A4A" w:rsidRPr="00884E13" w:rsidRDefault="00187A4A" w:rsidP="00313421">
            <w:pPr>
              <w:snapToGrid w:val="0"/>
              <w:jc w:val="right"/>
              <w:rPr>
                <w:rFonts w:ascii="Calibri" w:hAnsi="Calibri" w:cs="Calibri"/>
                <w:sz w:val="22"/>
                <w:szCs w:val="22"/>
              </w:rPr>
            </w:pPr>
            <w:r w:rsidRPr="00884E13">
              <w:rPr>
                <w:rFonts w:ascii="Calibri" w:hAnsi="Calibri" w:cs="Calibri"/>
                <w:sz w:val="22"/>
                <w:szCs w:val="22"/>
              </w:rPr>
              <w:t>/10</w:t>
            </w:r>
          </w:p>
        </w:tc>
        <w:tc>
          <w:tcPr>
            <w:tcW w:w="35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D4D2F2" w14:textId="77777777" w:rsidR="00187A4A" w:rsidRPr="00884E13" w:rsidRDefault="00187A4A" w:rsidP="00313421">
            <w:pPr>
              <w:snapToGrid w:val="0"/>
              <w:rPr>
                <w:rFonts w:ascii="Calibri" w:hAnsi="Calibri" w:cs="Calibri"/>
                <w:sz w:val="22"/>
                <w:szCs w:val="22"/>
              </w:rPr>
            </w:pPr>
          </w:p>
        </w:tc>
      </w:tr>
      <w:tr w:rsidR="00187A4A" w:rsidRPr="00884E13" w14:paraId="27B09953" w14:textId="77777777" w:rsidTr="00967FFC">
        <w:tc>
          <w:tcPr>
            <w:tcW w:w="4791" w:type="dxa"/>
            <w:tcBorders>
              <w:top w:val="single" w:sz="4" w:space="0" w:color="000000"/>
              <w:left w:val="single" w:sz="4" w:space="0" w:color="000000"/>
              <w:bottom w:val="single" w:sz="4" w:space="0" w:color="000000"/>
            </w:tcBorders>
            <w:shd w:val="clear" w:color="auto" w:fill="auto"/>
            <w:vAlign w:val="center"/>
          </w:tcPr>
          <w:p w14:paraId="0C783F8D" w14:textId="77777777" w:rsidR="00187A4A" w:rsidRPr="00884E13" w:rsidRDefault="00187A4A" w:rsidP="00313421">
            <w:pPr>
              <w:snapToGrid w:val="0"/>
              <w:rPr>
                <w:rFonts w:ascii="Calibri" w:hAnsi="Calibri" w:cs="Calibri"/>
                <w:b/>
                <w:sz w:val="22"/>
                <w:szCs w:val="22"/>
              </w:rPr>
            </w:pPr>
            <w:r w:rsidRPr="00884E13">
              <w:rPr>
                <w:rFonts w:ascii="Calibri" w:hAnsi="Calibri" w:cs="Calibri"/>
                <w:b/>
                <w:sz w:val="22"/>
                <w:szCs w:val="22"/>
              </w:rPr>
              <w:t>TOTAL</w:t>
            </w:r>
          </w:p>
        </w:tc>
        <w:tc>
          <w:tcPr>
            <w:tcW w:w="1559" w:type="dxa"/>
            <w:tcBorders>
              <w:top w:val="single" w:sz="4" w:space="0" w:color="000000"/>
              <w:left w:val="single" w:sz="4" w:space="0" w:color="000000"/>
              <w:bottom w:val="single" w:sz="4" w:space="0" w:color="000000"/>
            </w:tcBorders>
            <w:shd w:val="clear" w:color="auto" w:fill="auto"/>
            <w:vAlign w:val="center"/>
          </w:tcPr>
          <w:p w14:paraId="7C2AB3A6" w14:textId="77777777" w:rsidR="00187A4A" w:rsidRPr="00884E13" w:rsidRDefault="00187A4A" w:rsidP="00313421">
            <w:pPr>
              <w:snapToGrid w:val="0"/>
              <w:jc w:val="right"/>
              <w:rPr>
                <w:rFonts w:ascii="Calibri" w:hAnsi="Calibri" w:cs="Calibri"/>
                <w:sz w:val="22"/>
                <w:szCs w:val="22"/>
              </w:rPr>
            </w:pPr>
            <w:r w:rsidRPr="00884E13">
              <w:rPr>
                <w:rFonts w:ascii="Calibri" w:hAnsi="Calibri" w:cs="Calibri"/>
                <w:sz w:val="22"/>
                <w:szCs w:val="22"/>
              </w:rPr>
              <w:t>/</w:t>
            </w:r>
            <w:r w:rsidR="004269EB">
              <w:rPr>
                <w:rFonts w:ascii="Calibri" w:hAnsi="Calibri" w:cs="Calibri"/>
                <w:sz w:val="22"/>
                <w:szCs w:val="22"/>
              </w:rPr>
              <w:t>30</w:t>
            </w:r>
            <w:r w:rsidRPr="00884E13">
              <w:rPr>
                <w:rFonts w:ascii="Calibri" w:hAnsi="Calibri" w:cs="Calibri"/>
                <w:sz w:val="22"/>
                <w:szCs w:val="22"/>
              </w:rPr>
              <w:t>0</w:t>
            </w:r>
          </w:p>
        </w:tc>
        <w:tc>
          <w:tcPr>
            <w:tcW w:w="354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D3AE6B0" w14:textId="77777777" w:rsidR="00187A4A" w:rsidRPr="00884E13" w:rsidRDefault="00187A4A" w:rsidP="00313421">
            <w:pPr>
              <w:snapToGrid w:val="0"/>
              <w:rPr>
                <w:rFonts w:ascii="Calibri" w:hAnsi="Calibri" w:cs="Calibri"/>
                <w:sz w:val="22"/>
                <w:szCs w:val="22"/>
              </w:rPr>
            </w:pPr>
          </w:p>
        </w:tc>
      </w:tr>
    </w:tbl>
    <w:p w14:paraId="3CF6BF26" w14:textId="77777777" w:rsidR="00187A4A" w:rsidRPr="00884E13" w:rsidRDefault="00187A4A" w:rsidP="00187A4A">
      <w:pPr>
        <w:rPr>
          <w:rFonts w:ascii="Calibri" w:hAnsi="Calibri" w:cs="Calibri"/>
        </w:rPr>
      </w:pPr>
    </w:p>
    <w:p w14:paraId="610FDEE8" w14:textId="77777777" w:rsidR="00187A4A" w:rsidRPr="006E2A1E" w:rsidRDefault="00187A4A" w:rsidP="00187A4A">
      <w:pPr>
        <w:suppressAutoHyphens w:val="0"/>
        <w:rPr>
          <w:rFonts w:ascii="Calibri" w:hAnsi="Calibri" w:cs="Calibri"/>
          <w:sz w:val="22"/>
          <w:szCs w:val="22"/>
          <w:lang w:eastAsia="fr-FR"/>
        </w:rPr>
      </w:pPr>
      <w:r w:rsidRPr="006E2A1E">
        <w:rPr>
          <w:rFonts w:ascii="Calibri" w:hAnsi="Calibri" w:cs="Calibri"/>
          <w:sz w:val="22"/>
          <w:szCs w:val="22"/>
          <w:u w:val="single"/>
          <w:lang w:eastAsia="fr-FR"/>
        </w:rPr>
        <w:t>Appréciation générale</w:t>
      </w:r>
      <w:r w:rsidRPr="006E2A1E">
        <w:rPr>
          <w:rFonts w:ascii="Calibri" w:hAnsi="Calibri" w:cs="Calibri"/>
          <w:sz w:val="22"/>
          <w:szCs w:val="22"/>
          <w:lang w:eastAsia="fr-FR"/>
        </w:rPr>
        <w:t xml:space="preserve"> :</w:t>
      </w:r>
    </w:p>
    <w:p w14:paraId="38E75CC6" w14:textId="77777777" w:rsidR="00187A4A" w:rsidRPr="006E2A1E" w:rsidRDefault="00187A4A" w:rsidP="00187A4A">
      <w:pPr>
        <w:suppressAutoHyphens w:val="0"/>
        <w:spacing w:before="120"/>
        <w:jc w:val="both"/>
        <w:rPr>
          <w:rFonts w:ascii="Calibri" w:hAnsi="Calibri" w:cs="Calibri"/>
          <w:sz w:val="22"/>
          <w:szCs w:val="22"/>
          <w:lang w:eastAsia="fr-FR"/>
        </w:rPr>
      </w:pPr>
      <w:r w:rsidRPr="006E2A1E">
        <w:rPr>
          <w:rFonts w:ascii="Calibri" w:hAnsi="Calibri" w:cs="Calibri"/>
          <w:sz w:val="22"/>
          <w:szCs w:val="22"/>
          <w:lang w:eastAsia="fr-FR"/>
        </w:rPr>
        <w:t>_______________________________________________________________________________________</w:t>
      </w:r>
    </w:p>
    <w:p w14:paraId="1EDEE063" w14:textId="77777777" w:rsidR="00187A4A" w:rsidRPr="006E2A1E" w:rsidRDefault="00187A4A" w:rsidP="00187A4A">
      <w:pPr>
        <w:suppressAutoHyphens w:val="0"/>
        <w:spacing w:before="120"/>
        <w:jc w:val="both"/>
        <w:rPr>
          <w:rFonts w:ascii="Calibri" w:hAnsi="Calibri" w:cs="Calibri"/>
          <w:sz w:val="22"/>
          <w:szCs w:val="22"/>
          <w:lang w:eastAsia="fr-FR"/>
        </w:rPr>
      </w:pPr>
      <w:r w:rsidRPr="006E2A1E">
        <w:rPr>
          <w:rFonts w:ascii="Calibri" w:hAnsi="Calibri" w:cs="Calibri"/>
          <w:sz w:val="22"/>
          <w:szCs w:val="22"/>
          <w:lang w:eastAsia="fr-FR"/>
        </w:rPr>
        <w:t>_______________________________________________________________________________________</w:t>
      </w:r>
    </w:p>
    <w:p w14:paraId="6753023D" w14:textId="77777777" w:rsidR="00187A4A" w:rsidRPr="006E2A1E" w:rsidRDefault="00187A4A" w:rsidP="00187A4A">
      <w:pPr>
        <w:suppressAutoHyphens w:val="0"/>
        <w:spacing w:before="120"/>
        <w:jc w:val="both"/>
        <w:rPr>
          <w:rFonts w:ascii="Calibri" w:hAnsi="Calibri" w:cs="Calibri"/>
          <w:sz w:val="22"/>
          <w:szCs w:val="22"/>
          <w:lang w:eastAsia="fr-FR"/>
        </w:rPr>
      </w:pPr>
      <w:r w:rsidRPr="006E2A1E">
        <w:rPr>
          <w:rFonts w:ascii="Calibri" w:hAnsi="Calibri" w:cs="Calibri"/>
          <w:sz w:val="22"/>
          <w:szCs w:val="22"/>
          <w:lang w:eastAsia="fr-FR"/>
        </w:rPr>
        <w:t>_______________________________________________________________________________________</w:t>
      </w:r>
    </w:p>
    <w:p w14:paraId="7689DAEA" w14:textId="77777777" w:rsidR="00187A4A" w:rsidRPr="006E2A1E" w:rsidRDefault="00187A4A" w:rsidP="00187A4A">
      <w:pPr>
        <w:suppressAutoHyphens w:val="0"/>
        <w:spacing w:before="120"/>
        <w:jc w:val="both"/>
        <w:rPr>
          <w:rFonts w:ascii="Calibri" w:hAnsi="Calibri" w:cs="Calibri"/>
          <w:sz w:val="22"/>
          <w:szCs w:val="22"/>
          <w:lang w:eastAsia="fr-FR"/>
        </w:rPr>
      </w:pPr>
      <w:r w:rsidRPr="006E2A1E">
        <w:rPr>
          <w:rFonts w:ascii="Calibri" w:hAnsi="Calibri" w:cs="Calibri"/>
          <w:sz w:val="22"/>
          <w:szCs w:val="22"/>
          <w:lang w:eastAsia="fr-FR"/>
        </w:rPr>
        <w:t>_______________________________________________________________________________________</w:t>
      </w:r>
    </w:p>
    <w:p w14:paraId="21A02D68" w14:textId="77777777" w:rsidR="00187A4A" w:rsidRPr="006E2A1E" w:rsidRDefault="00187A4A" w:rsidP="00187A4A">
      <w:pPr>
        <w:suppressAutoHyphens w:val="0"/>
        <w:spacing w:before="120"/>
        <w:jc w:val="both"/>
        <w:rPr>
          <w:rFonts w:ascii="Calibri" w:hAnsi="Calibri" w:cs="Calibri"/>
          <w:sz w:val="22"/>
          <w:szCs w:val="22"/>
          <w:lang w:eastAsia="fr-FR"/>
        </w:rPr>
      </w:pPr>
      <w:r w:rsidRPr="006E2A1E">
        <w:rPr>
          <w:rFonts w:ascii="Calibri" w:hAnsi="Calibri" w:cs="Calibri"/>
          <w:sz w:val="22"/>
          <w:szCs w:val="22"/>
          <w:lang w:eastAsia="fr-FR"/>
        </w:rPr>
        <w:t>_______________________________________________________________________________________</w:t>
      </w:r>
    </w:p>
    <w:p w14:paraId="18FAC5ED" w14:textId="77777777" w:rsidR="00187A4A" w:rsidRPr="006E2A1E" w:rsidRDefault="00187A4A" w:rsidP="00187A4A">
      <w:pPr>
        <w:suppressAutoHyphens w:val="0"/>
        <w:jc w:val="both"/>
        <w:rPr>
          <w:rFonts w:ascii="Calibri" w:hAnsi="Calibri" w:cs="Calibri"/>
          <w:sz w:val="22"/>
          <w:szCs w:val="22"/>
          <w:lang w:eastAsia="fr-FR"/>
        </w:rPr>
      </w:pPr>
    </w:p>
    <w:p w14:paraId="6787D216" w14:textId="77777777" w:rsidR="00187A4A" w:rsidRDefault="00187A4A" w:rsidP="00187A4A">
      <w:pPr>
        <w:suppressAutoHyphens w:val="0"/>
        <w:rPr>
          <w:rFonts w:ascii="Calibri" w:hAnsi="Calibri" w:cs="Calibri"/>
          <w:sz w:val="22"/>
          <w:szCs w:val="22"/>
          <w:lang w:eastAsia="fr-FR"/>
        </w:rPr>
      </w:pPr>
      <w:r w:rsidRPr="006E2A1E">
        <w:rPr>
          <w:rFonts w:ascii="Calibri" w:hAnsi="Calibri" w:cs="Calibri"/>
          <w:sz w:val="22"/>
          <w:szCs w:val="22"/>
          <w:lang w:eastAsia="fr-FR"/>
        </w:rPr>
        <w:t>Fait à _______________________________________ le ____________</w:t>
      </w:r>
    </w:p>
    <w:p w14:paraId="609390A6" w14:textId="77777777" w:rsidR="00187A4A" w:rsidRDefault="00187A4A" w:rsidP="00187A4A">
      <w:pPr>
        <w:suppressAutoHyphens w:val="0"/>
        <w:rPr>
          <w:rFonts w:ascii="Calibri" w:hAnsi="Calibri" w:cs="Calibri"/>
          <w:sz w:val="22"/>
          <w:szCs w:val="22"/>
          <w:lang w:eastAsia="fr-FR"/>
        </w:rPr>
      </w:pPr>
    </w:p>
    <w:p w14:paraId="18211769" w14:textId="77777777" w:rsidR="00187A4A" w:rsidRPr="00187A4A" w:rsidRDefault="00187A4A" w:rsidP="00187A4A">
      <w:pPr>
        <w:suppressAutoHyphens w:val="0"/>
        <w:rPr>
          <w:rFonts w:ascii="Calibri" w:hAnsi="Calibri" w:cs="Calibri"/>
          <w:sz w:val="22"/>
          <w:szCs w:val="22"/>
          <w:lang w:eastAsia="fr-FR"/>
        </w:rPr>
      </w:pPr>
      <w:r w:rsidRPr="006E2A1E">
        <w:rPr>
          <w:rFonts w:ascii="Calibri" w:hAnsi="Calibri" w:cs="Calibri"/>
          <w:sz w:val="22"/>
          <w:szCs w:val="22"/>
          <w:lang w:eastAsia="fr-FR"/>
        </w:rPr>
        <w:t xml:space="preserve">Signature : </w:t>
      </w:r>
    </w:p>
    <w:p w14:paraId="488BC839" w14:textId="77777777" w:rsidR="002024AA" w:rsidRPr="00B37385" w:rsidRDefault="002024AA" w:rsidP="00187A4A">
      <w:pPr>
        <w:jc w:val="right"/>
        <w:rPr>
          <w:rFonts w:ascii="Calibri" w:hAnsi="Calibri" w:cs="Calibri"/>
          <w:sz w:val="22"/>
          <w:szCs w:val="22"/>
        </w:rPr>
      </w:pPr>
    </w:p>
    <w:sectPr w:rsidR="002024AA" w:rsidRPr="00B37385" w:rsidSect="00D31C73">
      <w:headerReference w:type="even" r:id="rId39"/>
      <w:headerReference w:type="default" r:id="rId40"/>
      <w:footerReference w:type="even" r:id="rId41"/>
      <w:footerReference w:type="default" r:id="rId42"/>
      <w:headerReference w:type="first" r:id="rId43"/>
      <w:footerReference w:type="first" r:id="rId44"/>
      <w:type w:val="continuous"/>
      <w:pgSz w:w="11906" w:h="16838"/>
      <w:pgMar w:top="357" w:right="1134" w:bottom="851" w:left="1134" w:header="72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06269" w14:textId="77777777" w:rsidR="008B133A" w:rsidRDefault="008B133A">
      <w:r>
        <w:separator/>
      </w:r>
    </w:p>
  </w:endnote>
  <w:endnote w:type="continuationSeparator" w:id="0">
    <w:p w14:paraId="052CD4B6" w14:textId="77777777" w:rsidR="008B133A" w:rsidRDefault="008B1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98343" w14:textId="77777777" w:rsidR="00E07522" w:rsidRPr="00B37385" w:rsidRDefault="00E07522">
    <w:pPr>
      <w:pStyle w:val="Pieddepage"/>
      <w:rPr>
        <w:rFonts w:ascii="Calibri" w:hAnsi="Calibri" w:cs="Calibri"/>
        <w:sz w:val="18"/>
        <w:szCs w:val="18"/>
      </w:rPr>
    </w:pPr>
    <w:r w:rsidRPr="00B37385">
      <w:rPr>
        <w:rFonts w:ascii="Calibri" w:hAnsi="Calibri" w:cs="Calibri"/>
        <w:sz w:val="18"/>
        <w:szCs w:val="18"/>
      </w:rPr>
      <w:t>© Fédération Européenne Des Ecoles - Federation for EDucation in Europe -</w:t>
    </w:r>
    <w:r>
      <w:rPr>
        <w:rFonts w:ascii="Calibri" w:hAnsi="Calibri" w:cs="Calibri"/>
        <w:sz w:val="18"/>
        <w:szCs w:val="18"/>
      </w:rPr>
      <w:t xml:space="preserve"> </w:t>
    </w:r>
  </w:p>
  <w:p w14:paraId="5D2D8B36" w14:textId="77777777" w:rsidR="00E07522" w:rsidRPr="00B37385" w:rsidRDefault="00E07522" w:rsidP="004D3A00">
    <w:pPr>
      <w:pStyle w:val="Pieddepage"/>
      <w:rPr>
        <w:rFonts w:ascii="Calibri" w:hAnsi="Calibri" w:cs="Calibri"/>
        <w:sz w:val="18"/>
        <w:szCs w:val="18"/>
      </w:rPr>
    </w:pPr>
    <w:r w:rsidRPr="004D3A00">
      <w:rPr>
        <w:rFonts w:ascii="Calibri" w:hAnsi="Calibri" w:cs="Calibri"/>
        <w:sz w:val="18"/>
        <w:szCs w:val="18"/>
      </w:rPr>
      <w:t>UC D51.</w:t>
    </w:r>
    <w:r>
      <w:rPr>
        <w:rFonts w:ascii="Calibri" w:hAnsi="Calibri" w:cs="Calibri"/>
        <w:sz w:val="18"/>
        <w:szCs w:val="18"/>
      </w:rPr>
      <w:t>1</w:t>
    </w:r>
    <w:r w:rsidRPr="004D3A00">
      <w:rPr>
        <w:rFonts w:ascii="Calibri" w:hAnsi="Calibri" w:cs="Calibri"/>
        <w:sz w:val="18"/>
        <w:szCs w:val="18"/>
      </w:rPr>
      <w:t xml:space="preserve"> - Manager de projets informatiques - </w:t>
    </w:r>
    <w:r>
      <w:rPr>
        <w:rFonts w:ascii="Calibri" w:hAnsi="Calibri" w:cs="Calibri"/>
        <w:sz w:val="18"/>
        <w:szCs w:val="18"/>
      </w:rPr>
      <w:t>Corrigé</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3B4" w14:textId="77777777" w:rsidR="00E07522" w:rsidRDefault="00E0752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9D202" w14:textId="13A5D3AC" w:rsidR="00E07522" w:rsidRPr="00B37385" w:rsidRDefault="00735F9F">
    <w:pPr>
      <w:pStyle w:val="Pieddepage"/>
      <w:tabs>
        <w:tab w:val="clear" w:pos="9072"/>
        <w:tab w:val="right" w:pos="9639"/>
      </w:tabs>
      <w:ind w:right="360"/>
      <w:rPr>
        <w:rFonts w:ascii="Calibri" w:hAnsi="Calibri" w:cs="Calibri"/>
        <w:sz w:val="18"/>
        <w:szCs w:val="18"/>
      </w:rPr>
    </w:pPr>
    <w:r w:rsidRPr="00B37385">
      <w:rPr>
        <w:rFonts w:ascii="Calibri" w:hAnsi="Calibri" w:cs="Calibri"/>
        <w:noProof/>
      </w:rPr>
      <mc:AlternateContent>
        <mc:Choice Requires="wps">
          <w:drawing>
            <wp:anchor distT="0" distB="0" distL="0" distR="0" simplePos="0" relativeHeight="251657216" behindDoc="0" locked="0" layoutInCell="1" allowOverlap="1" wp14:anchorId="3682F6D5" wp14:editId="166AA0C1">
              <wp:simplePos x="0" y="0"/>
              <wp:positionH relativeFrom="page">
                <wp:posOffset>6457950</wp:posOffset>
              </wp:positionH>
              <wp:positionV relativeFrom="paragraph">
                <wp:posOffset>635</wp:posOffset>
              </wp:positionV>
              <wp:extent cx="381635" cy="132715"/>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1327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5592D9" w14:textId="77777777" w:rsidR="00E07522" w:rsidRPr="00B37385" w:rsidRDefault="00E07522">
                          <w:pPr>
                            <w:pStyle w:val="Pieddepage"/>
                            <w:rPr>
                              <w:rFonts w:ascii="Calibri" w:hAnsi="Calibri" w:cs="Calibri"/>
                            </w:rPr>
                          </w:pPr>
                          <w:r w:rsidRPr="00B37385">
                            <w:rPr>
                              <w:rStyle w:val="Numrodepage"/>
                              <w:rFonts w:ascii="Calibri" w:hAnsi="Calibri" w:cs="Calibri"/>
                              <w:sz w:val="18"/>
                              <w:szCs w:val="18"/>
                            </w:rPr>
                            <w:fldChar w:fldCharType="begin"/>
                          </w:r>
                          <w:r w:rsidRPr="00B37385">
                            <w:rPr>
                              <w:rStyle w:val="Numrodepage"/>
                              <w:rFonts w:ascii="Calibri" w:hAnsi="Calibri" w:cs="Calibri"/>
                              <w:sz w:val="18"/>
                              <w:szCs w:val="18"/>
                            </w:rPr>
                            <w:instrText xml:space="preserve"> PAGE </w:instrText>
                          </w:r>
                          <w:r w:rsidRPr="00B37385">
                            <w:rPr>
                              <w:rStyle w:val="Numrodepage"/>
                              <w:rFonts w:ascii="Calibri" w:hAnsi="Calibri" w:cs="Calibri"/>
                              <w:sz w:val="18"/>
                              <w:szCs w:val="18"/>
                            </w:rPr>
                            <w:fldChar w:fldCharType="separate"/>
                          </w:r>
                          <w:r w:rsidR="00967FFC">
                            <w:rPr>
                              <w:rStyle w:val="Numrodepage"/>
                              <w:rFonts w:ascii="Calibri" w:hAnsi="Calibri" w:cs="Calibri"/>
                              <w:noProof/>
                              <w:sz w:val="18"/>
                              <w:szCs w:val="18"/>
                            </w:rPr>
                            <w:t>16</w:t>
                          </w:r>
                          <w:r w:rsidRPr="00B37385">
                            <w:rPr>
                              <w:rStyle w:val="Numrodepage"/>
                              <w:rFonts w:ascii="Calibri" w:hAnsi="Calibri" w:cs="Calibri"/>
                              <w:sz w:val="18"/>
                              <w:szCs w:val="18"/>
                            </w:rPr>
                            <w:fldChar w:fldCharType="end"/>
                          </w:r>
                          <w:r w:rsidRPr="00B37385">
                            <w:rPr>
                              <w:rStyle w:val="Numrodepage"/>
                              <w:rFonts w:ascii="Calibri" w:hAnsi="Calibri" w:cs="Calibri"/>
                              <w:sz w:val="18"/>
                              <w:szCs w:val="18"/>
                            </w:rPr>
                            <w:t>/</w:t>
                          </w:r>
                          <w:r w:rsidRPr="00B37385">
                            <w:rPr>
                              <w:rStyle w:val="Numrodepage"/>
                              <w:rFonts w:ascii="Calibri" w:hAnsi="Calibri" w:cs="Calibri"/>
                              <w:sz w:val="18"/>
                              <w:szCs w:val="18"/>
                            </w:rPr>
                            <w:fldChar w:fldCharType="begin"/>
                          </w:r>
                          <w:r w:rsidRPr="00B37385">
                            <w:rPr>
                              <w:rStyle w:val="Numrodepage"/>
                              <w:rFonts w:ascii="Calibri" w:hAnsi="Calibri" w:cs="Calibri"/>
                              <w:sz w:val="18"/>
                              <w:szCs w:val="18"/>
                            </w:rPr>
                            <w:instrText xml:space="preserve"> NUMPAGES \*Arabic </w:instrText>
                          </w:r>
                          <w:r w:rsidRPr="00B37385">
                            <w:rPr>
                              <w:rStyle w:val="Numrodepage"/>
                              <w:rFonts w:ascii="Calibri" w:hAnsi="Calibri" w:cs="Calibri"/>
                              <w:sz w:val="18"/>
                              <w:szCs w:val="18"/>
                            </w:rPr>
                            <w:fldChar w:fldCharType="separate"/>
                          </w:r>
                          <w:r w:rsidR="00967FFC">
                            <w:rPr>
                              <w:rStyle w:val="Numrodepage"/>
                              <w:rFonts w:ascii="Calibri" w:hAnsi="Calibri" w:cs="Calibri"/>
                              <w:noProof/>
                              <w:sz w:val="18"/>
                              <w:szCs w:val="18"/>
                            </w:rPr>
                            <w:t>16</w:t>
                          </w:r>
                          <w:r w:rsidRPr="00B37385">
                            <w:rPr>
                              <w:rStyle w:val="Numrodepage"/>
                              <w:rFonts w:ascii="Calibri" w:hAnsi="Calibri" w:cs="Calibri"/>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82F6D5" id="_x0000_t202" coordsize="21600,21600" o:spt="202" path="m,l,21600r21600,l21600,xe">
              <v:stroke joinstyle="miter"/>
              <v:path gradientshapeok="t" o:connecttype="rect"/>
            </v:shapetype>
            <v:shape id="Text Box 1" o:spid="_x0000_s1027" type="#_x0000_t202" style="position:absolute;margin-left:508.5pt;margin-top:.05pt;width:30.05pt;height:10.4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" stroked="f">
              <v:fill opacity="0"/>
              <v:textbox inset="0,0,0,0">
                <w:txbxContent>
                  <w:p w14:paraId="1E5592D9" w14:textId="77777777" w:rsidR="00E07522" w:rsidRPr="00B37385" w:rsidRDefault="00E07522">
                    <w:pPr>
                      <w:pStyle w:val="Pieddepage"/>
                      <w:rPr>
                        <w:rFonts w:ascii="Calibri" w:hAnsi="Calibri" w:cs="Calibri"/>
                      </w:rPr>
                    </w:pPr>
                    <w:r w:rsidRPr="00B37385">
                      <w:rPr>
                        <w:rStyle w:val="Numrodepage"/>
                        <w:rFonts w:ascii="Calibri" w:hAnsi="Calibri" w:cs="Calibri"/>
                        <w:sz w:val="18"/>
                        <w:szCs w:val="18"/>
                      </w:rPr>
                      <w:fldChar w:fldCharType="begin"/>
                    </w:r>
                    <w:r w:rsidRPr="00B37385">
                      <w:rPr>
                        <w:rStyle w:val="Numrodepage"/>
                        <w:rFonts w:ascii="Calibri" w:hAnsi="Calibri" w:cs="Calibri"/>
                        <w:sz w:val="18"/>
                        <w:szCs w:val="18"/>
                      </w:rPr>
                      <w:instrText xml:space="preserve"> PAGE </w:instrText>
                    </w:r>
                    <w:r w:rsidRPr="00B37385">
                      <w:rPr>
                        <w:rStyle w:val="Numrodepage"/>
                        <w:rFonts w:ascii="Calibri" w:hAnsi="Calibri" w:cs="Calibri"/>
                        <w:sz w:val="18"/>
                        <w:szCs w:val="18"/>
                      </w:rPr>
                      <w:fldChar w:fldCharType="separate"/>
                    </w:r>
                    <w:r w:rsidR="00967FFC">
                      <w:rPr>
                        <w:rStyle w:val="Numrodepage"/>
                        <w:rFonts w:ascii="Calibri" w:hAnsi="Calibri" w:cs="Calibri"/>
                        <w:noProof/>
                        <w:sz w:val="18"/>
                        <w:szCs w:val="18"/>
                      </w:rPr>
                      <w:t>16</w:t>
                    </w:r>
                    <w:r w:rsidRPr="00B37385">
                      <w:rPr>
                        <w:rStyle w:val="Numrodepage"/>
                        <w:rFonts w:ascii="Calibri" w:hAnsi="Calibri" w:cs="Calibri"/>
                        <w:sz w:val="18"/>
                        <w:szCs w:val="18"/>
                      </w:rPr>
                      <w:fldChar w:fldCharType="end"/>
                    </w:r>
                    <w:r w:rsidRPr="00B37385">
                      <w:rPr>
                        <w:rStyle w:val="Numrodepage"/>
                        <w:rFonts w:ascii="Calibri" w:hAnsi="Calibri" w:cs="Calibri"/>
                        <w:sz w:val="18"/>
                        <w:szCs w:val="18"/>
                      </w:rPr>
                      <w:t>/</w:t>
                    </w:r>
                    <w:r w:rsidRPr="00B37385">
                      <w:rPr>
                        <w:rStyle w:val="Numrodepage"/>
                        <w:rFonts w:ascii="Calibri" w:hAnsi="Calibri" w:cs="Calibri"/>
                        <w:sz w:val="18"/>
                        <w:szCs w:val="18"/>
                      </w:rPr>
                      <w:fldChar w:fldCharType="begin"/>
                    </w:r>
                    <w:r w:rsidRPr="00B37385">
                      <w:rPr>
                        <w:rStyle w:val="Numrodepage"/>
                        <w:rFonts w:ascii="Calibri" w:hAnsi="Calibri" w:cs="Calibri"/>
                        <w:sz w:val="18"/>
                        <w:szCs w:val="18"/>
                      </w:rPr>
                      <w:instrText xml:space="preserve"> NUMPAGES \*Arabic </w:instrText>
                    </w:r>
                    <w:r w:rsidRPr="00B37385">
                      <w:rPr>
                        <w:rStyle w:val="Numrodepage"/>
                        <w:rFonts w:ascii="Calibri" w:hAnsi="Calibri" w:cs="Calibri"/>
                        <w:sz w:val="18"/>
                        <w:szCs w:val="18"/>
                      </w:rPr>
                      <w:fldChar w:fldCharType="separate"/>
                    </w:r>
                    <w:r w:rsidR="00967FFC">
                      <w:rPr>
                        <w:rStyle w:val="Numrodepage"/>
                        <w:rFonts w:ascii="Calibri" w:hAnsi="Calibri" w:cs="Calibri"/>
                        <w:noProof/>
                        <w:sz w:val="18"/>
                        <w:szCs w:val="18"/>
                      </w:rPr>
                      <w:t>16</w:t>
                    </w:r>
                    <w:r w:rsidRPr="00B37385">
                      <w:rPr>
                        <w:rStyle w:val="Numrodepage"/>
                        <w:rFonts w:ascii="Calibri" w:hAnsi="Calibri" w:cs="Calibri"/>
                        <w:sz w:val="18"/>
                        <w:szCs w:val="18"/>
                      </w:rPr>
                      <w:fldChar w:fldCharType="end"/>
                    </w:r>
                  </w:p>
                </w:txbxContent>
              </v:textbox>
              <w10:wrap type="square" side="largest" anchorx="page"/>
            </v:shape>
          </w:pict>
        </mc:Fallback>
      </mc:AlternateContent>
    </w:r>
    <w:r w:rsidR="00E07522" w:rsidRPr="00B37385">
      <w:rPr>
        <w:rFonts w:ascii="Calibri" w:hAnsi="Calibri" w:cs="Calibri"/>
        <w:sz w:val="18"/>
        <w:szCs w:val="18"/>
      </w:rPr>
      <w:t>© Fédération Européenne Des Ecoles - Federation for EDucation in Europe -</w:t>
    </w:r>
    <w:r w:rsidR="00E07522" w:rsidRPr="00B37385">
      <w:rPr>
        <w:rFonts w:ascii="Calibri" w:hAnsi="Calibri" w:cs="Calibri"/>
        <w:sz w:val="18"/>
        <w:szCs w:val="18"/>
      </w:rPr>
      <w:tab/>
    </w:r>
  </w:p>
  <w:p w14:paraId="2C0A9DAD" w14:textId="77777777" w:rsidR="00E07522" w:rsidRPr="00B37385" w:rsidRDefault="00E07522" w:rsidP="009A38B7">
    <w:pPr>
      <w:pStyle w:val="Pieddepage"/>
      <w:rPr>
        <w:rFonts w:ascii="Calibri" w:hAnsi="Calibri" w:cs="Calibri"/>
        <w:sz w:val="18"/>
        <w:szCs w:val="18"/>
      </w:rPr>
    </w:pPr>
    <w:r w:rsidRPr="004D3A00">
      <w:rPr>
        <w:rFonts w:ascii="Calibri" w:hAnsi="Calibri" w:cs="Calibri"/>
        <w:sz w:val="18"/>
        <w:szCs w:val="18"/>
      </w:rPr>
      <w:t>UC D51.</w:t>
    </w:r>
    <w:r>
      <w:rPr>
        <w:rFonts w:ascii="Calibri" w:hAnsi="Calibri" w:cs="Calibri"/>
        <w:sz w:val="18"/>
        <w:szCs w:val="18"/>
      </w:rPr>
      <w:t>1</w:t>
    </w:r>
    <w:r w:rsidRPr="004D3A00">
      <w:rPr>
        <w:rFonts w:ascii="Calibri" w:hAnsi="Calibri" w:cs="Calibri"/>
        <w:sz w:val="18"/>
        <w:szCs w:val="18"/>
      </w:rPr>
      <w:t xml:space="preserve"> - Manager de projets informatiques - </w:t>
    </w:r>
    <w:r>
      <w:rPr>
        <w:rFonts w:ascii="Calibri" w:hAnsi="Calibri" w:cs="Calibri"/>
        <w:sz w:val="18"/>
        <w:szCs w:val="18"/>
      </w:rPr>
      <w:t>Corrigé</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B506A" w14:textId="77777777" w:rsidR="00E07522" w:rsidRDefault="00E075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A46A9" w14:textId="77777777" w:rsidR="008B133A" w:rsidRDefault="008B133A">
      <w:r>
        <w:separator/>
      </w:r>
    </w:p>
  </w:footnote>
  <w:footnote w:type="continuationSeparator" w:id="0">
    <w:p w14:paraId="15ACC977" w14:textId="77777777" w:rsidR="008B133A" w:rsidRDefault="008B1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3E307" w14:textId="213142BA" w:rsidR="00E07522" w:rsidRPr="00AA75B1" w:rsidRDefault="00735F9F" w:rsidP="00D95D3F">
    <w:pPr>
      <w:pStyle w:val="En-tte"/>
      <w:tabs>
        <w:tab w:val="clear" w:pos="4536"/>
        <w:tab w:val="left" w:pos="0"/>
      </w:tabs>
      <w:rPr>
        <w:rFonts w:ascii="Calibri" w:hAnsi="Calibri"/>
        <w:lang w:val="en-US"/>
      </w:rPr>
    </w:pPr>
    <w:r>
      <w:rPr>
        <w:noProof/>
      </w:rPr>
      <w:drawing>
        <wp:anchor distT="0" distB="0" distL="114300" distR="114300" simplePos="0" relativeHeight="251658240" behindDoc="0" locked="0" layoutInCell="1" allowOverlap="1" wp14:anchorId="2EF98C2A" wp14:editId="317CF0DE">
          <wp:simplePos x="0" y="0"/>
          <wp:positionH relativeFrom="column">
            <wp:posOffset>95250</wp:posOffset>
          </wp:positionH>
          <wp:positionV relativeFrom="paragraph">
            <wp:posOffset>-104775</wp:posOffset>
          </wp:positionV>
          <wp:extent cx="1489075" cy="105727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9075"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D95BA9" w14:textId="77777777" w:rsidR="00E07522" w:rsidRPr="00AA75B1" w:rsidRDefault="00E07522" w:rsidP="00D95D3F">
    <w:pPr>
      <w:pStyle w:val="En-tte"/>
      <w:tabs>
        <w:tab w:val="left" w:pos="3119"/>
      </w:tabs>
      <w:rPr>
        <w:rFonts w:ascii="Calibri" w:hAnsi="Calibri"/>
        <w:b/>
        <w:sz w:val="24"/>
        <w:lang w:val="en-GB"/>
      </w:rPr>
    </w:pPr>
    <w:r w:rsidRPr="00AA75B1">
      <w:rPr>
        <w:rFonts w:ascii="Calibri" w:hAnsi="Calibri"/>
        <w:b/>
        <w:sz w:val="24"/>
        <w:lang w:val="en-GB"/>
      </w:rPr>
      <w:tab/>
      <w:t>FEDERATION EUROPEENNE DES ECOLES</w:t>
    </w:r>
  </w:p>
  <w:p w14:paraId="4E9E2D3F" w14:textId="77777777" w:rsidR="00E07522" w:rsidRPr="00AA75B1" w:rsidRDefault="00E07522" w:rsidP="00D95D3F">
    <w:pPr>
      <w:pStyle w:val="En-tte"/>
      <w:tabs>
        <w:tab w:val="left" w:pos="3119"/>
      </w:tabs>
      <w:rPr>
        <w:rFonts w:ascii="Calibri" w:hAnsi="Calibri"/>
        <w:b/>
        <w:sz w:val="24"/>
        <w:lang w:val="en-GB"/>
      </w:rPr>
    </w:pPr>
    <w:r w:rsidRPr="00AA75B1">
      <w:rPr>
        <w:rFonts w:ascii="Calibri" w:hAnsi="Calibri"/>
        <w:b/>
        <w:sz w:val="24"/>
        <w:lang w:val="en-GB"/>
      </w:rPr>
      <w:t xml:space="preserve">                                </w:t>
    </w:r>
    <w:r w:rsidRPr="00AA75B1">
      <w:rPr>
        <w:rFonts w:ascii="Calibri" w:hAnsi="Calibri"/>
        <w:b/>
        <w:sz w:val="24"/>
        <w:lang w:val="en-GB"/>
      </w:rPr>
      <w:tab/>
      <w:t>FEDERATION FOR EDUCATION IN EUROPE</w:t>
    </w:r>
  </w:p>
  <w:p w14:paraId="253AB556" w14:textId="77777777" w:rsidR="00E07522" w:rsidRPr="00AA75B1" w:rsidRDefault="00E07522" w:rsidP="00D95D3F">
    <w:pPr>
      <w:pStyle w:val="En-tte"/>
      <w:tabs>
        <w:tab w:val="left" w:pos="3119"/>
      </w:tabs>
      <w:rPr>
        <w:rFonts w:ascii="Calibri" w:hAnsi="Calibri"/>
        <w:szCs w:val="18"/>
      </w:rPr>
    </w:pPr>
    <w:r w:rsidRPr="00AA75B1">
      <w:rPr>
        <w:rFonts w:ascii="Calibri" w:hAnsi="Calibri"/>
        <w:b/>
        <w:sz w:val="24"/>
        <w:lang w:val="en-GB"/>
      </w:rPr>
      <w:tab/>
    </w:r>
    <w:r w:rsidRPr="00AA75B1">
      <w:rPr>
        <w:rFonts w:ascii="Calibri" w:hAnsi="Calibri"/>
        <w:szCs w:val="18"/>
        <w:lang w:val="en-US"/>
      </w:rPr>
      <w:tab/>
    </w:r>
    <w:r w:rsidRPr="00AA75B1">
      <w:rPr>
        <w:rFonts w:ascii="Calibri" w:hAnsi="Calibri"/>
        <w:szCs w:val="18"/>
      </w:rPr>
      <w:t>OING dotée du statut participatif auprès du Conseil de l’Europe</w:t>
    </w:r>
  </w:p>
  <w:p w14:paraId="584B69D9" w14:textId="77777777" w:rsidR="00E07522" w:rsidRPr="00AA75B1" w:rsidRDefault="00E07522" w:rsidP="00D95D3F">
    <w:pPr>
      <w:pStyle w:val="En-tte"/>
      <w:tabs>
        <w:tab w:val="clear" w:pos="4536"/>
        <w:tab w:val="left" w:pos="3119"/>
      </w:tabs>
      <w:rPr>
        <w:rFonts w:ascii="Calibri" w:hAnsi="Calibri"/>
        <w:szCs w:val="18"/>
        <w:lang w:val="en-US"/>
      </w:rPr>
    </w:pPr>
    <w:r w:rsidRPr="00AA75B1">
      <w:rPr>
        <w:rFonts w:ascii="Calibri" w:hAnsi="Calibri"/>
        <w:szCs w:val="18"/>
      </w:rPr>
      <w:tab/>
    </w:r>
    <w:r w:rsidRPr="00E70591">
      <w:rPr>
        <w:rFonts w:ascii="Calibri" w:hAnsi="Calibri"/>
        <w:szCs w:val="18"/>
        <w:lang w:val="en-US"/>
      </w:rPr>
      <w:t>I</w:t>
    </w:r>
    <w:r w:rsidRPr="00AA75B1">
      <w:rPr>
        <w:rFonts w:ascii="Calibri" w:hAnsi="Calibri"/>
        <w:szCs w:val="18"/>
        <w:lang w:val="en-US"/>
      </w:rPr>
      <w:t>NGO enjoying participatory status with the Council of Europe</w:t>
    </w:r>
  </w:p>
  <w:p w14:paraId="6028A038" w14:textId="77777777" w:rsidR="00E07522" w:rsidRDefault="00E07522">
    <w:pPr>
      <w:pStyle w:val="En-tt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C9E78" w14:textId="77777777" w:rsidR="00E07522" w:rsidRDefault="00E0752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BA6B" w14:textId="77777777" w:rsidR="00E07522" w:rsidRDefault="00E0752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8DDC6" w14:textId="77777777" w:rsidR="00E07522" w:rsidRDefault="00E075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pStyle w:val="Titre5"/>
      <w:suff w:val="nothing"/>
      <w:lvlText w:val=""/>
      <w:lvlJc w:val="left"/>
      <w:pPr>
        <w:tabs>
          <w:tab w:val="num" w:pos="1008"/>
        </w:tabs>
        <w:ind w:left="1008" w:hanging="1008"/>
      </w:pPr>
    </w:lvl>
    <w:lvl w:ilvl="5">
      <w:start w:val="1"/>
      <w:numFmt w:val="none"/>
      <w:pStyle w:val="Titre6"/>
      <w:suff w:val="nothing"/>
      <w:lvlText w:val=""/>
      <w:lvlJc w:val="left"/>
      <w:pPr>
        <w:tabs>
          <w:tab w:val="num" w:pos="1152"/>
        </w:tabs>
        <w:ind w:left="1152" w:hanging="1152"/>
      </w:pPr>
    </w:lvl>
    <w:lvl w:ilvl="6">
      <w:start w:val="1"/>
      <w:numFmt w:val="none"/>
      <w:pStyle w:val="Titre7"/>
      <w:suff w:val="nothing"/>
      <w:lvlText w:val=""/>
      <w:lvlJc w:val="left"/>
      <w:pPr>
        <w:tabs>
          <w:tab w:val="num" w:pos="1296"/>
        </w:tabs>
        <w:ind w:left="1296" w:hanging="1296"/>
      </w:pPr>
    </w:lvl>
    <w:lvl w:ilvl="7">
      <w:start w:val="1"/>
      <w:numFmt w:val="none"/>
      <w:pStyle w:val="Titre8"/>
      <w:suff w:val="nothing"/>
      <w:lvlText w:val=""/>
      <w:lvlJc w:val="left"/>
      <w:pPr>
        <w:tabs>
          <w:tab w:val="num" w:pos="1440"/>
        </w:tabs>
        <w:ind w:left="1440" w:hanging="1440"/>
      </w:pPr>
    </w:lvl>
    <w:lvl w:ilvl="8">
      <w:start w:val="1"/>
      <w:numFmt w:val="none"/>
      <w:pStyle w:val="Titre9"/>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6"/>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16"/>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WW8Num18"/>
    <w:lvl w:ilvl="0">
      <w:start w:val="1"/>
      <w:numFmt w:val="bullet"/>
      <w:pStyle w:val="Listenumros1"/>
      <w:lvlText w:val="-"/>
      <w:lvlJc w:val="left"/>
      <w:pPr>
        <w:tabs>
          <w:tab w:val="num" w:pos="720"/>
        </w:tabs>
        <w:ind w:left="720" w:hanging="360"/>
      </w:pPr>
      <w:rPr>
        <w:rFonts w:ascii="Times New Roman" w:hAnsi="Times New Roman"/>
      </w:rPr>
    </w:lvl>
  </w:abstractNum>
  <w:abstractNum w:abstractNumId="4" w15:restartNumberingAfterBreak="0">
    <w:nsid w:val="008A6B43"/>
    <w:multiLevelType w:val="hybridMultilevel"/>
    <w:tmpl w:val="45846E7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37603F4"/>
    <w:multiLevelType w:val="hybridMultilevel"/>
    <w:tmpl w:val="BB52B792"/>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6" w15:restartNumberingAfterBreak="0">
    <w:nsid w:val="090534C0"/>
    <w:multiLevelType w:val="hybridMultilevel"/>
    <w:tmpl w:val="B0AC47B8"/>
    <w:lvl w:ilvl="0" w:tplc="C2C0D1DE">
      <w:start w:val="1"/>
      <w:numFmt w:val="bullet"/>
      <w:lvlText w:val=""/>
      <w:lvlJc w:val="left"/>
      <w:pPr>
        <w:tabs>
          <w:tab w:val="num" w:pos="1776"/>
        </w:tabs>
        <w:ind w:left="1776" w:hanging="360"/>
      </w:pPr>
      <w:rPr>
        <w:rFonts w:ascii="Wingdings 3" w:hAnsi="Wingdings 3" w:hint="default"/>
      </w:rPr>
    </w:lvl>
    <w:lvl w:ilvl="1" w:tplc="E2DEF072">
      <w:numFmt w:val="bullet"/>
      <w:lvlText w:val=""/>
      <w:lvlJc w:val="left"/>
      <w:pPr>
        <w:tabs>
          <w:tab w:val="num" w:pos="2496"/>
        </w:tabs>
        <w:ind w:left="2496" w:hanging="360"/>
      </w:pPr>
      <w:rPr>
        <w:rFonts w:ascii="Wingdings 3" w:hAnsi="Wingdings 3" w:hint="default"/>
      </w:rPr>
    </w:lvl>
    <w:lvl w:ilvl="2" w:tplc="08AAAF4C">
      <w:start w:val="1"/>
      <w:numFmt w:val="bullet"/>
      <w:lvlText w:val=""/>
      <w:lvlJc w:val="left"/>
      <w:pPr>
        <w:tabs>
          <w:tab w:val="num" w:pos="3216"/>
        </w:tabs>
        <w:ind w:left="3216" w:hanging="360"/>
      </w:pPr>
      <w:rPr>
        <w:rFonts w:ascii="Wingdings 3" w:hAnsi="Wingdings 3" w:hint="default"/>
      </w:rPr>
    </w:lvl>
    <w:lvl w:ilvl="3" w:tplc="A1F602B8">
      <w:start w:val="1"/>
      <w:numFmt w:val="bullet"/>
      <w:lvlText w:val=""/>
      <w:lvlJc w:val="left"/>
      <w:pPr>
        <w:tabs>
          <w:tab w:val="num" w:pos="3936"/>
        </w:tabs>
        <w:ind w:left="3936" w:hanging="360"/>
      </w:pPr>
      <w:rPr>
        <w:rFonts w:ascii="Wingdings 3" w:hAnsi="Wingdings 3" w:hint="default"/>
      </w:rPr>
    </w:lvl>
    <w:lvl w:ilvl="4" w:tplc="A3EE70F4">
      <w:start w:val="1"/>
      <w:numFmt w:val="bullet"/>
      <w:lvlText w:val=""/>
      <w:lvlJc w:val="left"/>
      <w:pPr>
        <w:tabs>
          <w:tab w:val="num" w:pos="4656"/>
        </w:tabs>
        <w:ind w:left="4656" w:hanging="360"/>
      </w:pPr>
      <w:rPr>
        <w:rFonts w:ascii="Wingdings 3" w:hAnsi="Wingdings 3" w:hint="default"/>
      </w:rPr>
    </w:lvl>
    <w:lvl w:ilvl="5" w:tplc="DC5C6126">
      <w:start w:val="1"/>
      <w:numFmt w:val="bullet"/>
      <w:lvlText w:val=""/>
      <w:lvlJc w:val="left"/>
      <w:pPr>
        <w:tabs>
          <w:tab w:val="num" w:pos="5376"/>
        </w:tabs>
        <w:ind w:left="5376" w:hanging="360"/>
      </w:pPr>
      <w:rPr>
        <w:rFonts w:ascii="Wingdings 3" w:hAnsi="Wingdings 3" w:hint="default"/>
      </w:rPr>
    </w:lvl>
    <w:lvl w:ilvl="6" w:tplc="471A03FC">
      <w:start w:val="1"/>
      <w:numFmt w:val="bullet"/>
      <w:lvlText w:val=""/>
      <w:lvlJc w:val="left"/>
      <w:pPr>
        <w:tabs>
          <w:tab w:val="num" w:pos="6096"/>
        </w:tabs>
        <w:ind w:left="6096" w:hanging="360"/>
      </w:pPr>
      <w:rPr>
        <w:rFonts w:ascii="Wingdings 3" w:hAnsi="Wingdings 3" w:hint="default"/>
      </w:rPr>
    </w:lvl>
    <w:lvl w:ilvl="7" w:tplc="254C1BD2">
      <w:start w:val="1"/>
      <w:numFmt w:val="bullet"/>
      <w:lvlText w:val=""/>
      <w:lvlJc w:val="left"/>
      <w:pPr>
        <w:tabs>
          <w:tab w:val="num" w:pos="6816"/>
        </w:tabs>
        <w:ind w:left="6816" w:hanging="360"/>
      </w:pPr>
      <w:rPr>
        <w:rFonts w:ascii="Wingdings 3" w:hAnsi="Wingdings 3" w:hint="default"/>
      </w:rPr>
    </w:lvl>
    <w:lvl w:ilvl="8" w:tplc="8A9CFA04">
      <w:start w:val="1"/>
      <w:numFmt w:val="bullet"/>
      <w:lvlText w:val=""/>
      <w:lvlJc w:val="left"/>
      <w:pPr>
        <w:tabs>
          <w:tab w:val="num" w:pos="7536"/>
        </w:tabs>
        <w:ind w:left="7536" w:hanging="360"/>
      </w:pPr>
      <w:rPr>
        <w:rFonts w:ascii="Wingdings 3" w:hAnsi="Wingdings 3" w:hint="default"/>
      </w:rPr>
    </w:lvl>
  </w:abstractNum>
  <w:abstractNum w:abstractNumId="7" w15:restartNumberingAfterBreak="0">
    <w:nsid w:val="09540652"/>
    <w:multiLevelType w:val="hybridMultilevel"/>
    <w:tmpl w:val="75E67AEC"/>
    <w:lvl w:ilvl="0" w:tplc="C6CC15F6">
      <w:start w:val="1"/>
      <w:numFmt w:val="bullet"/>
      <w:lvlText w:val=""/>
      <w:lvlJc w:val="left"/>
      <w:pPr>
        <w:tabs>
          <w:tab w:val="num" w:pos="720"/>
        </w:tabs>
        <w:ind w:left="720" w:hanging="360"/>
      </w:pPr>
      <w:rPr>
        <w:rFonts w:ascii="Symbol" w:hAnsi="Symbol" w:hint="default"/>
        <w:sz w:val="20"/>
      </w:rPr>
    </w:lvl>
    <w:lvl w:ilvl="1" w:tplc="C5400840" w:tentative="1">
      <w:start w:val="1"/>
      <w:numFmt w:val="bullet"/>
      <w:lvlText w:val="o"/>
      <w:lvlJc w:val="left"/>
      <w:pPr>
        <w:tabs>
          <w:tab w:val="num" w:pos="1440"/>
        </w:tabs>
        <w:ind w:left="1440" w:hanging="360"/>
      </w:pPr>
      <w:rPr>
        <w:rFonts w:ascii="Courier New" w:hAnsi="Courier New" w:hint="default"/>
        <w:sz w:val="20"/>
      </w:rPr>
    </w:lvl>
    <w:lvl w:ilvl="2" w:tplc="64B4C440" w:tentative="1">
      <w:start w:val="1"/>
      <w:numFmt w:val="bullet"/>
      <w:lvlText w:val=""/>
      <w:lvlJc w:val="left"/>
      <w:pPr>
        <w:tabs>
          <w:tab w:val="num" w:pos="2160"/>
        </w:tabs>
        <w:ind w:left="2160" w:hanging="360"/>
      </w:pPr>
      <w:rPr>
        <w:rFonts w:ascii="Wingdings" w:hAnsi="Wingdings" w:hint="default"/>
        <w:sz w:val="20"/>
      </w:rPr>
    </w:lvl>
    <w:lvl w:ilvl="3" w:tplc="A7CABACC" w:tentative="1">
      <w:start w:val="1"/>
      <w:numFmt w:val="bullet"/>
      <w:lvlText w:val=""/>
      <w:lvlJc w:val="left"/>
      <w:pPr>
        <w:tabs>
          <w:tab w:val="num" w:pos="2880"/>
        </w:tabs>
        <w:ind w:left="2880" w:hanging="360"/>
      </w:pPr>
      <w:rPr>
        <w:rFonts w:ascii="Wingdings" w:hAnsi="Wingdings" w:hint="default"/>
        <w:sz w:val="20"/>
      </w:rPr>
    </w:lvl>
    <w:lvl w:ilvl="4" w:tplc="D8E4639C" w:tentative="1">
      <w:start w:val="1"/>
      <w:numFmt w:val="bullet"/>
      <w:lvlText w:val=""/>
      <w:lvlJc w:val="left"/>
      <w:pPr>
        <w:tabs>
          <w:tab w:val="num" w:pos="3600"/>
        </w:tabs>
        <w:ind w:left="3600" w:hanging="360"/>
      </w:pPr>
      <w:rPr>
        <w:rFonts w:ascii="Wingdings" w:hAnsi="Wingdings" w:hint="default"/>
        <w:sz w:val="20"/>
      </w:rPr>
    </w:lvl>
    <w:lvl w:ilvl="5" w:tplc="988E5E14" w:tentative="1">
      <w:start w:val="1"/>
      <w:numFmt w:val="bullet"/>
      <w:lvlText w:val=""/>
      <w:lvlJc w:val="left"/>
      <w:pPr>
        <w:tabs>
          <w:tab w:val="num" w:pos="4320"/>
        </w:tabs>
        <w:ind w:left="4320" w:hanging="360"/>
      </w:pPr>
      <w:rPr>
        <w:rFonts w:ascii="Wingdings" w:hAnsi="Wingdings" w:hint="default"/>
        <w:sz w:val="20"/>
      </w:rPr>
    </w:lvl>
    <w:lvl w:ilvl="6" w:tplc="ABB0F6C6" w:tentative="1">
      <w:start w:val="1"/>
      <w:numFmt w:val="bullet"/>
      <w:lvlText w:val=""/>
      <w:lvlJc w:val="left"/>
      <w:pPr>
        <w:tabs>
          <w:tab w:val="num" w:pos="5040"/>
        </w:tabs>
        <w:ind w:left="5040" w:hanging="360"/>
      </w:pPr>
      <w:rPr>
        <w:rFonts w:ascii="Wingdings" w:hAnsi="Wingdings" w:hint="default"/>
        <w:sz w:val="20"/>
      </w:rPr>
    </w:lvl>
    <w:lvl w:ilvl="7" w:tplc="517EF256" w:tentative="1">
      <w:start w:val="1"/>
      <w:numFmt w:val="bullet"/>
      <w:lvlText w:val=""/>
      <w:lvlJc w:val="left"/>
      <w:pPr>
        <w:tabs>
          <w:tab w:val="num" w:pos="5760"/>
        </w:tabs>
        <w:ind w:left="5760" w:hanging="360"/>
      </w:pPr>
      <w:rPr>
        <w:rFonts w:ascii="Wingdings" w:hAnsi="Wingdings" w:hint="default"/>
        <w:sz w:val="20"/>
      </w:rPr>
    </w:lvl>
    <w:lvl w:ilvl="8" w:tplc="870CE096"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C28DC"/>
    <w:multiLevelType w:val="hybridMultilevel"/>
    <w:tmpl w:val="69287CA4"/>
    <w:lvl w:ilvl="0" w:tplc="03169A9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Franklin Gothic Medium"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Franklin Gothic Medium"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Franklin Gothic Medium"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CDB69BE"/>
    <w:multiLevelType w:val="hybridMultilevel"/>
    <w:tmpl w:val="CDF4AB8C"/>
    <w:lvl w:ilvl="0" w:tplc="DD80BAB8">
      <w:start w:val="1"/>
      <w:numFmt w:val="bullet"/>
      <w:lvlText w:val=""/>
      <w:lvlJc w:val="left"/>
      <w:pPr>
        <w:tabs>
          <w:tab w:val="num" w:pos="720"/>
        </w:tabs>
        <w:ind w:left="720" w:hanging="360"/>
      </w:pPr>
      <w:rPr>
        <w:rFonts w:ascii="Symbol" w:hAnsi="Symbol" w:hint="default"/>
        <w:sz w:val="20"/>
      </w:rPr>
    </w:lvl>
    <w:lvl w:ilvl="1" w:tplc="E0F60010" w:tentative="1">
      <w:start w:val="1"/>
      <w:numFmt w:val="bullet"/>
      <w:lvlText w:val="o"/>
      <w:lvlJc w:val="left"/>
      <w:pPr>
        <w:tabs>
          <w:tab w:val="num" w:pos="1440"/>
        </w:tabs>
        <w:ind w:left="1440" w:hanging="360"/>
      </w:pPr>
      <w:rPr>
        <w:rFonts w:ascii="Courier New" w:hAnsi="Courier New" w:hint="default"/>
        <w:sz w:val="20"/>
      </w:rPr>
    </w:lvl>
    <w:lvl w:ilvl="2" w:tplc="22EEC452" w:tentative="1">
      <w:start w:val="1"/>
      <w:numFmt w:val="bullet"/>
      <w:lvlText w:val=""/>
      <w:lvlJc w:val="left"/>
      <w:pPr>
        <w:tabs>
          <w:tab w:val="num" w:pos="2160"/>
        </w:tabs>
        <w:ind w:left="2160" w:hanging="360"/>
      </w:pPr>
      <w:rPr>
        <w:rFonts w:ascii="Wingdings" w:hAnsi="Wingdings" w:hint="default"/>
        <w:sz w:val="20"/>
      </w:rPr>
    </w:lvl>
    <w:lvl w:ilvl="3" w:tplc="3C945E7C" w:tentative="1">
      <w:start w:val="1"/>
      <w:numFmt w:val="bullet"/>
      <w:lvlText w:val=""/>
      <w:lvlJc w:val="left"/>
      <w:pPr>
        <w:tabs>
          <w:tab w:val="num" w:pos="2880"/>
        </w:tabs>
        <w:ind w:left="2880" w:hanging="360"/>
      </w:pPr>
      <w:rPr>
        <w:rFonts w:ascii="Wingdings" w:hAnsi="Wingdings" w:hint="default"/>
        <w:sz w:val="20"/>
      </w:rPr>
    </w:lvl>
    <w:lvl w:ilvl="4" w:tplc="F56C8934" w:tentative="1">
      <w:start w:val="1"/>
      <w:numFmt w:val="bullet"/>
      <w:lvlText w:val=""/>
      <w:lvlJc w:val="left"/>
      <w:pPr>
        <w:tabs>
          <w:tab w:val="num" w:pos="3600"/>
        </w:tabs>
        <w:ind w:left="3600" w:hanging="360"/>
      </w:pPr>
      <w:rPr>
        <w:rFonts w:ascii="Wingdings" w:hAnsi="Wingdings" w:hint="default"/>
        <w:sz w:val="20"/>
      </w:rPr>
    </w:lvl>
    <w:lvl w:ilvl="5" w:tplc="792AF932" w:tentative="1">
      <w:start w:val="1"/>
      <w:numFmt w:val="bullet"/>
      <w:lvlText w:val=""/>
      <w:lvlJc w:val="left"/>
      <w:pPr>
        <w:tabs>
          <w:tab w:val="num" w:pos="4320"/>
        </w:tabs>
        <w:ind w:left="4320" w:hanging="360"/>
      </w:pPr>
      <w:rPr>
        <w:rFonts w:ascii="Wingdings" w:hAnsi="Wingdings" w:hint="default"/>
        <w:sz w:val="20"/>
      </w:rPr>
    </w:lvl>
    <w:lvl w:ilvl="6" w:tplc="0D7EE418" w:tentative="1">
      <w:start w:val="1"/>
      <w:numFmt w:val="bullet"/>
      <w:lvlText w:val=""/>
      <w:lvlJc w:val="left"/>
      <w:pPr>
        <w:tabs>
          <w:tab w:val="num" w:pos="5040"/>
        </w:tabs>
        <w:ind w:left="5040" w:hanging="360"/>
      </w:pPr>
      <w:rPr>
        <w:rFonts w:ascii="Wingdings" w:hAnsi="Wingdings" w:hint="default"/>
        <w:sz w:val="20"/>
      </w:rPr>
    </w:lvl>
    <w:lvl w:ilvl="7" w:tplc="A9F4EE40" w:tentative="1">
      <w:start w:val="1"/>
      <w:numFmt w:val="bullet"/>
      <w:lvlText w:val=""/>
      <w:lvlJc w:val="left"/>
      <w:pPr>
        <w:tabs>
          <w:tab w:val="num" w:pos="5760"/>
        </w:tabs>
        <w:ind w:left="5760" w:hanging="360"/>
      </w:pPr>
      <w:rPr>
        <w:rFonts w:ascii="Wingdings" w:hAnsi="Wingdings" w:hint="default"/>
        <w:sz w:val="20"/>
      </w:rPr>
    </w:lvl>
    <w:lvl w:ilvl="8" w:tplc="848CA39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11619"/>
    <w:multiLevelType w:val="hybridMultilevel"/>
    <w:tmpl w:val="10A042EE"/>
    <w:lvl w:ilvl="0" w:tplc="040C000F">
      <w:start w:val="1"/>
      <w:numFmt w:val="decimal"/>
      <w:lvlText w:val="%1."/>
      <w:lvlJc w:val="left"/>
      <w:pPr>
        <w:tabs>
          <w:tab w:val="num" w:pos="782"/>
        </w:tabs>
        <w:ind w:left="782" w:hanging="360"/>
      </w:pPr>
    </w:lvl>
    <w:lvl w:ilvl="1" w:tplc="040C0019">
      <w:start w:val="1"/>
      <w:numFmt w:val="lowerLetter"/>
      <w:lvlText w:val="%2."/>
      <w:lvlJc w:val="left"/>
      <w:pPr>
        <w:tabs>
          <w:tab w:val="num" w:pos="1502"/>
        </w:tabs>
        <w:ind w:left="1502" w:hanging="360"/>
      </w:pPr>
    </w:lvl>
    <w:lvl w:ilvl="2" w:tplc="040C001B">
      <w:start w:val="1"/>
      <w:numFmt w:val="lowerRoman"/>
      <w:lvlText w:val="%3."/>
      <w:lvlJc w:val="right"/>
      <w:pPr>
        <w:tabs>
          <w:tab w:val="num" w:pos="2222"/>
        </w:tabs>
        <w:ind w:left="2222" w:hanging="180"/>
      </w:pPr>
    </w:lvl>
    <w:lvl w:ilvl="3" w:tplc="040C000F">
      <w:start w:val="1"/>
      <w:numFmt w:val="decimal"/>
      <w:lvlText w:val="%4."/>
      <w:lvlJc w:val="left"/>
      <w:pPr>
        <w:tabs>
          <w:tab w:val="num" w:pos="2942"/>
        </w:tabs>
        <w:ind w:left="2942" w:hanging="360"/>
      </w:pPr>
    </w:lvl>
    <w:lvl w:ilvl="4" w:tplc="040C0019">
      <w:start w:val="1"/>
      <w:numFmt w:val="lowerLetter"/>
      <w:lvlText w:val="%5."/>
      <w:lvlJc w:val="left"/>
      <w:pPr>
        <w:tabs>
          <w:tab w:val="num" w:pos="3662"/>
        </w:tabs>
        <w:ind w:left="3662" w:hanging="360"/>
      </w:pPr>
    </w:lvl>
    <w:lvl w:ilvl="5" w:tplc="040C001B">
      <w:start w:val="1"/>
      <w:numFmt w:val="lowerRoman"/>
      <w:lvlText w:val="%6."/>
      <w:lvlJc w:val="right"/>
      <w:pPr>
        <w:tabs>
          <w:tab w:val="num" w:pos="4382"/>
        </w:tabs>
        <w:ind w:left="4382" w:hanging="180"/>
      </w:pPr>
    </w:lvl>
    <w:lvl w:ilvl="6" w:tplc="040C000F">
      <w:start w:val="1"/>
      <w:numFmt w:val="decimal"/>
      <w:lvlText w:val="%7."/>
      <w:lvlJc w:val="left"/>
      <w:pPr>
        <w:tabs>
          <w:tab w:val="num" w:pos="5102"/>
        </w:tabs>
        <w:ind w:left="5102" w:hanging="360"/>
      </w:pPr>
    </w:lvl>
    <w:lvl w:ilvl="7" w:tplc="040C0019">
      <w:start w:val="1"/>
      <w:numFmt w:val="lowerLetter"/>
      <w:lvlText w:val="%8."/>
      <w:lvlJc w:val="left"/>
      <w:pPr>
        <w:tabs>
          <w:tab w:val="num" w:pos="5822"/>
        </w:tabs>
        <w:ind w:left="5822" w:hanging="360"/>
      </w:pPr>
    </w:lvl>
    <w:lvl w:ilvl="8" w:tplc="040C001B">
      <w:start w:val="1"/>
      <w:numFmt w:val="lowerRoman"/>
      <w:lvlText w:val="%9."/>
      <w:lvlJc w:val="right"/>
      <w:pPr>
        <w:tabs>
          <w:tab w:val="num" w:pos="6542"/>
        </w:tabs>
        <w:ind w:left="6542" w:hanging="180"/>
      </w:pPr>
    </w:lvl>
  </w:abstractNum>
  <w:abstractNum w:abstractNumId="11" w15:restartNumberingAfterBreak="0">
    <w:nsid w:val="0E8C4287"/>
    <w:multiLevelType w:val="hybridMultilevel"/>
    <w:tmpl w:val="F3769D3E"/>
    <w:lvl w:ilvl="0" w:tplc="4AE400F6">
      <w:start w:val="1"/>
      <w:numFmt w:val="bullet"/>
      <w:lvlText w:val=""/>
      <w:lvlJc w:val="left"/>
      <w:pPr>
        <w:tabs>
          <w:tab w:val="num" w:pos="720"/>
        </w:tabs>
        <w:ind w:left="720" w:hanging="360"/>
      </w:pPr>
      <w:rPr>
        <w:rFonts w:ascii="Symbol" w:hAnsi="Symbol" w:hint="default"/>
        <w:sz w:val="20"/>
      </w:rPr>
    </w:lvl>
    <w:lvl w:ilvl="1" w:tplc="849CA5B4" w:tentative="1">
      <w:start w:val="1"/>
      <w:numFmt w:val="bullet"/>
      <w:lvlText w:val="o"/>
      <w:lvlJc w:val="left"/>
      <w:pPr>
        <w:tabs>
          <w:tab w:val="num" w:pos="1440"/>
        </w:tabs>
        <w:ind w:left="1440" w:hanging="360"/>
      </w:pPr>
      <w:rPr>
        <w:rFonts w:ascii="Courier New" w:hAnsi="Courier New" w:hint="default"/>
        <w:sz w:val="20"/>
      </w:rPr>
    </w:lvl>
    <w:lvl w:ilvl="2" w:tplc="79E6CF90" w:tentative="1">
      <w:start w:val="1"/>
      <w:numFmt w:val="bullet"/>
      <w:lvlText w:val=""/>
      <w:lvlJc w:val="left"/>
      <w:pPr>
        <w:tabs>
          <w:tab w:val="num" w:pos="2160"/>
        </w:tabs>
        <w:ind w:left="2160" w:hanging="360"/>
      </w:pPr>
      <w:rPr>
        <w:rFonts w:ascii="Wingdings" w:hAnsi="Wingdings" w:hint="default"/>
        <w:sz w:val="20"/>
      </w:rPr>
    </w:lvl>
    <w:lvl w:ilvl="3" w:tplc="D8F8F31A" w:tentative="1">
      <w:start w:val="1"/>
      <w:numFmt w:val="bullet"/>
      <w:lvlText w:val=""/>
      <w:lvlJc w:val="left"/>
      <w:pPr>
        <w:tabs>
          <w:tab w:val="num" w:pos="2880"/>
        </w:tabs>
        <w:ind w:left="2880" w:hanging="360"/>
      </w:pPr>
      <w:rPr>
        <w:rFonts w:ascii="Wingdings" w:hAnsi="Wingdings" w:hint="default"/>
        <w:sz w:val="20"/>
      </w:rPr>
    </w:lvl>
    <w:lvl w:ilvl="4" w:tplc="E1365E74" w:tentative="1">
      <w:start w:val="1"/>
      <w:numFmt w:val="bullet"/>
      <w:lvlText w:val=""/>
      <w:lvlJc w:val="left"/>
      <w:pPr>
        <w:tabs>
          <w:tab w:val="num" w:pos="3600"/>
        </w:tabs>
        <w:ind w:left="3600" w:hanging="360"/>
      </w:pPr>
      <w:rPr>
        <w:rFonts w:ascii="Wingdings" w:hAnsi="Wingdings" w:hint="default"/>
        <w:sz w:val="20"/>
      </w:rPr>
    </w:lvl>
    <w:lvl w:ilvl="5" w:tplc="75B0853A" w:tentative="1">
      <w:start w:val="1"/>
      <w:numFmt w:val="bullet"/>
      <w:lvlText w:val=""/>
      <w:lvlJc w:val="left"/>
      <w:pPr>
        <w:tabs>
          <w:tab w:val="num" w:pos="4320"/>
        </w:tabs>
        <w:ind w:left="4320" w:hanging="360"/>
      </w:pPr>
      <w:rPr>
        <w:rFonts w:ascii="Wingdings" w:hAnsi="Wingdings" w:hint="default"/>
        <w:sz w:val="20"/>
      </w:rPr>
    </w:lvl>
    <w:lvl w:ilvl="6" w:tplc="18486570" w:tentative="1">
      <w:start w:val="1"/>
      <w:numFmt w:val="bullet"/>
      <w:lvlText w:val=""/>
      <w:lvlJc w:val="left"/>
      <w:pPr>
        <w:tabs>
          <w:tab w:val="num" w:pos="5040"/>
        </w:tabs>
        <w:ind w:left="5040" w:hanging="360"/>
      </w:pPr>
      <w:rPr>
        <w:rFonts w:ascii="Wingdings" w:hAnsi="Wingdings" w:hint="default"/>
        <w:sz w:val="20"/>
      </w:rPr>
    </w:lvl>
    <w:lvl w:ilvl="7" w:tplc="F330E078" w:tentative="1">
      <w:start w:val="1"/>
      <w:numFmt w:val="bullet"/>
      <w:lvlText w:val=""/>
      <w:lvlJc w:val="left"/>
      <w:pPr>
        <w:tabs>
          <w:tab w:val="num" w:pos="5760"/>
        </w:tabs>
        <w:ind w:left="5760" w:hanging="360"/>
      </w:pPr>
      <w:rPr>
        <w:rFonts w:ascii="Wingdings" w:hAnsi="Wingdings" w:hint="default"/>
        <w:sz w:val="20"/>
      </w:rPr>
    </w:lvl>
    <w:lvl w:ilvl="8" w:tplc="2B9202AE"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3B6D32"/>
    <w:multiLevelType w:val="hybridMultilevel"/>
    <w:tmpl w:val="A7A01A04"/>
    <w:lvl w:ilvl="0" w:tplc="57C6B986">
      <w:start w:val="1"/>
      <w:numFmt w:val="bullet"/>
      <w:lvlText w:val=""/>
      <w:lvlJc w:val="left"/>
      <w:pPr>
        <w:tabs>
          <w:tab w:val="num" w:pos="720"/>
        </w:tabs>
        <w:ind w:left="720" w:hanging="360"/>
      </w:pPr>
      <w:rPr>
        <w:rFonts w:ascii="Wingdings 2" w:hAnsi="Wingdings 2" w:hint="default"/>
      </w:rPr>
    </w:lvl>
    <w:lvl w:ilvl="1" w:tplc="FE12AC76" w:tentative="1">
      <w:start w:val="1"/>
      <w:numFmt w:val="bullet"/>
      <w:lvlText w:val=""/>
      <w:lvlJc w:val="left"/>
      <w:pPr>
        <w:tabs>
          <w:tab w:val="num" w:pos="1440"/>
        </w:tabs>
        <w:ind w:left="1440" w:hanging="360"/>
      </w:pPr>
      <w:rPr>
        <w:rFonts w:ascii="Wingdings 2" w:hAnsi="Wingdings 2" w:hint="default"/>
      </w:rPr>
    </w:lvl>
    <w:lvl w:ilvl="2" w:tplc="A95224A4">
      <w:start w:val="1"/>
      <w:numFmt w:val="bullet"/>
      <w:lvlText w:val=""/>
      <w:lvlJc w:val="left"/>
      <w:pPr>
        <w:tabs>
          <w:tab w:val="num" w:pos="2160"/>
        </w:tabs>
        <w:ind w:left="2160" w:hanging="360"/>
      </w:pPr>
      <w:rPr>
        <w:rFonts w:ascii="Wingdings 2" w:hAnsi="Wingdings 2" w:hint="default"/>
      </w:rPr>
    </w:lvl>
    <w:lvl w:ilvl="3" w:tplc="EFCAAB34" w:tentative="1">
      <w:start w:val="1"/>
      <w:numFmt w:val="bullet"/>
      <w:lvlText w:val=""/>
      <w:lvlJc w:val="left"/>
      <w:pPr>
        <w:tabs>
          <w:tab w:val="num" w:pos="2880"/>
        </w:tabs>
        <w:ind w:left="2880" w:hanging="360"/>
      </w:pPr>
      <w:rPr>
        <w:rFonts w:ascii="Wingdings 2" w:hAnsi="Wingdings 2" w:hint="default"/>
      </w:rPr>
    </w:lvl>
    <w:lvl w:ilvl="4" w:tplc="669014DC" w:tentative="1">
      <w:start w:val="1"/>
      <w:numFmt w:val="bullet"/>
      <w:lvlText w:val=""/>
      <w:lvlJc w:val="left"/>
      <w:pPr>
        <w:tabs>
          <w:tab w:val="num" w:pos="3600"/>
        </w:tabs>
        <w:ind w:left="3600" w:hanging="360"/>
      </w:pPr>
      <w:rPr>
        <w:rFonts w:ascii="Wingdings 2" w:hAnsi="Wingdings 2" w:hint="default"/>
      </w:rPr>
    </w:lvl>
    <w:lvl w:ilvl="5" w:tplc="8BE8A9B2" w:tentative="1">
      <w:start w:val="1"/>
      <w:numFmt w:val="bullet"/>
      <w:lvlText w:val=""/>
      <w:lvlJc w:val="left"/>
      <w:pPr>
        <w:tabs>
          <w:tab w:val="num" w:pos="4320"/>
        </w:tabs>
        <w:ind w:left="4320" w:hanging="360"/>
      </w:pPr>
      <w:rPr>
        <w:rFonts w:ascii="Wingdings 2" w:hAnsi="Wingdings 2" w:hint="default"/>
      </w:rPr>
    </w:lvl>
    <w:lvl w:ilvl="6" w:tplc="989617C0" w:tentative="1">
      <w:start w:val="1"/>
      <w:numFmt w:val="bullet"/>
      <w:lvlText w:val=""/>
      <w:lvlJc w:val="left"/>
      <w:pPr>
        <w:tabs>
          <w:tab w:val="num" w:pos="5040"/>
        </w:tabs>
        <w:ind w:left="5040" w:hanging="360"/>
      </w:pPr>
      <w:rPr>
        <w:rFonts w:ascii="Wingdings 2" w:hAnsi="Wingdings 2" w:hint="default"/>
      </w:rPr>
    </w:lvl>
    <w:lvl w:ilvl="7" w:tplc="8738CF06" w:tentative="1">
      <w:start w:val="1"/>
      <w:numFmt w:val="bullet"/>
      <w:lvlText w:val=""/>
      <w:lvlJc w:val="left"/>
      <w:pPr>
        <w:tabs>
          <w:tab w:val="num" w:pos="5760"/>
        </w:tabs>
        <w:ind w:left="5760" w:hanging="360"/>
      </w:pPr>
      <w:rPr>
        <w:rFonts w:ascii="Wingdings 2" w:hAnsi="Wingdings 2" w:hint="default"/>
      </w:rPr>
    </w:lvl>
    <w:lvl w:ilvl="8" w:tplc="B246D1AA"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116A423B"/>
    <w:multiLevelType w:val="hybridMultilevel"/>
    <w:tmpl w:val="C2F49C20"/>
    <w:lvl w:ilvl="0" w:tplc="03169A96">
      <w:numFmt w:val="bullet"/>
      <w:lvlText w:val="-"/>
      <w:lvlJc w:val="left"/>
      <w:pPr>
        <w:tabs>
          <w:tab w:val="num" w:pos="720"/>
        </w:tabs>
        <w:ind w:left="720" w:hanging="360"/>
      </w:pPr>
      <w:rPr>
        <w:rFonts w:ascii="Times New Roman" w:eastAsia="Times New Roman" w:hAnsi="Times New Roman" w:cs="Times New Roman" w:hint="default"/>
        <w:sz w:val="20"/>
      </w:rPr>
    </w:lvl>
    <w:lvl w:ilvl="1" w:tplc="51B47314" w:tentative="1">
      <w:start w:val="1"/>
      <w:numFmt w:val="bullet"/>
      <w:lvlText w:val="o"/>
      <w:lvlJc w:val="left"/>
      <w:pPr>
        <w:tabs>
          <w:tab w:val="num" w:pos="1440"/>
        </w:tabs>
        <w:ind w:left="1440" w:hanging="360"/>
      </w:pPr>
      <w:rPr>
        <w:rFonts w:ascii="Courier New" w:hAnsi="Courier New" w:hint="default"/>
        <w:sz w:val="20"/>
      </w:rPr>
    </w:lvl>
    <w:lvl w:ilvl="2" w:tplc="38BEB53C" w:tentative="1">
      <w:start w:val="1"/>
      <w:numFmt w:val="bullet"/>
      <w:lvlText w:val=""/>
      <w:lvlJc w:val="left"/>
      <w:pPr>
        <w:tabs>
          <w:tab w:val="num" w:pos="2160"/>
        </w:tabs>
        <w:ind w:left="2160" w:hanging="360"/>
      </w:pPr>
      <w:rPr>
        <w:rFonts w:ascii="Wingdings" w:hAnsi="Wingdings" w:hint="default"/>
        <w:sz w:val="20"/>
      </w:rPr>
    </w:lvl>
    <w:lvl w:ilvl="3" w:tplc="311E490E" w:tentative="1">
      <w:start w:val="1"/>
      <w:numFmt w:val="bullet"/>
      <w:lvlText w:val=""/>
      <w:lvlJc w:val="left"/>
      <w:pPr>
        <w:tabs>
          <w:tab w:val="num" w:pos="2880"/>
        </w:tabs>
        <w:ind w:left="2880" w:hanging="360"/>
      </w:pPr>
      <w:rPr>
        <w:rFonts w:ascii="Wingdings" w:hAnsi="Wingdings" w:hint="default"/>
        <w:sz w:val="20"/>
      </w:rPr>
    </w:lvl>
    <w:lvl w:ilvl="4" w:tplc="204CAFDC" w:tentative="1">
      <w:start w:val="1"/>
      <w:numFmt w:val="bullet"/>
      <w:lvlText w:val=""/>
      <w:lvlJc w:val="left"/>
      <w:pPr>
        <w:tabs>
          <w:tab w:val="num" w:pos="3600"/>
        </w:tabs>
        <w:ind w:left="3600" w:hanging="360"/>
      </w:pPr>
      <w:rPr>
        <w:rFonts w:ascii="Wingdings" w:hAnsi="Wingdings" w:hint="default"/>
        <w:sz w:val="20"/>
      </w:rPr>
    </w:lvl>
    <w:lvl w:ilvl="5" w:tplc="33BA56A4" w:tentative="1">
      <w:start w:val="1"/>
      <w:numFmt w:val="bullet"/>
      <w:lvlText w:val=""/>
      <w:lvlJc w:val="left"/>
      <w:pPr>
        <w:tabs>
          <w:tab w:val="num" w:pos="4320"/>
        </w:tabs>
        <w:ind w:left="4320" w:hanging="360"/>
      </w:pPr>
      <w:rPr>
        <w:rFonts w:ascii="Wingdings" w:hAnsi="Wingdings" w:hint="default"/>
        <w:sz w:val="20"/>
      </w:rPr>
    </w:lvl>
    <w:lvl w:ilvl="6" w:tplc="A6B2C3E4" w:tentative="1">
      <w:start w:val="1"/>
      <w:numFmt w:val="bullet"/>
      <w:lvlText w:val=""/>
      <w:lvlJc w:val="left"/>
      <w:pPr>
        <w:tabs>
          <w:tab w:val="num" w:pos="5040"/>
        </w:tabs>
        <w:ind w:left="5040" w:hanging="360"/>
      </w:pPr>
      <w:rPr>
        <w:rFonts w:ascii="Wingdings" w:hAnsi="Wingdings" w:hint="default"/>
        <w:sz w:val="20"/>
      </w:rPr>
    </w:lvl>
    <w:lvl w:ilvl="7" w:tplc="6D10AD64" w:tentative="1">
      <w:start w:val="1"/>
      <w:numFmt w:val="bullet"/>
      <w:lvlText w:val=""/>
      <w:lvlJc w:val="left"/>
      <w:pPr>
        <w:tabs>
          <w:tab w:val="num" w:pos="5760"/>
        </w:tabs>
        <w:ind w:left="5760" w:hanging="360"/>
      </w:pPr>
      <w:rPr>
        <w:rFonts w:ascii="Wingdings" w:hAnsi="Wingdings" w:hint="default"/>
        <w:sz w:val="20"/>
      </w:rPr>
    </w:lvl>
    <w:lvl w:ilvl="8" w:tplc="00DC887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E1209D"/>
    <w:multiLevelType w:val="hybridMultilevel"/>
    <w:tmpl w:val="42FC4DD0"/>
    <w:lvl w:ilvl="0" w:tplc="03169A96">
      <w:numFmt w:val="bullet"/>
      <w:lvlText w:val="-"/>
      <w:lvlJc w:val="left"/>
      <w:pPr>
        <w:tabs>
          <w:tab w:val="num" w:pos="720"/>
        </w:tabs>
        <w:ind w:left="720" w:hanging="360"/>
      </w:pPr>
      <w:rPr>
        <w:rFonts w:ascii="Times New Roman" w:eastAsia="Times New Roman" w:hAnsi="Times New Roman" w:cs="Times New Roman" w:hint="default"/>
        <w:sz w:val="20"/>
      </w:rPr>
    </w:lvl>
    <w:lvl w:ilvl="1" w:tplc="1CE85722" w:tentative="1">
      <w:start w:val="1"/>
      <w:numFmt w:val="bullet"/>
      <w:lvlText w:val="o"/>
      <w:lvlJc w:val="left"/>
      <w:pPr>
        <w:tabs>
          <w:tab w:val="num" w:pos="1440"/>
        </w:tabs>
        <w:ind w:left="1440" w:hanging="360"/>
      </w:pPr>
      <w:rPr>
        <w:rFonts w:ascii="Courier New" w:hAnsi="Courier New" w:hint="default"/>
        <w:sz w:val="20"/>
      </w:rPr>
    </w:lvl>
    <w:lvl w:ilvl="2" w:tplc="8572380C" w:tentative="1">
      <w:start w:val="1"/>
      <w:numFmt w:val="bullet"/>
      <w:lvlText w:val=""/>
      <w:lvlJc w:val="left"/>
      <w:pPr>
        <w:tabs>
          <w:tab w:val="num" w:pos="2160"/>
        </w:tabs>
        <w:ind w:left="2160" w:hanging="360"/>
      </w:pPr>
      <w:rPr>
        <w:rFonts w:ascii="Wingdings" w:hAnsi="Wingdings" w:hint="default"/>
        <w:sz w:val="20"/>
      </w:rPr>
    </w:lvl>
    <w:lvl w:ilvl="3" w:tplc="26B2C65A" w:tentative="1">
      <w:start w:val="1"/>
      <w:numFmt w:val="bullet"/>
      <w:lvlText w:val=""/>
      <w:lvlJc w:val="left"/>
      <w:pPr>
        <w:tabs>
          <w:tab w:val="num" w:pos="2880"/>
        </w:tabs>
        <w:ind w:left="2880" w:hanging="360"/>
      </w:pPr>
      <w:rPr>
        <w:rFonts w:ascii="Wingdings" w:hAnsi="Wingdings" w:hint="default"/>
        <w:sz w:val="20"/>
      </w:rPr>
    </w:lvl>
    <w:lvl w:ilvl="4" w:tplc="ECE0FF12" w:tentative="1">
      <w:start w:val="1"/>
      <w:numFmt w:val="bullet"/>
      <w:lvlText w:val=""/>
      <w:lvlJc w:val="left"/>
      <w:pPr>
        <w:tabs>
          <w:tab w:val="num" w:pos="3600"/>
        </w:tabs>
        <w:ind w:left="3600" w:hanging="360"/>
      </w:pPr>
      <w:rPr>
        <w:rFonts w:ascii="Wingdings" w:hAnsi="Wingdings" w:hint="default"/>
        <w:sz w:val="20"/>
      </w:rPr>
    </w:lvl>
    <w:lvl w:ilvl="5" w:tplc="8BC40204" w:tentative="1">
      <w:start w:val="1"/>
      <w:numFmt w:val="bullet"/>
      <w:lvlText w:val=""/>
      <w:lvlJc w:val="left"/>
      <w:pPr>
        <w:tabs>
          <w:tab w:val="num" w:pos="4320"/>
        </w:tabs>
        <w:ind w:left="4320" w:hanging="360"/>
      </w:pPr>
      <w:rPr>
        <w:rFonts w:ascii="Wingdings" w:hAnsi="Wingdings" w:hint="default"/>
        <w:sz w:val="20"/>
      </w:rPr>
    </w:lvl>
    <w:lvl w:ilvl="6" w:tplc="630C6A02" w:tentative="1">
      <w:start w:val="1"/>
      <w:numFmt w:val="bullet"/>
      <w:lvlText w:val=""/>
      <w:lvlJc w:val="left"/>
      <w:pPr>
        <w:tabs>
          <w:tab w:val="num" w:pos="5040"/>
        </w:tabs>
        <w:ind w:left="5040" w:hanging="360"/>
      </w:pPr>
      <w:rPr>
        <w:rFonts w:ascii="Wingdings" w:hAnsi="Wingdings" w:hint="default"/>
        <w:sz w:val="20"/>
      </w:rPr>
    </w:lvl>
    <w:lvl w:ilvl="7" w:tplc="5AF445C0" w:tentative="1">
      <w:start w:val="1"/>
      <w:numFmt w:val="bullet"/>
      <w:lvlText w:val=""/>
      <w:lvlJc w:val="left"/>
      <w:pPr>
        <w:tabs>
          <w:tab w:val="num" w:pos="5760"/>
        </w:tabs>
        <w:ind w:left="5760" w:hanging="360"/>
      </w:pPr>
      <w:rPr>
        <w:rFonts w:ascii="Wingdings" w:hAnsi="Wingdings" w:hint="default"/>
        <w:sz w:val="20"/>
      </w:rPr>
    </w:lvl>
    <w:lvl w:ilvl="8" w:tplc="6F38D98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4672EC"/>
    <w:multiLevelType w:val="hybridMultilevel"/>
    <w:tmpl w:val="3DAC49B4"/>
    <w:lvl w:ilvl="0" w:tplc="3C62F0C0">
      <w:start w:val="1"/>
      <w:numFmt w:val="bullet"/>
      <w:lvlText w:val="-"/>
      <w:lvlJc w:val="left"/>
      <w:pPr>
        <w:ind w:left="720" w:hanging="360"/>
      </w:pPr>
      <w:rPr>
        <w:rFonts w:ascii="Times New Roman" w:eastAsia="Times New Roman" w:hAnsi="Times New Roman" w:cs="Times New Roman" w:hint="default"/>
        <w:w w:val="101"/>
        <w:sz w:val="23"/>
        <w:szCs w:val="2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53D5359"/>
    <w:multiLevelType w:val="hybridMultilevel"/>
    <w:tmpl w:val="3344290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2B5D50AC"/>
    <w:multiLevelType w:val="hybridMultilevel"/>
    <w:tmpl w:val="53263E8E"/>
    <w:lvl w:ilvl="0" w:tplc="9126CCDA">
      <w:start w:val="1"/>
      <w:numFmt w:val="bullet"/>
      <w:lvlText w:val=""/>
      <w:lvlJc w:val="right"/>
      <w:pPr>
        <w:ind w:left="720" w:hanging="360"/>
      </w:pPr>
      <w:rPr>
        <w:rFonts w:ascii="Wingdings" w:hAnsi="Wingdings"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1B364C9"/>
    <w:multiLevelType w:val="hybridMultilevel"/>
    <w:tmpl w:val="5D9C8ACE"/>
    <w:lvl w:ilvl="0" w:tplc="03169A96">
      <w:numFmt w:val="bullet"/>
      <w:lvlText w:val="-"/>
      <w:lvlJc w:val="left"/>
      <w:pPr>
        <w:tabs>
          <w:tab w:val="num" w:pos="720"/>
        </w:tabs>
        <w:ind w:left="720" w:hanging="360"/>
      </w:pPr>
      <w:rPr>
        <w:rFonts w:ascii="Times New Roman" w:eastAsia="Times New Roman" w:hAnsi="Times New Roman" w:cs="Times New Roman" w:hint="default"/>
        <w:sz w:val="20"/>
      </w:rPr>
    </w:lvl>
    <w:lvl w:ilvl="1" w:tplc="77B0C12E" w:tentative="1">
      <w:start w:val="1"/>
      <w:numFmt w:val="bullet"/>
      <w:lvlText w:val="o"/>
      <w:lvlJc w:val="left"/>
      <w:pPr>
        <w:tabs>
          <w:tab w:val="num" w:pos="1440"/>
        </w:tabs>
        <w:ind w:left="1440" w:hanging="360"/>
      </w:pPr>
      <w:rPr>
        <w:rFonts w:ascii="Courier New" w:hAnsi="Courier New" w:hint="default"/>
        <w:sz w:val="20"/>
      </w:rPr>
    </w:lvl>
    <w:lvl w:ilvl="2" w:tplc="D8023EFC" w:tentative="1">
      <w:start w:val="1"/>
      <w:numFmt w:val="bullet"/>
      <w:lvlText w:val=""/>
      <w:lvlJc w:val="left"/>
      <w:pPr>
        <w:tabs>
          <w:tab w:val="num" w:pos="2160"/>
        </w:tabs>
        <w:ind w:left="2160" w:hanging="360"/>
      </w:pPr>
      <w:rPr>
        <w:rFonts w:ascii="Wingdings" w:hAnsi="Wingdings" w:hint="default"/>
        <w:sz w:val="20"/>
      </w:rPr>
    </w:lvl>
    <w:lvl w:ilvl="3" w:tplc="45724CC2" w:tentative="1">
      <w:start w:val="1"/>
      <w:numFmt w:val="bullet"/>
      <w:lvlText w:val=""/>
      <w:lvlJc w:val="left"/>
      <w:pPr>
        <w:tabs>
          <w:tab w:val="num" w:pos="2880"/>
        </w:tabs>
        <w:ind w:left="2880" w:hanging="360"/>
      </w:pPr>
      <w:rPr>
        <w:rFonts w:ascii="Wingdings" w:hAnsi="Wingdings" w:hint="default"/>
        <w:sz w:val="20"/>
      </w:rPr>
    </w:lvl>
    <w:lvl w:ilvl="4" w:tplc="52DCACCA" w:tentative="1">
      <w:start w:val="1"/>
      <w:numFmt w:val="bullet"/>
      <w:lvlText w:val=""/>
      <w:lvlJc w:val="left"/>
      <w:pPr>
        <w:tabs>
          <w:tab w:val="num" w:pos="3600"/>
        </w:tabs>
        <w:ind w:left="3600" w:hanging="360"/>
      </w:pPr>
      <w:rPr>
        <w:rFonts w:ascii="Wingdings" w:hAnsi="Wingdings" w:hint="default"/>
        <w:sz w:val="20"/>
      </w:rPr>
    </w:lvl>
    <w:lvl w:ilvl="5" w:tplc="9AE2248C" w:tentative="1">
      <w:start w:val="1"/>
      <w:numFmt w:val="bullet"/>
      <w:lvlText w:val=""/>
      <w:lvlJc w:val="left"/>
      <w:pPr>
        <w:tabs>
          <w:tab w:val="num" w:pos="4320"/>
        </w:tabs>
        <w:ind w:left="4320" w:hanging="360"/>
      </w:pPr>
      <w:rPr>
        <w:rFonts w:ascii="Wingdings" w:hAnsi="Wingdings" w:hint="default"/>
        <w:sz w:val="20"/>
      </w:rPr>
    </w:lvl>
    <w:lvl w:ilvl="6" w:tplc="BDF034D2" w:tentative="1">
      <w:start w:val="1"/>
      <w:numFmt w:val="bullet"/>
      <w:lvlText w:val=""/>
      <w:lvlJc w:val="left"/>
      <w:pPr>
        <w:tabs>
          <w:tab w:val="num" w:pos="5040"/>
        </w:tabs>
        <w:ind w:left="5040" w:hanging="360"/>
      </w:pPr>
      <w:rPr>
        <w:rFonts w:ascii="Wingdings" w:hAnsi="Wingdings" w:hint="default"/>
        <w:sz w:val="20"/>
      </w:rPr>
    </w:lvl>
    <w:lvl w:ilvl="7" w:tplc="4F8A0F60" w:tentative="1">
      <w:start w:val="1"/>
      <w:numFmt w:val="bullet"/>
      <w:lvlText w:val=""/>
      <w:lvlJc w:val="left"/>
      <w:pPr>
        <w:tabs>
          <w:tab w:val="num" w:pos="5760"/>
        </w:tabs>
        <w:ind w:left="5760" w:hanging="360"/>
      </w:pPr>
      <w:rPr>
        <w:rFonts w:ascii="Wingdings" w:hAnsi="Wingdings" w:hint="default"/>
        <w:sz w:val="20"/>
      </w:rPr>
    </w:lvl>
    <w:lvl w:ilvl="8" w:tplc="FBF4ED2A"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F740A"/>
    <w:multiLevelType w:val="hybridMultilevel"/>
    <w:tmpl w:val="D4EACF60"/>
    <w:lvl w:ilvl="0" w:tplc="2C9A6004">
      <w:start w:val="1"/>
      <w:numFmt w:val="bullet"/>
      <w:lvlText w:val=""/>
      <w:lvlJc w:val="left"/>
      <w:pPr>
        <w:tabs>
          <w:tab w:val="num" w:pos="720"/>
        </w:tabs>
        <w:ind w:left="720" w:hanging="360"/>
      </w:pPr>
      <w:rPr>
        <w:rFonts w:ascii="Wingdings 2" w:hAnsi="Wingdings 2" w:hint="default"/>
      </w:rPr>
    </w:lvl>
    <w:lvl w:ilvl="1" w:tplc="D940FFAA" w:tentative="1">
      <w:start w:val="1"/>
      <w:numFmt w:val="bullet"/>
      <w:lvlText w:val=""/>
      <w:lvlJc w:val="left"/>
      <w:pPr>
        <w:tabs>
          <w:tab w:val="num" w:pos="1440"/>
        </w:tabs>
        <w:ind w:left="1440" w:hanging="360"/>
      </w:pPr>
      <w:rPr>
        <w:rFonts w:ascii="Wingdings 2" w:hAnsi="Wingdings 2" w:hint="default"/>
      </w:rPr>
    </w:lvl>
    <w:lvl w:ilvl="2" w:tplc="B2E0F136">
      <w:start w:val="1"/>
      <w:numFmt w:val="bullet"/>
      <w:lvlText w:val=""/>
      <w:lvlJc w:val="left"/>
      <w:pPr>
        <w:tabs>
          <w:tab w:val="num" w:pos="2160"/>
        </w:tabs>
        <w:ind w:left="2160" w:hanging="360"/>
      </w:pPr>
      <w:rPr>
        <w:rFonts w:ascii="Wingdings 2" w:hAnsi="Wingdings 2" w:hint="default"/>
      </w:rPr>
    </w:lvl>
    <w:lvl w:ilvl="3" w:tplc="3B2A36EC">
      <w:start w:val="1"/>
      <w:numFmt w:val="bullet"/>
      <w:lvlText w:val=""/>
      <w:lvlJc w:val="left"/>
      <w:pPr>
        <w:tabs>
          <w:tab w:val="num" w:pos="2880"/>
        </w:tabs>
        <w:ind w:left="2880" w:hanging="360"/>
      </w:pPr>
      <w:rPr>
        <w:rFonts w:ascii="Wingdings 2" w:hAnsi="Wingdings 2" w:hint="default"/>
      </w:rPr>
    </w:lvl>
    <w:lvl w:ilvl="4" w:tplc="6A84D820" w:tentative="1">
      <w:start w:val="1"/>
      <w:numFmt w:val="bullet"/>
      <w:lvlText w:val=""/>
      <w:lvlJc w:val="left"/>
      <w:pPr>
        <w:tabs>
          <w:tab w:val="num" w:pos="3600"/>
        </w:tabs>
        <w:ind w:left="3600" w:hanging="360"/>
      </w:pPr>
      <w:rPr>
        <w:rFonts w:ascii="Wingdings 2" w:hAnsi="Wingdings 2" w:hint="default"/>
      </w:rPr>
    </w:lvl>
    <w:lvl w:ilvl="5" w:tplc="D2C2EFC4" w:tentative="1">
      <w:start w:val="1"/>
      <w:numFmt w:val="bullet"/>
      <w:lvlText w:val=""/>
      <w:lvlJc w:val="left"/>
      <w:pPr>
        <w:tabs>
          <w:tab w:val="num" w:pos="4320"/>
        </w:tabs>
        <w:ind w:left="4320" w:hanging="360"/>
      </w:pPr>
      <w:rPr>
        <w:rFonts w:ascii="Wingdings 2" w:hAnsi="Wingdings 2" w:hint="default"/>
      </w:rPr>
    </w:lvl>
    <w:lvl w:ilvl="6" w:tplc="D774FB60" w:tentative="1">
      <w:start w:val="1"/>
      <w:numFmt w:val="bullet"/>
      <w:lvlText w:val=""/>
      <w:lvlJc w:val="left"/>
      <w:pPr>
        <w:tabs>
          <w:tab w:val="num" w:pos="5040"/>
        </w:tabs>
        <w:ind w:left="5040" w:hanging="360"/>
      </w:pPr>
      <w:rPr>
        <w:rFonts w:ascii="Wingdings 2" w:hAnsi="Wingdings 2" w:hint="default"/>
      </w:rPr>
    </w:lvl>
    <w:lvl w:ilvl="7" w:tplc="31DE9D62" w:tentative="1">
      <w:start w:val="1"/>
      <w:numFmt w:val="bullet"/>
      <w:lvlText w:val=""/>
      <w:lvlJc w:val="left"/>
      <w:pPr>
        <w:tabs>
          <w:tab w:val="num" w:pos="5760"/>
        </w:tabs>
        <w:ind w:left="5760" w:hanging="360"/>
      </w:pPr>
      <w:rPr>
        <w:rFonts w:ascii="Wingdings 2" w:hAnsi="Wingdings 2" w:hint="default"/>
      </w:rPr>
    </w:lvl>
    <w:lvl w:ilvl="8" w:tplc="3EF6F36E"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3550010B"/>
    <w:multiLevelType w:val="hybridMultilevel"/>
    <w:tmpl w:val="4F4A211E"/>
    <w:lvl w:ilvl="0" w:tplc="3C62F0C0">
      <w:start w:val="1"/>
      <w:numFmt w:val="bullet"/>
      <w:lvlText w:val="-"/>
      <w:lvlJc w:val="left"/>
      <w:pPr>
        <w:ind w:left="720" w:hanging="360"/>
      </w:pPr>
      <w:rPr>
        <w:rFonts w:ascii="Times New Roman" w:eastAsia="Times New Roman" w:hAnsi="Times New Roman" w:cs="Times New Roman" w:hint="default"/>
        <w:w w:val="101"/>
        <w:sz w:val="23"/>
        <w:szCs w:val="2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79B74D6"/>
    <w:multiLevelType w:val="hybridMultilevel"/>
    <w:tmpl w:val="3432BC5C"/>
    <w:lvl w:ilvl="0" w:tplc="907098C0">
      <w:start w:val="1"/>
      <w:numFmt w:val="bullet"/>
      <w:lvlText w:val=""/>
      <w:lvlJc w:val="left"/>
      <w:pPr>
        <w:tabs>
          <w:tab w:val="num" w:pos="720"/>
        </w:tabs>
        <w:ind w:left="720" w:hanging="360"/>
      </w:pPr>
      <w:rPr>
        <w:rFonts w:ascii="Wingdings 2" w:hAnsi="Wingdings 2" w:hint="default"/>
      </w:rPr>
    </w:lvl>
    <w:lvl w:ilvl="1" w:tplc="AC3C2F06">
      <w:start w:val="1"/>
      <w:numFmt w:val="bullet"/>
      <w:lvlText w:val=""/>
      <w:lvlJc w:val="left"/>
      <w:pPr>
        <w:tabs>
          <w:tab w:val="num" w:pos="1440"/>
        </w:tabs>
        <w:ind w:left="1440" w:hanging="360"/>
      </w:pPr>
      <w:rPr>
        <w:rFonts w:ascii="Wingdings 2" w:hAnsi="Wingdings 2" w:hint="default"/>
      </w:rPr>
    </w:lvl>
    <w:lvl w:ilvl="2" w:tplc="43B4E6F6">
      <w:numFmt w:val="bullet"/>
      <w:lvlText w:val=""/>
      <w:lvlJc w:val="left"/>
      <w:pPr>
        <w:tabs>
          <w:tab w:val="num" w:pos="2160"/>
        </w:tabs>
        <w:ind w:left="2160" w:hanging="360"/>
      </w:pPr>
      <w:rPr>
        <w:rFonts w:ascii="Wingdings 2" w:hAnsi="Wingdings 2" w:hint="default"/>
      </w:rPr>
    </w:lvl>
    <w:lvl w:ilvl="3" w:tplc="2CC63568" w:tentative="1">
      <w:start w:val="1"/>
      <w:numFmt w:val="bullet"/>
      <w:lvlText w:val=""/>
      <w:lvlJc w:val="left"/>
      <w:pPr>
        <w:tabs>
          <w:tab w:val="num" w:pos="2880"/>
        </w:tabs>
        <w:ind w:left="2880" w:hanging="360"/>
      </w:pPr>
      <w:rPr>
        <w:rFonts w:ascii="Wingdings 2" w:hAnsi="Wingdings 2" w:hint="default"/>
      </w:rPr>
    </w:lvl>
    <w:lvl w:ilvl="4" w:tplc="23E2F672" w:tentative="1">
      <w:start w:val="1"/>
      <w:numFmt w:val="bullet"/>
      <w:lvlText w:val=""/>
      <w:lvlJc w:val="left"/>
      <w:pPr>
        <w:tabs>
          <w:tab w:val="num" w:pos="3600"/>
        </w:tabs>
        <w:ind w:left="3600" w:hanging="360"/>
      </w:pPr>
      <w:rPr>
        <w:rFonts w:ascii="Wingdings 2" w:hAnsi="Wingdings 2" w:hint="default"/>
      </w:rPr>
    </w:lvl>
    <w:lvl w:ilvl="5" w:tplc="3DF2D416" w:tentative="1">
      <w:start w:val="1"/>
      <w:numFmt w:val="bullet"/>
      <w:lvlText w:val=""/>
      <w:lvlJc w:val="left"/>
      <w:pPr>
        <w:tabs>
          <w:tab w:val="num" w:pos="4320"/>
        </w:tabs>
        <w:ind w:left="4320" w:hanging="360"/>
      </w:pPr>
      <w:rPr>
        <w:rFonts w:ascii="Wingdings 2" w:hAnsi="Wingdings 2" w:hint="default"/>
      </w:rPr>
    </w:lvl>
    <w:lvl w:ilvl="6" w:tplc="086EA9BA" w:tentative="1">
      <w:start w:val="1"/>
      <w:numFmt w:val="bullet"/>
      <w:lvlText w:val=""/>
      <w:lvlJc w:val="left"/>
      <w:pPr>
        <w:tabs>
          <w:tab w:val="num" w:pos="5040"/>
        </w:tabs>
        <w:ind w:left="5040" w:hanging="360"/>
      </w:pPr>
      <w:rPr>
        <w:rFonts w:ascii="Wingdings 2" w:hAnsi="Wingdings 2" w:hint="default"/>
      </w:rPr>
    </w:lvl>
    <w:lvl w:ilvl="7" w:tplc="F5D6B9BA" w:tentative="1">
      <w:start w:val="1"/>
      <w:numFmt w:val="bullet"/>
      <w:lvlText w:val=""/>
      <w:lvlJc w:val="left"/>
      <w:pPr>
        <w:tabs>
          <w:tab w:val="num" w:pos="5760"/>
        </w:tabs>
        <w:ind w:left="5760" w:hanging="360"/>
      </w:pPr>
      <w:rPr>
        <w:rFonts w:ascii="Wingdings 2" w:hAnsi="Wingdings 2" w:hint="default"/>
      </w:rPr>
    </w:lvl>
    <w:lvl w:ilvl="8" w:tplc="C7E4F032"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38682C82"/>
    <w:multiLevelType w:val="hybridMultilevel"/>
    <w:tmpl w:val="5FCEDC30"/>
    <w:lvl w:ilvl="0" w:tplc="3C62F0C0">
      <w:start w:val="1"/>
      <w:numFmt w:val="bullet"/>
      <w:lvlText w:val="-"/>
      <w:lvlJc w:val="left"/>
      <w:pPr>
        <w:ind w:left="720" w:hanging="360"/>
      </w:pPr>
      <w:rPr>
        <w:rFonts w:ascii="Times New Roman" w:eastAsia="Times New Roman" w:hAnsi="Times New Roman" w:cs="Times New Roman" w:hint="default"/>
        <w:w w:val="101"/>
        <w:sz w:val="23"/>
        <w:szCs w:val="2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FD92E23"/>
    <w:multiLevelType w:val="hybridMultilevel"/>
    <w:tmpl w:val="526A1440"/>
    <w:lvl w:ilvl="0" w:tplc="B2E62B54">
      <w:start w:val="1"/>
      <w:numFmt w:val="bullet"/>
      <w:lvlText w:val=""/>
      <w:lvlJc w:val="left"/>
      <w:pPr>
        <w:tabs>
          <w:tab w:val="num" w:pos="720"/>
        </w:tabs>
        <w:ind w:left="720" w:hanging="360"/>
      </w:pPr>
      <w:rPr>
        <w:rFonts w:ascii="Symbol" w:hAnsi="Symbol" w:hint="default"/>
        <w:sz w:val="20"/>
      </w:rPr>
    </w:lvl>
    <w:lvl w:ilvl="1" w:tplc="95CEAA1C" w:tentative="1">
      <w:start w:val="1"/>
      <w:numFmt w:val="bullet"/>
      <w:lvlText w:val="o"/>
      <w:lvlJc w:val="left"/>
      <w:pPr>
        <w:tabs>
          <w:tab w:val="num" w:pos="1440"/>
        </w:tabs>
        <w:ind w:left="1440" w:hanging="360"/>
      </w:pPr>
      <w:rPr>
        <w:rFonts w:ascii="Courier New" w:hAnsi="Courier New" w:hint="default"/>
        <w:sz w:val="20"/>
      </w:rPr>
    </w:lvl>
    <w:lvl w:ilvl="2" w:tplc="83E0727C" w:tentative="1">
      <w:start w:val="1"/>
      <w:numFmt w:val="bullet"/>
      <w:lvlText w:val=""/>
      <w:lvlJc w:val="left"/>
      <w:pPr>
        <w:tabs>
          <w:tab w:val="num" w:pos="2160"/>
        </w:tabs>
        <w:ind w:left="2160" w:hanging="360"/>
      </w:pPr>
      <w:rPr>
        <w:rFonts w:ascii="Wingdings" w:hAnsi="Wingdings" w:hint="default"/>
        <w:sz w:val="20"/>
      </w:rPr>
    </w:lvl>
    <w:lvl w:ilvl="3" w:tplc="2DC4A1D6" w:tentative="1">
      <w:start w:val="1"/>
      <w:numFmt w:val="bullet"/>
      <w:lvlText w:val=""/>
      <w:lvlJc w:val="left"/>
      <w:pPr>
        <w:tabs>
          <w:tab w:val="num" w:pos="2880"/>
        </w:tabs>
        <w:ind w:left="2880" w:hanging="360"/>
      </w:pPr>
      <w:rPr>
        <w:rFonts w:ascii="Wingdings" w:hAnsi="Wingdings" w:hint="default"/>
        <w:sz w:val="20"/>
      </w:rPr>
    </w:lvl>
    <w:lvl w:ilvl="4" w:tplc="08D038CA" w:tentative="1">
      <w:start w:val="1"/>
      <w:numFmt w:val="bullet"/>
      <w:lvlText w:val=""/>
      <w:lvlJc w:val="left"/>
      <w:pPr>
        <w:tabs>
          <w:tab w:val="num" w:pos="3600"/>
        </w:tabs>
        <w:ind w:left="3600" w:hanging="360"/>
      </w:pPr>
      <w:rPr>
        <w:rFonts w:ascii="Wingdings" w:hAnsi="Wingdings" w:hint="default"/>
        <w:sz w:val="20"/>
      </w:rPr>
    </w:lvl>
    <w:lvl w:ilvl="5" w:tplc="CDD28506" w:tentative="1">
      <w:start w:val="1"/>
      <w:numFmt w:val="bullet"/>
      <w:lvlText w:val=""/>
      <w:lvlJc w:val="left"/>
      <w:pPr>
        <w:tabs>
          <w:tab w:val="num" w:pos="4320"/>
        </w:tabs>
        <w:ind w:left="4320" w:hanging="360"/>
      </w:pPr>
      <w:rPr>
        <w:rFonts w:ascii="Wingdings" w:hAnsi="Wingdings" w:hint="default"/>
        <w:sz w:val="20"/>
      </w:rPr>
    </w:lvl>
    <w:lvl w:ilvl="6" w:tplc="3A107A24" w:tentative="1">
      <w:start w:val="1"/>
      <w:numFmt w:val="bullet"/>
      <w:lvlText w:val=""/>
      <w:lvlJc w:val="left"/>
      <w:pPr>
        <w:tabs>
          <w:tab w:val="num" w:pos="5040"/>
        </w:tabs>
        <w:ind w:left="5040" w:hanging="360"/>
      </w:pPr>
      <w:rPr>
        <w:rFonts w:ascii="Wingdings" w:hAnsi="Wingdings" w:hint="default"/>
        <w:sz w:val="20"/>
      </w:rPr>
    </w:lvl>
    <w:lvl w:ilvl="7" w:tplc="8DAADF14" w:tentative="1">
      <w:start w:val="1"/>
      <w:numFmt w:val="bullet"/>
      <w:lvlText w:val=""/>
      <w:lvlJc w:val="left"/>
      <w:pPr>
        <w:tabs>
          <w:tab w:val="num" w:pos="5760"/>
        </w:tabs>
        <w:ind w:left="5760" w:hanging="360"/>
      </w:pPr>
      <w:rPr>
        <w:rFonts w:ascii="Wingdings" w:hAnsi="Wingdings" w:hint="default"/>
        <w:sz w:val="20"/>
      </w:rPr>
    </w:lvl>
    <w:lvl w:ilvl="8" w:tplc="9876492C"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AD71AB"/>
    <w:multiLevelType w:val="hybridMultilevel"/>
    <w:tmpl w:val="681C767A"/>
    <w:lvl w:ilvl="0" w:tplc="03169A96">
      <w:numFmt w:val="bullet"/>
      <w:lvlText w:val="-"/>
      <w:lvlJc w:val="left"/>
      <w:pPr>
        <w:tabs>
          <w:tab w:val="num" w:pos="720"/>
        </w:tabs>
        <w:ind w:left="720" w:hanging="360"/>
      </w:pPr>
      <w:rPr>
        <w:rFonts w:ascii="Times New Roman" w:eastAsia="Times New Roman" w:hAnsi="Times New Roman" w:cs="Times New Roman" w:hint="default"/>
        <w:sz w:val="20"/>
      </w:rPr>
    </w:lvl>
    <w:lvl w:ilvl="1" w:tplc="A1788444" w:tentative="1">
      <w:start w:val="1"/>
      <w:numFmt w:val="bullet"/>
      <w:lvlText w:val="o"/>
      <w:lvlJc w:val="left"/>
      <w:pPr>
        <w:tabs>
          <w:tab w:val="num" w:pos="1440"/>
        </w:tabs>
        <w:ind w:left="1440" w:hanging="360"/>
      </w:pPr>
      <w:rPr>
        <w:rFonts w:ascii="Courier New" w:hAnsi="Courier New" w:hint="default"/>
        <w:sz w:val="20"/>
      </w:rPr>
    </w:lvl>
    <w:lvl w:ilvl="2" w:tplc="1448DF96" w:tentative="1">
      <w:start w:val="1"/>
      <w:numFmt w:val="bullet"/>
      <w:lvlText w:val=""/>
      <w:lvlJc w:val="left"/>
      <w:pPr>
        <w:tabs>
          <w:tab w:val="num" w:pos="2160"/>
        </w:tabs>
        <w:ind w:left="2160" w:hanging="360"/>
      </w:pPr>
      <w:rPr>
        <w:rFonts w:ascii="Wingdings" w:hAnsi="Wingdings" w:hint="default"/>
        <w:sz w:val="20"/>
      </w:rPr>
    </w:lvl>
    <w:lvl w:ilvl="3" w:tplc="C0C876D2" w:tentative="1">
      <w:start w:val="1"/>
      <w:numFmt w:val="bullet"/>
      <w:lvlText w:val=""/>
      <w:lvlJc w:val="left"/>
      <w:pPr>
        <w:tabs>
          <w:tab w:val="num" w:pos="2880"/>
        </w:tabs>
        <w:ind w:left="2880" w:hanging="360"/>
      </w:pPr>
      <w:rPr>
        <w:rFonts w:ascii="Wingdings" w:hAnsi="Wingdings" w:hint="default"/>
        <w:sz w:val="20"/>
      </w:rPr>
    </w:lvl>
    <w:lvl w:ilvl="4" w:tplc="83E82B90" w:tentative="1">
      <w:start w:val="1"/>
      <w:numFmt w:val="bullet"/>
      <w:lvlText w:val=""/>
      <w:lvlJc w:val="left"/>
      <w:pPr>
        <w:tabs>
          <w:tab w:val="num" w:pos="3600"/>
        </w:tabs>
        <w:ind w:left="3600" w:hanging="360"/>
      </w:pPr>
      <w:rPr>
        <w:rFonts w:ascii="Wingdings" w:hAnsi="Wingdings" w:hint="default"/>
        <w:sz w:val="20"/>
      </w:rPr>
    </w:lvl>
    <w:lvl w:ilvl="5" w:tplc="0734F894" w:tentative="1">
      <w:start w:val="1"/>
      <w:numFmt w:val="bullet"/>
      <w:lvlText w:val=""/>
      <w:lvlJc w:val="left"/>
      <w:pPr>
        <w:tabs>
          <w:tab w:val="num" w:pos="4320"/>
        </w:tabs>
        <w:ind w:left="4320" w:hanging="360"/>
      </w:pPr>
      <w:rPr>
        <w:rFonts w:ascii="Wingdings" w:hAnsi="Wingdings" w:hint="default"/>
        <w:sz w:val="20"/>
      </w:rPr>
    </w:lvl>
    <w:lvl w:ilvl="6" w:tplc="5544A37C" w:tentative="1">
      <w:start w:val="1"/>
      <w:numFmt w:val="bullet"/>
      <w:lvlText w:val=""/>
      <w:lvlJc w:val="left"/>
      <w:pPr>
        <w:tabs>
          <w:tab w:val="num" w:pos="5040"/>
        </w:tabs>
        <w:ind w:left="5040" w:hanging="360"/>
      </w:pPr>
      <w:rPr>
        <w:rFonts w:ascii="Wingdings" w:hAnsi="Wingdings" w:hint="default"/>
        <w:sz w:val="20"/>
      </w:rPr>
    </w:lvl>
    <w:lvl w:ilvl="7" w:tplc="090A7B98" w:tentative="1">
      <w:start w:val="1"/>
      <w:numFmt w:val="bullet"/>
      <w:lvlText w:val=""/>
      <w:lvlJc w:val="left"/>
      <w:pPr>
        <w:tabs>
          <w:tab w:val="num" w:pos="5760"/>
        </w:tabs>
        <w:ind w:left="5760" w:hanging="360"/>
      </w:pPr>
      <w:rPr>
        <w:rFonts w:ascii="Wingdings" w:hAnsi="Wingdings" w:hint="default"/>
        <w:sz w:val="20"/>
      </w:rPr>
    </w:lvl>
    <w:lvl w:ilvl="8" w:tplc="7C622CEA"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600C0B"/>
    <w:multiLevelType w:val="hybridMultilevel"/>
    <w:tmpl w:val="563E1CE2"/>
    <w:lvl w:ilvl="0" w:tplc="9126CCDA">
      <w:start w:val="1"/>
      <w:numFmt w:val="bullet"/>
      <w:lvlText w:val=""/>
      <w:lvlJc w:val="right"/>
      <w:pPr>
        <w:ind w:left="1080" w:hanging="360"/>
      </w:pPr>
      <w:rPr>
        <w:rFonts w:ascii="Wingdings" w:hAnsi="Wingdings" w:hint="default"/>
        <w:sz w:val="22"/>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43EE49CB"/>
    <w:multiLevelType w:val="hybridMultilevel"/>
    <w:tmpl w:val="6242E768"/>
    <w:lvl w:ilvl="0" w:tplc="6DEC97F0">
      <w:start w:val="2"/>
      <w:numFmt w:val="bullet"/>
      <w:lvlText w:val="-"/>
      <w:lvlJc w:val="left"/>
      <w:pPr>
        <w:ind w:left="720" w:hanging="360"/>
      </w:pPr>
      <w:rPr>
        <w:rFonts w:ascii="Times New Roman" w:eastAsia="Lucida Sans Unicode"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5104A63"/>
    <w:multiLevelType w:val="hybridMultilevel"/>
    <w:tmpl w:val="E7402156"/>
    <w:lvl w:ilvl="0" w:tplc="42A42142">
      <w:start w:val="1"/>
      <w:numFmt w:val="bullet"/>
      <w:lvlText w:val=""/>
      <w:lvlJc w:val="left"/>
      <w:pPr>
        <w:tabs>
          <w:tab w:val="num" w:pos="720"/>
        </w:tabs>
        <w:ind w:left="720" w:hanging="360"/>
      </w:pPr>
      <w:rPr>
        <w:rFonts w:ascii="Symbol" w:hAnsi="Symbol" w:hint="default"/>
        <w:sz w:val="20"/>
      </w:rPr>
    </w:lvl>
    <w:lvl w:ilvl="1" w:tplc="C2B0E3B2" w:tentative="1">
      <w:start w:val="1"/>
      <w:numFmt w:val="bullet"/>
      <w:lvlText w:val="o"/>
      <w:lvlJc w:val="left"/>
      <w:pPr>
        <w:tabs>
          <w:tab w:val="num" w:pos="1440"/>
        </w:tabs>
        <w:ind w:left="1440" w:hanging="360"/>
      </w:pPr>
      <w:rPr>
        <w:rFonts w:ascii="Courier New" w:hAnsi="Courier New" w:hint="default"/>
        <w:sz w:val="20"/>
      </w:rPr>
    </w:lvl>
    <w:lvl w:ilvl="2" w:tplc="2B7A5312" w:tentative="1">
      <w:start w:val="1"/>
      <w:numFmt w:val="bullet"/>
      <w:lvlText w:val=""/>
      <w:lvlJc w:val="left"/>
      <w:pPr>
        <w:tabs>
          <w:tab w:val="num" w:pos="2160"/>
        </w:tabs>
        <w:ind w:left="2160" w:hanging="360"/>
      </w:pPr>
      <w:rPr>
        <w:rFonts w:ascii="Wingdings" w:hAnsi="Wingdings" w:hint="default"/>
        <w:sz w:val="20"/>
      </w:rPr>
    </w:lvl>
    <w:lvl w:ilvl="3" w:tplc="25503FB2" w:tentative="1">
      <w:start w:val="1"/>
      <w:numFmt w:val="bullet"/>
      <w:lvlText w:val=""/>
      <w:lvlJc w:val="left"/>
      <w:pPr>
        <w:tabs>
          <w:tab w:val="num" w:pos="2880"/>
        </w:tabs>
        <w:ind w:left="2880" w:hanging="360"/>
      </w:pPr>
      <w:rPr>
        <w:rFonts w:ascii="Wingdings" w:hAnsi="Wingdings" w:hint="default"/>
        <w:sz w:val="20"/>
      </w:rPr>
    </w:lvl>
    <w:lvl w:ilvl="4" w:tplc="474ADF62" w:tentative="1">
      <w:start w:val="1"/>
      <w:numFmt w:val="bullet"/>
      <w:lvlText w:val=""/>
      <w:lvlJc w:val="left"/>
      <w:pPr>
        <w:tabs>
          <w:tab w:val="num" w:pos="3600"/>
        </w:tabs>
        <w:ind w:left="3600" w:hanging="360"/>
      </w:pPr>
      <w:rPr>
        <w:rFonts w:ascii="Wingdings" w:hAnsi="Wingdings" w:hint="default"/>
        <w:sz w:val="20"/>
      </w:rPr>
    </w:lvl>
    <w:lvl w:ilvl="5" w:tplc="252E39C8" w:tentative="1">
      <w:start w:val="1"/>
      <w:numFmt w:val="bullet"/>
      <w:lvlText w:val=""/>
      <w:lvlJc w:val="left"/>
      <w:pPr>
        <w:tabs>
          <w:tab w:val="num" w:pos="4320"/>
        </w:tabs>
        <w:ind w:left="4320" w:hanging="360"/>
      </w:pPr>
      <w:rPr>
        <w:rFonts w:ascii="Wingdings" w:hAnsi="Wingdings" w:hint="default"/>
        <w:sz w:val="20"/>
      </w:rPr>
    </w:lvl>
    <w:lvl w:ilvl="6" w:tplc="1146D766" w:tentative="1">
      <w:start w:val="1"/>
      <w:numFmt w:val="bullet"/>
      <w:lvlText w:val=""/>
      <w:lvlJc w:val="left"/>
      <w:pPr>
        <w:tabs>
          <w:tab w:val="num" w:pos="5040"/>
        </w:tabs>
        <w:ind w:left="5040" w:hanging="360"/>
      </w:pPr>
      <w:rPr>
        <w:rFonts w:ascii="Wingdings" w:hAnsi="Wingdings" w:hint="default"/>
        <w:sz w:val="20"/>
      </w:rPr>
    </w:lvl>
    <w:lvl w:ilvl="7" w:tplc="A472EE38" w:tentative="1">
      <w:start w:val="1"/>
      <w:numFmt w:val="bullet"/>
      <w:lvlText w:val=""/>
      <w:lvlJc w:val="left"/>
      <w:pPr>
        <w:tabs>
          <w:tab w:val="num" w:pos="5760"/>
        </w:tabs>
        <w:ind w:left="5760" w:hanging="360"/>
      </w:pPr>
      <w:rPr>
        <w:rFonts w:ascii="Wingdings" w:hAnsi="Wingdings" w:hint="default"/>
        <w:sz w:val="20"/>
      </w:rPr>
    </w:lvl>
    <w:lvl w:ilvl="8" w:tplc="EE78464A"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334D3A"/>
    <w:multiLevelType w:val="hybridMultilevel"/>
    <w:tmpl w:val="D734A1AA"/>
    <w:lvl w:ilvl="0" w:tplc="6C3825B6">
      <w:start w:val="1"/>
      <w:numFmt w:val="bullet"/>
      <w:lvlText w:val=""/>
      <w:lvlJc w:val="left"/>
      <w:pPr>
        <w:tabs>
          <w:tab w:val="num" w:pos="720"/>
        </w:tabs>
        <w:ind w:left="720" w:hanging="360"/>
      </w:pPr>
      <w:rPr>
        <w:rFonts w:ascii="Wingdings 2" w:hAnsi="Wingdings 2" w:hint="default"/>
      </w:rPr>
    </w:lvl>
    <w:lvl w:ilvl="1" w:tplc="142A0B6C" w:tentative="1">
      <w:start w:val="1"/>
      <w:numFmt w:val="bullet"/>
      <w:lvlText w:val=""/>
      <w:lvlJc w:val="left"/>
      <w:pPr>
        <w:tabs>
          <w:tab w:val="num" w:pos="1440"/>
        </w:tabs>
        <w:ind w:left="1440" w:hanging="360"/>
      </w:pPr>
      <w:rPr>
        <w:rFonts w:ascii="Wingdings 2" w:hAnsi="Wingdings 2" w:hint="default"/>
      </w:rPr>
    </w:lvl>
    <w:lvl w:ilvl="2" w:tplc="73AE7CFC">
      <w:start w:val="1"/>
      <w:numFmt w:val="bullet"/>
      <w:lvlText w:val=""/>
      <w:lvlJc w:val="left"/>
      <w:pPr>
        <w:tabs>
          <w:tab w:val="num" w:pos="2160"/>
        </w:tabs>
        <w:ind w:left="2160" w:hanging="360"/>
      </w:pPr>
      <w:rPr>
        <w:rFonts w:ascii="Wingdings 2" w:hAnsi="Wingdings 2" w:hint="default"/>
      </w:rPr>
    </w:lvl>
    <w:lvl w:ilvl="3" w:tplc="6A666AC2">
      <w:start w:val="1"/>
      <w:numFmt w:val="bullet"/>
      <w:lvlText w:val=""/>
      <w:lvlJc w:val="left"/>
      <w:pPr>
        <w:tabs>
          <w:tab w:val="num" w:pos="2880"/>
        </w:tabs>
        <w:ind w:left="2880" w:hanging="360"/>
      </w:pPr>
      <w:rPr>
        <w:rFonts w:ascii="Wingdings 2" w:hAnsi="Wingdings 2" w:hint="default"/>
      </w:rPr>
    </w:lvl>
    <w:lvl w:ilvl="4" w:tplc="F4E48BBC" w:tentative="1">
      <w:start w:val="1"/>
      <w:numFmt w:val="bullet"/>
      <w:lvlText w:val=""/>
      <w:lvlJc w:val="left"/>
      <w:pPr>
        <w:tabs>
          <w:tab w:val="num" w:pos="3600"/>
        </w:tabs>
        <w:ind w:left="3600" w:hanging="360"/>
      </w:pPr>
      <w:rPr>
        <w:rFonts w:ascii="Wingdings 2" w:hAnsi="Wingdings 2" w:hint="default"/>
      </w:rPr>
    </w:lvl>
    <w:lvl w:ilvl="5" w:tplc="34FE686A" w:tentative="1">
      <w:start w:val="1"/>
      <w:numFmt w:val="bullet"/>
      <w:lvlText w:val=""/>
      <w:lvlJc w:val="left"/>
      <w:pPr>
        <w:tabs>
          <w:tab w:val="num" w:pos="4320"/>
        </w:tabs>
        <w:ind w:left="4320" w:hanging="360"/>
      </w:pPr>
      <w:rPr>
        <w:rFonts w:ascii="Wingdings 2" w:hAnsi="Wingdings 2" w:hint="default"/>
      </w:rPr>
    </w:lvl>
    <w:lvl w:ilvl="6" w:tplc="327E565C" w:tentative="1">
      <w:start w:val="1"/>
      <w:numFmt w:val="bullet"/>
      <w:lvlText w:val=""/>
      <w:lvlJc w:val="left"/>
      <w:pPr>
        <w:tabs>
          <w:tab w:val="num" w:pos="5040"/>
        </w:tabs>
        <w:ind w:left="5040" w:hanging="360"/>
      </w:pPr>
      <w:rPr>
        <w:rFonts w:ascii="Wingdings 2" w:hAnsi="Wingdings 2" w:hint="default"/>
      </w:rPr>
    </w:lvl>
    <w:lvl w:ilvl="7" w:tplc="76AE7EF2" w:tentative="1">
      <w:start w:val="1"/>
      <w:numFmt w:val="bullet"/>
      <w:lvlText w:val=""/>
      <w:lvlJc w:val="left"/>
      <w:pPr>
        <w:tabs>
          <w:tab w:val="num" w:pos="5760"/>
        </w:tabs>
        <w:ind w:left="5760" w:hanging="360"/>
      </w:pPr>
      <w:rPr>
        <w:rFonts w:ascii="Wingdings 2" w:hAnsi="Wingdings 2" w:hint="default"/>
      </w:rPr>
    </w:lvl>
    <w:lvl w:ilvl="8" w:tplc="7A4C339E"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52C7717B"/>
    <w:multiLevelType w:val="hybridMultilevel"/>
    <w:tmpl w:val="A13CFBE8"/>
    <w:lvl w:ilvl="0" w:tplc="03169A96">
      <w:numFmt w:val="bullet"/>
      <w:lvlText w:val="-"/>
      <w:lvlJc w:val="left"/>
      <w:pPr>
        <w:tabs>
          <w:tab w:val="num" w:pos="720"/>
        </w:tabs>
        <w:ind w:left="720" w:hanging="360"/>
      </w:pPr>
      <w:rPr>
        <w:rFonts w:ascii="Times New Roman" w:eastAsia="Times New Roman" w:hAnsi="Times New Roman" w:cs="Times New Roman" w:hint="default"/>
        <w:sz w:val="20"/>
      </w:rPr>
    </w:lvl>
    <w:lvl w:ilvl="1" w:tplc="A9061660" w:tentative="1">
      <w:start w:val="1"/>
      <w:numFmt w:val="bullet"/>
      <w:lvlText w:val="o"/>
      <w:lvlJc w:val="left"/>
      <w:pPr>
        <w:tabs>
          <w:tab w:val="num" w:pos="1440"/>
        </w:tabs>
        <w:ind w:left="1440" w:hanging="360"/>
      </w:pPr>
      <w:rPr>
        <w:rFonts w:ascii="Courier New" w:hAnsi="Courier New" w:hint="default"/>
        <w:sz w:val="20"/>
      </w:rPr>
    </w:lvl>
    <w:lvl w:ilvl="2" w:tplc="8980DA54" w:tentative="1">
      <w:start w:val="1"/>
      <w:numFmt w:val="bullet"/>
      <w:lvlText w:val=""/>
      <w:lvlJc w:val="left"/>
      <w:pPr>
        <w:tabs>
          <w:tab w:val="num" w:pos="2160"/>
        </w:tabs>
        <w:ind w:left="2160" w:hanging="360"/>
      </w:pPr>
      <w:rPr>
        <w:rFonts w:ascii="Wingdings" w:hAnsi="Wingdings" w:hint="default"/>
        <w:sz w:val="20"/>
      </w:rPr>
    </w:lvl>
    <w:lvl w:ilvl="3" w:tplc="90409A4A" w:tentative="1">
      <w:start w:val="1"/>
      <w:numFmt w:val="bullet"/>
      <w:lvlText w:val=""/>
      <w:lvlJc w:val="left"/>
      <w:pPr>
        <w:tabs>
          <w:tab w:val="num" w:pos="2880"/>
        </w:tabs>
        <w:ind w:left="2880" w:hanging="360"/>
      </w:pPr>
      <w:rPr>
        <w:rFonts w:ascii="Wingdings" w:hAnsi="Wingdings" w:hint="default"/>
        <w:sz w:val="20"/>
      </w:rPr>
    </w:lvl>
    <w:lvl w:ilvl="4" w:tplc="1E1E9296" w:tentative="1">
      <w:start w:val="1"/>
      <w:numFmt w:val="bullet"/>
      <w:lvlText w:val=""/>
      <w:lvlJc w:val="left"/>
      <w:pPr>
        <w:tabs>
          <w:tab w:val="num" w:pos="3600"/>
        </w:tabs>
        <w:ind w:left="3600" w:hanging="360"/>
      </w:pPr>
      <w:rPr>
        <w:rFonts w:ascii="Wingdings" w:hAnsi="Wingdings" w:hint="default"/>
        <w:sz w:val="20"/>
      </w:rPr>
    </w:lvl>
    <w:lvl w:ilvl="5" w:tplc="4D3CB4F2" w:tentative="1">
      <w:start w:val="1"/>
      <w:numFmt w:val="bullet"/>
      <w:lvlText w:val=""/>
      <w:lvlJc w:val="left"/>
      <w:pPr>
        <w:tabs>
          <w:tab w:val="num" w:pos="4320"/>
        </w:tabs>
        <w:ind w:left="4320" w:hanging="360"/>
      </w:pPr>
      <w:rPr>
        <w:rFonts w:ascii="Wingdings" w:hAnsi="Wingdings" w:hint="default"/>
        <w:sz w:val="20"/>
      </w:rPr>
    </w:lvl>
    <w:lvl w:ilvl="6" w:tplc="A6727FC8" w:tentative="1">
      <w:start w:val="1"/>
      <w:numFmt w:val="bullet"/>
      <w:lvlText w:val=""/>
      <w:lvlJc w:val="left"/>
      <w:pPr>
        <w:tabs>
          <w:tab w:val="num" w:pos="5040"/>
        </w:tabs>
        <w:ind w:left="5040" w:hanging="360"/>
      </w:pPr>
      <w:rPr>
        <w:rFonts w:ascii="Wingdings" w:hAnsi="Wingdings" w:hint="default"/>
        <w:sz w:val="20"/>
      </w:rPr>
    </w:lvl>
    <w:lvl w:ilvl="7" w:tplc="C10802E0" w:tentative="1">
      <w:start w:val="1"/>
      <w:numFmt w:val="bullet"/>
      <w:lvlText w:val=""/>
      <w:lvlJc w:val="left"/>
      <w:pPr>
        <w:tabs>
          <w:tab w:val="num" w:pos="5760"/>
        </w:tabs>
        <w:ind w:left="5760" w:hanging="360"/>
      </w:pPr>
      <w:rPr>
        <w:rFonts w:ascii="Wingdings" w:hAnsi="Wingdings" w:hint="default"/>
        <w:sz w:val="20"/>
      </w:rPr>
    </w:lvl>
    <w:lvl w:ilvl="8" w:tplc="6286CBD6"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702E6E"/>
    <w:multiLevelType w:val="hybridMultilevel"/>
    <w:tmpl w:val="000657AA"/>
    <w:lvl w:ilvl="0" w:tplc="C5A07F30">
      <w:start w:val="1"/>
      <w:numFmt w:val="bullet"/>
      <w:lvlText w:val=""/>
      <w:lvlJc w:val="left"/>
      <w:pPr>
        <w:tabs>
          <w:tab w:val="num" w:pos="720"/>
        </w:tabs>
        <w:ind w:left="720" w:hanging="360"/>
      </w:pPr>
      <w:rPr>
        <w:rFonts w:ascii="Symbol" w:hAnsi="Symbol" w:hint="default"/>
        <w:sz w:val="20"/>
      </w:rPr>
    </w:lvl>
    <w:lvl w:ilvl="1" w:tplc="29422A68" w:tentative="1">
      <w:start w:val="1"/>
      <w:numFmt w:val="bullet"/>
      <w:lvlText w:val="o"/>
      <w:lvlJc w:val="left"/>
      <w:pPr>
        <w:tabs>
          <w:tab w:val="num" w:pos="1440"/>
        </w:tabs>
        <w:ind w:left="1440" w:hanging="360"/>
      </w:pPr>
      <w:rPr>
        <w:rFonts w:ascii="Courier New" w:hAnsi="Courier New" w:hint="default"/>
        <w:sz w:val="20"/>
      </w:rPr>
    </w:lvl>
    <w:lvl w:ilvl="2" w:tplc="1034290C" w:tentative="1">
      <w:start w:val="1"/>
      <w:numFmt w:val="bullet"/>
      <w:lvlText w:val=""/>
      <w:lvlJc w:val="left"/>
      <w:pPr>
        <w:tabs>
          <w:tab w:val="num" w:pos="2160"/>
        </w:tabs>
        <w:ind w:left="2160" w:hanging="360"/>
      </w:pPr>
      <w:rPr>
        <w:rFonts w:ascii="Wingdings" w:hAnsi="Wingdings" w:hint="default"/>
        <w:sz w:val="20"/>
      </w:rPr>
    </w:lvl>
    <w:lvl w:ilvl="3" w:tplc="09041F96" w:tentative="1">
      <w:start w:val="1"/>
      <w:numFmt w:val="bullet"/>
      <w:lvlText w:val=""/>
      <w:lvlJc w:val="left"/>
      <w:pPr>
        <w:tabs>
          <w:tab w:val="num" w:pos="2880"/>
        </w:tabs>
        <w:ind w:left="2880" w:hanging="360"/>
      </w:pPr>
      <w:rPr>
        <w:rFonts w:ascii="Wingdings" w:hAnsi="Wingdings" w:hint="default"/>
        <w:sz w:val="20"/>
      </w:rPr>
    </w:lvl>
    <w:lvl w:ilvl="4" w:tplc="BBD64D8E" w:tentative="1">
      <w:start w:val="1"/>
      <w:numFmt w:val="bullet"/>
      <w:lvlText w:val=""/>
      <w:lvlJc w:val="left"/>
      <w:pPr>
        <w:tabs>
          <w:tab w:val="num" w:pos="3600"/>
        </w:tabs>
        <w:ind w:left="3600" w:hanging="360"/>
      </w:pPr>
      <w:rPr>
        <w:rFonts w:ascii="Wingdings" w:hAnsi="Wingdings" w:hint="default"/>
        <w:sz w:val="20"/>
      </w:rPr>
    </w:lvl>
    <w:lvl w:ilvl="5" w:tplc="C6B888F6" w:tentative="1">
      <w:start w:val="1"/>
      <w:numFmt w:val="bullet"/>
      <w:lvlText w:val=""/>
      <w:lvlJc w:val="left"/>
      <w:pPr>
        <w:tabs>
          <w:tab w:val="num" w:pos="4320"/>
        </w:tabs>
        <w:ind w:left="4320" w:hanging="360"/>
      </w:pPr>
      <w:rPr>
        <w:rFonts w:ascii="Wingdings" w:hAnsi="Wingdings" w:hint="default"/>
        <w:sz w:val="20"/>
      </w:rPr>
    </w:lvl>
    <w:lvl w:ilvl="6" w:tplc="E74C3252" w:tentative="1">
      <w:start w:val="1"/>
      <w:numFmt w:val="bullet"/>
      <w:lvlText w:val=""/>
      <w:lvlJc w:val="left"/>
      <w:pPr>
        <w:tabs>
          <w:tab w:val="num" w:pos="5040"/>
        </w:tabs>
        <w:ind w:left="5040" w:hanging="360"/>
      </w:pPr>
      <w:rPr>
        <w:rFonts w:ascii="Wingdings" w:hAnsi="Wingdings" w:hint="default"/>
        <w:sz w:val="20"/>
      </w:rPr>
    </w:lvl>
    <w:lvl w:ilvl="7" w:tplc="A518063C" w:tentative="1">
      <w:start w:val="1"/>
      <w:numFmt w:val="bullet"/>
      <w:lvlText w:val=""/>
      <w:lvlJc w:val="left"/>
      <w:pPr>
        <w:tabs>
          <w:tab w:val="num" w:pos="5760"/>
        </w:tabs>
        <w:ind w:left="5760" w:hanging="360"/>
      </w:pPr>
      <w:rPr>
        <w:rFonts w:ascii="Wingdings" w:hAnsi="Wingdings" w:hint="default"/>
        <w:sz w:val="20"/>
      </w:rPr>
    </w:lvl>
    <w:lvl w:ilvl="8" w:tplc="7F1608BC"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05564D"/>
    <w:multiLevelType w:val="multilevel"/>
    <w:tmpl w:val="5E322BF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4E5043D"/>
    <w:multiLevelType w:val="hybridMultilevel"/>
    <w:tmpl w:val="B9F8EBE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3" w15:restartNumberingAfterBreak="0">
    <w:nsid w:val="6A33701C"/>
    <w:multiLevelType w:val="hybridMultilevel"/>
    <w:tmpl w:val="F604A1DA"/>
    <w:lvl w:ilvl="0" w:tplc="8432E8AE">
      <w:start w:val="1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Franklin Gothic Medium"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Franklin Gothic Medium"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Franklin Gothic Medium"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E2F5E93"/>
    <w:multiLevelType w:val="hybridMultilevel"/>
    <w:tmpl w:val="D1AA0FEE"/>
    <w:lvl w:ilvl="0" w:tplc="3C62F0C0">
      <w:start w:val="1"/>
      <w:numFmt w:val="bullet"/>
      <w:lvlText w:val="-"/>
      <w:lvlJc w:val="left"/>
      <w:pPr>
        <w:ind w:left="720" w:hanging="360"/>
      </w:pPr>
      <w:rPr>
        <w:rFonts w:ascii="Times New Roman" w:eastAsia="Times New Roman" w:hAnsi="Times New Roman" w:cs="Times New Roman" w:hint="default"/>
        <w:w w:val="101"/>
        <w:sz w:val="23"/>
        <w:szCs w:val="2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08038B0"/>
    <w:multiLevelType w:val="hybridMultilevel"/>
    <w:tmpl w:val="E1E464B8"/>
    <w:lvl w:ilvl="0" w:tplc="6DEC97F0">
      <w:start w:val="2"/>
      <w:numFmt w:val="bullet"/>
      <w:lvlText w:val="-"/>
      <w:lvlJc w:val="left"/>
      <w:pPr>
        <w:ind w:left="720" w:hanging="360"/>
      </w:pPr>
      <w:rPr>
        <w:rFonts w:ascii="Times New Roman" w:eastAsia="Lucida Sans Unicode"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58A74DA"/>
    <w:multiLevelType w:val="hybridMultilevel"/>
    <w:tmpl w:val="5BB466BE"/>
    <w:lvl w:ilvl="0" w:tplc="E556DC52">
      <w:start w:val="1"/>
      <w:numFmt w:val="bullet"/>
      <w:lvlText w:val=""/>
      <w:lvlJc w:val="left"/>
      <w:pPr>
        <w:tabs>
          <w:tab w:val="num" w:pos="720"/>
        </w:tabs>
        <w:ind w:left="720" w:hanging="360"/>
      </w:pPr>
      <w:rPr>
        <w:rFonts w:ascii="Symbol" w:hAnsi="Symbol" w:hint="default"/>
        <w:sz w:val="20"/>
      </w:rPr>
    </w:lvl>
    <w:lvl w:ilvl="1" w:tplc="8DD0C596">
      <w:start w:val="1"/>
      <w:numFmt w:val="bullet"/>
      <w:lvlText w:val="o"/>
      <w:lvlJc w:val="left"/>
      <w:pPr>
        <w:tabs>
          <w:tab w:val="num" w:pos="1440"/>
        </w:tabs>
        <w:ind w:left="1440" w:hanging="360"/>
      </w:pPr>
      <w:rPr>
        <w:rFonts w:ascii="Courier New" w:hAnsi="Courier New" w:hint="default"/>
        <w:sz w:val="20"/>
      </w:rPr>
    </w:lvl>
    <w:lvl w:ilvl="2" w:tplc="7D2EC692" w:tentative="1">
      <w:start w:val="1"/>
      <w:numFmt w:val="bullet"/>
      <w:lvlText w:val=""/>
      <w:lvlJc w:val="left"/>
      <w:pPr>
        <w:tabs>
          <w:tab w:val="num" w:pos="2160"/>
        </w:tabs>
        <w:ind w:left="2160" w:hanging="360"/>
      </w:pPr>
      <w:rPr>
        <w:rFonts w:ascii="Wingdings" w:hAnsi="Wingdings" w:hint="default"/>
        <w:sz w:val="20"/>
      </w:rPr>
    </w:lvl>
    <w:lvl w:ilvl="3" w:tplc="8C7ADF64" w:tentative="1">
      <w:start w:val="1"/>
      <w:numFmt w:val="bullet"/>
      <w:lvlText w:val=""/>
      <w:lvlJc w:val="left"/>
      <w:pPr>
        <w:tabs>
          <w:tab w:val="num" w:pos="2880"/>
        </w:tabs>
        <w:ind w:left="2880" w:hanging="360"/>
      </w:pPr>
      <w:rPr>
        <w:rFonts w:ascii="Wingdings" w:hAnsi="Wingdings" w:hint="default"/>
        <w:sz w:val="20"/>
      </w:rPr>
    </w:lvl>
    <w:lvl w:ilvl="4" w:tplc="3A828D40" w:tentative="1">
      <w:start w:val="1"/>
      <w:numFmt w:val="bullet"/>
      <w:lvlText w:val=""/>
      <w:lvlJc w:val="left"/>
      <w:pPr>
        <w:tabs>
          <w:tab w:val="num" w:pos="3600"/>
        </w:tabs>
        <w:ind w:left="3600" w:hanging="360"/>
      </w:pPr>
      <w:rPr>
        <w:rFonts w:ascii="Wingdings" w:hAnsi="Wingdings" w:hint="default"/>
        <w:sz w:val="20"/>
      </w:rPr>
    </w:lvl>
    <w:lvl w:ilvl="5" w:tplc="A176059C" w:tentative="1">
      <w:start w:val="1"/>
      <w:numFmt w:val="bullet"/>
      <w:lvlText w:val=""/>
      <w:lvlJc w:val="left"/>
      <w:pPr>
        <w:tabs>
          <w:tab w:val="num" w:pos="4320"/>
        </w:tabs>
        <w:ind w:left="4320" w:hanging="360"/>
      </w:pPr>
      <w:rPr>
        <w:rFonts w:ascii="Wingdings" w:hAnsi="Wingdings" w:hint="default"/>
        <w:sz w:val="20"/>
      </w:rPr>
    </w:lvl>
    <w:lvl w:ilvl="6" w:tplc="8178D2CC" w:tentative="1">
      <w:start w:val="1"/>
      <w:numFmt w:val="bullet"/>
      <w:lvlText w:val=""/>
      <w:lvlJc w:val="left"/>
      <w:pPr>
        <w:tabs>
          <w:tab w:val="num" w:pos="5040"/>
        </w:tabs>
        <w:ind w:left="5040" w:hanging="360"/>
      </w:pPr>
      <w:rPr>
        <w:rFonts w:ascii="Wingdings" w:hAnsi="Wingdings" w:hint="default"/>
        <w:sz w:val="20"/>
      </w:rPr>
    </w:lvl>
    <w:lvl w:ilvl="7" w:tplc="26503EAE" w:tentative="1">
      <w:start w:val="1"/>
      <w:numFmt w:val="bullet"/>
      <w:lvlText w:val=""/>
      <w:lvlJc w:val="left"/>
      <w:pPr>
        <w:tabs>
          <w:tab w:val="num" w:pos="5760"/>
        </w:tabs>
        <w:ind w:left="5760" w:hanging="360"/>
      </w:pPr>
      <w:rPr>
        <w:rFonts w:ascii="Wingdings" w:hAnsi="Wingdings" w:hint="default"/>
        <w:sz w:val="20"/>
      </w:rPr>
    </w:lvl>
    <w:lvl w:ilvl="8" w:tplc="A12A3834"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5F570E"/>
    <w:multiLevelType w:val="hybridMultilevel"/>
    <w:tmpl w:val="E0A47C9A"/>
    <w:lvl w:ilvl="0" w:tplc="289E893C">
      <w:start w:val="1"/>
      <w:numFmt w:val="bullet"/>
      <w:lvlText w:val=""/>
      <w:lvlJc w:val="left"/>
      <w:pPr>
        <w:tabs>
          <w:tab w:val="num" w:pos="720"/>
        </w:tabs>
        <w:ind w:left="720" w:hanging="360"/>
      </w:pPr>
      <w:rPr>
        <w:rFonts w:ascii="Symbol" w:hAnsi="Symbol" w:hint="default"/>
        <w:sz w:val="20"/>
      </w:rPr>
    </w:lvl>
    <w:lvl w:ilvl="1" w:tplc="FE56AA40" w:tentative="1">
      <w:start w:val="1"/>
      <w:numFmt w:val="bullet"/>
      <w:lvlText w:val="o"/>
      <w:lvlJc w:val="left"/>
      <w:pPr>
        <w:tabs>
          <w:tab w:val="num" w:pos="1440"/>
        </w:tabs>
        <w:ind w:left="1440" w:hanging="360"/>
      </w:pPr>
      <w:rPr>
        <w:rFonts w:ascii="Courier New" w:hAnsi="Courier New" w:hint="default"/>
        <w:sz w:val="20"/>
      </w:rPr>
    </w:lvl>
    <w:lvl w:ilvl="2" w:tplc="2F5EDF96" w:tentative="1">
      <w:start w:val="1"/>
      <w:numFmt w:val="bullet"/>
      <w:lvlText w:val=""/>
      <w:lvlJc w:val="left"/>
      <w:pPr>
        <w:tabs>
          <w:tab w:val="num" w:pos="2160"/>
        </w:tabs>
        <w:ind w:left="2160" w:hanging="360"/>
      </w:pPr>
      <w:rPr>
        <w:rFonts w:ascii="Wingdings" w:hAnsi="Wingdings" w:hint="default"/>
        <w:sz w:val="20"/>
      </w:rPr>
    </w:lvl>
    <w:lvl w:ilvl="3" w:tplc="E4EAB4D6" w:tentative="1">
      <w:start w:val="1"/>
      <w:numFmt w:val="bullet"/>
      <w:lvlText w:val=""/>
      <w:lvlJc w:val="left"/>
      <w:pPr>
        <w:tabs>
          <w:tab w:val="num" w:pos="2880"/>
        </w:tabs>
        <w:ind w:left="2880" w:hanging="360"/>
      </w:pPr>
      <w:rPr>
        <w:rFonts w:ascii="Wingdings" w:hAnsi="Wingdings" w:hint="default"/>
        <w:sz w:val="20"/>
      </w:rPr>
    </w:lvl>
    <w:lvl w:ilvl="4" w:tplc="F2DE920A" w:tentative="1">
      <w:start w:val="1"/>
      <w:numFmt w:val="bullet"/>
      <w:lvlText w:val=""/>
      <w:lvlJc w:val="left"/>
      <w:pPr>
        <w:tabs>
          <w:tab w:val="num" w:pos="3600"/>
        </w:tabs>
        <w:ind w:left="3600" w:hanging="360"/>
      </w:pPr>
      <w:rPr>
        <w:rFonts w:ascii="Wingdings" w:hAnsi="Wingdings" w:hint="default"/>
        <w:sz w:val="20"/>
      </w:rPr>
    </w:lvl>
    <w:lvl w:ilvl="5" w:tplc="7074F570" w:tentative="1">
      <w:start w:val="1"/>
      <w:numFmt w:val="bullet"/>
      <w:lvlText w:val=""/>
      <w:lvlJc w:val="left"/>
      <w:pPr>
        <w:tabs>
          <w:tab w:val="num" w:pos="4320"/>
        </w:tabs>
        <w:ind w:left="4320" w:hanging="360"/>
      </w:pPr>
      <w:rPr>
        <w:rFonts w:ascii="Wingdings" w:hAnsi="Wingdings" w:hint="default"/>
        <w:sz w:val="20"/>
      </w:rPr>
    </w:lvl>
    <w:lvl w:ilvl="6" w:tplc="1DFE9680" w:tentative="1">
      <w:start w:val="1"/>
      <w:numFmt w:val="bullet"/>
      <w:lvlText w:val=""/>
      <w:lvlJc w:val="left"/>
      <w:pPr>
        <w:tabs>
          <w:tab w:val="num" w:pos="5040"/>
        </w:tabs>
        <w:ind w:left="5040" w:hanging="360"/>
      </w:pPr>
      <w:rPr>
        <w:rFonts w:ascii="Wingdings" w:hAnsi="Wingdings" w:hint="default"/>
        <w:sz w:val="20"/>
      </w:rPr>
    </w:lvl>
    <w:lvl w:ilvl="7" w:tplc="307C1AB0" w:tentative="1">
      <w:start w:val="1"/>
      <w:numFmt w:val="bullet"/>
      <w:lvlText w:val=""/>
      <w:lvlJc w:val="left"/>
      <w:pPr>
        <w:tabs>
          <w:tab w:val="num" w:pos="5760"/>
        </w:tabs>
        <w:ind w:left="5760" w:hanging="360"/>
      </w:pPr>
      <w:rPr>
        <w:rFonts w:ascii="Wingdings" w:hAnsi="Wingdings" w:hint="default"/>
        <w:sz w:val="20"/>
      </w:rPr>
    </w:lvl>
    <w:lvl w:ilvl="8" w:tplc="07E27CFA"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961613"/>
    <w:multiLevelType w:val="hybridMultilevel"/>
    <w:tmpl w:val="3DBEF4EE"/>
    <w:lvl w:ilvl="0" w:tplc="3C62F0C0">
      <w:start w:val="1"/>
      <w:numFmt w:val="bullet"/>
      <w:lvlText w:val="-"/>
      <w:lvlJc w:val="left"/>
      <w:pPr>
        <w:ind w:left="1110" w:hanging="360"/>
      </w:pPr>
      <w:rPr>
        <w:rFonts w:ascii="Times New Roman" w:eastAsia="Times New Roman" w:hAnsi="Times New Roman" w:cs="Times New Roman" w:hint="default"/>
        <w:w w:val="101"/>
        <w:sz w:val="23"/>
        <w:szCs w:val="23"/>
      </w:rPr>
    </w:lvl>
    <w:lvl w:ilvl="1" w:tplc="040C0003" w:tentative="1">
      <w:start w:val="1"/>
      <w:numFmt w:val="bullet"/>
      <w:lvlText w:val="o"/>
      <w:lvlJc w:val="left"/>
      <w:pPr>
        <w:ind w:left="1830" w:hanging="360"/>
      </w:pPr>
      <w:rPr>
        <w:rFonts w:ascii="Courier New" w:hAnsi="Courier New" w:cs="Courier New" w:hint="default"/>
      </w:rPr>
    </w:lvl>
    <w:lvl w:ilvl="2" w:tplc="040C0005" w:tentative="1">
      <w:start w:val="1"/>
      <w:numFmt w:val="bullet"/>
      <w:lvlText w:val=""/>
      <w:lvlJc w:val="left"/>
      <w:pPr>
        <w:ind w:left="2550" w:hanging="360"/>
      </w:pPr>
      <w:rPr>
        <w:rFonts w:ascii="Wingdings" w:hAnsi="Wingdings" w:hint="default"/>
      </w:rPr>
    </w:lvl>
    <w:lvl w:ilvl="3" w:tplc="040C0001" w:tentative="1">
      <w:start w:val="1"/>
      <w:numFmt w:val="bullet"/>
      <w:lvlText w:val=""/>
      <w:lvlJc w:val="left"/>
      <w:pPr>
        <w:ind w:left="3270" w:hanging="360"/>
      </w:pPr>
      <w:rPr>
        <w:rFonts w:ascii="Symbol" w:hAnsi="Symbol" w:hint="default"/>
      </w:rPr>
    </w:lvl>
    <w:lvl w:ilvl="4" w:tplc="040C0003" w:tentative="1">
      <w:start w:val="1"/>
      <w:numFmt w:val="bullet"/>
      <w:lvlText w:val="o"/>
      <w:lvlJc w:val="left"/>
      <w:pPr>
        <w:ind w:left="3990" w:hanging="360"/>
      </w:pPr>
      <w:rPr>
        <w:rFonts w:ascii="Courier New" w:hAnsi="Courier New" w:cs="Courier New" w:hint="default"/>
      </w:rPr>
    </w:lvl>
    <w:lvl w:ilvl="5" w:tplc="040C0005" w:tentative="1">
      <w:start w:val="1"/>
      <w:numFmt w:val="bullet"/>
      <w:lvlText w:val=""/>
      <w:lvlJc w:val="left"/>
      <w:pPr>
        <w:ind w:left="4710" w:hanging="360"/>
      </w:pPr>
      <w:rPr>
        <w:rFonts w:ascii="Wingdings" w:hAnsi="Wingdings" w:hint="default"/>
      </w:rPr>
    </w:lvl>
    <w:lvl w:ilvl="6" w:tplc="040C0001" w:tentative="1">
      <w:start w:val="1"/>
      <w:numFmt w:val="bullet"/>
      <w:lvlText w:val=""/>
      <w:lvlJc w:val="left"/>
      <w:pPr>
        <w:ind w:left="5430" w:hanging="360"/>
      </w:pPr>
      <w:rPr>
        <w:rFonts w:ascii="Symbol" w:hAnsi="Symbol" w:hint="default"/>
      </w:rPr>
    </w:lvl>
    <w:lvl w:ilvl="7" w:tplc="040C0003" w:tentative="1">
      <w:start w:val="1"/>
      <w:numFmt w:val="bullet"/>
      <w:lvlText w:val="o"/>
      <w:lvlJc w:val="left"/>
      <w:pPr>
        <w:ind w:left="6150" w:hanging="360"/>
      </w:pPr>
      <w:rPr>
        <w:rFonts w:ascii="Courier New" w:hAnsi="Courier New" w:cs="Courier New" w:hint="default"/>
      </w:rPr>
    </w:lvl>
    <w:lvl w:ilvl="8" w:tplc="040C0005" w:tentative="1">
      <w:start w:val="1"/>
      <w:numFmt w:val="bullet"/>
      <w:lvlText w:val=""/>
      <w:lvlJc w:val="left"/>
      <w:pPr>
        <w:ind w:left="6870" w:hanging="360"/>
      </w:pPr>
      <w:rPr>
        <w:rFonts w:ascii="Wingdings" w:hAnsi="Wingdings" w:hint="default"/>
      </w:rPr>
    </w:lvl>
  </w:abstractNum>
  <w:abstractNum w:abstractNumId="39" w15:restartNumberingAfterBreak="0">
    <w:nsid w:val="7A362F0B"/>
    <w:multiLevelType w:val="hybridMultilevel"/>
    <w:tmpl w:val="3B023160"/>
    <w:lvl w:ilvl="0" w:tplc="9126CCDA">
      <w:start w:val="1"/>
      <w:numFmt w:val="bullet"/>
      <w:lvlText w:val=""/>
      <w:lvlJc w:val="right"/>
      <w:pPr>
        <w:ind w:left="720" w:hanging="360"/>
      </w:pPr>
      <w:rPr>
        <w:rFonts w:ascii="Wingdings" w:hAnsi="Wingdings"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AC70642"/>
    <w:multiLevelType w:val="hybridMultilevel"/>
    <w:tmpl w:val="7BC21EC2"/>
    <w:lvl w:ilvl="0" w:tplc="3C62F0C0">
      <w:start w:val="1"/>
      <w:numFmt w:val="bullet"/>
      <w:lvlText w:val="-"/>
      <w:lvlJc w:val="left"/>
      <w:pPr>
        <w:ind w:left="720" w:hanging="360"/>
      </w:pPr>
      <w:rPr>
        <w:rFonts w:ascii="Times New Roman" w:eastAsia="Times New Roman" w:hAnsi="Times New Roman" w:cs="Times New Roman" w:hint="default"/>
        <w:w w:val="101"/>
        <w:sz w:val="23"/>
        <w:szCs w:val="2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5726920">
    <w:abstractNumId w:val="0"/>
  </w:num>
  <w:num w:numId="2" w16cid:durableId="1703483393">
    <w:abstractNumId w:val="1"/>
  </w:num>
  <w:num w:numId="3" w16cid:durableId="600918927">
    <w:abstractNumId w:val="2"/>
  </w:num>
  <w:num w:numId="4" w16cid:durableId="1147472635">
    <w:abstractNumId w:val="3"/>
  </w:num>
  <w:num w:numId="5" w16cid:durableId="939491132">
    <w:abstractNumId w:val="36"/>
  </w:num>
  <w:num w:numId="6" w16cid:durableId="890262217">
    <w:abstractNumId w:val="33"/>
  </w:num>
  <w:num w:numId="7" w16cid:durableId="935023104">
    <w:abstractNumId w:val="18"/>
  </w:num>
  <w:num w:numId="8" w16cid:durableId="835681695">
    <w:abstractNumId w:val="24"/>
  </w:num>
  <w:num w:numId="9" w16cid:durableId="27223697">
    <w:abstractNumId w:val="14"/>
  </w:num>
  <w:num w:numId="10" w16cid:durableId="1613660128">
    <w:abstractNumId w:val="13"/>
  </w:num>
  <w:num w:numId="11" w16cid:durableId="14231939">
    <w:abstractNumId w:val="8"/>
  </w:num>
  <w:num w:numId="12" w16cid:durableId="1398481765">
    <w:abstractNumId w:val="27"/>
  </w:num>
  <w:num w:numId="13" w16cid:durableId="2117745961">
    <w:abstractNumId w:val="9"/>
  </w:num>
  <w:num w:numId="14" w16cid:durableId="905384631">
    <w:abstractNumId w:val="11"/>
  </w:num>
  <w:num w:numId="15" w16cid:durableId="184707714">
    <w:abstractNumId w:val="37"/>
  </w:num>
  <w:num w:numId="16" w16cid:durableId="1780568981">
    <w:abstractNumId w:val="30"/>
  </w:num>
  <w:num w:numId="17" w16cid:durableId="1754667448">
    <w:abstractNumId w:val="7"/>
  </w:num>
  <w:num w:numId="18" w16cid:durableId="1835024125">
    <w:abstractNumId w:val="23"/>
  </w:num>
  <w:num w:numId="19" w16cid:durableId="178548616">
    <w:abstractNumId w:val="29"/>
  </w:num>
  <w:num w:numId="20" w16cid:durableId="1722289294">
    <w:abstractNumId w:val="39"/>
  </w:num>
  <w:num w:numId="21" w16cid:durableId="203561553">
    <w:abstractNumId w:val="31"/>
  </w:num>
  <w:num w:numId="22" w16cid:durableId="745567685">
    <w:abstractNumId w:val="26"/>
  </w:num>
  <w:num w:numId="23" w16cid:durableId="1512792218">
    <w:abstractNumId w:val="25"/>
  </w:num>
  <w:num w:numId="24" w16cid:durableId="782653870">
    <w:abstractNumId w:val="38"/>
  </w:num>
  <w:num w:numId="25" w16cid:durableId="578104439">
    <w:abstractNumId w:val="34"/>
  </w:num>
  <w:num w:numId="26" w16cid:durableId="776606725">
    <w:abstractNumId w:val="40"/>
  </w:num>
  <w:num w:numId="27" w16cid:durableId="1596864269">
    <w:abstractNumId w:val="15"/>
  </w:num>
  <w:num w:numId="28" w16cid:durableId="60838729">
    <w:abstractNumId w:val="20"/>
  </w:num>
  <w:num w:numId="29" w16cid:durableId="204948804">
    <w:abstractNumId w:val="22"/>
  </w:num>
  <w:num w:numId="30" w16cid:durableId="1952736993">
    <w:abstractNumId w:val="35"/>
  </w:num>
  <w:num w:numId="31" w16cid:durableId="1292901524">
    <w:abstractNumId w:val="17"/>
  </w:num>
  <w:num w:numId="32" w16cid:durableId="968511258">
    <w:abstractNumId w:val="4"/>
  </w:num>
  <w:num w:numId="33" w16cid:durableId="2139756384">
    <w:abstractNumId w:val="32"/>
  </w:num>
  <w:num w:numId="34" w16cid:durableId="641156928">
    <w:abstractNumId w:val="5"/>
  </w:num>
  <w:num w:numId="35" w16cid:durableId="547835602">
    <w:abstractNumId w:val="12"/>
  </w:num>
  <w:num w:numId="36" w16cid:durableId="1434667913">
    <w:abstractNumId w:val="28"/>
  </w:num>
  <w:num w:numId="37" w16cid:durableId="1733039788">
    <w:abstractNumId w:val="19"/>
  </w:num>
  <w:num w:numId="38" w16cid:durableId="871452893">
    <w:abstractNumId w:val="21"/>
  </w:num>
  <w:num w:numId="39" w16cid:durableId="1210727015">
    <w:abstractNumId w:val="16"/>
  </w:num>
  <w:num w:numId="40" w16cid:durableId="1711566493">
    <w:abstractNumId w:val="6"/>
  </w:num>
  <w:num w:numId="41" w16cid:durableId="51007067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994"/>
    <w:rsid w:val="00012863"/>
    <w:rsid w:val="0007345B"/>
    <w:rsid w:val="00077CE0"/>
    <w:rsid w:val="00082F36"/>
    <w:rsid w:val="00092F6B"/>
    <w:rsid w:val="000B0CBD"/>
    <w:rsid w:val="000C6C79"/>
    <w:rsid w:val="000D0775"/>
    <w:rsid w:val="000D6128"/>
    <w:rsid w:val="000D75DD"/>
    <w:rsid w:val="000E2881"/>
    <w:rsid w:val="000E50DD"/>
    <w:rsid w:val="000F070A"/>
    <w:rsid w:val="00106398"/>
    <w:rsid w:val="00141241"/>
    <w:rsid w:val="0017517C"/>
    <w:rsid w:val="001839ED"/>
    <w:rsid w:val="00184FB3"/>
    <w:rsid w:val="00187A4A"/>
    <w:rsid w:val="001977F5"/>
    <w:rsid w:val="001E18A9"/>
    <w:rsid w:val="002024AA"/>
    <w:rsid w:val="0020461E"/>
    <w:rsid w:val="002466EE"/>
    <w:rsid w:val="00252CC9"/>
    <w:rsid w:val="00262D09"/>
    <w:rsid w:val="00292CA8"/>
    <w:rsid w:val="002C6670"/>
    <w:rsid w:val="00305488"/>
    <w:rsid w:val="00313421"/>
    <w:rsid w:val="003847E7"/>
    <w:rsid w:val="003A2B48"/>
    <w:rsid w:val="003A5A49"/>
    <w:rsid w:val="003C49AA"/>
    <w:rsid w:val="003D17F8"/>
    <w:rsid w:val="003D784C"/>
    <w:rsid w:val="004269EB"/>
    <w:rsid w:val="00433A55"/>
    <w:rsid w:val="00457A1D"/>
    <w:rsid w:val="00470A98"/>
    <w:rsid w:val="0048321E"/>
    <w:rsid w:val="004B1ED8"/>
    <w:rsid w:val="004C4163"/>
    <w:rsid w:val="004D3A00"/>
    <w:rsid w:val="004E2A10"/>
    <w:rsid w:val="004F1594"/>
    <w:rsid w:val="004F16A8"/>
    <w:rsid w:val="0050385E"/>
    <w:rsid w:val="00505ECA"/>
    <w:rsid w:val="005235A6"/>
    <w:rsid w:val="00535AB2"/>
    <w:rsid w:val="00556FED"/>
    <w:rsid w:val="005676A0"/>
    <w:rsid w:val="0059218A"/>
    <w:rsid w:val="005A0881"/>
    <w:rsid w:val="005A73CC"/>
    <w:rsid w:val="005C4F54"/>
    <w:rsid w:val="005D28FC"/>
    <w:rsid w:val="005D5E65"/>
    <w:rsid w:val="005E13F0"/>
    <w:rsid w:val="005F5F68"/>
    <w:rsid w:val="00643B6B"/>
    <w:rsid w:val="006506A4"/>
    <w:rsid w:val="006649F3"/>
    <w:rsid w:val="00685FAE"/>
    <w:rsid w:val="0069332C"/>
    <w:rsid w:val="006A0D39"/>
    <w:rsid w:val="006B69AD"/>
    <w:rsid w:val="006C5A13"/>
    <w:rsid w:val="006F2B4D"/>
    <w:rsid w:val="007145BD"/>
    <w:rsid w:val="00735F9F"/>
    <w:rsid w:val="0077037E"/>
    <w:rsid w:val="007734B5"/>
    <w:rsid w:val="00773909"/>
    <w:rsid w:val="007766E2"/>
    <w:rsid w:val="00796456"/>
    <w:rsid w:val="007E574A"/>
    <w:rsid w:val="007F2841"/>
    <w:rsid w:val="00835529"/>
    <w:rsid w:val="008433F7"/>
    <w:rsid w:val="00847C89"/>
    <w:rsid w:val="0085241E"/>
    <w:rsid w:val="0085626A"/>
    <w:rsid w:val="00872BAD"/>
    <w:rsid w:val="00892262"/>
    <w:rsid w:val="008930D3"/>
    <w:rsid w:val="00894B5D"/>
    <w:rsid w:val="008A2321"/>
    <w:rsid w:val="008B133A"/>
    <w:rsid w:val="008B4246"/>
    <w:rsid w:val="0095250E"/>
    <w:rsid w:val="00956F26"/>
    <w:rsid w:val="00967FFC"/>
    <w:rsid w:val="00970920"/>
    <w:rsid w:val="00984093"/>
    <w:rsid w:val="009A38B7"/>
    <w:rsid w:val="009A7BFB"/>
    <w:rsid w:val="009B3079"/>
    <w:rsid w:val="009D411E"/>
    <w:rsid w:val="009E27F1"/>
    <w:rsid w:val="009E6973"/>
    <w:rsid w:val="00A03D4C"/>
    <w:rsid w:val="00A15029"/>
    <w:rsid w:val="00A26605"/>
    <w:rsid w:val="00A45405"/>
    <w:rsid w:val="00A85758"/>
    <w:rsid w:val="00A86972"/>
    <w:rsid w:val="00AB02D6"/>
    <w:rsid w:val="00AC0AD5"/>
    <w:rsid w:val="00AD6E84"/>
    <w:rsid w:val="00B0540E"/>
    <w:rsid w:val="00B32F68"/>
    <w:rsid w:val="00B37385"/>
    <w:rsid w:val="00B50008"/>
    <w:rsid w:val="00B5240F"/>
    <w:rsid w:val="00B7146B"/>
    <w:rsid w:val="00BA61E9"/>
    <w:rsid w:val="00BB7138"/>
    <w:rsid w:val="00BF06E6"/>
    <w:rsid w:val="00BF5BF8"/>
    <w:rsid w:val="00C14465"/>
    <w:rsid w:val="00C2199B"/>
    <w:rsid w:val="00C3103A"/>
    <w:rsid w:val="00C85155"/>
    <w:rsid w:val="00C92F87"/>
    <w:rsid w:val="00C979E3"/>
    <w:rsid w:val="00D10A09"/>
    <w:rsid w:val="00D15AFD"/>
    <w:rsid w:val="00D2396E"/>
    <w:rsid w:val="00D31C73"/>
    <w:rsid w:val="00D37988"/>
    <w:rsid w:val="00D62814"/>
    <w:rsid w:val="00D95D3F"/>
    <w:rsid w:val="00DB54AA"/>
    <w:rsid w:val="00DC6834"/>
    <w:rsid w:val="00DD3C11"/>
    <w:rsid w:val="00DD6B77"/>
    <w:rsid w:val="00DD6CE8"/>
    <w:rsid w:val="00DE527B"/>
    <w:rsid w:val="00DF67F2"/>
    <w:rsid w:val="00E00C74"/>
    <w:rsid w:val="00E05463"/>
    <w:rsid w:val="00E06F96"/>
    <w:rsid w:val="00E07522"/>
    <w:rsid w:val="00E078AC"/>
    <w:rsid w:val="00E07994"/>
    <w:rsid w:val="00E21E93"/>
    <w:rsid w:val="00E245DC"/>
    <w:rsid w:val="00E37ADB"/>
    <w:rsid w:val="00E45978"/>
    <w:rsid w:val="00E46AEB"/>
    <w:rsid w:val="00ED19B6"/>
    <w:rsid w:val="00F32C0B"/>
    <w:rsid w:val="00F57BD9"/>
    <w:rsid w:val="00F8583D"/>
    <w:rsid w:val="00FA731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C673094"/>
  <w15:chartTrackingRefBased/>
  <w15:docId w15:val="{A3A49F78-FAA5-4E78-A354-69F23B4AB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ar-SA"/>
    </w:rPr>
  </w:style>
  <w:style w:type="paragraph" w:styleId="Titre1">
    <w:name w:val="heading 1"/>
    <w:basedOn w:val="Normal"/>
    <w:next w:val="Normal"/>
    <w:qFormat/>
    <w:pPr>
      <w:keepNext/>
      <w:numPr>
        <w:numId w:val="1"/>
      </w:numPr>
      <w:tabs>
        <w:tab w:val="left" w:pos="1276"/>
        <w:tab w:val="left" w:pos="4962"/>
      </w:tabs>
      <w:jc w:val="center"/>
      <w:outlineLvl w:val="0"/>
    </w:pPr>
    <w:rPr>
      <w:rFonts w:ascii="Arial" w:hAnsi="Arial"/>
      <w:b/>
      <w:bCs/>
      <w:sz w:val="36"/>
      <w:szCs w:val="36"/>
    </w:rPr>
  </w:style>
  <w:style w:type="paragraph" w:styleId="Titre2">
    <w:name w:val="heading 2"/>
    <w:basedOn w:val="Normal"/>
    <w:next w:val="Normal"/>
    <w:qFormat/>
    <w:pPr>
      <w:keepNext/>
      <w:numPr>
        <w:ilvl w:val="1"/>
        <w:numId w:val="1"/>
      </w:numPr>
      <w:tabs>
        <w:tab w:val="left" w:pos="1276"/>
        <w:tab w:val="left" w:pos="4962"/>
      </w:tabs>
      <w:jc w:val="both"/>
      <w:outlineLvl w:val="1"/>
    </w:pPr>
    <w:rPr>
      <w:rFonts w:ascii="Arial" w:hAnsi="Arial"/>
      <w:sz w:val="24"/>
      <w:szCs w:val="24"/>
    </w:rPr>
  </w:style>
  <w:style w:type="paragraph" w:styleId="Titre3">
    <w:name w:val="heading 3"/>
    <w:basedOn w:val="Normal"/>
    <w:next w:val="Normal"/>
    <w:qFormat/>
    <w:pPr>
      <w:keepNext/>
      <w:numPr>
        <w:ilvl w:val="2"/>
        <w:numId w:val="1"/>
      </w:numPr>
      <w:jc w:val="center"/>
      <w:outlineLvl w:val="2"/>
    </w:pPr>
    <w:rPr>
      <w:rFonts w:ascii="Comic Sans MS" w:hAnsi="Comic Sans MS"/>
      <w:b/>
      <w:bCs/>
      <w:sz w:val="22"/>
      <w:szCs w:val="22"/>
    </w:rPr>
  </w:style>
  <w:style w:type="paragraph" w:styleId="Titre4">
    <w:name w:val="heading 4"/>
    <w:basedOn w:val="Normal"/>
    <w:next w:val="Normal"/>
    <w:qFormat/>
    <w:pPr>
      <w:keepNext/>
      <w:numPr>
        <w:ilvl w:val="3"/>
        <w:numId w:val="1"/>
      </w:numPr>
      <w:tabs>
        <w:tab w:val="left" w:pos="4962"/>
      </w:tabs>
      <w:jc w:val="center"/>
      <w:outlineLvl w:val="3"/>
    </w:pPr>
    <w:rPr>
      <w:rFonts w:ascii="Comic Sans MS" w:hAnsi="Comic Sans MS"/>
      <w:b/>
      <w:bCs/>
      <w:sz w:val="24"/>
      <w:szCs w:val="24"/>
    </w:rPr>
  </w:style>
  <w:style w:type="paragraph" w:styleId="Titre5">
    <w:name w:val="heading 5"/>
    <w:basedOn w:val="Normal"/>
    <w:next w:val="Normal"/>
    <w:qFormat/>
    <w:pPr>
      <w:keepNext/>
      <w:numPr>
        <w:ilvl w:val="4"/>
        <w:numId w:val="1"/>
      </w:numPr>
      <w:tabs>
        <w:tab w:val="left" w:pos="5103"/>
      </w:tabs>
      <w:jc w:val="both"/>
      <w:outlineLvl w:val="4"/>
    </w:pPr>
    <w:rPr>
      <w:i/>
      <w:iCs/>
      <w:sz w:val="24"/>
      <w:szCs w:val="24"/>
    </w:rPr>
  </w:style>
  <w:style w:type="paragraph" w:styleId="Titre6">
    <w:name w:val="heading 6"/>
    <w:basedOn w:val="Normal"/>
    <w:next w:val="Normal"/>
    <w:qFormat/>
    <w:pPr>
      <w:keepNext/>
      <w:numPr>
        <w:ilvl w:val="5"/>
        <w:numId w:val="1"/>
      </w:numPr>
      <w:tabs>
        <w:tab w:val="left" w:pos="5103"/>
      </w:tabs>
      <w:jc w:val="both"/>
      <w:outlineLvl w:val="5"/>
    </w:pPr>
    <w:rPr>
      <w:i/>
      <w:iCs/>
      <w:sz w:val="16"/>
      <w:szCs w:val="16"/>
    </w:rPr>
  </w:style>
  <w:style w:type="paragraph" w:styleId="Titre7">
    <w:name w:val="heading 7"/>
    <w:basedOn w:val="Normal"/>
    <w:next w:val="Normal"/>
    <w:qFormat/>
    <w:pPr>
      <w:keepNext/>
      <w:numPr>
        <w:ilvl w:val="6"/>
        <w:numId w:val="1"/>
      </w:numPr>
      <w:ind w:left="0" w:firstLine="5040"/>
      <w:outlineLvl w:val="6"/>
    </w:pPr>
    <w:rPr>
      <w:rFonts w:ascii="Garamond" w:hAnsi="Garamond"/>
      <w:sz w:val="24"/>
      <w:szCs w:val="24"/>
    </w:rPr>
  </w:style>
  <w:style w:type="paragraph" w:styleId="Titre8">
    <w:name w:val="heading 8"/>
    <w:basedOn w:val="Normal"/>
    <w:next w:val="Normal"/>
    <w:qFormat/>
    <w:pPr>
      <w:keepNext/>
      <w:numPr>
        <w:ilvl w:val="7"/>
        <w:numId w:val="1"/>
      </w:numPr>
      <w:tabs>
        <w:tab w:val="left" w:pos="5103"/>
        <w:tab w:val="left" w:pos="5954"/>
      </w:tabs>
      <w:outlineLvl w:val="7"/>
    </w:pPr>
    <w:rPr>
      <w:sz w:val="24"/>
      <w:szCs w:val="24"/>
    </w:rPr>
  </w:style>
  <w:style w:type="paragraph" w:styleId="Titre9">
    <w:name w:val="heading 9"/>
    <w:basedOn w:val="Normal"/>
    <w:next w:val="Normal"/>
    <w:qFormat/>
    <w:pPr>
      <w:keepNext/>
      <w:numPr>
        <w:ilvl w:val="8"/>
        <w:numId w:val="1"/>
      </w:numPr>
      <w:tabs>
        <w:tab w:val="left" w:pos="5103"/>
        <w:tab w:val="left" w:pos="5954"/>
      </w:tabs>
      <w:outlineLvl w:val="8"/>
    </w:pPr>
    <w:rPr>
      <w:rFonts w:ascii="Garamond" w:hAnsi="Garamond"/>
      <w:b/>
      <w:bCs/>
      <w:sz w:val="28"/>
      <w:szCs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ascii="Times New Roman" w:eastAsia="Times New Roman" w:hAnsi="Times New Roman" w:cs="Times New Roman"/>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Times New Roman" w:eastAsia="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0">
    <w:name w:val="WW8Num7z0"/>
    <w:rPr>
      <w:rFonts w:ascii="Times New Roman" w:eastAsia="Times New Roman" w:hAnsi="Times New Roman"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Times New Roman" w:eastAsia="Times New Roman" w:hAnsi="Times New Roman" w:cs="Times New Roman"/>
    </w:rPr>
  </w:style>
  <w:style w:type="character" w:customStyle="1" w:styleId="WW8Num8z1">
    <w:name w:val="WW8Num8z1"/>
    <w:rPr>
      <w:rFonts w:ascii="Wingdings" w:hAnsi="Wingdings"/>
    </w:rPr>
  </w:style>
  <w:style w:type="character" w:customStyle="1" w:styleId="WW8Num8z3">
    <w:name w:val="WW8Num8z3"/>
    <w:rPr>
      <w:rFonts w:ascii="Symbol" w:hAnsi="Symbol"/>
    </w:rPr>
  </w:style>
  <w:style w:type="character" w:customStyle="1" w:styleId="WW8Num8z4">
    <w:name w:val="WW8Num8z4"/>
    <w:rPr>
      <w:rFonts w:ascii="Courier New" w:hAnsi="Courier New" w:cs="Courier New"/>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Times New Roman" w:eastAsia="Times New Roman" w:hAnsi="Times New Roman" w:cs="Times New Roman"/>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Times New Roman" w:eastAsia="Lucida Sans Unicode" w:hAnsi="Times New Roman" w:cs="Times New Roman"/>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0">
    <w:name w:val="WW8Num13z0"/>
    <w:rPr>
      <w:rFonts w:ascii="Times New Roman" w:eastAsia="Times New Roman" w:hAnsi="Times New Roman"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Arial" w:eastAsia="Times New Roman" w:hAnsi="Aria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Wingdings" w:hAnsi="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rPr>
  </w:style>
  <w:style w:type="character" w:customStyle="1" w:styleId="WW8Num17z0">
    <w:name w:val="WW8Num17z0"/>
    <w:rPr>
      <w:rFonts w:ascii="Times New Roman" w:eastAsia="Times New Roman" w:hAnsi="Times New Roman"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0">
    <w:name w:val="WW8Num18z0"/>
    <w:rPr>
      <w:rFonts w:ascii="Times New Roman" w:eastAsia="Times New Roman" w:hAnsi="Times New Roman"/>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8z3">
    <w:name w:val="WW8Num18z3"/>
    <w:rPr>
      <w:rFonts w:ascii="Symbol" w:hAnsi="Symbol" w:cs="Symbol"/>
    </w:rPr>
  </w:style>
  <w:style w:type="character" w:customStyle="1" w:styleId="Policepardfaut1">
    <w:name w:val="Police par défaut1"/>
  </w:style>
  <w:style w:type="character" w:styleId="Lienhypertexte">
    <w:name w:val="Hyperlink"/>
    <w:rPr>
      <w:color w:val="0000FF"/>
      <w:u w:val="single"/>
    </w:rPr>
  </w:style>
  <w:style w:type="character" w:customStyle="1" w:styleId="Caractresdenotedebasdepage">
    <w:name w:val="Caractères de note de bas de page"/>
    <w:rPr>
      <w:vertAlign w:val="superscript"/>
    </w:rPr>
  </w:style>
  <w:style w:type="character" w:styleId="Numrodepage">
    <w:name w:val="page number"/>
    <w:basedOn w:val="Policepardfaut1"/>
  </w:style>
  <w:style w:type="character" w:customStyle="1" w:styleId="a12fuchiag1">
    <w:name w:val="a12fuchiag1"/>
    <w:rPr>
      <w:rFonts w:ascii="Arial" w:hAnsi="Arial" w:cs="Arial"/>
      <w:b/>
      <w:bCs/>
      <w:color w:val="CF0162"/>
      <w:sz w:val="18"/>
      <w:szCs w:val="18"/>
    </w:rPr>
  </w:style>
  <w:style w:type="character" w:styleId="lev">
    <w:name w:val="Strong"/>
    <w:uiPriority w:val="22"/>
    <w:qFormat/>
    <w:rPr>
      <w:b/>
      <w:bCs/>
    </w:rPr>
  </w:style>
  <w:style w:type="character" w:styleId="Accentuation">
    <w:name w:val="Emphasis"/>
    <w:qFormat/>
    <w:rPr>
      <w:rFonts w:ascii="Verdana" w:hAnsi="Verdana"/>
      <w:i/>
      <w:iCs/>
      <w:sz w:val="17"/>
      <w:szCs w:val="17"/>
    </w:rPr>
  </w:style>
  <w:style w:type="paragraph" w:customStyle="1" w:styleId="Titre10">
    <w:name w:val="Titre1"/>
    <w:basedOn w:val="Normal"/>
    <w:next w:val="Corpsdetexte"/>
    <w:pPr>
      <w:keepNext/>
      <w:spacing w:before="240" w:after="120"/>
    </w:pPr>
    <w:rPr>
      <w:rFonts w:ascii="Arial" w:eastAsia="SimSun" w:hAnsi="Arial" w:cs="Mangal"/>
      <w:sz w:val="28"/>
      <w:szCs w:val="28"/>
    </w:rPr>
  </w:style>
  <w:style w:type="paragraph" w:styleId="Corpsdetexte">
    <w:name w:val="Body Text"/>
    <w:basedOn w:val="Normal"/>
    <w:pPr>
      <w:tabs>
        <w:tab w:val="left" w:pos="851"/>
        <w:tab w:val="left" w:pos="4962"/>
      </w:tabs>
      <w:jc w:val="both"/>
    </w:pPr>
    <w:rPr>
      <w:rFonts w:ascii="Arial" w:hAnsi="Arial"/>
    </w:rPr>
  </w:style>
  <w:style w:type="paragraph" w:styleId="Liste">
    <w:name w:val="List"/>
    <w:basedOn w:val="Corpsdetexte"/>
    <w:rPr>
      <w:rFonts w:cs="Mangal"/>
    </w:rPr>
  </w:style>
  <w:style w:type="paragraph" w:customStyle="1" w:styleId="Lgende1">
    <w:name w:val="Légende1"/>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Listepuces1">
    <w:name w:val="Liste à puces1"/>
    <w:basedOn w:val="Normal"/>
    <w:pPr>
      <w:tabs>
        <w:tab w:val="left" w:pos="4962"/>
      </w:tabs>
    </w:pPr>
  </w:style>
  <w:style w:type="paragraph" w:customStyle="1" w:styleId="Corpsdetexte21">
    <w:name w:val="Corps de texte 21"/>
    <w:basedOn w:val="Normal"/>
    <w:pPr>
      <w:tabs>
        <w:tab w:val="left" w:pos="1276"/>
        <w:tab w:val="left" w:pos="4962"/>
      </w:tabs>
      <w:jc w:val="both"/>
    </w:pPr>
    <w:rPr>
      <w:rFonts w:ascii="Comic Sans MS" w:hAnsi="Comic Sans MS"/>
      <w:sz w:val="22"/>
      <w:szCs w:val="22"/>
    </w:rPr>
  </w:style>
  <w:style w:type="paragraph" w:customStyle="1" w:styleId="Corpsdetexte31">
    <w:name w:val="Corps de texte 31"/>
    <w:basedOn w:val="Normal"/>
    <w:pPr>
      <w:tabs>
        <w:tab w:val="left" w:pos="1276"/>
        <w:tab w:val="left" w:pos="4962"/>
      </w:tabs>
    </w:pPr>
    <w:rPr>
      <w:rFonts w:ascii="Comic Sans MS" w:hAnsi="Comic Sans MS"/>
      <w:sz w:val="22"/>
      <w:szCs w:val="22"/>
    </w:rPr>
  </w:style>
  <w:style w:type="paragraph" w:styleId="Retraitcorpsdetexte">
    <w:name w:val="Body Text Indent"/>
    <w:basedOn w:val="Normal"/>
    <w:pPr>
      <w:ind w:firstLine="708"/>
    </w:pPr>
    <w:rPr>
      <w:rFonts w:ascii="Garamond" w:hAnsi="Garamond"/>
      <w:sz w:val="24"/>
      <w:szCs w:val="24"/>
    </w:rPr>
  </w:style>
  <w:style w:type="paragraph" w:customStyle="1" w:styleId="Retraitcorpsdetexte21">
    <w:name w:val="Retrait corps de texte 21"/>
    <w:basedOn w:val="Normal"/>
    <w:pPr>
      <w:tabs>
        <w:tab w:val="left" w:pos="5103"/>
        <w:tab w:val="left" w:pos="5954"/>
      </w:tabs>
      <w:ind w:firstLine="1134"/>
      <w:jc w:val="both"/>
    </w:pPr>
    <w:rPr>
      <w:sz w:val="24"/>
      <w:szCs w:val="24"/>
    </w:rPr>
  </w:style>
  <w:style w:type="paragraph" w:customStyle="1" w:styleId="Retraitcorpsdetexte31">
    <w:name w:val="Retrait corps de texte 31"/>
    <w:basedOn w:val="Normal"/>
    <w:pPr>
      <w:tabs>
        <w:tab w:val="left" w:pos="5103"/>
        <w:tab w:val="left" w:pos="5954"/>
      </w:tabs>
      <w:ind w:firstLine="1134"/>
      <w:jc w:val="both"/>
    </w:pPr>
    <w:rPr>
      <w:sz w:val="32"/>
      <w:szCs w:val="32"/>
    </w:rPr>
  </w:style>
  <w:style w:type="paragraph" w:styleId="Notedebasdepage">
    <w:name w:val="footnote text"/>
    <w:basedOn w:val="Normal"/>
  </w:style>
  <w:style w:type="paragraph" w:styleId="Textedebulles">
    <w:name w:val="Balloon Text"/>
    <w:basedOn w:val="Normal"/>
    <w:rPr>
      <w:rFonts w:ascii="Tahoma" w:hAnsi="Tahoma" w:cs="Tahoma"/>
      <w:sz w:val="16"/>
      <w:szCs w:val="16"/>
    </w:rPr>
  </w:style>
  <w:style w:type="paragraph" w:styleId="Titre">
    <w:name w:val="Title"/>
    <w:basedOn w:val="Normal"/>
    <w:next w:val="Sous-titre"/>
    <w:qFormat/>
    <w:pPr>
      <w:jc w:val="center"/>
    </w:pPr>
    <w:rPr>
      <w:b/>
      <w:sz w:val="22"/>
    </w:rPr>
  </w:style>
  <w:style w:type="paragraph" w:styleId="Sous-titre">
    <w:name w:val="Subtitle"/>
    <w:basedOn w:val="Titre10"/>
    <w:next w:val="Corpsdetexte"/>
    <w:qFormat/>
    <w:pPr>
      <w:jc w:val="center"/>
    </w:pPr>
    <w:rPr>
      <w:i/>
      <w:iCs/>
    </w:rPr>
  </w:style>
  <w:style w:type="paragraph" w:styleId="TM1">
    <w:name w:val="toc 1"/>
    <w:basedOn w:val="Normal"/>
    <w:pPr>
      <w:widowControl w:val="0"/>
      <w:tabs>
        <w:tab w:val="left" w:pos="1242"/>
        <w:tab w:val="right" w:leader="dot" w:pos="10205"/>
      </w:tabs>
      <w:overflowPunct w:val="0"/>
      <w:autoSpaceDE w:val="0"/>
      <w:spacing w:before="40" w:after="40"/>
      <w:ind w:left="1242" w:right="356" w:hanging="1242"/>
      <w:textAlignment w:val="baseline"/>
    </w:pPr>
    <w:rPr>
      <w:spacing w:val="-4"/>
      <w:sz w:val="24"/>
      <w:szCs w:val="24"/>
    </w:rPr>
  </w:style>
  <w:style w:type="paragraph" w:customStyle="1" w:styleId="Listenumros1">
    <w:name w:val="Liste à numéros1"/>
    <w:basedOn w:val="Normal"/>
    <w:pPr>
      <w:numPr>
        <w:numId w:val="4"/>
      </w:numPr>
    </w:pPr>
  </w:style>
  <w:style w:type="paragraph" w:styleId="NormalWeb">
    <w:name w:val="Normal (Web)"/>
    <w:basedOn w:val="Listenumros1"/>
    <w:uiPriority w:val="99"/>
    <w:pPr>
      <w:numPr>
        <w:numId w:val="0"/>
      </w:numPr>
      <w:spacing w:line="360" w:lineRule="auto"/>
    </w:pPr>
    <w:rPr>
      <w:rFonts w:ascii="Arial" w:hAnsi="Arial" w:cs="Arial"/>
      <w:color w:val="000080"/>
    </w:rPr>
  </w:style>
  <w:style w:type="paragraph" w:styleId="Paragraphedeliste">
    <w:name w:val="List Paragraph"/>
    <w:basedOn w:val="Normal"/>
    <w:uiPriority w:val="34"/>
    <w:qFormat/>
    <w:pPr>
      <w:ind w:left="720"/>
    </w:pPr>
    <w:rPr>
      <w:sz w:val="24"/>
      <w:szCs w:val="24"/>
    </w:rPr>
  </w:style>
  <w:style w:type="paragraph" w:customStyle="1" w:styleId="WW-Standard">
    <w:name w:val="WW-Standard"/>
    <w:pPr>
      <w:suppressAutoHyphens/>
      <w:spacing w:after="200" w:line="276" w:lineRule="auto"/>
    </w:pPr>
    <w:rPr>
      <w:rFonts w:ascii="Calibri" w:eastAsia="Lucida Sans Unicode" w:hAnsi="Calibri" w:cs="Tahoma"/>
      <w:kern w:val="1"/>
      <w:sz w:val="22"/>
      <w:szCs w:val="22"/>
      <w:lang w:eastAsia="ar-SA"/>
    </w:rPr>
  </w:style>
  <w:style w:type="paragraph" w:customStyle="1" w:styleId="TEXTE">
    <w:name w:val="TEXTE"/>
    <w:basedOn w:val="Normal"/>
    <w:pPr>
      <w:widowControl w:val="0"/>
      <w:jc w:val="both"/>
    </w:pPr>
    <w:rPr>
      <w:rFonts w:ascii="Franklin Gothic Medium" w:eastAsia="SimSun" w:hAnsi="Franklin Gothic Medium"/>
      <w:kern w:val="1"/>
      <w:sz w:val="22"/>
      <w:szCs w:val="22"/>
    </w:rPr>
  </w:style>
  <w:style w:type="paragraph" w:customStyle="1" w:styleId="Contenuducadre">
    <w:name w:val="Contenu du cadre"/>
    <w:basedOn w:val="Corpsdetexte"/>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character" w:customStyle="1" w:styleId="citecrochet">
    <w:name w:val="cite_crochet"/>
    <w:rsid w:val="00177BBF"/>
  </w:style>
  <w:style w:type="character" w:customStyle="1" w:styleId="mw-headline">
    <w:name w:val="mw-headline"/>
    <w:rsid w:val="00177BBF"/>
  </w:style>
  <w:style w:type="character" w:customStyle="1" w:styleId="flagicon">
    <w:name w:val="flagicon"/>
    <w:rsid w:val="00EE5BE5"/>
  </w:style>
  <w:style w:type="character" w:customStyle="1" w:styleId="romain">
    <w:name w:val="romain"/>
    <w:rsid w:val="00EE5BE5"/>
  </w:style>
  <w:style w:type="paragraph" w:customStyle="1" w:styleId="Standard">
    <w:name w:val="Standard"/>
    <w:rsid w:val="002024AA"/>
    <w:pPr>
      <w:suppressAutoHyphens/>
      <w:autoSpaceDN w:val="0"/>
      <w:textAlignment w:val="baseline"/>
    </w:pPr>
    <w:rPr>
      <w:rFonts w:eastAsia="Lucida Sans Unicode" w:cs="Mangal"/>
      <w:kern w:val="3"/>
      <w:sz w:val="24"/>
      <w:szCs w:val="24"/>
      <w:lang w:eastAsia="zh-CN" w:bidi="hi-IN"/>
    </w:rPr>
  </w:style>
  <w:style w:type="paragraph" w:customStyle="1" w:styleId="Textbody">
    <w:name w:val="Text body"/>
    <w:basedOn w:val="Standard"/>
    <w:rsid w:val="002024AA"/>
    <w:pPr>
      <w:spacing w:after="120"/>
    </w:pPr>
  </w:style>
  <w:style w:type="table" w:styleId="Grilledutableau">
    <w:name w:val="Table Grid"/>
    <w:basedOn w:val="TableauNormal"/>
    <w:uiPriority w:val="59"/>
    <w:rsid w:val="002024AA"/>
    <w:pPr>
      <w:widowControl w:val="0"/>
      <w:suppressAutoHyphens/>
      <w:autoSpaceDN w:val="0"/>
      <w:textAlignment w:val="baseline"/>
    </w:pPr>
    <w:rPr>
      <w:rFonts w:eastAsia="Lucida Sans Unicode" w:cs="Mangal"/>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qFormat/>
    <w:rsid w:val="00187A4A"/>
    <w:pPr>
      <w:suppressAutoHyphens/>
    </w:pPr>
    <w:rPr>
      <w:rFonts w:ascii="Calibri" w:eastAsia="Calibri" w:hAnsi="Calibri"/>
      <w:sz w:val="22"/>
      <w:szCs w:val="22"/>
      <w:lang w:eastAsia="ar-SA"/>
    </w:rPr>
  </w:style>
  <w:style w:type="paragraph" w:customStyle="1" w:styleId="Default">
    <w:name w:val="Default"/>
    <w:rsid w:val="009E6973"/>
    <w:pPr>
      <w:widowControl w:val="0"/>
      <w:autoSpaceDE w:val="0"/>
      <w:autoSpaceDN w:val="0"/>
      <w:adjustRightInd w:val="0"/>
    </w:pPr>
    <w:rPr>
      <w:color w:val="000000"/>
      <w:sz w:val="24"/>
      <w:szCs w:val="24"/>
    </w:rPr>
  </w:style>
  <w:style w:type="paragraph" w:styleId="PrformatHTML">
    <w:name w:val="HTML Preformatted"/>
    <w:basedOn w:val="Normal"/>
    <w:link w:val="PrformatHTMLCar"/>
    <w:uiPriority w:val="99"/>
    <w:semiHidden/>
    <w:unhideWhenUsed/>
    <w:rsid w:val="009E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fr-FR"/>
    </w:rPr>
  </w:style>
  <w:style w:type="character" w:customStyle="1" w:styleId="PrformatHTMLCar">
    <w:name w:val="Préformaté HTML Car"/>
    <w:link w:val="PrformatHTML"/>
    <w:uiPriority w:val="99"/>
    <w:semiHidden/>
    <w:rsid w:val="009E6973"/>
    <w:rPr>
      <w:rFonts w:ascii="Courier New" w:hAnsi="Courier New" w:cs="Courier New"/>
    </w:rPr>
  </w:style>
  <w:style w:type="paragraph" w:customStyle="1" w:styleId="CM4">
    <w:name w:val="CM4"/>
    <w:basedOn w:val="Default"/>
    <w:next w:val="Default"/>
    <w:rsid w:val="00305488"/>
    <w:pPr>
      <w:spacing w:line="271"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78178">
      <w:bodyDiv w:val="1"/>
      <w:marLeft w:val="0"/>
      <w:marRight w:val="0"/>
      <w:marTop w:val="0"/>
      <w:marBottom w:val="0"/>
      <w:divBdr>
        <w:top w:val="none" w:sz="0" w:space="0" w:color="auto"/>
        <w:left w:val="none" w:sz="0" w:space="0" w:color="auto"/>
        <w:bottom w:val="none" w:sz="0" w:space="0" w:color="auto"/>
        <w:right w:val="none" w:sz="0" w:space="0" w:color="auto"/>
      </w:divBdr>
    </w:div>
    <w:div w:id="94520523">
      <w:bodyDiv w:val="1"/>
      <w:marLeft w:val="0"/>
      <w:marRight w:val="0"/>
      <w:marTop w:val="0"/>
      <w:marBottom w:val="0"/>
      <w:divBdr>
        <w:top w:val="none" w:sz="0" w:space="0" w:color="auto"/>
        <w:left w:val="none" w:sz="0" w:space="0" w:color="auto"/>
        <w:bottom w:val="none" w:sz="0" w:space="0" w:color="auto"/>
        <w:right w:val="none" w:sz="0" w:space="0" w:color="auto"/>
      </w:divBdr>
    </w:div>
    <w:div w:id="277373639">
      <w:bodyDiv w:val="1"/>
      <w:marLeft w:val="0"/>
      <w:marRight w:val="0"/>
      <w:marTop w:val="0"/>
      <w:marBottom w:val="0"/>
      <w:divBdr>
        <w:top w:val="none" w:sz="0" w:space="0" w:color="auto"/>
        <w:left w:val="none" w:sz="0" w:space="0" w:color="auto"/>
        <w:bottom w:val="none" w:sz="0" w:space="0" w:color="auto"/>
        <w:right w:val="none" w:sz="0" w:space="0" w:color="auto"/>
      </w:divBdr>
    </w:div>
    <w:div w:id="410740800">
      <w:bodyDiv w:val="1"/>
      <w:marLeft w:val="0"/>
      <w:marRight w:val="0"/>
      <w:marTop w:val="0"/>
      <w:marBottom w:val="0"/>
      <w:divBdr>
        <w:top w:val="none" w:sz="0" w:space="0" w:color="auto"/>
        <w:left w:val="none" w:sz="0" w:space="0" w:color="auto"/>
        <w:bottom w:val="none" w:sz="0" w:space="0" w:color="auto"/>
        <w:right w:val="none" w:sz="0" w:space="0" w:color="auto"/>
      </w:divBdr>
      <w:divsChild>
        <w:div w:id="1736780817">
          <w:marLeft w:val="1872"/>
          <w:marRight w:val="0"/>
          <w:marTop w:val="67"/>
          <w:marBottom w:val="0"/>
          <w:divBdr>
            <w:top w:val="none" w:sz="0" w:space="0" w:color="auto"/>
            <w:left w:val="none" w:sz="0" w:space="0" w:color="auto"/>
            <w:bottom w:val="none" w:sz="0" w:space="0" w:color="auto"/>
            <w:right w:val="none" w:sz="0" w:space="0" w:color="auto"/>
          </w:divBdr>
        </w:div>
      </w:divsChild>
    </w:div>
    <w:div w:id="466439666">
      <w:bodyDiv w:val="1"/>
      <w:marLeft w:val="0"/>
      <w:marRight w:val="0"/>
      <w:marTop w:val="0"/>
      <w:marBottom w:val="0"/>
      <w:divBdr>
        <w:top w:val="none" w:sz="0" w:space="0" w:color="auto"/>
        <w:left w:val="none" w:sz="0" w:space="0" w:color="auto"/>
        <w:bottom w:val="none" w:sz="0" w:space="0" w:color="auto"/>
        <w:right w:val="none" w:sz="0" w:space="0" w:color="auto"/>
      </w:divBdr>
    </w:div>
    <w:div w:id="530727789">
      <w:bodyDiv w:val="1"/>
      <w:marLeft w:val="0"/>
      <w:marRight w:val="0"/>
      <w:marTop w:val="0"/>
      <w:marBottom w:val="0"/>
      <w:divBdr>
        <w:top w:val="none" w:sz="0" w:space="0" w:color="auto"/>
        <w:left w:val="none" w:sz="0" w:space="0" w:color="auto"/>
        <w:bottom w:val="none" w:sz="0" w:space="0" w:color="auto"/>
        <w:right w:val="none" w:sz="0" w:space="0" w:color="auto"/>
      </w:divBdr>
    </w:div>
    <w:div w:id="610623175">
      <w:bodyDiv w:val="1"/>
      <w:marLeft w:val="0"/>
      <w:marRight w:val="0"/>
      <w:marTop w:val="0"/>
      <w:marBottom w:val="0"/>
      <w:divBdr>
        <w:top w:val="none" w:sz="0" w:space="0" w:color="auto"/>
        <w:left w:val="none" w:sz="0" w:space="0" w:color="auto"/>
        <w:bottom w:val="none" w:sz="0" w:space="0" w:color="auto"/>
        <w:right w:val="none" w:sz="0" w:space="0" w:color="auto"/>
      </w:divBdr>
    </w:div>
    <w:div w:id="679116000">
      <w:bodyDiv w:val="1"/>
      <w:marLeft w:val="0"/>
      <w:marRight w:val="0"/>
      <w:marTop w:val="0"/>
      <w:marBottom w:val="0"/>
      <w:divBdr>
        <w:top w:val="none" w:sz="0" w:space="0" w:color="auto"/>
        <w:left w:val="none" w:sz="0" w:space="0" w:color="auto"/>
        <w:bottom w:val="none" w:sz="0" w:space="0" w:color="auto"/>
        <w:right w:val="none" w:sz="0" w:space="0" w:color="auto"/>
      </w:divBdr>
    </w:div>
    <w:div w:id="1039164174">
      <w:bodyDiv w:val="1"/>
      <w:marLeft w:val="0"/>
      <w:marRight w:val="0"/>
      <w:marTop w:val="0"/>
      <w:marBottom w:val="0"/>
      <w:divBdr>
        <w:top w:val="none" w:sz="0" w:space="0" w:color="auto"/>
        <w:left w:val="none" w:sz="0" w:space="0" w:color="auto"/>
        <w:bottom w:val="none" w:sz="0" w:space="0" w:color="auto"/>
        <w:right w:val="none" w:sz="0" w:space="0" w:color="auto"/>
      </w:divBdr>
    </w:div>
    <w:div w:id="1217278628">
      <w:bodyDiv w:val="1"/>
      <w:marLeft w:val="0"/>
      <w:marRight w:val="0"/>
      <w:marTop w:val="0"/>
      <w:marBottom w:val="0"/>
      <w:divBdr>
        <w:top w:val="none" w:sz="0" w:space="0" w:color="auto"/>
        <w:left w:val="none" w:sz="0" w:space="0" w:color="auto"/>
        <w:bottom w:val="none" w:sz="0" w:space="0" w:color="auto"/>
        <w:right w:val="none" w:sz="0" w:space="0" w:color="auto"/>
      </w:divBdr>
      <w:divsChild>
        <w:div w:id="272520550">
          <w:marLeft w:val="1872"/>
          <w:marRight w:val="0"/>
          <w:marTop w:val="67"/>
          <w:marBottom w:val="0"/>
          <w:divBdr>
            <w:top w:val="none" w:sz="0" w:space="0" w:color="auto"/>
            <w:left w:val="none" w:sz="0" w:space="0" w:color="auto"/>
            <w:bottom w:val="none" w:sz="0" w:space="0" w:color="auto"/>
            <w:right w:val="none" w:sz="0" w:space="0" w:color="auto"/>
          </w:divBdr>
        </w:div>
        <w:div w:id="1363821574">
          <w:marLeft w:val="1872"/>
          <w:marRight w:val="0"/>
          <w:marTop w:val="67"/>
          <w:marBottom w:val="0"/>
          <w:divBdr>
            <w:top w:val="none" w:sz="0" w:space="0" w:color="auto"/>
            <w:left w:val="none" w:sz="0" w:space="0" w:color="auto"/>
            <w:bottom w:val="none" w:sz="0" w:space="0" w:color="auto"/>
            <w:right w:val="none" w:sz="0" w:space="0" w:color="auto"/>
          </w:divBdr>
        </w:div>
      </w:divsChild>
    </w:div>
    <w:div w:id="1716586174">
      <w:bodyDiv w:val="1"/>
      <w:marLeft w:val="0"/>
      <w:marRight w:val="0"/>
      <w:marTop w:val="0"/>
      <w:marBottom w:val="0"/>
      <w:divBdr>
        <w:top w:val="none" w:sz="0" w:space="0" w:color="auto"/>
        <w:left w:val="none" w:sz="0" w:space="0" w:color="auto"/>
        <w:bottom w:val="none" w:sz="0" w:space="0" w:color="auto"/>
        <w:right w:val="none" w:sz="0" w:space="0" w:color="auto"/>
      </w:divBdr>
    </w:div>
    <w:div w:id="1869172707">
      <w:bodyDiv w:val="1"/>
      <w:marLeft w:val="0"/>
      <w:marRight w:val="0"/>
      <w:marTop w:val="0"/>
      <w:marBottom w:val="0"/>
      <w:divBdr>
        <w:top w:val="none" w:sz="0" w:space="0" w:color="auto"/>
        <w:left w:val="none" w:sz="0" w:space="0" w:color="auto"/>
        <w:bottom w:val="none" w:sz="0" w:space="0" w:color="auto"/>
        <w:right w:val="none" w:sz="0" w:space="0" w:color="auto"/>
      </w:divBdr>
      <w:divsChild>
        <w:div w:id="61611200">
          <w:marLeft w:val="1440"/>
          <w:marRight w:val="0"/>
          <w:marTop w:val="82"/>
          <w:marBottom w:val="0"/>
          <w:divBdr>
            <w:top w:val="none" w:sz="0" w:space="0" w:color="auto"/>
            <w:left w:val="none" w:sz="0" w:space="0" w:color="auto"/>
            <w:bottom w:val="none" w:sz="0" w:space="0" w:color="auto"/>
            <w:right w:val="none" w:sz="0" w:space="0" w:color="auto"/>
          </w:divBdr>
        </w:div>
        <w:div w:id="682167898">
          <w:marLeft w:val="1008"/>
          <w:marRight w:val="0"/>
          <w:marTop w:val="106"/>
          <w:marBottom w:val="0"/>
          <w:divBdr>
            <w:top w:val="none" w:sz="0" w:space="0" w:color="auto"/>
            <w:left w:val="none" w:sz="0" w:space="0" w:color="auto"/>
            <w:bottom w:val="none" w:sz="0" w:space="0" w:color="auto"/>
            <w:right w:val="none" w:sz="0" w:space="0" w:color="auto"/>
          </w:divBdr>
        </w:div>
        <w:div w:id="696926449">
          <w:marLeft w:val="1440"/>
          <w:marRight w:val="0"/>
          <w:marTop w:val="82"/>
          <w:marBottom w:val="0"/>
          <w:divBdr>
            <w:top w:val="none" w:sz="0" w:space="0" w:color="auto"/>
            <w:left w:val="none" w:sz="0" w:space="0" w:color="auto"/>
            <w:bottom w:val="none" w:sz="0" w:space="0" w:color="auto"/>
            <w:right w:val="none" w:sz="0" w:space="0" w:color="auto"/>
          </w:divBdr>
        </w:div>
        <w:div w:id="720860079">
          <w:marLeft w:val="1440"/>
          <w:marRight w:val="0"/>
          <w:marTop w:val="82"/>
          <w:marBottom w:val="0"/>
          <w:divBdr>
            <w:top w:val="none" w:sz="0" w:space="0" w:color="auto"/>
            <w:left w:val="none" w:sz="0" w:space="0" w:color="auto"/>
            <w:bottom w:val="none" w:sz="0" w:space="0" w:color="auto"/>
            <w:right w:val="none" w:sz="0" w:space="0" w:color="auto"/>
          </w:divBdr>
        </w:div>
        <w:div w:id="1034113154">
          <w:marLeft w:val="1440"/>
          <w:marRight w:val="0"/>
          <w:marTop w:val="82"/>
          <w:marBottom w:val="0"/>
          <w:divBdr>
            <w:top w:val="none" w:sz="0" w:space="0" w:color="auto"/>
            <w:left w:val="none" w:sz="0" w:space="0" w:color="auto"/>
            <w:bottom w:val="none" w:sz="0" w:space="0" w:color="auto"/>
            <w:right w:val="none" w:sz="0" w:space="0" w:color="auto"/>
          </w:divBdr>
        </w:div>
        <w:div w:id="1424449125">
          <w:marLeft w:val="1440"/>
          <w:marRight w:val="0"/>
          <w:marTop w:val="82"/>
          <w:marBottom w:val="0"/>
          <w:divBdr>
            <w:top w:val="none" w:sz="0" w:space="0" w:color="auto"/>
            <w:left w:val="none" w:sz="0" w:space="0" w:color="auto"/>
            <w:bottom w:val="none" w:sz="0" w:space="0" w:color="auto"/>
            <w:right w:val="none" w:sz="0" w:space="0" w:color="auto"/>
          </w:divBdr>
        </w:div>
        <w:div w:id="1530221732">
          <w:marLeft w:val="1008"/>
          <w:marRight w:val="0"/>
          <w:marTop w:val="106"/>
          <w:marBottom w:val="0"/>
          <w:divBdr>
            <w:top w:val="none" w:sz="0" w:space="0" w:color="auto"/>
            <w:left w:val="none" w:sz="0" w:space="0" w:color="auto"/>
            <w:bottom w:val="none" w:sz="0" w:space="0" w:color="auto"/>
            <w:right w:val="none" w:sz="0" w:space="0" w:color="auto"/>
          </w:divBdr>
        </w:div>
        <w:div w:id="1993944112">
          <w:marLeft w:val="1440"/>
          <w:marRight w:val="0"/>
          <w:marTop w:val="82"/>
          <w:marBottom w:val="0"/>
          <w:divBdr>
            <w:top w:val="none" w:sz="0" w:space="0" w:color="auto"/>
            <w:left w:val="none" w:sz="0" w:space="0" w:color="auto"/>
            <w:bottom w:val="none" w:sz="0" w:space="0" w:color="auto"/>
            <w:right w:val="none" w:sz="0" w:space="0" w:color="auto"/>
          </w:divBdr>
        </w:div>
      </w:divsChild>
    </w:div>
    <w:div w:id="2013215176">
      <w:bodyDiv w:val="1"/>
      <w:marLeft w:val="0"/>
      <w:marRight w:val="0"/>
      <w:marTop w:val="0"/>
      <w:marBottom w:val="0"/>
      <w:divBdr>
        <w:top w:val="none" w:sz="0" w:space="0" w:color="auto"/>
        <w:left w:val="none" w:sz="0" w:space="0" w:color="auto"/>
        <w:bottom w:val="none" w:sz="0" w:space="0" w:color="auto"/>
        <w:right w:val="none" w:sz="0" w:space="0" w:color="auto"/>
      </w:divBdr>
      <w:divsChild>
        <w:div w:id="727455165">
          <w:marLeft w:val="1440"/>
          <w:marRight w:val="0"/>
          <w:marTop w:val="77"/>
          <w:marBottom w:val="0"/>
          <w:divBdr>
            <w:top w:val="none" w:sz="0" w:space="0" w:color="auto"/>
            <w:left w:val="none" w:sz="0" w:space="0" w:color="auto"/>
            <w:bottom w:val="none" w:sz="0" w:space="0" w:color="auto"/>
            <w:right w:val="none" w:sz="0" w:space="0" w:color="auto"/>
          </w:divBdr>
        </w:div>
      </w:divsChild>
    </w:div>
    <w:div w:id="2087140558">
      <w:bodyDiv w:val="1"/>
      <w:marLeft w:val="0"/>
      <w:marRight w:val="0"/>
      <w:marTop w:val="0"/>
      <w:marBottom w:val="0"/>
      <w:divBdr>
        <w:top w:val="none" w:sz="0" w:space="0" w:color="auto"/>
        <w:left w:val="none" w:sz="0" w:space="0" w:color="auto"/>
        <w:bottom w:val="none" w:sz="0" w:space="0" w:color="auto"/>
        <w:right w:val="none" w:sz="0" w:space="0" w:color="auto"/>
      </w:divBdr>
      <w:divsChild>
        <w:div w:id="657851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lebigdata.fr/hadoop" TargetMode="External"/><Relationship Id="rId26" Type="http://schemas.openxmlformats.org/officeDocument/2006/relationships/hyperlink" Target="https://fr.wikipedia.org/wiki/Big_data"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fr.wikipedia.org/wiki/Framework" TargetMode="External"/><Relationship Id="rId34" Type="http://schemas.openxmlformats.org/officeDocument/2006/relationships/hyperlink" Target="https://fr.wikipedia.org/wiki/Grappe_de_serveurs"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lebigdata.fr/data-management-top-des-meilleurs-fournisseurs" TargetMode="External"/><Relationship Id="rId25" Type="http://schemas.openxmlformats.org/officeDocument/2006/relationships/hyperlink" Target="https://fr.wikipedia.org/wiki/Fondation_Apache" TargetMode="External"/><Relationship Id="rId33" Type="http://schemas.openxmlformats.org/officeDocument/2006/relationships/hyperlink" Target="https://fr.wikipedia.org/wiki/Syst%C3%A8me_de_fichiers" TargetMode="External"/><Relationship Id="rId38" Type="http://schemas.openxmlformats.org/officeDocument/2006/relationships/image" Target="media/image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lebigdata.fr/hadoop" TargetMode="External"/><Relationship Id="rId20" Type="http://schemas.openxmlformats.org/officeDocument/2006/relationships/hyperlink" Target="https://fr.wikipedia.org/wiki/Apache_Spark" TargetMode="External"/><Relationship Id="rId29" Type="http://schemas.openxmlformats.org/officeDocument/2006/relationships/hyperlink" Target="https://fr.wikipedia.org/wiki/Informix"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fr.wikipedia.org/wiki/Universit%C3%A9_de_Californie_%C3%A0_Berkeley" TargetMode="External"/><Relationship Id="rId32" Type="http://schemas.openxmlformats.org/officeDocument/2006/relationships/hyperlink" Target="https://fr.wikipedia.org/wiki/Amazon_S3" TargetMode="External"/><Relationship Id="rId37" Type="http://schemas.openxmlformats.org/officeDocument/2006/relationships/hyperlink" Target="https://fr.wikipedia.org/wiki/Python_(langage)" TargetMode="External"/><Relationship Id="rId40" Type="http://schemas.openxmlformats.org/officeDocument/2006/relationships/header" Target="header3.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fr.wikipedia.org/wiki/Calcul_distribu%C3%A9" TargetMode="External"/><Relationship Id="rId28" Type="http://schemas.openxmlformats.org/officeDocument/2006/relationships/hyperlink" Target="https://fr.wikipedia.org/wiki/Hadoop" TargetMode="External"/><Relationship Id="rId36" Type="http://schemas.openxmlformats.org/officeDocument/2006/relationships/hyperlink" Target="https://fr.wikipedia.org/wiki/Java_(langage)" TargetMode="External"/><Relationship Id="rId10" Type="http://schemas.openxmlformats.org/officeDocument/2006/relationships/hyperlink" Target="http://en.wikipedia.org/wiki/IPv4" TargetMode="External"/><Relationship Id="rId19" Type="http://schemas.openxmlformats.org/officeDocument/2006/relationships/hyperlink" Target="https://www.lebigdata.fr/hdfs-fonctionnement-avantages" TargetMode="External"/><Relationship Id="rId31" Type="http://schemas.openxmlformats.org/officeDocument/2006/relationships/hyperlink" Target="https://fr.wikipedia.org/wiki/OpenStack" TargetMode="External"/><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fr.wikipedia.org/wiki/Open_source" TargetMode="External"/><Relationship Id="rId27" Type="http://schemas.openxmlformats.org/officeDocument/2006/relationships/hyperlink" Target="https://fr.wikipedia.org/wiki/Syst%C3%A8me_de_fichiers_distribu%C3%A9" TargetMode="External"/><Relationship Id="rId30" Type="http://schemas.openxmlformats.org/officeDocument/2006/relationships/hyperlink" Target="https://fr.wikipedia.org/wiki/Cassandra_(base_de_donn%C3%A9es)" TargetMode="External"/><Relationship Id="rId35" Type="http://schemas.openxmlformats.org/officeDocument/2006/relationships/hyperlink" Target="https://fr.wikipedia.org/wiki/Scala_(langage)" TargetMode="External"/><Relationship Id="rId43"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5852F6-7EB0-4144-868B-DE77ABE6E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3169</Words>
  <Characters>17431</Characters>
  <Application>Microsoft Office Word</Application>
  <DocSecurity>0</DocSecurity>
  <Lines>145</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20559</CharactersWithSpaces>
  <SharedDoc>false</SharedDoc>
  <HLinks>
    <vt:vector size="138" baseType="variant">
      <vt:variant>
        <vt:i4>3014725</vt:i4>
      </vt:variant>
      <vt:variant>
        <vt:i4>66</vt:i4>
      </vt:variant>
      <vt:variant>
        <vt:i4>0</vt:i4>
      </vt:variant>
      <vt:variant>
        <vt:i4>5</vt:i4>
      </vt:variant>
      <vt:variant>
        <vt:lpwstr>https://fr.wikipedia.org/wiki/Python_(langage)</vt:lpwstr>
      </vt:variant>
      <vt:variant>
        <vt:lpwstr/>
      </vt:variant>
      <vt:variant>
        <vt:i4>5308466</vt:i4>
      </vt:variant>
      <vt:variant>
        <vt:i4>63</vt:i4>
      </vt:variant>
      <vt:variant>
        <vt:i4>0</vt:i4>
      </vt:variant>
      <vt:variant>
        <vt:i4>5</vt:i4>
      </vt:variant>
      <vt:variant>
        <vt:lpwstr>https://fr.wikipedia.org/wiki/Java_(langage)</vt:lpwstr>
      </vt:variant>
      <vt:variant>
        <vt:lpwstr/>
      </vt:variant>
      <vt:variant>
        <vt:i4>6750285</vt:i4>
      </vt:variant>
      <vt:variant>
        <vt:i4>60</vt:i4>
      </vt:variant>
      <vt:variant>
        <vt:i4>0</vt:i4>
      </vt:variant>
      <vt:variant>
        <vt:i4>5</vt:i4>
      </vt:variant>
      <vt:variant>
        <vt:lpwstr>https://fr.wikipedia.org/wiki/Scala_(langage)</vt:lpwstr>
      </vt:variant>
      <vt:variant>
        <vt:lpwstr/>
      </vt:variant>
      <vt:variant>
        <vt:i4>7864365</vt:i4>
      </vt:variant>
      <vt:variant>
        <vt:i4>57</vt:i4>
      </vt:variant>
      <vt:variant>
        <vt:i4>0</vt:i4>
      </vt:variant>
      <vt:variant>
        <vt:i4>5</vt:i4>
      </vt:variant>
      <vt:variant>
        <vt:lpwstr>https://fr.wikipedia.org/wiki/Grappe_de_serveurs</vt:lpwstr>
      </vt:variant>
      <vt:variant>
        <vt:lpwstr/>
      </vt:variant>
      <vt:variant>
        <vt:i4>720969</vt:i4>
      </vt:variant>
      <vt:variant>
        <vt:i4>54</vt:i4>
      </vt:variant>
      <vt:variant>
        <vt:i4>0</vt:i4>
      </vt:variant>
      <vt:variant>
        <vt:i4>5</vt:i4>
      </vt:variant>
      <vt:variant>
        <vt:lpwstr>https://fr.wikipedia.org/wiki/Syst%C3%A8me_de_fichiers</vt:lpwstr>
      </vt:variant>
      <vt:variant>
        <vt:lpwstr/>
      </vt:variant>
      <vt:variant>
        <vt:i4>3866695</vt:i4>
      </vt:variant>
      <vt:variant>
        <vt:i4>51</vt:i4>
      </vt:variant>
      <vt:variant>
        <vt:i4>0</vt:i4>
      </vt:variant>
      <vt:variant>
        <vt:i4>5</vt:i4>
      </vt:variant>
      <vt:variant>
        <vt:lpwstr>https://fr.wikipedia.org/wiki/Amazon_S3</vt:lpwstr>
      </vt:variant>
      <vt:variant>
        <vt:lpwstr/>
      </vt:variant>
      <vt:variant>
        <vt:i4>3670127</vt:i4>
      </vt:variant>
      <vt:variant>
        <vt:i4>48</vt:i4>
      </vt:variant>
      <vt:variant>
        <vt:i4>0</vt:i4>
      </vt:variant>
      <vt:variant>
        <vt:i4>5</vt:i4>
      </vt:variant>
      <vt:variant>
        <vt:lpwstr>https://fr.wikipedia.org/wiki/OpenStack</vt:lpwstr>
      </vt:variant>
      <vt:variant>
        <vt:lpwstr/>
      </vt:variant>
      <vt:variant>
        <vt:i4>7995417</vt:i4>
      </vt:variant>
      <vt:variant>
        <vt:i4>45</vt:i4>
      </vt:variant>
      <vt:variant>
        <vt:i4>0</vt:i4>
      </vt:variant>
      <vt:variant>
        <vt:i4>5</vt:i4>
      </vt:variant>
      <vt:variant>
        <vt:lpwstr>https://fr.wikipedia.org/wiki/Cassandra_(base_de_donn%C3%A9es)</vt:lpwstr>
      </vt:variant>
      <vt:variant>
        <vt:lpwstr/>
      </vt:variant>
      <vt:variant>
        <vt:i4>2424931</vt:i4>
      </vt:variant>
      <vt:variant>
        <vt:i4>42</vt:i4>
      </vt:variant>
      <vt:variant>
        <vt:i4>0</vt:i4>
      </vt:variant>
      <vt:variant>
        <vt:i4>5</vt:i4>
      </vt:variant>
      <vt:variant>
        <vt:lpwstr>https://fr.wikipedia.org/wiki/Informix</vt:lpwstr>
      </vt:variant>
      <vt:variant>
        <vt:lpwstr/>
      </vt:variant>
      <vt:variant>
        <vt:i4>1245306</vt:i4>
      </vt:variant>
      <vt:variant>
        <vt:i4>39</vt:i4>
      </vt:variant>
      <vt:variant>
        <vt:i4>0</vt:i4>
      </vt:variant>
      <vt:variant>
        <vt:i4>5</vt:i4>
      </vt:variant>
      <vt:variant>
        <vt:lpwstr>https://fr.wikipedia.org/wiki/Hadoop</vt:lpwstr>
      </vt:variant>
      <vt:variant>
        <vt:lpwstr>Hadoop_Distributed_File_System</vt:lpwstr>
      </vt:variant>
      <vt:variant>
        <vt:i4>8061009</vt:i4>
      </vt:variant>
      <vt:variant>
        <vt:i4>36</vt:i4>
      </vt:variant>
      <vt:variant>
        <vt:i4>0</vt:i4>
      </vt:variant>
      <vt:variant>
        <vt:i4>5</vt:i4>
      </vt:variant>
      <vt:variant>
        <vt:lpwstr>https://fr.wikipedia.org/wiki/Syst%C3%A8me_de_fichiers_distribu%C3%A9</vt:lpwstr>
      </vt:variant>
      <vt:variant>
        <vt:lpwstr/>
      </vt:variant>
      <vt:variant>
        <vt:i4>458850</vt:i4>
      </vt:variant>
      <vt:variant>
        <vt:i4>33</vt:i4>
      </vt:variant>
      <vt:variant>
        <vt:i4>0</vt:i4>
      </vt:variant>
      <vt:variant>
        <vt:i4>5</vt:i4>
      </vt:variant>
      <vt:variant>
        <vt:lpwstr>https://fr.wikipedia.org/wiki/Big_data</vt:lpwstr>
      </vt:variant>
      <vt:variant>
        <vt:lpwstr/>
      </vt:variant>
      <vt:variant>
        <vt:i4>524401</vt:i4>
      </vt:variant>
      <vt:variant>
        <vt:i4>30</vt:i4>
      </vt:variant>
      <vt:variant>
        <vt:i4>0</vt:i4>
      </vt:variant>
      <vt:variant>
        <vt:i4>5</vt:i4>
      </vt:variant>
      <vt:variant>
        <vt:lpwstr>https://fr.wikipedia.org/wiki/Fondation_Apache</vt:lpwstr>
      </vt:variant>
      <vt:variant>
        <vt:lpwstr/>
      </vt:variant>
      <vt:variant>
        <vt:i4>3407979</vt:i4>
      </vt:variant>
      <vt:variant>
        <vt:i4>27</vt:i4>
      </vt:variant>
      <vt:variant>
        <vt:i4>0</vt:i4>
      </vt:variant>
      <vt:variant>
        <vt:i4>5</vt:i4>
      </vt:variant>
      <vt:variant>
        <vt:lpwstr>https://fr.wikipedia.org/wiki/Universit%C3%A9_de_Californie_%C3%A0_Berkeley</vt:lpwstr>
      </vt:variant>
      <vt:variant>
        <vt:lpwstr/>
      </vt:variant>
      <vt:variant>
        <vt:i4>3080213</vt:i4>
      </vt:variant>
      <vt:variant>
        <vt:i4>24</vt:i4>
      </vt:variant>
      <vt:variant>
        <vt:i4>0</vt:i4>
      </vt:variant>
      <vt:variant>
        <vt:i4>5</vt:i4>
      </vt:variant>
      <vt:variant>
        <vt:lpwstr>https://fr.wikipedia.org/wiki/Calcul_distribu%C3%A9</vt:lpwstr>
      </vt:variant>
      <vt:variant>
        <vt:lpwstr/>
      </vt:variant>
      <vt:variant>
        <vt:i4>4849727</vt:i4>
      </vt:variant>
      <vt:variant>
        <vt:i4>21</vt:i4>
      </vt:variant>
      <vt:variant>
        <vt:i4>0</vt:i4>
      </vt:variant>
      <vt:variant>
        <vt:i4>5</vt:i4>
      </vt:variant>
      <vt:variant>
        <vt:lpwstr>https://fr.wikipedia.org/wiki/Open_source</vt:lpwstr>
      </vt:variant>
      <vt:variant>
        <vt:lpwstr/>
      </vt:variant>
      <vt:variant>
        <vt:i4>2818170</vt:i4>
      </vt:variant>
      <vt:variant>
        <vt:i4>18</vt:i4>
      </vt:variant>
      <vt:variant>
        <vt:i4>0</vt:i4>
      </vt:variant>
      <vt:variant>
        <vt:i4>5</vt:i4>
      </vt:variant>
      <vt:variant>
        <vt:lpwstr>https://fr.wikipedia.org/wiki/Framework</vt:lpwstr>
      </vt:variant>
      <vt:variant>
        <vt:lpwstr/>
      </vt:variant>
      <vt:variant>
        <vt:i4>327680</vt:i4>
      </vt:variant>
      <vt:variant>
        <vt:i4>15</vt:i4>
      </vt:variant>
      <vt:variant>
        <vt:i4>0</vt:i4>
      </vt:variant>
      <vt:variant>
        <vt:i4>5</vt:i4>
      </vt:variant>
      <vt:variant>
        <vt:lpwstr>https://fr.wikipedia.org/wiki/Apache_Spark</vt:lpwstr>
      </vt:variant>
      <vt:variant>
        <vt:lpwstr>cite_note-2</vt:lpwstr>
      </vt:variant>
      <vt:variant>
        <vt:i4>3407928</vt:i4>
      </vt:variant>
      <vt:variant>
        <vt:i4>12</vt:i4>
      </vt:variant>
      <vt:variant>
        <vt:i4>0</vt:i4>
      </vt:variant>
      <vt:variant>
        <vt:i4>5</vt:i4>
      </vt:variant>
      <vt:variant>
        <vt:lpwstr>https://www.lebigdata.fr/hdfs-fonctionnement-avantages</vt:lpwstr>
      </vt:variant>
      <vt:variant>
        <vt:lpwstr/>
      </vt:variant>
      <vt:variant>
        <vt:i4>7012462</vt:i4>
      </vt:variant>
      <vt:variant>
        <vt:i4>9</vt:i4>
      </vt:variant>
      <vt:variant>
        <vt:i4>0</vt:i4>
      </vt:variant>
      <vt:variant>
        <vt:i4>5</vt:i4>
      </vt:variant>
      <vt:variant>
        <vt:lpwstr>https://www.lebigdata.fr/hadoop</vt:lpwstr>
      </vt:variant>
      <vt:variant>
        <vt:lpwstr/>
      </vt:variant>
      <vt:variant>
        <vt:i4>2424929</vt:i4>
      </vt:variant>
      <vt:variant>
        <vt:i4>6</vt:i4>
      </vt:variant>
      <vt:variant>
        <vt:i4>0</vt:i4>
      </vt:variant>
      <vt:variant>
        <vt:i4>5</vt:i4>
      </vt:variant>
      <vt:variant>
        <vt:lpwstr>https://www.lebigdata.fr/data-management-top-des-meilleurs-fournisseurs</vt:lpwstr>
      </vt:variant>
      <vt:variant>
        <vt:lpwstr/>
      </vt:variant>
      <vt:variant>
        <vt:i4>7012462</vt:i4>
      </vt:variant>
      <vt:variant>
        <vt:i4>3</vt:i4>
      </vt:variant>
      <vt:variant>
        <vt:i4>0</vt:i4>
      </vt:variant>
      <vt:variant>
        <vt:i4>5</vt:i4>
      </vt:variant>
      <vt:variant>
        <vt:lpwstr>https://www.lebigdata.fr/hadoop</vt:lpwstr>
      </vt:variant>
      <vt:variant>
        <vt:lpwstr/>
      </vt:variant>
      <vt:variant>
        <vt:i4>7536681</vt:i4>
      </vt:variant>
      <vt:variant>
        <vt:i4>0</vt:i4>
      </vt:variant>
      <vt:variant>
        <vt:i4>0</vt:i4>
      </vt:variant>
      <vt:variant>
        <vt:i4>5</vt:i4>
      </vt:variant>
      <vt:variant>
        <vt:lpwstr>http://en.wikipedia.org/wiki/IPv4</vt:lpwstr>
      </vt:variant>
      <vt:variant>
        <vt:lpwstr>Header</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N F O SUP</dc:creator>
  <cp:keywords/>
  <cp:lastModifiedBy>Brahim Mlaghui</cp:lastModifiedBy>
  <cp:revision>4</cp:revision>
  <cp:lastPrinted>2017-06-04T15:07:00Z</cp:lastPrinted>
  <dcterms:created xsi:type="dcterms:W3CDTF">2022-05-11T01:41:00Z</dcterms:created>
  <dcterms:modified xsi:type="dcterms:W3CDTF">2022-06-17T12:14:00Z</dcterms:modified>
</cp:coreProperties>
</file>